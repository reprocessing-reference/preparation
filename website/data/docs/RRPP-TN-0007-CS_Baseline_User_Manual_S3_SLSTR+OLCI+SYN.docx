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10C0F" w14:textId="2C86989F" w:rsidR="00AF5EAA" w:rsidRPr="003732AC" w:rsidRDefault="00AF5EAA" w:rsidP="00AF5EAA">
      <w:pPr>
        <w:rPr>
          <w:rFonts w:ascii="Arial" w:hAnsi="Arial" w:cs="Arial"/>
          <w:lang w:val="en-US"/>
        </w:rPr>
      </w:pPr>
    </w:p>
    <w:p w14:paraId="10F855D2" w14:textId="7DD978E0" w:rsidR="00AF5EAA" w:rsidRPr="003732AC" w:rsidRDefault="00372951" w:rsidP="00AF5EAA">
      <w:pPr>
        <w:rPr>
          <w:rFonts w:ascii="Arial" w:hAnsi="Arial" w:cs="Arial"/>
          <w:lang w:val="en-US"/>
        </w:rPr>
      </w:pPr>
      <w:r w:rsidRPr="003732AC">
        <w:rPr>
          <w:rFonts w:ascii="Arial" w:hAnsi="Arial" w:cs="Arial"/>
          <w:noProof/>
          <w:lang w:val="en-US" w:eastAsia="en-US"/>
        </w:rPr>
        <w:drawing>
          <wp:inline distT="0" distB="0" distL="0" distR="0" wp14:anchorId="4CC7CABF" wp14:editId="2B08B190">
            <wp:extent cx="1914525" cy="737870"/>
            <wp:effectExtent l="0" t="0" r="9525"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737870"/>
                    </a:xfrm>
                    <a:prstGeom prst="rect">
                      <a:avLst/>
                    </a:prstGeom>
                    <a:noFill/>
                  </pic:spPr>
                </pic:pic>
              </a:graphicData>
            </a:graphic>
          </wp:inline>
        </w:drawing>
      </w:r>
      <w:r w:rsidRPr="003732AC">
        <w:rPr>
          <w:rFonts w:ascii="Arial" w:hAnsi="Arial" w:cs="Arial"/>
          <w:lang w:val="en-US"/>
        </w:rPr>
        <w:tab/>
      </w:r>
      <w:r w:rsidRPr="003732AC">
        <w:rPr>
          <w:rFonts w:ascii="Arial" w:hAnsi="Arial" w:cs="Arial"/>
          <w:lang w:val="en-US"/>
        </w:rPr>
        <w:tab/>
      </w:r>
      <w:r w:rsidR="00BC28B6" w:rsidRPr="003732AC">
        <w:rPr>
          <w:rFonts w:ascii="Arial" w:hAnsi="Arial" w:cs="Arial"/>
          <w:lang w:val="en-US"/>
        </w:rPr>
        <w:tab/>
      </w:r>
      <w:r w:rsidR="00BC28B6" w:rsidRPr="003732AC">
        <w:rPr>
          <w:rFonts w:ascii="Arial" w:hAnsi="Arial" w:cs="Arial"/>
          <w:lang w:val="en-US"/>
        </w:rPr>
        <w:tab/>
      </w:r>
      <w:r w:rsidRPr="003732AC">
        <w:rPr>
          <w:rFonts w:ascii="Arial" w:hAnsi="Arial" w:cs="Arial"/>
          <w:lang w:val="en-US"/>
        </w:rPr>
        <w:tab/>
      </w:r>
      <w:r w:rsidRPr="003732AC">
        <w:rPr>
          <w:rFonts w:ascii="Arial" w:hAnsi="Arial" w:cs="Arial"/>
          <w:noProof/>
          <w:lang w:val="en-US" w:eastAsia="en-US"/>
        </w:rPr>
        <w:drawing>
          <wp:inline distT="0" distB="0" distL="0" distR="0" wp14:anchorId="5BD7083C" wp14:editId="304B1B9E">
            <wp:extent cx="1987463" cy="7333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pernicus.jpg"/>
                    <pic:cNvPicPr/>
                  </pic:nvPicPr>
                  <pic:blipFill>
                    <a:blip r:embed="rId9">
                      <a:extLst>
                        <a:ext uri="{28A0092B-C50C-407E-A947-70E740481C1C}">
                          <a14:useLocalDpi xmlns:a14="http://schemas.microsoft.com/office/drawing/2010/main" val="0"/>
                        </a:ext>
                      </a:extLst>
                    </a:blip>
                    <a:stretch>
                      <a:fillRect/>
                    </a:stretch>
                  </pic:blipFill>
                  <pic:spPr>
                    <a:xfrm>
                      <a:off x="0" y="0"/>
                      <a:ext cx="1991130" cy="734683"/>
                    </a:xfrm>
                    <a:prstGeom prst="rect">
                      <a:avLst/>
                    </a:prstGeom>
                  </pic:spPr>
                </pic:pic>
              </a:graphicData>
            </a:graphic>
          </wp:inline>
        </w:drawing>
      </w:r>
    </w:p>
    <w:p w14:paraId="22011FE0" w14:textId="77777777" w:rsidR="00AF5EAA" w:rsidRPr="003732AC" w:rsidRDefault="00AF5EAA" w:rsidP="00AF5EAA">
      <w:pPr>
        <w:rPr>
          <w:rFonts w:ascii="Arial" w:hAnsi="Arial" w:cs="Arial"/>
          <w:lang w:val="en-US"/>
        </w:rPr>
      </w:pPr>
    </w:p>
    <w:p w14:paraId="20308BE6" w14:textId="77777777" w:rsidR="00381816" w:rsidRPr="003732AC" w:rsidRDefault="00381816" w:rsidP="00381816">
      <w:pPr>
        <w:jc w:val="center"/>
        <w:rPr>
          <w:rFonts w:ascii="Arial" w:hAnsi="Arial" w:cs="Arial"/>
          <w:sz w:val="32"/>
          <w:szCs w:val="32"/>
          <w:lang w:val="en-US"/>
        </w:rPr>
      </w:pPr>
    </w:p>
    <w:p w14:paraId="0173C0E3" w14:textId="6D977CE0" w:rsidR="00741549" w:rsidRPr="003732AC" w:rsidRDefault="00574AA7" w:rsidP="00381816">
      <w:pPr>
        <w:jc w:val="center"/>
        <w:rPr>
          <w:rFonts w:ascii="Arial" w:hAnsi="Arial" w:cs="Arial"/>
          <w:lang w:val="en-US"/>
        </w:rPr>
      </w:pPr>
      <w:r>
        <w:rPr>
          <w:rFonts w:ascii="Arial" w:hAnsi="Arial" w:cs="Arial"/>
          <w:lang w:val="en-US"/>
        </w:rPr>
        <w:fldChar w:fldCharType="begin"/>
      </w:r>
      <w:r>
        <w:rPr>
          <w:rFonts w:ascii="Arial" w:hAnsi="Arial" w:cs="Arial"/>
          <w:lang w:val="en-US"/>
        </w:rPr>
        <w:instrText xml:space="preserve"> DOCPROPERTY  BID_REF_CS  \* MERGEFORMAT </w:instrText>
      </w:r>
      <w:r>
        <w:rPr>
          <w:rFonts w:ascii="Arial" w:hAnsi="Arial" w:cs="Arial"/>
          <w:lang w:val="en-US"/>
        </w:rPr>
        <w:fldChar w:fldCharType="separate"/>
      </w:r>
      <w:r w:rsidR="00566096">
        <w:rPr>
          <w:rFonts w:ascii="Arial" w:hAnsi="Arial" w:cs="Arial"/>
          <w:lang w:val="en-US"/>
        </w:rPr>
        <w:t>RRPP-TN-0007-CS</w:t>
      </w:r>
      <w:r>
        <w:rPr>
          <w:rFonts w:ascii="Arial" w:hAnsi="Arial" w:cs="Arial"/>
          <w:lang w:val="en-US"/>
        </w:rPr>
        <w:fldChar w:fldCharType="end"/>
      </w:r>
      <w:r w:rsidR="00741549" w:rsidRPr="003732AC">
        <w:rPr>
          <w:rFonts w:ascii="Arial" w:hAnsi="Arial" w:cs="Arial"/>
          <w:lang w:val="en-US"/>
        </w:rPr>
        <w:t xml:space="preserve"> </w:t>
      </w:r>
    </w:p>
    <w:p w14:paraId="50BB7F22" w14:textId="28758EF8" w:rsidR="00381816" w:rsidRPr="003732AC" w:rsidRDefault="00522963" w:rsidP="00381816">
      <w:pPr>
        <w:jc w:val="center"/>
        <w:rPr>
          <w:rFonts w:ascii="Arial" w:hAnsi="Arial" w:cs="Arial"/>
          <w:lang w:val="en-US"/>
        </w:rPr>
      </w:pPr>
      <w:r w:rsidRPr="003732AC">
        <w:rPr>
          <w:rFonts w:ascii="Arial" w:hAnsi="Arial" w:cs="Arial"/>
          <w:lang w:val="en-US"/>
        </w:rPr>
        <w:fldChar w:fldCharType="begin"/>
      </w:r>
      <w:r w:rsidRPr="003732AC">
        <w:rPr>
          <w:rFonts w:ascii="Arial" w:hAnsi="Arial" w:cs="Arial"/>
          <w:lang w:val="en-US"/>
        </w:rPr>
        <w:instrText xml:space="preserve"> DOCPROPERTY  BID_PROJECT_TITLE  \* MERGEFORMAT </w:instrText>
      </w:r>
      <w:r w:rsidRPr="003732AC">
        <w:rPr>
          <w:rFonts w:ascii="Arial" w:hAnsi="Arial" w:cs="Arial"/>
          <w:lang w:val="en-US"/>
        </w:rPr>
        <w:fldChar w:fldCharType="separate"/>
      </w:r>
      <w:r w:rsidR="00B74C9C" w:rsidRPr="003732AC">
        <w:rPr>
          <w:rFonts w:ascii="Arial" w:hAnsi="Arial" w:cs="Arial"/>
          <w:lang w:val="en-US"/>
        </w:rPr>
        <w:t>COPERNICUS - REPROCESSING REFERENCE PACKAGE PREPARATION</w:t>
      </w:r>
      <w:r w:rsidRPr="003732AC">
        <w:rPr>
          <w:rFonts w:ascii="Arial" w:hAnsi="Arial" w:cs="Arial"/>
          <w:lang w:val="en-US"/>
        </w:rPr>
        <w:fldChar w:fldCharType="end"/>
      </w:r>
    </w:p>
    <w:p w14:paraId="738DB0E2" w14:textId="77777777" w:rsidR="00372951" w:rsidRPr="003732AC" w:rsidRDefault="00372951" w:rsidP="00381816">
      <w:pPr>
        <w:jc w:val="center"/>
        <w:rPr>
          <w:rFonts w:ascii="Arial" w:hAnsi="Arial" w:cs="Arial"/>
          <w:sz w:val="32"/>
          <w:szCs w:val="32"/>
          <w:lang w:val="en-US"/>
        </w:rPr>
      </w:pPr>
    </w:p>
    <w:p w14:paraId="44091DCF" w14:textId="2FF06EC4" w:rsidR="00381816" w:rsidRPr="003732AC" w:rsidRDefault="00191F6E" w:rsidP="00381816">
      <w:pPr>
        <w:jc w:val="center"/>
        <w:rPr>
          <w:rFonts w:ascii="Arial" w:hAnsi="Arial" w:cs="Arial"/>
          <w:sz w:val="56"/>
          <w:szCs w:val="56"/>
          <w:u w:val="single"/>
          <w:lang w:val="en-US"/>
        </w:rPr>
      </w:pPr>
      <w:r w:rsidRPr="003732AC">
        <w:rPr>
          <w:rFonts w:ascii="Arial" w:hAnsi="Arial" w:cs="Arial"/>
          <w:sz w:val="56"/>
          <w:szCs w:val="56"/>
          <w:u w:val="single"/>
          <w:lang w:val="en-US"/>
        </w:rPr>
        <w:t xml:space="preserve">Configuration </w:t>
      </w:r>
      <w:r w:rsidR="00B74C9C" w:rsidRPr="003732AC">
        <w:rPr>
          <w:rFonts w:ascii="Arial" w:hAnsi="Arial" w:cs="Arial"/>
          <w:sz w:val="56"/>
          <w:szCs w:val="56"/>
          <w:u w:val="single"/>
          <w:lang w:val="en-US"/>
        </w:rPr>
        <w:t xml:space="preserve">Baseline </w:t>
      </w:r>
      <w:r w:rsidR="00935427" w:rsidRPr="003732AC">
        <w:rPr>
          <w:rFonts w:ascii="Arial" w:hAnsi="Arial" w:cs="Arial"/>
          <w:sz w:val="56"/>
          <w:szCs w:val="56"/>
          <w:u w:val="single"/>
          <w:lang w:val="en-US"/>
        </w:rPr>
        <w:t>User Manual</w:t>
      </w:r>
      <w:r w:rsidR="00B62A90">
        <w:rPr>
          <w:rFonts w:ascii="Arial" w:hAnsi="Arial" w:cs="Arial"/>
          <w:sz w:val="56"/>
          <w:szCs w:val="56"/>
          <w:u w:val="single"/>
          <w:lang w:val="en-US"/>
        </w:rPr>
        <w:t xml:space="preserve"> </w:t>
      </w:r>
      <w:proofErr w:type="gramStart"/>
      <w:r w:rsidR="00B62A90">
        <w:rPr>
          <w:rFonts w:ascii="Arial" w:hAnsi="Arial" w:cs="Arial"/>
          <w:sz w:val="56"/>
          <w:szCs w:val="56"/>
          <w:u w:val="single"/>
          <w:lang w:val="en-US"/>
        </w:rPr>
        <w:t>For</w:t>
      </w:r>
      <w:proofErr w:type="gramEnd"/>
      <w:r w:rsidR="00B62A90">
        <w:rPr>
          <w:rFonts w:ascii="Arial" w:hAnsi="Arial" w:cs="Arial"/>
          <w:sz w:val="56"/>
          <w:szCs w:val="56"/>
          <w:u w:val="single"/>
          <w:lang w:val="en-US"/>
        </w:rPr>
        <w:t xml:space="preserve"> Sentinel-3-</w:t>
      </w:r>
      <w:r w:rsidR="002F2690">
        <w:rPr>
          <w:rFonts w:ascii="Arial" w:hAnsi="Arial" w:cs="Arial"/>
          <w:sz w:val="56"/>
          <w:szCs w:val="56"/>
          <w:u w:val="single"/>
          <w:lang w:val="en-US"/>
        </w:rPr>
        <w:t>SLSTR-OLCI-SYN</w:t>
      </w:r>
    </w:p>
    <w:p w14:paraId="2CC96711" w14:textId="2E7DEC7E" w:rsidR="00741549" w:rsidRPr="003732AC" w:rsidRDefault="00741549" w:rsidP="00741549">
      <w:pPr>
        <w:jc w:val="center"/>
        <w:rPr>
          <w:rFonts w:ascii="Arial" w:hAnsi="Arial" w:cs="Arial"/>
          <w:lang w:val="en-US"/>
        </w:rPr>
      </w:pPr>
      <w:r w:rsidRPr="003732AC">
        <w:rPr>
          <w:rFonts w:ascii="Arial" w:hAnsi="Arial" w:cs="Arial"/>
          <w:i/>
          <w:lang w:val="en-US"/>
        </w:rPr>
        <w:t xml:space="preserve"> </w:t>
      </w:r>
      <w:r w:rsidR="00D61B96" w:rsidRPr="003732AC">
        <w:rPr>
          <w:rFonts w:ascii="Arial" w:hAnsi="Arial" w:cs="Arial"/>
          <w:lang w:val="en-US"/>
        </w:rPr>
        <w:fldChar w:fldCharType="begin"/>
      </w:r>
      <w:r w:rsidR="00D61B96" w:rsidRPr="003732AC">
        <w:rPr>
          <w:rFonts w:ascii="Arial" w:hAnsi="Arial" w:cs="Arial"/>
          <w:lang w:val="en-US"/>
        </w:rPr>
        <w:instrText xml:space="preserve"> DOCPROPERTY  Date  \* MERGEFORMAT </w:instrText>
      </w:r>
      <w:r w:rsidR="00D61B96" w:rsidRPr="003732AC">
        <w:rPr>
          <w:rFonts w:ascii="Arial" w:hAnsi="Arial" w:cs="Arial"/>
          <w:lang w:val="en-US"/>
        </w:rPr>
        <w:fldChar w:fldCharType="separate"/>
      </w:r>
      <w:r w:rsidR="00636C67">
        <w:rPr>
          <w:rFonts w:ascii="Arial" w:hAnsi="Arial" w:cs="Arial"/>
          <w:lang w:val="en-US"/>
        </w:rPr>
        <w:t>25 August 2021</w:t>
      </w:r>
      <w:r w:rsidR="00D61B96" w:rsidRPr="003732AC">
        <w:rPr>
          <w:rFonts w:ascii="Arial" w:hAnsi="Arial" w:cs="Arial"/>
          <w:lang w:val="en-US"/>
        </w:rPr>
        <w:fldChar w:fldCharType="end"/>
      </w:r>
    </w:p>
    <w:p w14:paraId="550D6666" w14:textId="77777777" w:rsidR="00225B47" w:rsidRDefault="00225B47" w:rsidP="003D3CC1">
      <w:pPr>
        <w:jc w:val="center"/>
        <w:rPr>
          <w:rFonts w:ascii="Arial" w:hAnsi="Arial" w:cs="Arial"/>
          <w:lang w:val="en-US"/>
        </w:rPr>
      </w:pPr>
    </w:p>
    <w:p w14:paraId="5650E026" w14:textId="77777777" w:rsidR="00A001EB" w:rsidRDefault="00A001EB" w:rsidP="003D3CC1">
      <w:pPr>
        <w:jc w:val="center"/>
        <w:rPr>
          <w:rFonts w:ascii="Arial" w:hAnsi="Arial" w:cs="Arial"/>
          <w:lang w:val="en-US"/>
        </w:rPr>
      </w:pPr>
    </w:p>
    <w:p w14:paraId="77B40005" w14:textId="77777777" w:rsidR="00A001EB" w:rsidRDefault="00A001EB" w:rsidP="003D3CC1">
      <w:pPr>
        <w:jc w:val="center"/>
        <w:rPr>
          <w:rFonts w:ascii="Arial" w:hAnsi="Arial" w:cs="Arial"/>
          <w:lang w:val="en-US"/>
        </w:rPr>
      </w:pPr>
    </w:p>
    <w:p w14:paraId="4F71C770" w14:textId="77777777" w:rsidR="00A001EB" w:rsidRDefault="00A001EB" w:rsidP="003D3CC1">
      <w:pPr>
        <w:jc w:val="center"/>
        <w:rPr>
          <w:rFonts w:ascii="Arial" w:hAnsi="Arial" w:cs="Arial"/>
          <w:lang w:val="en-US"/>
        </w:rPr>
      </w:pPr>
    </w:p>
    <w:p w14:paraId="5AFCE4D5" w14:textId="77777777" w:rsidR="00A001EB" w:rsidRPr="003732AC" w:rsidRDefault="00A001EB" w:rsidP="003D3CC1">
      <w:pPr>
        <w:jc w:val="center"/>
        <w:rPr>
          <w:rFonts w:ascii="Arial" w:hAnsi="Arial" w:cs="Arial"/>
          <w:lang w:val="en-US"/>
        </w:rPr>
      </w:pPr>
    </w:p>
    <w:p w14:paraId="095FBA3C" w14:textId="77777777" w:rsidR="00345723" w:rsidRPr="003732AC" w:rsidRDefault="00345723" w:rsidP="00345723">
      <w:pPr>
        <w:pStyle w:val="Titrecentre"/>
        <w:rPr>
          <w:rFonts w:ascii="Arial" w:hAnsi="Arial" w:cs="Arial"/>
          <w:lang w:val="en-US"/>
        </w:rPr>
      </w:pPr>
      <w:r w:rsidRPr="003732AC">
        <w:rPr>
          <w:rFonts w:ascii="Arial" w:hAnsi="Arial" w:cs="Arial"/>
          <w:lang w:val="en-US"/>
        </w:rPr>
        <w:t>Document Change Record</w:t>
      </w:r>
    </w:p>
    <w:p w14:paraId="76EDBACA" w14:textId="77777777" w:rsidR="00345723" w:rsidRPr="003732AC" w:rsidRDefault="00345723" w:rsidP="00345723">
      <w:pPr>
        <w:rPr>
          <w:rFonts w:ascii="Arial" w:hAnsi="Arial" w:cs="Arial"/>
          <w:lang w:val="en-US"/>
        </w:rPr>
      </w:pPr>
    </w:p>
    <w:tbl>
      <w:tblPr>
        <w:tblW w:w="8364" w:type="dxa"/>
        <w:jc w:val="center"/>
        <w:tblBorders>
          <w:top w:val="single" w:sz="6" w:space="0" w:color="5096AA"/>
          <w:left w:val="single" w:sz="6" w:space="0" w:color="5096AA"/>
          <w:bottom w:val="single" w:sz="6" w:space="0" w:color="5096AA"/>
          <w:right w:val="single" w:sz="6" w:space="0" w:color="5096AA"/>
          <w:insideH w:val="single" w:sz="6" w:space="0" w:color="5096AA"/>
          <w:insideV w:val="single" w:sz="6" w:space="0" w:color="5096AA"/>
        </w:tblBorders>
        <w:tblLayout w:type="fixed"/>
        <w:tblCellMar>
          <w:left w:w="0" w:type="dxa"/>
          <w:right w:w="0" w:type="dxa"/>
        </w:tblCellMar>
        <w:tblLook w:val="0000" w:firstRow="0" w:lastRow="0" w:firstColumn="0" w:lastColumn="0" w:noHBand="0" w:noVBand="0"/>
      </w:tblPr>
      <w:tblGrid>
        <w:gridCol w:w="1348"/>
        <w:gridCol w:w="1913"/>
        <w:gridCol w:w="5103"/>
      </w:tblGrid>
      <w:tr w:rsidR="00345723" w:rsidRPr="003732AC" w14:paraId="240A3DAC" w14:textId="77777777" w:rsidTr="00FA2734">
        <w:trPr>
          <w:cantSplit/>
          <w:jc w:val="center"/>
        </w:trPr>
        <w:tc>
          <w:tcPr>
            <w:tcW w:w="1348" w:type="dxa"/>
            <w:shd w:val="clear" w:color="auto" w:fill="4BACC6" w:themeFill="accent5"/>
          </w:tcPr>
          <w:p w14:paraId="1923DE55"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Version</w:t>
            </w:r>
          </w:p>
        </w:tc>
        <w:tc>
          <w:tcPr>
            <w:tcW w:w="1913" w:type="dxa"/>
            <w:shd w:val="clear" w:color="auto" w:fill="4BACC6" w:themeFill="accent5"/>
          </w:tcPr>
          <w:p w14:paraId="10151B9A"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Date</w:t>
            </w:r>
          </w:p>
        </w:tc>
        <w:tc>
          <w:tcPr>
            <w:tcW w:w="5103" w:type="dxa"/>
            <w:shd w:val="clear" w:color="auto" w:fill="4BACC6" w:themeFill="accent5"/>
          </w:tcPr>
          <w:p w14:paraId="14D0A9AE" w14:textId="2C919E21" w:rsidR="00345723" w:rsidRPr="003732AC" w:rsidRDefault="0035575F" w:rsidP="0035575F">
            <w:pPr>
              <w:jc w:val="center"/>
              <w:rPr>
                <w:rFonts w:ascii="Arial" w:hAnsi="Arial" w:cs="Arial"/>
                <w:sz w:val="20"/>
                <w:szCs w:val="20"/>
                <w:lang w:val="en-US"/>
              </w:rPr>
            </w:pPr>
            <w:r w:rsidRPr="003732AC">
              <w:rPr>
                <w:rFonts w:ascii="Arial" w:hAnsi="Arial" w:cs="Arial"/>
                <w:sz w:val="20"/>
                <w:szCs w:val="20"/>
                <w:lang w:val="en-US"/>
              </w:rPr>
              <w:t>Changes</w:t>
            </w:r>
          </w:p>
        </w:tc>
      </w:tr>
      <w:tr w:rsidR="00345723" w:rsidRPr="004E4C12" w14:paraId="28FFB1F2" w14:textId="77777777" w:rsidTr="00FA2734">
        <w:trPr>
          <w:cantSplit/>
          <w:jc w:val="center"/>
        </w:trPr>
        <w:tc>
          <w:tcPr>
            <w:tcW w:w="1348" w:type="dxa"/>
          </w:tcPr>
          <w:p w14:paraId="37ECB192" w14:textId="564A0893" w:rsidR="00345723" w:rsidRPr="003732AC" w:rsidRDefault="00D61B96"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BID_ISSUE  \* MERGEFORMAT </w:instrText>
            </w:r>
            <w:r w:rsidRPr="003732AC">
              <w:rPr>
                <w:rFonts w:ascii="Arial" w:hAnsi="Arial" w:cs="Arial"/>
                <w:sz w:val="20"/>
                <w:szCs w:val="20"/>
                <w:lang w:val="en-US"/>
              </w:rPr>
              <w:fldChar w:fldCharType="separate"/>
            </w:r>
            <w:r w:rsidRPr="003732AC">
              <w:rPr>
                <w:rFonts w:ascii="Arial" w:hAnsi="Arial" w:cs="Arial"/>
                <w:sz w:val="20"/>
                <w:szCs w:val="20"/>
                <w:lang w:val="en-US"/>
              </w:rPr>
              <w:t>Version 1</w:t>
            </w:r>
            <w:r w:rsidRPr="003732AC">
              <w:rPr>
                <w:rFonts w:ascii="Arial" w:hAnsi="Arial" w:cs="Arial"/>
                <w:sz w:val="20"/>
                <w:szCs w:val="20"/>
                <w:lang w:val="en-US"/>
              </w:rPr>
              <w:fldChar w:fldCharType="end"/>
            </w:r>
          </w:p>
        </w:tc>
        <w:tc>
          <w:tcPr>
            <w:tcW w:w="1913" w:type="dxa"/>
          </w:tcPr>
          <w:p w14:paraId="0E650FD3" w14:textId="2C483A14" w:rsidR="00345723" w:rsidRPr="003732AC" w:rsidRDefault="00FA2734"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Date  \* MERGEFORMAT </w:instrText>
            </w:r>
            <w:r w:rsidRPr="003732AC">
              <w:rPr>
                <w:rFonts w:ascii="Arial" w:hAnsi="Arial" w:cs="Arial"/>
                <w:sz w:val="20"/>
                <w:szCs w:val="20"/>
                <w:lang w:val="en-US"/>
              </w:rPr>
              <w:fldChar w:fldCharType="separate"/>
            </w:r>
            <w:r w:rsidR="00670627">
              <w:rPr>
                <w:rFonts w:ascii="Arial" w:hAnsi="Arial" w:cs="Arial"/>
                <w:sz w:val="20"/>
                <w:szCs w:val="20"/>
                <w:lang w:val="en-US"/>
              </w:rPr>
              <w:t>15 January 2021</w:t>
            </w:r>
            <w:r w:rsidRPr="003732AC">
              <w:rPr>
                <w:rFonts w:ascii="Arial" w:hAnsi="Arial" w:cs="Arial"/>
                <w:sz w:val="20"/>
                <w:szCs w:val="20"/>
                <w:lang w:val="en-US"/>
              </w:rPr>
              <w:fldChar w:fldCharType="end"/>
            </w:r>
          </w:p>
        </w:tc>
        <w:tc>
          <w:tcPr>
            <w:tcW w:w="5103" w:type="dxa"/>
          </w:tcPr>
          <w:p w14:paraId="561CC6B3" w14:textId="2EE83C1E" w:rsidR="00345723" w:rsidRPr="003732AC" w:rsidRDefault="00345723" w:rsidP="00670627">
            <w:pPr>
              <w:ind w:left="213"/>
              <w:jc w:val="center"/>
              <w:rPr>
                <w:rFonts w:ascii="Arial" w:hAnsi="Arial" w:cs="Arial"/>
                <w:sz w:val="20"/>
                <w:szCs w:val="20"/>
                <w:lang w:val="en-US"/>
              </w:rPr>
            </w:pPr>
            <w:r w:rsidRPr="003732AC">
              <w:rPr>
                <w:rFonts w:ascii="Arial" w:hAnsi="Arial" w:cs="Arial"/>
                <w:sz w:val="20"/>
                <w:szCs w:val="20"/>
                <w:lang w:val="en-US"/>
              </w:rPr>
              <w:t>1</w:t>
            </w:r>
            <w:r w:rsidRPr="003732AC">
              <w:rPr>
                <w:rFonts w:ascii="Arial" w:hAnsi="Arial" w:cs="Arial"/>
                <w:sz w:val="20"/>
                <w:szCs w:val="20"/>
                <w:vertAlign w:val="superscript"/>
                <w:lang w:val="en-US"/>
              </w:rPr>
              <w:t>st</w:t>
            </w:r>
            <w:r w:rsidRPr="003732AC">
              <w:rPr>
                <w:rFonts w:ascii="Arial" w:hAnsi="Arial" w:cs="Arial"/>
                <w:sz w:val="20"/>
                <w:szCs w:val="20"/>
                <w:lang w:val="en-US"/>
              </w:rPr>
              <w:t xml:space="preserve"> issue for Sentinel</w:t>
            </w:r>
            <w:r w:rsidR="00B62A90">
              <w:rPr>
                <w:rFonts w:ascii="Arial" w:hAnsi="Arial" w:cs="Arial"/>
                <w:sz w:val="20"/>
                <w:szCs w:val="20"/>
                <w:lang w:val="en-US"/>
              </w:rPr>
              <w:t xml:space="preserve">-3 </w:t>
            </w:r>
            <w:r w:rsidR="00670627">
              <w:rPr>
                <w:rFonts w:ascii="Arial" w:hAnsi="Arial" w:cs="Arial"/>
                <w:sz w:val="20"/>
                <w:szCs w:val="20"/>
                <w:lang w:val="en-US"/>
              </w:rPr>
              <w:t>SLSTR &amp; OLCI</w:t>
            </w:r>
          </w:p>
        </w:tc>
      </w:tr>
      <w:tr w:rsidR="00345723" w:rsidRPr="00F71EE5" w14:paraId="04970D77" w14:textId="77777777" w:rsidTr="00FA2734">
        <w:trPr>
          <w:cantSplit/>
          <w:jc w:val="center"/>
        </w:trPr>
        <w:tc>
          <w:tcPr>
            <w:tcW w:w="1348" w:type="dxa"/>
          </w:tcPr>
          <w:p w14:paraId="745A607C" w14:textId="29B53513" w:rsidR="00345723" w:rsidRPr="003732AC" w:rsidRDefault="00F71EE5" w:rsidP="0035575F">
            <w:pPr>
              <w:jc w:val="center"/>
              <w:rPr>
                <w:rFonts w:ascii="Arial" w:hAnsi="Arial" w:cs="Arial"/>
                <w:sz w:val="20"/>
                <w:szCs w:val="20"/>
                <w:lang w:val="en-US"/>
              </w:rPr>
            </w:pPr>
            <w:r>
              <w:rPr>
                <w:rFonts w:ascii="Arial" w:hAnsi="Arial" w:cs="Arial"/>
                <w:sz w:val="20"/>
                <w:szCs w:val="20"/>
                <w:lang w:val="en-US"/>
              </w:rPr>
              <w:t>Version 2</w:t>
            </w:r>
          </w:p>
        </w:tc>
        <w:tc>
          <w:tcPr>
            <w:tcW w:w="1913" w:type="dxa"/>
          </w:tcPr>
          <w:p w14:paraId="4A347181" w14:textId="27C1F504" w:rsidR="00345723" w:rsidRPr="003732AC" w:rsidRDefault="00F71EE5" w:rsidP="0035575F">
            <w:pPr>
              <w:jc w:val="center"/>
              <w:rPr>
                <w:rFonts w:ascii="Arial" w:hAnsi="Arial" w:cs="Arial"/>
                <w:sz w:val="20"/>
                <w:szCs w:val="20"/>
                <w:lang w:val="en-US"/>
              </w:rPr>
            </w:pPr>
            <w:r>
              <w:rPr>
                <w:rFonts w:ascii="Arial" w:hAnsi="Arial" w:cs="Arial"/>
                <w:sz w:val="20"/>
                <w:szCs w:val="20"/>
                <w:lang w:val="en-US"/>
              </w:rPr>
              <w:t>02 April 2021</w:t>
            </w:r>
          </w:p>
        </w:tc>
        <w:tc>
          <w:tcPr>
            <w:tcW w:w="5103" w:type="dxa"/>
          </w:tcPr>
          <w:p w14:paraId="58F33076" w14:textId="56E16F7F" w:rsidR="00345723" w:rsidRPr="003732AC" w:rsidRDefault="00F71EE5" w:rsidP="0035575F">
            <w:pPr>
              <w:ind w:left="213"/>
              <w:jc w:val="center"/>
              <w:rPr>
                <w:rFonts w:ascii="Arial" w:hAnsi="Arial" w:cs="Arial"/>
                <w:sz w:val="20"/>
                <w:szCs w:val="20"/>
                <w:lang w:val="en-US"/>
              </w:rPr>
            </w:pPr>
            <w:r>
              <w:rPr>
                <w:rFonts w:ascii="Arial" w:hAnsi="Arial" w:cs="Arial"/>
                <w:sz w:val="20"/>
                <w:szCs w:val="20"/>
                <w:lang w:val="en-US"/>
              </w:rPr>
              <w:t>SYNERGY added</w:t>
            </w:r>
          </w:p>
        </w:tc>
      </w:tr>
      <w:tr w:rsidR="004E5264" w:rsidRPr="004E4C12" w14:paraId="65F494E8" w14:textId="77777777" w:rsidTr="00FA2734">
        <w:trPr>
          <w:cantSplit/>
          <w:jc w:val="center"/>
        </w:trPr>
        <w:tc>
          <w:tcPr>
            <w:tcW w:w="1348" w:type="dxa"/>
          </w:tcPr>
          <w:p w14:paraId="665ECF21" w14:textId="59B1FC98" w:rsidR="004E5264" w:rsidRDefault="004E5264" w:rsidP="0035575F">
            <w:pPr>
              <w:jc w:val="center"/>
              <w:rPr>
                <w:rFonts w:ascii="Arial" w:hAnsi="Arial" w:cs="Arial"/>
                <w:sz w:val="20"/>
                <w:szCs w:val="20"/>
                <w:lang w:val="en-US"/>
              </w:rPr>
            </w:pPr>
            <w:r>
              <w:rPr>
                <w:rFonts w:ascii="Arial" w:hAnsi="Arial" w:cs="Arial"/>
                <w:sz w:val="20"/>
                <w:szCs w:val="20"/>
                <w:lang w:val="en-US"/>
              </w:rPr>
              <w:t>Version 3</w:t>
            </w:r>
          </w:p>
        </w:tc>
        <w:tc>
          <w:tcPr>
            <w:tcW w:w="1913" w:type="dxa"/>
          </w:tcPr>
          <w:p w14:paraId="5E3D257D" w14:textId="4B74D4E2" w:rsidR="004E5264" w:rsidRDefault="004E5264" w:rsidP="0035575F">
            <w:pPr>
              <w:jc w:val="center"/>
              <w:rPr>
                <w:rFonts w:ascii="Arial" w:hAnsi="Arial" w:cs="Arial"/>
                <w:sz w:val="20"/>
                <w:szCs w:val="20"/>
                <w:lang w:val="en-US"/>
              </w:rPr>
            </w:pPr>
            <w:r>
              <w:rPr>
                <w:rFonts w:ascii="Arial" w:hAnsi="Arial" w:cs="Arial"/>
                <w:sz w:val="20"/>
                <w:szCs w:val="20"/>
                <w:lang w:val="en-US"/>
              </w:rPr>
              <w:t>11 June 2021</w:t>
            </w:r>
          </w:p>
        </w:tc>
        <w:tc>
          <w:tcPr>
            <w:tcW w:w="5103" w:type="dxa"/>
          </w:tcPr>
          <w:p w14:paraId="6AD419F4" w14:textId="6AB5C0CA" w:rsidR="004E5264" w:rsidRDefault="004E5264" w:rsidP="0035575F">
            <w:pPr>
              <w:ind w:left="213"/>
              <w:jc w:val="center"/>
              <w:rPr>
                <w:rFonts w:ascii="Arial" w:hAnsi="Arial" w:cs="Arial"/>
                <w:sz w:val="20"/>
                <w:szCs w:val="20"/>
                <w:lang w:val="en-US"/>
              </w:rPr>
            </w:pPr>
            <w:r>
              <w:rPr>
                <w:rFonts w:ascii="Arial" w:hAnsi="Arial" w:cs="Arial"/>
                <w:sz w:val="20"/>
                <w:szCs w:val="20"/>
                <w:lang w:val="en-US"/>
              </w:rPr>
              <w:t>New SLSTR IPF version, unused ADF</w:t>
            </w:r>
          </w:p>
        </w:tc>
      </w:tr>
      <w:tr w:rsidR="00187138" w:rsidRPr="004E4C12" w14:paraId="72CE9517" w14:textId="77777777" w:rsidTr="00FA2734">
        <w:trPr>
          <w:cantSplit/>
          <w:jc w:val="center"/>
        </w:trPr>
        <w:tc>
          <w:tcPr>
            <w:tcW w:w="1348" w:type="dxa"/>
          </w:tcPr>
          <w:p w14:paraId="33D32BDD" w14:textId="11A0ECE8" w:rsidR="00187138" w:rsidRDefault="00187138" w:rsidP="0035575F">
            <w:pPr>
              <w:jc w:val="center"/>
              <w:rPr>
                <w:rFonts w:ascii="Arial" w:hAnsi="Arial" w:cs="Arial"/>
                <w:sz w:val="20"/>
                <w:szCs w:val="20"/>
                <w:lang w:val="en-US"/>
              </w:rPr>
            </w:pPr>
            <w:r>
              <w:rPr>
                <w:rFonts w:ascii="Arial" w:hAnsi="Arial" w:cs="Arial"/>
                <w:sz w:val="20"/>
                <w:szCs w:val="20"/>
                <w:lang w:val="en-US"/>
              </w:rPr>
              <w:t>Version 4</w:t>
            </w:r>
          </w:p>
        </w:tc>
        <w:tc>
          <w:tcPr>
            <w:tcW w:w="1913" w:type="dxa"/>
          </w:tcPr>
          <w:p w14:paraId="47467A47" w14:textId="61EE3D28" w:rsidR="00187138" w:rsidRDefault="00187138" w:rsidP="0035575F">
            <w:pPr>
              <w:jc w:val="center"/>
              <w:rPr>
                <w:rFonts w:ascii="Arial" w:hAnsi="Arial" w:cs="Arial"/>
                <w:sz w:val="20"/>
                <w:szCs w:val="20"/>
                <w:lang w:val="en-US"/>
              </w:rPr>
            </w:pPr>
            <w:r>
              <w:rPr>
                <w:rFonts w:ascii="Arial" w:hAnsi="Arial" w:cs="Arial"/>
                <w:sz w:val="20"/>
                <w:szCs w:val="20"/>
                <w:lang w:val="en-US"/>
              </w:rPr>
              <w:t>25 August 2021</w:t>
            </w:r>
          </w:p>
        </w:tc>
        <w:tc>
          <w:tcPr>
            <w:tcW w:w="5103" w:type="dxa"/>
          </w:tcPr>
          <w:p w14:paraId="75CDCA16" w14:textId="1D27DA85" w:rsidR="00187138" w:rsidRDefault="00187138" w:rsidP="0035575F">
            <w:pPr>
              <w:ind w:left="213"/>
              <w:jc w:val="center"/>
              <w:rPr>
                <w:rFonts w:ascii="Arial" w:hAnsi="Arial" w:cs="Arial"/>
                <w:sz w:val="20"/>
                <w:szCs w:val="20"/>
                <w:lang w:val="en-US"/>
              </w:rPr>
            </w:pPr>
            <w:r>
              <w:rPr>
                <w:rFonts w:ascii="Arial" w:hAnsi="Arial" w:cs="Arial"/>
                <w:sz w:val="20"/>
                <w:szCs w:val="20"/>
                <w:lang w:val="en-US"/>
              </w:rPr>
              <w:t>Addition of AX___ types in annex</w:t>
            </w:r>
          </w:p>
        </w:tc>
      </w:tr>
    </w:tbl>
    <w:p w14:paraId="45F50AEC" w14:textId="77777777" w:rsidR="00A001EB" w:rsidRDefault="00A001EB" w:rsidP="00345723">
      <w:pPr>
        <w:rPr>
          <w:rFonts w:ascii="Arial" w:hAnsi="Arial" w:cs="Arial"/>
          <w:lang w:val="en-US"/>
        </w:rPr>
      </w:pPr>
    </w:p>
    <w:p w14:paraId="64B0D84C" w14:textId="77777777" w:rsidR="00A001EB" w:rsidRDefault="00A001EB" w:rsidP="00345723">
      <w:pPr>
        <w:rPr>
          <w:rFonts w:ascii="Arial" w:hAnsi="Arial" w:cs="Arial"/>
          <w:lang w:val="en-US"/>
        </w:rPr>
      </w:pPr>
    </w:p>
    <w:p w14:paraId="6F66D045" w14:textId="77777777" w:rsidR="00A001EB" w:rsidRPr="003732AC" w:rsidRDefault="00A001EB" w:rsidP="00345723">
      <w:pPr>
        <w:rPr>
          <w:rFonts w:ascii="Arial" w:hAnsi="Arial" w:cs="Arial"/>
          <w:lang w:val="en-US"/>
        </w:rPr>
      </w:pPr>
    </w:p>
    <w:p w14:paraId="503707B3" w14:textId="77777777" w:rsidR="00345723" w:rsidRPr="003732AC" w:rsidRDefault="00345723" w:rsidP="00345723">
      <w:pPr>
        <w:pStyle w:val="Titrecentre"/>
        <w:rPr>
          <w:rFonts w:ascii="Arial" w:hAnsi="Arial" w:cs="Arial"/>
          <w:lang w:val="en-US"/>
        </w:rPr>
      </w:pPr>
      <w:r w:rsidRPr="003732AC">
        <w:rPr>
          <w:rFonts w:ascii="Arial" w:hAnsi="Arial" w:cs="Arial"/>
          <w:lang w:val="en-US"/>
        </w:rPr>
        <w:t>Table of Content</w:t>
      </w:r>
    </w:p>
    <w:p w14:paraId="7615C7AA" w14:textId="77777777" w:rsidR="00225B47" w:rsidRPr="003732AC" w:rsidRDefault="00225B47" w:rsidP="00AF5EAA">
      <w:pPr>
        <w:rPr>
          <w:rFonts w:ascii="Arial" w:hAnsi="Arial" w:cs="Arial"/>
          <w:lang w:val="en-US"/>
        </w:rPr>
      </w:pPr>
    </w:p>
    <w:p w14:paraId="3B41112F" w14:textId="77777777" w:rsidR="00A93A47" w:rsidRDefault="003D3CC1">
      <w:pPr>
        <w:pStyle w:val="TM1"/>
        <w:tabs>
          <w:tab w:val="left" w:pos="440"/>
          <w:tab w:val="right" w:leader="dot" w:pos="9628"/>
        </w:tabs>
        <w:rPr>
          <w:rFonts w:asciiTheme="minorHAnsi" w:eastAsiaTheme="minorEastAsia" w:hAnsiTheme="minorHAnsi" w:cstheme="minorBidi"/>
          <w:noProof/>
          <w:szCs w:val="22"/>
          <w:lang w:val="en-US" w:eastAsia="en-US"/>
        </w:rPr>
      </w:pPr>
      <w:r w:rsidRPr="003732AC">
        <w:rPr>
          <w:rFonts w:ascii="Arial" w:hAnsi="Arial" w:cs="Arial"/>
          <w:lang w:val="en-US"/>
        </w:rPr>
        <w:fldChar w:fldCharType="begin"/>
      </w:r>
      <w:r w:rsidRPr="003732AC">
        <w:rPr>
          <w:rFonts w:ascii="Arial" w:hAnsi="Arial" w:cs="Arial"/>
          <w:lang w:val="en-US"/>
        </w:rPr>
        <w:instrText xml:space="preserve"> TOC \o "1-1" \h \z \u </w:instrText>
      </w:r>
      <w:r w:rsidRPr="003732AC">
        <w:rPr>
          <w:rFonts w:ascii="Arial" w:hAnsi="Arial" w:cs="Arial"/>
          <w:lang w:val="en-US"/>
        </w:rPr>
        <w:fldChar w:fldCharType="separate"/>
      </w:r>
      <w:hyperlink w:anchor="_Toc68097410" w:history="1">
        <w:r w:rsidR="00A93A47" w:rsidRPr="00CD18C4">
          <w:rPr>
            <w:rStyle w:val="Lienhypertexte"/>
            <w:rFonts w:ascii="Arial" w:hAnsi="Arial"/>
            <w:caps/>
            <w:noProof/>
            <w:lang w:val="en-US"/>
          </w:rPr>
          <w:t>1.</w:t>
        </w:r>
        <w:r w:rsidR="00A93A47">
          <w:rPr>
            <w:rFonts w:asciiTheme="minorHAnsi" w:eastAsiaTheme="minorEastAsia" w:hAnsiTheme="minorHAnsi" w:cstheme="minorBidi"/>
            <w:noProof/>
            <w:szCs w:val="22"/>
            <w:lang w:val="en-US" w:eastAsia="en-US"/>
          </w:rPr>
          <w:tab/>
        </w:r>
        <w:r w:rsidR="00A93A47" w:rsidRPr="00CD18C4">
          <w:rPr>
            <w:rStyle w:val="Lienhypertexte"/>
            <w:rFonts w:ascii="Arial" w:hAnsi="Arial"/>
            <w:noProof/>
            <w:lang w:val="en-US"/>
          </w:rPr>
          <w:t>Context and Scope</w:t>
        </w:r>
        <w:r w:rsidR="00A93A47">
          <w:rPr>
            <w:noProof/>
            <w:webHidden/>
          </w:rPr>
          <w:tab/>
        </w:r>
        <w:r w:rsidR="00A93A47">
          <w:rPr>
            <w:noProof/>
            <w:webHidden/>
          </w:rPr>
          <w:fldChar w:fldCharType="begin"/>
        </w:r>
        <w:r w:rsidR="00A93A47">
          <w:rPr>
            <w:noProof/>
            <w:webHidden/>
          </w:rPr>
          <w:instrText xml:space="preserve"> PAGEREF _Toc68097410 \h </w:instrText>
        </w:r>
        <w:r w:rsidR="00A93A47">
          <w:rPr>
            <w:noProof/>
            <w:webHidden/>
          </w:rPr>
        </w:r>
        <w:r w:rsidR="00A93A47">
          <w:rPr>
            <w:noProof/>
            <w:webHidden/>
          </w:rPr>
          <w:fldChar w:fldCharType="separate"/>
        </w:r>
        <w:r w:rsidR="00A93A47">
          <w:rPr>
            <w:noProof/>
            <w:webHidden/>
          </w:rPr>
          <w:t>3</w:t>
        </w:r>
        <w:r w:rsidR="00A93A47">
          <w:rPr>
            <w:noProof/>
            <w:webHidden/>
          </w:rPr>
          <w:fldChar w:fldCharType="end"/>
        </w:r>
      </w:hyperlink>
    </w:p>
    <w:p w14:paraId="4A3D0E2B" w14:textId="77777777" w:rsidR="00A93A47" w:rsidRDefault="00836915">
      <w:pPr>
        <w:pStyle w:val="TM1"/>
        <w:tabs>
          <w:tab w:val="left" w:pos="440"/>
          <w:tab w:val="right" w:leader="dot" w:pos="9628"/>
        </w:tabs>
        <w:rPr>
          <w:rFonts w:asciiTheme="minorHAnsi" w:eastAsiaTheme="minorEastAsia" w:hAnsiTheme="minorHAnsi" w:cstheme="minorBidi"/>
          <w:noProof/>
          <w:szCs w:val="22"/>
          <w:lang w:val="en-US" w:eastAsia="en-US"/>
        </w:rPr>
      </w:pPr>
      <w:hyperlink w:anchor="_Toc68097411" w:history="1">
        <w:r w:rsidR="00A93A47" w:rsidRPr="00CD18C4">
          <w:rPr>
            <w:rStyle w:val="Lienhypertexte"/>
            <w:rFonts w:ascii="Arial" w:hAnsi="Arial"/>
            <w:caps/>
            <w:noProof/>
            <w:lang w:val="en-US"/>
          </w:rPr>
          <w:t>2.</w:t>
        </w:r>
        <w:r w:rsidR="00A93A47">
          <w:rPr>
            <w:rFonts w:asciiTheme="minorHAnsi" w:eastAsiaTheme="minorEastAsia" w:hAnsiTheme="minorHAnsi" w:cstheme="minorBidi"/>
            <w:noProof/>
            <w:szCs w:val="22"/>
            <w:lang w:val="en-US" w:eastAsia="en-US"/>
          </w:rPr>
          <w:tab/>
        </w:r>
        <w:r w:rsidR="00A93A47" w:rsidRPr="00CD18C4">
          <w:rPr>
            <w:rStyle w:val="Lienhypertexte"/>
            <w:rFonts w:ascii="Arial" w:hAnsi="Arial"/>
            <w:noProof/>
            <w:lang w:val="en-US"/>
          </w:rPr>
          <w:t>Presentation of the Reprocessing Configuration Baseline Reference and User Guide</w:t>
        </w:r>
        <w:r w:rsidR="00A93A47">
          <w:rPr>
            <w:noProof/>
            <w:webHidden/>
          </w:rPr>
          <w:tab/>
        </w:r>
        <w:r w:rsidR="00A93A47">
          <w:rPr>
            <w:noProof/>
            <w:webHidden/>
          </w:rPr>
          <w:fldChar w:fldCharType="begin"/>
        </w:r>
        <w:r w:rsidR="00A93A47">
          <w:rPr>
            <w:noProof/>
            <w:webHidden/>
          </w:rPr>
          <w:instrText xml:space="preserve"> PAGEREF _Toc68097411 \h </w:instrText>
        </w:r>
        <w:r w:rsidR="00A93A47">
          <w:rPr>
            <w:noProof/>
            <w:webHidden/>
          </w:rPr>
        </w:r>
        <w:r w:rsidR="00A93A47">
          <w:rPr>
            <w:noProof/>
            <w:webHidden/>
          </w:rPr>
          <w:fldChar w:fldCharType="separate"/>
        </w:r>
        <w:r w:rsidR="00A93A47">
          <w:rPr>
            <w:noProof/>
            <w:webHidden/>
          </w:rPr>
          <w:t>4</w:t>
        </w:r>
        <w:r w:rsidR="00A93A47">
          <w:rPr>
            <w:noProof/>
            <w:webHidden/>
          </w:rPr>
          <w:fldChar w:fldCharType="end"/>
        </w:r>
      </w:hyperlink>
    </w:p>
    <w:p w14:paraId="23555626" w14:textId="77777777" w:rsidR="00A93A47" w:rsidRDefault="00836915">
      <w:pPr>
        <w:pStyle w:val="TM1"/>
        <w:tabs>
          <w:tab w:val="left" w:pos="440"/>
          <w:tab w:val="right" w:leader="dot" w:pos="9628"/>
        </w:tabs>
        <w:rPr>
          <w:rFonts w:asciiTheme="minorHAnsi" w:eastAsiaTheme="minorEastAsia" w:hAnsiTheme="minorHAnsi" w:cstheme="minorBidi"/>
          <w:noProof/>
          <w:szCs w:val="22"/>
          <w:lang w:val="en-US" w:eastAsia="en-US"/>
        </w:rPr>
      </w:pPr>
      <w:hyperlink w:anchor="_Toc68097412" w:history="1">
        <w:r w:rsidR="00A93A47" w:rsidRPr="00CD18C4">
          <w:rPr>
            <w:rStyle w:val="Lienhypertexte"/>
            <w:rFonts w:ascii="Arial" w:hAnsi="Arial"/>
            <w:caps/>
            <w:noProof/>
            <w:lang w:val="en-US"/>
          </w:rPr>
          <w:t>3.</w:t>
        </w:r>
        <w:r w:rsidR="00A93A47">
          <w:rPr>
            <w:rFonts w:asciiTheme="minorHAnsi" w:eastAsiaTheme="minorEastAsia" w:hAnsiTheme="minorHAnsi" w:cstheme="minorBidi"/>
            <w:noProof/>
            <w:szCs w:val="22"/>
            <w:lang w:val="en-US" w:eastAsia="en-US"/>
          </w:rPr>
          <w:tab/>
        </w:r>
        <w:r w:rsidR="00A93A47" w:rsidRPr="00CD18C4">
          <w:rPr>
            <w:rStyle w:val="Lienhypertexte"/>
            <w:rFonts w:ascii="Arial" w:hAnsi="Arial"/>
            <w:noProof/>
            <w:lang w:val="en-US"/>
          </w:rPr>
          <w:t>Annex: All ADF Table</w:t>
        </w:r>
        <w:r w:rsidR="00A93A47">
          <w:rPr>
            <w:noProof/>
            <w:webHidden/>
          </w:rPr>
          <w:tab/>
        </w:r>
        <w:r w:rsidR="00A93A47">
          <w:rPr>
            <w:noProof/>
            <w:webHidden/>
          </w:rPr>
          <w:fldChar w:fldCharType="begin"/>
        </w:r>
        <w:r w:rsidR="00A93A47">
          <w:rPr>
            <w:noProof/>
            <w:webHidden/>
          </w:rPr>
          <w:instrText xml:space="preserve"> PAGEREF _Toc68097412 \h </w:instrText>
        </w:r>
        <w:r w:rsidR="00A93A47">
          <w:rPr>
            <w:noProof/>
            <w:webHidden/>
          </w:rPr>
        </w:r>
        <w:r w:rsidR="00A93A47">
          <w:rPr>
            <w:noProof/>
            <w:webHidden/>
          </w:rPr>
          <w:fldChar w:fldCharType="separate"/>
        </w:r>
        <w:r w:rsidR="00A93A47">
          <w:rPr>
            <w:noProof/>
            <w:webHidden/>
          </w:rPr>
          <w:t>16</w:t>
        </w:r>
        <w:r w:rsidR="00A93A47">
          <w:rPr>
            <w:noProof/>
            <w:webHidden/>
          </w:rPr>
          <w:fldChar w:fldCharType="end"/>
        </w:r>
      </w:hyperlink>
    </w:p>
    <w:p w14:paraId="053AA7E5" w14:textId="77777777" w:rsidR="003D3CC1" w:rsidRPr="003732AC" w:rsidRDefault="003D3CC1" w:rsidP="00AF5EAA">
      <w:pPr>
        <w:rPr>
          <w:rFonts w:ascii="Arial" w:hAnsi="Arial" w:cs="Arial"/>
          <w:lang w:val="en-US"/>
        </w:rPr>
      </w:pPr>
      <w:r w:rsidRPr="003732AC">
        <w:rPr>
          <w:rFonts w:ascii="Arial" w:hAnsi="Arial" w:cs="Arial"/>
          <w:lang w:val="en-US"/>
        </w:rPr>
        <w:fldChar w:fldCharType="end"/>
      </w:r>
    </w:p>
    <w:p w14:paraId="7634240B" w14:textId="77777777" w:rsidR="00593A00" w:rsidRPr="003732AC" w:rsidRDefault="00593A00" w:rsidP="00AF5EAA">
      <w:pPr>
        <w:rPr>
          <w:rFonts w:ascii="Arial" w:hAnsi="Arial" w:cs="Arial"/>
          <w:lang w:val="en-US"/>
        </w:rPr>
      </w:pPr>
    </w:p>
    <w:p w14:paraId="51938E8C" w14:textId="57050240" w:rsidR="00593A00" w:rsidRPr="003732AC" w:rsidRDefault="00593A00" w:rsidP="00593A00">
      <w:pPr>
        <w:pStyle w:val="Titrecentre"/>
        <w:rPr>
          <w:rFonts w:ascii="Arial" w:hAnsi="Arial" w:cs="Arial"/>
          <w:lang w:val="en-US"/>
        </w:rPr>
      </w:pPr>
      <w:r w:rsidRPr="003732AC">
        <w:rPr>
          <w:rFonts w:ascii="Arial" w:hAnsi="Arial" w:cs="Arial"/>
          <w:lang w:val="en-US"/>
        </w:rPr>
        <w:lastRenderedPageBreak/>
        <w:t>Reference Documents for Sentinel-3</w:t>
      </w:r>
    </w:p>
    <w:p w14:paraId="3EA155EB" w14:textId="77777777" w:rsidR="004673A8" w:rsidRPr="00E90BEA" w:rsidRDefault="004673A8" w:rsidP="004673A8">
      <w:pPr>
        <w:rPr>
          <w:rFonts w:ascii="Arial" w:hAnsi="Arial" w:cs="Arial"/>
          <w:lang w:val="en-US"/>
        </w:rPr>
      </w:pPr>
      <w:r w:rsidRPr="00E90BEA">
        <w:rPr>
          <w:rFonts w:ascii="Arial" w:hAnsi="Arial" w:cs="Arial"/>
          <w:lang w:val="en-US"/>
        </w:rPr>
        <w:t>COPE-S3GS-EOPG-TN-14-0008 Sentinel-3 Product units in</w:t>
      </w:r>
      <w:r>
        <w:rPr>
          <w:rFonts w:ascii="Arial" w:hAnsi="Arial" w:cs="Arial"/>
          <w:lang w:val="en-US"/>
        </w:rPr>
        <w:t>itial configuration 1.4.pdf</w:t>
      </w:r>
      <w:r w:rsidRPr="00E90BEA">
        <w:rPr>
          <w:rFonts w:ascii="Arial" w:hAnsi="Arial" w:cs="Arial"/>
          <w:lang w:val="en-US"/>
        </w:rPr>
        <w:t xml:space="preserve"> </w:t>
      </w:r>
    </w:p>
    <w:p w14:paraId="4E69E848" w14:textId="77777777" w:rsidR="004673A8" w:rsidRPr="00E90BEA" w:rsidRDefault="004673A8" w:rsidP="004673A8">
      <w:pPr>
        <w:rPr>
          <w:rFonts w:ascii="Arial" w:hAnsi="Arial" w:cs="Arial"/>
          <w:lang w:val="en-US"/>
        </w:rPr>
      </w:pPr>
      <w:r w:rsidRPr="00E90BEA">
        <w:rPr>
          <w:rFonts w:ascii="Arial" w:hAnsi="Arial" w:cs="Arial"/>
          <w:lang w:val="en-US"/>
        </w:rPr>
        <w:t>GMV-S3PODIPF-ICD-0001_v1.18_Sentinel-3_POD_IPF_In</w:t>
      </w:r>
      <w:r>
        <w:rPr>
          <w:rFonts w:ascii="Arial" w:hAnsi="Arial" w:cs="Arial"/>
          <w:lang w:val="en-US"/>
        </w:rPr>
        <w:t xml:space="preserve">terface_Control_Document.pdf </w:t>
      </w:r>
      <w:r w:rsidRPr="00E90BEA">
        <w:rPr>
          <w:rFonts w:ascii="Arial" w:hAnsi="Arial" w:cs="Arial"/>
          <w:lang w:val="en-US"/>
        </w:rPr>
        <w:t xml:space="preserve"> </w:t>
      </w:r>
    </w:p>
    <w:p w14:paraId="5000F476" w14:textId="77777777" w:rsidR="004673A8" w:rsidRPr="00E90BEA" w:rsidRDefault="004673A8" w:rsidP="004673A8">
      <w:pPr>
        <w:rPr>
          <w:rFonts w:ascii="Arial" w:hAnsi="Arial" w:cs="Arial"/>
          <w:lang w:val="en-US"/>
        </w:rPr>
      </w:pPr>
      <w:r w:rsidRPr="00E90BEA">
        <w:rPr>
          <w:rFonts w:ascii="Arial" w:hAnsi="Arial" w:cs="Arial"/>
          <w:lang w:val="en-US"/>
        </w:rPr>
        <w:t xml:space="preserve">S3IPF ICD 001 - i1r4 - Interface Control Document - Common.pdf        </w:t>
      </w:r>
    </w:p>
    <w:p w14:paraId="4FAF38B2" w14:textId="77777777" w:rsidR="004673A8" w:rsidRPr="00E90BEA" w:rsidRDefault="004673A8" w:rsidP="004673A8">
      <w:pPr>
        <w:rPr>
          <w:rFonts w:ascii="Arial" w:hAnsi="Arial" w:cs="Arial"/>
          <w:lang w:val="en-US"/>
        </w:rPr>
      </w:pPr>
      <w:r w:rsidRPr="00E90BEA">
        <w:rPr>
          <w:rFonts w:ascii="Arial" w:hAnsi="Arial" w:cs="Arial"/>
          <w:lang w:val="en-US"/>
        </w:rPr>
        <w:t xml:space="preserve">S3IPF ICD 002 - i1r5 - Interface Control Document - Level 0.pdf       </w:t>
      </w:r>
    </w:p>
    <w:p w14:paraId="14FA40DC" w14:textId="77777777" w:rsidR="00284F1A" w:rsidRPr="00E90BEA" w:rsidRDefault="00284F1A" w:rsidP="00284F1A">
      <w:pPr>
        <w:rPr>
          <w:rFonts w:ascii="Arial" w:hAnsi="Arial" w:cs="Arial"/>
          <w:lang w:val="en-US"/>
        </w:rPr>
      </w:pPr>
      <w:r w:rsidRPr="00E90BEA">
        <w:rPr>
          <w:rFonts w:ascii="Arial" w:hAnsi="Arial" w:cs="Arial"/>
          <w:lang w:val="en-US"/>
        </w:rPr>
        <w:t>S3IPF ICD 003.1 - i1r3 - Interface Control Document - OLCI Level 1.pdf</w:t>
      </w:r>
    </w:p>
    <w:p w14:paraId="5F9700FA" w14:textId="77777777" w:rsidR="00284F1A" w:rsidRPr="00E90BEA" w:rsidRDefault="00284F1A" w:rsidP="00284F1A">
      <w:pPr>
        <w:rPr>
          <w:rFonts w:ascii="Arial" w:hAnsi="Arial" w:cs="Arial"/>
          <w:lang w:val="en-US"/>
        </w:rPr>
      </w:pPr>
      <w:r w:rsidRPr="00E90BEA">
        <w:rPr>
          <w:rFonts w:ascii="Arial" w:hAnsi="Arial" w:cs="Arial"/>
          <w:lang w:val="en-US"/>
        </w:rPr>
        <w:t xml:space="preserve">S3IPF ICD 003.2 - i1r3 - Interface Control Document - OLCI Level 2 Land.pdf      </w:t>
      </w:r>
    </w:p>
    <w:p w14:paraId="3F0D5FFC" w14:textId="77777777" w:rsidR="00284F1A" w:rsidRPr="00E90BEA" w:rsidRDefault="00284F1A" w:rsidP="00284F1A">
      <w:pPr>
        <w:rPr>
          <w:rFonts w:ascii="Arial" w:hAnsi="Arial" w:cs="Arial"/>
          <w:lang w:val="en-US"/>
        </w:rPr>
      </w:pPr>
      <w:r w:rsidRPr="00E90BEA">
        <w:rPr>
          <w:rFonts w:ascii="Arial" w:hAnsi="Arial" w:cs="Arial"/>
          <w:lang w:val="en-US"/>
        </w:rPr>
        <w:t xml:space="preserve">S3IPF ICD 004.2 - i1r6 - Interface Control Document - SLSTR Level 2 Land.pdf            </w:t>
      </w:r>
    </w:p>
    <w:p w14:paraId="7F280A94" w14:textId="77777777" w:rsidR="00284F1A" w:rsidRPr="00E90BEA" w:rsidRDefault="00284F1A" w:rsidP="00284F1A">
      <w:pPr>
        <w:rPr>
          <w:rFonts w:ascii="Arial" w:hAnsi="Arial" w:cs="Arial"/>
          <w:lang w:val="en-US"/>
        </w:rPr>
      </w:pPr>
      <w:r w:rsidRPr="00E90BEA">
        <w:rPr>
          <w:rFonts w:ascii="Arial" w:hAnsi="Arial" w:cs="Arial"/>
          <w:lang w:val="en-US"/>
        </w:rPr>
        <w:t xml:space="preserve">S3IPF ICD 004.2 - i1r7 - Interface Control Document - SLSTR Level 2 Land.pdf          </w:t>
      </w:r>
    </w:p>
    <w:p w14:paraId="3E2ACD45" w14:textId="77777777" w:rsidR="00284F1A" w:rsidRPr="00E90BEA" w:rsidRDefault="00284F1A" w:rsidP="00284F1A">
      <w:pPr>
        <w:rPr>
          <w:rFonts w:ascii="Arial" w:hAnsi="Arial" w:cs="Arial"/>
          <w:lang w:val="en-US"/>
        </w:rPr>
      </w:pPr>
      <w:r w:rsidRPr="00E90BEA">
        <w:rPr>
          <w:rFonts w:ascii="Arial" w:hAnsi="Arial" w:cs="Arial"/>
          <w:lang w:val="en-US"/>
        </w:rPr>
        <w:t xml:space="preserve">S3IPF ICD 005 - i1r5 - Interface Control Document - SYNERGY.pdf       </w:t>
      </w:r>
    </w:p>
    <w:p w14:paraId="0B11B380" w14:textId="77777777" w:rsidR="00284F1A" w:rsidRPr="00E90BEA" w:rsidRDefault="00284F1A" w:rsidP="00284F1A">
      <w:pPr>
        <w:rPr>
          <w:rFonts w:ascii="Arial" w:hAnsi="Arial" w:cs="Arial"/>
          <w:lang w:val="en-US"/>
        </w:rPr>
      </w:pPr>
      <w:r w:rsidRPr="00E90BEA">
        <w:rPr>
          <w:rFonts w:ascii="Arial" w:hAnsi="Arial" w:cs="Arial"/>
          <w:lang w:val="en-US"/>
        </w:rPr>
        <w:t xml:space="preserve">S3IPF ICD 007 - i1r4 - Interface Control Document - MWR.pdf           </w:t>
      </w:r>
    </w:p>
    <w:p w14:paraId="411FEA66" w14:textId="77777777" w:rsidR="00284F1A" w:rsidRPr="00E90BEA" w:rsidRDefault="00284F1A" w:rsidP="00284F1A">
      <w:pPr>
        <w:rPr>
          <w:rFonts w:ascii="Arial" w:hAnsi="Arial" w:cs="Arial"/>
          <w:lang w:val="en-US"/>
        </w:rPr>
      </w:pPr>
      <w:r w:rsidRPr="00E90BEA">
        <w:rPr>
          <w:rFonts w:ascii="Arial" w:hAnsi="Arial" w:cs="Arial"/>
          <w:lang w:val="en-US"/>
        </w:rPr>
        <w:t>S3IPF ICD 008.1 - i3r9 - Interface Control Document - SRAL Level 1.pdf</w:t>
      </w:r>
    </w:p>
    <w:p w14:paraId="00702E0A" w14:textId="77777777" w:rsidR="00284F1A" w:rsidRPr="00E90BEA" w:rsidRDefault="00284F1A" w:rsidP="00284F1A">
      <w:pPr>
        <w:rPr>
          <w:rFonts w:ascii="Arial" w:hAnsi="Arial" w:cs="Arial"/>
          <w:lang w:val="en-US"/>
        </w:rPr>
      </w:pPr>
      <w:r w:rsidRPr="00E90BEA">
        <w:rPr>
          <w:rFonts w:ascii="Arial" w:hAnsi="Arial" w:cs="Arial"/>
          <w:lang w:val="en-US"/>
        </w:rPr>
        <w:t xml:space="preserve">S3IPF ICD 008.2 - i3r10 - Interface Control Document - SRAL Level 2 Land.pdf             </w:t>
      </w:r>
    </w:p>
    <w:p w14:paraId="6AA2E715" w14:textId="77777777" w:rsidR="00284F1A" w:rsidRPr="00E90BEA" w:rsidRDefault="00284F1A" w:rsidP="00284F1A">
      <w:pPr>
        <w:rPr>
          <w:rFonts w:ascii="Arial" w:hAnsi="Arial" w:cs="Arial"/>
          <w:lang w:val="en-US"/>
        </w:rPr>
      </w:pPr>
      <w:r w:rsidRPr="00E90BEA">
        <w:rPr>
          <w:rFonts w:ascii="Arial" w:hAnsi="Arial" w:cs="Arial"/>
          <w:lang w:val="en-US"/>
        </w:rPr>
        <w:t>S3IPF PDS 001 - i1r8 - Product Data Format Specification - Level 0.pdf</w:t>
      </w:r>
    </w:p>
    <w:p w14:paraId="06880C57" w14:textId="77777777" w:rsidR="00284F1A" w:rsidRPr="00E90BEA" w:rsidRDefault="00284F1A" w:rsidP="00284F1A">
      <w:pPr>
        <w:rPr>
          <w:rFonts w:ascii="Arial" w:hAnsi="Arial" w:cs="Arial"/>
          <w:lang w:val="en-US"/>
        </w:rPr>
      </w:pPr>
      <w:r w:rsidRPr="00E90BEA">
        <w:rPr>
          <w:rFonts w:ascii="Arial" w:hAnsi="Arial" w:cs="Arial"/>
          <w:lang w:val="en-US"/>
        </w:rPr>
        <w:t xml:space="preserve">S3IPF PDS 002 - i1r7 - Product Data Format Specification - Product Structures.pdf        </w:t>
      </w:r>
    </w:p>
    <w:p w14:paraId="2C4E2047" w14:textId="77777777" w:rsidR="00284F1A" w:rsidRDefault="00284F1A" w:rsidP="00284F1A">
      <w:pPr>
        <w:rPr>
          <w:rFonts w:ascii="Arial" w:hAnsi="Arial" w:cs="Arial"/>
          <w:lang w:val="en-US"/>
        </w:rPr>
      </w:pPr>
      <w:r w:rsidRPr="00E90BEA">
        <w:rPr>
          <w:rFonts w:ascii="Arial" w:hAnsi="Arial" w:cs="Arial"/>
          <w:lang w:val="en-US"/>
        </w:rPr>
        <w:t>S3IPF PDS 003.1 - i2r12 - Product Data Format Speci</w:t>
      </w:r>
      <w:r>
        <w:rPr>
          <w:rFonts w:ascii="Arial" w:hAnsi="Arial" w:cs="Arial"/>
          <w:lang w:val="en-US"/>
        </w:rPr>
        <w:t>fication - SRAL &amp; MWR Level 1.pdf</w:t>
      </w:r>
    </w:p>
    <w:p w14:paraId="4C38FFE3" w14:textId="77777777" w:rsidR="00284F1A" w:rsidRPr="00E90BEA" w:rsidRDefault="00284F1A" w:rsidP="00284F1A">
      <w:pPr>
        <w:rPr>
          <w:rFonts w:ascii="Arial" w:hAnsi="Arial" w:cs="Arial"/>
          <w:lang w:val="en-US"/>
        </w:rPr>
      </w:pPr>
      <w:r w:rsidRPr="00E90BEA">
        <w:rPr>
          <w:rFonts w:ascii="Arial" w:hAnsi="Arial" w:cs="Arial"/>
          <w:lang w:val="en-US"/>
        </w:rPr>
        <w:t xml:space="preserve">S3IPF PDS 003.2 - i2r12 - Product Data Format Specification </w:t>
      </w:r>
      <w:r>
        <w:rPr>
          <w:rFonts w:ascii="Arial" w:hAnsi="Arial" w:cs="Arial"/>
          <w:lang w:val="en-US"/>
        </w:rPr>
        <w:t>-</w:t>
      </w:r>
      <w:r w:rsidRPr="00E90BEA">
        <w:rPr>
          <w:rFonts w:ascii="Arial" w:hAnsi="Arial" w:cs="Arial"/>
          <w:lang w:val="en-US"/>
        </w:rPr>
        <w:t xml:space="preserve"> SRA</w:t>
      </w:r>
      <w:r>
        <w:rPr>
          <w:rFonts w:ascii="Arial" w:hAnsi="Arial" w:cs="Arial"/>
          <w:lang w:val="en-US"/>
        </w:rPr>
        <w:t>L&amp;MWR Level 2 Land.pdf</w:t>
      </w:r>
    </w:p>
    <w:p w14:paraId="41BD74DE" w14:textId="77777777" w:rsidR="00284F1A" w:rsidRDefault="00284F1A" w:rsidP="00284F1A">
      <w:pPr>
        <w:rPr>
          <w:rFonts w:ascii="Arial" w:hAnsi="Arial" w:cs="Arial"/>
          <w:lang w:val="en-US"/>
        </w:rPr>
      </w:pPr>
      <w:r w:rsidRPr="00E90BEA">
        <w:rPr>
          <w:rFonts w:ascii="Arial" w:hAnsi="Arial" w:cs="Arial"/>
          <w:lang w:val="en-US"/>
        </w:rPr>
        <w:t>S3IPF PDS 004.1 - i2r2 - Product Data Format Spec</w:t>
      </w:r>
      <w:r>
        <w:rPr>
          <w:rFonts w:ascii="Arial" w:hAnsi="Arial" w:cs="Arial"/>
          <w:lang w:val="en-US"/>
        </w:rPr>
        <w:t xml:space="preserve">ification - OLCI Level 1.pdf   </w:t>
      </w:r>
    </w:p>
    <w:p w14:paraId="1C39347A" w14:textId="77777777" w:rsidR="00284F1A" w:rsidRPr="00E90BEA" w:rsidRDefault="00284F1A" w:rsidP="00284F1A">
      <w:pPr>
        <w:rPr>
          <w:rFonts w:ascii="Arial" w:hAnsi="Arial" w:cs="Arial"/>
          <w:lang w:val="en-US"/>
        </w:rPr>
      </w:pPr>
      <w:r w:rsidRPr="00E90BEA">
        <w:rPr>
          <w:rFonts w:ascii="Arial" w:hAnsi="Arial" w:cs="Arial"/>
          <w:lang w:val="en-US"/>
        </w:rPr>
        <w:t xml:space="preserve">S3IPF PDS 004.2 - i2r2 - Product Data Format Specification - OLCI Level 2 Land.pdf             </w:t>
      </w:r>
    </w:p>
    <w:p w14:paraId="599EFF44" w14:textId="77777777" w:rsidR="00284F1A" w:rsidRPr="00E90BEA" w:rsidRDefault="00284F1A" w:rsidP="00284F1A">
      <w:pPr>
        <w:rPr>
          <w:rFonts w:ascii="Arial" w:hAnsi="Arial" w:cs="Arial"/>
          <w:lang w:val="en-US"/>
        </w:rPr>
      </w:pPr>
      <w:r w:rsidRPr="00E90BEA">
        <w:rPr>
          <w:rFonts w:ascii="Arial" w:hAnsi="Arial" w:cs="Arial"/>
          <w:lang w:val="en-US"/>
        </w:rPr>
        <w:t xml:space="preserve">S3IPF PDS 005.1 - i2r8 - Product Data Format Specification - SLSTR Level 1.pdf            </w:t>
      </w:r>
    </w:p>
    <w:p w14:paraId="43B3B077" w14:textId="77777777" w:rsidR="00284F1A" w:rsidRPr="00E90BEA" w:rsidRDefault="00284F1A" w:rsidP="00284F1A">
      <w:pPr>
        <w:rPr>
          <w:rFonts w:ascii="Arial" w:hAnsi="Arial" w:cs="Arial"/>
          <w:lang w:val="en-US"/>
        </w:rPr>
      </w:pPr>
      <w:r w:rsidRPr="00E90BEA">
        <w:rPr>
          <w:rFonts w:ascii="Arial" w:hAnsi="Arial" w:cs="Arial"/>
          <w:lang w:val="en-US"/>
        </w:rPr>
        <w:t xml:space="preserve">S3IPF PDS 005.2 - i2r7 - Product Data Format Specification - SLSTR Level 2 Land.pdf             </w:t>
      </w:r>
    </w:p>
    <w:p w14:paraId="5F859A1F" w14:textId="77777777" w:rsidR="00284F1A" w:rsidRPr="00E90BEA" w:rsidRDefault="00284F1A" w:rsidP="00284F1A">
      <w:pPr>
        <w:rPr>
          <w:rFonts w:ascii="Arial" w:hAnsi="Arial" w:cs="Arial"/>
          <w:lang w:val="en-US"/>
        </w:rPr>
      </w:pPr>
      <w:r w:rsidRPr="00E90BEA">
        <w:rPr>
          <w:rFonts w:ascii="Arial" w:hAnsi="Arial" w:cs="Arial"/>
          <w:lang w:val="en-US"/>
        </w:rPr>
        <w:t xml:space="preserve">S3IPF PDS 006 - i1r10 - Product Data Format Specification - SYNERGY.pdf           </w:t>
      </w:r>
    </w:p>
    <w:p w14:paraId="23768FC0" w14:textId="77777777" w:rsidR="00284F1A" w:rsidRPr="00E90BEA" w:rsidRDefault="00284F1A" w:rsidP="00284F1A">
      <w:pPr>
        <w:rPr>
          <w:rFonts w:ascii="Arial" w:hAnsi="Arial" w:cs="Arial"/>
          <w:lang w:val="en-US"/>
        </w:rPr>
      </w:pPr>
      <w:r w:rsidRPr="00E90BEA">
        <w:rPr>
          <w:rFonts w:ascii="Arial" w:hAnsi="Arial" w:cs="Arial"/>
          <w:lang w:val="en-US"/>
        </w:rPr>
        <w:t xml:space="preserve">S3IPF PDS 007.1 - i2r10 - Auxiliary Data Format Specification - OLCI Level 1.pdf            </w:t>
      </w:r>
    </w:p>
    <w:p w14:paraId="16756F3A" w14:textId="77777777" w:rsidR="00284F1A" w:rsidRPr="00E90BEA" w:rsidRDefault="00284F1A" w:rsidP="00284F1A">
      <w:pPr>
        <w:rPr>
          <w:rFonts w:ascii="Arial" w:hAnsi="Arial" w:cs="Arial"/>
          <w:lang w:val="en-US"/>
        </w:rPr>
      </w:pPr>
      <w:r w:rsidRPr="00E90BEA">
        <w:rPr>
          <w:rFonts w:ascii="Arial" w:hAnsi="Arial" w:cs="Arial"/>
          <w:lang w:val="en-US"/>
        </w:rPr>
        <w:t xml:space="preserve">S3IPF PDS 007.2 - i2r9 - Auxiliary Data Format Specification - OLCI Level 2.pdf                      </w:t>
      </w:r>
    </w:p>
    <w:p w14:paraId="3238B992" w14:textId="77777777" w:rsidR="00284F1A" w:rsidRPr="00E90BEA" w:rsidRDefault="00284F1A" w:rsidP="00284F1A">
      <w:pPr>
        <w:rPr>
          <w:rFonts w:ascii="Arial" w:hAnsi="Arial" w:cs="Arial"/>
          <w:lang w:val="en-US"/>
        </w:rPr>
      </w:pPr>
      <w:r w:rsidRPr="00E90BEA">
        <w:rPr>
          <w:rFonts w:ascii="Arial" w:hAnsi="Arial" w:cs="Arial"/>
          <w:lang w:val="en-US"/>
        </w:rPr>
        <w:t xml:space="preserve">S3IPF PDS 007.3 - i2r11 - Auxiliary Data Format Specification - SLSTR Level 1.pdf                S3IPF PDS 007.4 - i2r10 - Auxiliary Data Format Specification - SLSTR Level 2.pdf        </w:t>
      </w:r>
    </w:p>
    <w:p w14:paraId="4533E40A" w14:textId="77777777" w:rsidR="00284F1A" w:rsidRPr="00E90BEA" w:rsidRDefault="00284F1A" w:rsidP="00284F1A">
      <w:pPr>
        <w:rPr>
          <w:rFonts w:ascii="Arial" w:hAnsi="Arial" w:cs="Arial"/>
          <w:lang w:val="en-US"/>
        </w:rPr>
      </w:pPr>
      <w:r w:rsidRPr="00E90BEA">
        <w:rPr>
          <w:rFonts w:ascii="Arial" w:hAnsi="Arial" w:cs="Arial"/>
          <w:lang w:val="en-US"/>
        </w:rPr>
        <w:t xml:space="preserve">S3IPF PDS 007.5 - i2r12 - Auxiliary Data Format Specification - SYNERGY.pdf         S3IPF PDS 007.7 - i2r12 - Auxiliary Data Format Specification - MWR-SRAL Level 2.pdf        </w:t>
      </w:r>
    </w:p>
    <w:p w14:paraId="72C030D7" w14:textId="77777777" w:rsidR="00284F1A" w:rsidRPr="00E90BEA" w:rsidRDefault="00284F1A" w:rsidP="00284F1A">
      <w:pPr>
        <w:rPr>
          <w:rFonts w:ascii="Arial" w:hAnsi="Arial" w:cs="Arial"/>
          <w:lang w:val="en-US"/>
        </w:rPr>
      </w:pPr>
      <w:r w:rsidRPr="00E90BEA">
        <w:rPr>
          <w:rFonts w:ascii="Arial" w:hAnsi="Arial" w:cs="Arial"/>
          <w:lang w:val="en-US"/>
        </w:rPr>
        <w:t xml:space="preserve">S3MPC.ACR.AOD.003 - 02 - i1r2 - SYN L2 NTC Product Data Format Specification.pdf               </w:t>
      </w:r>
    </w:p>
    <w:p w14:paraId="521EA6CF" w14:textId="77777777" w:rsidR="00284F1A" w:rsidRPr="00E90BEA" w:rsidRDefault="00284F1A" w:rsidP="00284F1A">
      <w:pPr>
        <w:rPr>
          <w:rFonts w:ascii="Arial" w:hAnsi="Arial" w:cs="Arial"/>
          <w:lang w:val="en-US"/>
        </w:rPr>
      </w:pPr>
      <w:r w:rsidRPr="00E90BEA">
        <w:rPr>
          <w:rFonts w:ascii="Arial" w:hAnsi="Arial" w:cs="Arial"/>
          <w:lang w:val="en-US"/>
        </w:rPr>
        <w:t xml:space="preserve">S3MPC.ACR.AOD.004 - 01 - i1r2 - SLSTR L2 NRT Auxiliary Data Format Specification.pdf    </w:t>
      </w:r>
    </w:p>
    <w:p w14:paraId="7CF23307" w14:textId="77777777" w:rsidR="00284F1A" w:rsidRPr="00E90BEA" w:rsidRDefault="00284F1A" w:rsidP="00284F1A">
      <w:pPr>
        <w:rPr>
          <w:rFonts w:ascii="Arial" w:hAnsi="Arial" w:cs="Arial"/>
          <w:lang w:val="en-US"/>
        </w:rPr>
      </w:pPr>
      <w:r w:rsidRPr="00E90BEA">
        <w:rPr>
          <w:rFonts w:ascii="Arial" w:hAnsi="Arial" w:cs="Arial"/>
          <w:lang w:val="en-US"/>
        </w:rPr>
        <w:t xml:space="preserve">S3MPC.ACR.AOD.005 - 02 - i1r1 - SYN L2 NTC Interface Control Document.pdf            </w:t>
      </w:r>
    </w:p>
    <w:p w14:paraId="729C9FF5" w14:textId="77777777" w:rsidR="00284F1A" w:rsidRPr="00E90BEA" w:rsidRDefault="00284F1A" w:rsidP="00284F1A">
      <w:pPr>
        <w:rPr>
          <w:rFonts w:ascii="Arial" w:hAnsi="Arial" w:cs="Arial"/>
          <w:lang w:val="en-US"/>
        </w:rPr>
      </w:pPr>
      <w:r w:rsidRPr="00E90BEA">
        <w:rPr>
          <w:rFonts w:ascii="Arial" w:hAnsi="Arial" w:cs="Arial"/>
          <w:lang w:val="en-US"/>
        </w:rPr>
        <w:t>S3MPC.ACR.AOD.005 - 02 - i1r2 - SYN L2 NTC Interf</w:t>
      </w:r>
      <w:r>
        <w:rPr>
          <w:rFonts w:ascii="Arial" w:hAnsi="Arial" w:cs="Arial"/>
          <w:lang w:val="en-US"/>
        </w:rPr>
        <w:t xml:space="preserve">ace Control Document.pdf    </w:t>
      </w:r>
      <w:r w:rsidRPr="00E90BEA">
        <w:rPr>
          <w:rFonts w:ascii="Arial" w:hAnsi="Arial" w:cs="Arial"/>
          <w:lang w:val="en-US"/>
        </w:rPr>
        <w:t xml:space="preserve">             </w:t>
      </w:r>
    </w:p>
    <w:p w14:paraId="7DB16320" w14:textId="77777777" w:rsidR="00284F1A" w:rsidRPr="00E90BEA" w:rsidRDefault="00284F1A" w:rsidP="00284F1A">
      <w:pPr>
        <w:rPr>
          <w:rFonts w:ascii="Arial" w:hAnsi="Arial" w:cs="Arial"/>
          <w:lang w:val="en-US"/>
        </w:rPr>
      </w:pPr>
      <w:r w:rsidRPr="00E90BEA">
        <w:rPr>
          <w:rFonts w:ascii="Arial" w:hAnsi="Arial" w:cs="Arial"/>
          <w:lang w:val="en-US"/>
        </w:rPr>
        <w:t xml:space="preserve">S3MPC.ACR.FRP.005 - i1r1 - SLSTR L2 Interface Control Document.pdf    </w:t>
      </w:r>
    </w:p>
    <w:p w14:paraId="1934BCD6" w14:textId="77777777" w:rsidR="00284F1A" w:rsidRPr="00E90BEA" w:rsidRDefault="00284F1A" w:rsidP="00284F1A">
      <w:pPr>
        <w:rPr>
          <w:rFonts w:ascii="Arial" w:hAnsi="Arial" w:cs="Arial"/>
          <w:lang w:val="en-US"/>
        </w:rPr>
      </w:pPr>
      <w:r w:rsidRPr="00E90BEA">
        <w:rPr>
          <w:rFonts w:ascii="Arial" w:hAnsi="Arial" w:cs="Arial"/>
          <w:lang w:val="en-US"/>
        </w:rPr>
        <w:t>S3MPC.ACR.PBD.001 - i2r47 - S3A - IPF Processing Baseline Document.pdf</w:t>
      </w:r>
    </w:p>
    <w:p w14:paraId="173D1B1C" w14:textId="77777777" w:rsidR="00284F1A" w:rsidRPr="00E90BEA" w:rsidRDefault="00284F1A" w:rsidP="00284F1A">
      <w:pPr>
        <w:rPr>
          <w:rFonts w:ascii="Arial" w:hAnsi="Arial" w:cs="Arial"/>
          <w:lang w:val="en-US"/>
        </w:rPr>
      </w:pPr>
      <w:r w:rsidRPr="00E90BEA">
        <w:rPr>
          <w:rFonts w:ascii="Arial" w:hAnsi="Arial" w:cs="Arial"/>
          <w:lang w:val="en-US"/>
        </w:rPr>
        <w:t>S3MPC.ACR.PBD.002 - i1r19 - S3B - IPF P</w:t>
      </w:r>
      <w:r>
        <w:rPr>
          <w:rFonts w:ascii="Arial" w:hAnsi="Arial" w:cs="Arial"/>
          <w:lang w:val="en-US"/>
        </w:rPr>
        <w:t>rocessing Baseline Document.pdf</w:t>
      </w:r>
    </w:p>
    <w:p w14:paraId="2A8D4472" w14:textId="2B730DC5" w:rsidR="0010510B" w:rsidRPr="003732AC" w:rsidRDefault="0010510B" w:rsidP="0010510B">
      <w:pPr>
        <w:pStyle w:val="Titrecentre"/>
        <w:rPr>
          <w:rFonts w:ascii="Arial" w:hAnsi="Arial" w:cs="Arial"/>
          <w:lang w:val="en-US"/>
        </w:rPr>
      </w:pPr>
      <w:r w:rsidRPr="003732AC">
        <w:rPr>
          <w:rFonts w:ascii="Arial" w:hAnsi="Arial" w:cs="Arial"/>
          <w:lang w:val="en-US"/>
        </w:rPr>
        <w:t xml:space="preserve">Applicable Documents </w:t>
      </w:r>
    </w:p>
    <w:p w14:paraId="1954C22A" w14:textId="77777777" w:rsidR="009F4273" w:rsidRPr="003732AC" w:rsidRDefault="009F4273" w:rsidP="009F4273">
      <w:pPr>
        <w:rPr>
          <w:rFonts w:ascii="Arial" w:hAnsi="Arial" w:cs="Arial"/>
          <w:lang w:val="en-US"/>
        </w:rPr>
      </w:pPr>
      <w:r>
        <w:rPr>
          <w:rFonts w:ascii="Arial" w:hAnsi="Arial" w:cs="Arial"/>
          <w:lang w:val="en-US"/>
        </w:rPr>
        <w:t>[AD-01</w:t>
      </w:r>
      <w:r w:rsidRPr="003732AC">
        <w:rPr>
          <w:rFonts w:ascii="Arial" w:hAnsi="Arial" w:cs="Arial"/>
          <w:lang w:val="en-US"/>
        </w:rPr>
        <w:t xml:space="preserve">] </w:t>
      </w:r>
      <w:r>
        <w:rPr>
          <w:rFonts w:ascii="Arial" w:hAnsi="Arial" w:cs="Arial"/>
          <w:lang w:val="en-US"/>
        </w:rPr>
        <w:t>RRPP-API-0001</w:t>
      </w:r>
      <w:r w:rsidRPr="00BC4F98">
        <w:rPr>
          <w:rFonts w:ascii="Arial" w:hAnsi="Arial" w:cs="Arial"/>
          <w:lang w:val="en-US"/>
        </w:rPr>
        <w:t>-CS</w:t>
      </w:r>
      <w:r>
        <w:rPr>
          <w:rFonts w:ascii="Arial" w:hAnsi="Arial" w:cs="Arial"/>
          <w:lang w:val="en-US"/>
        </w:rPr>
        <w:t xml:space="preserve"> </w:t>
      </w:r>
      <w:r w:rsidRPr="003732AC">
        <w:rPr>
          <w:rFonts w:ascii="Arial" w:hAnsi="Arial" w:cs="Arial"/>
          <w:lang w:val="en-US"/>
        </w:rPr>
        <w:t xml:space="preserve">Reprocessing-Configuration-Baseline-API </w:t>
      </w:r>
      <w:r>
        <w:rPr>
          <w:rFonts w:ascii="Arial" w:hAnsi="Arial" w:cs="Arial"/>
          <w:lang w:val="en-US"/>
        </w:rPr>
        <w:t>ICD</w:t>
      </w:r>
    </w:p>
    <w:p w14:paraId="5940C740" w14:textId="77777777" w:rsidR="0010510B" w:rsidRPr="003732AC" w:rsidRDefault="0010510B" w:rsidP="00AF5EAA">
      <w:pPr>
        <w:rPr>
          <w:rFonts w:ascii="Arial" w:hAnsi="Arial" w:cs="Arial"/>
          <w:lang w:val="en-US"/>
        </w:rPr>
      </w:pPr>
    </w:p>
    <w:p w14:paraId="5966985F" w14:textId="7EB5E4A1" w:rsidR="00DC050D" w:rsidRPr="003732AC" w:rsidRDefault="001D5ED2" w:rsidP="002371DB">
      <w:pPr>
        <w:pStyle w:val="Titre1"/>
        <w:rPr>
          <w:rFonts w:ascii="Arial" w:hAnsi="Arial"/>
          <w:lang w:val="en-US"/>
        </w:rPr>
      </w:pPr>
      <w:bookmarkStart w:id="0" w:name="_Toc68097410"/>
      <w:bookmarkStart w:id="1" w:name="_Toc17268643"/>
      <w:bookmarkStart w:id="2" w:name="_Toc17268571"/>
      <w:bookmarkStart w:id="3" w:name="_Toc282767199"/>
      <w:bookmarkStart w:id="4" w:name="_Ref504649182"/>
      <w:bookmarkStart w:id="5" w:name="_Toc17365988"/>
      <w:bookmarkStart w:id="6" w:name="_Toc17268642"/>
      <w:bookmarkStart w:id="7" w:name="_Toc17268570"/>
      <w:bookmarkStart w:id="8" w:name="_Toc18923059"/>
      <w:bookmarkStart w:id="9" w:name="_Toc17365989"/>
      <w:r w:rsidRPr="003732AC">
        <w:rPr>
          <w:rFonts w:ascii="Arial" w:hAnsi="Arial"/>
          <w:lang w:val="en-US"/>
        </w:rPr>
        <w:lastRenderedPageBreak/>
        <w:t>Context and Scope</w:t>
      </w:r>
      <w:bookmarkEnd w:id="0"/>
    </w:p>
    <w:p w14:paraId="45D2F5D2" w14:textId="77777777" w:rsidR="00373958" w:rsidRPr="003732AC" w:rsidRDefault="00373958" w:rsidP="0022754D">
      <w:pPr>
        <w:rPr>
          <w:rFonts w:ascii="Arial" w:hAnsi="Arial" w:cs="Arial"/>
          <w:lang w:val="en-US"/>
        </w:rPr>
      </w:pPr>
    </w:p>
    <w:p w14:paraId="5F3E9E12" w14:textId="45A757F2" w:rsidR="001D2DAA" w:rsidRPr="003732AC" w:rsidRDefault="001D2DAA" w:rsidP="001D2DAA">
      <w:pPr>
        <w:rPr>
          <w:rFonts w:ascii="Arial" w:hAnsi="Arial" w:cs="Arial"/>
          <w:lang w:val="en-US"/>
        </w:rPr>
      </w:pPr>
      <w:r w:rsidRPr="003732AC">
        <w:rPr>
          <w:rFonts w:ascii="Arial" w:hAnsi="Arial" w:cs="Arial"/>
          <w:lang w:val="en-US"/>
        </w:rPr>
        <w:t xml:space="preserve">The Reprocessing Reference </w:t>
      </w:r>
      <w:r w:rsidR="001209B2">
        <w:rPr>
          <w:rFonts w:ascii="Arial" w:hAnsi="Arial" w:cs="Arial"/>
          <w:lang w:val="en-US"/>
        </w:rPr>
        <w:t>Package</w:t>
      </w:r>
      <w:r w:rsidRPr="003732AC">
        <w:rPr>
          <w:rFonts w:ascii="Arial" w:hAnsi="Arial" w:cs="Arial"/>
          <w:lang w:val="en-US"/>
        </w:rPr>
        <w:t xml:space="preserve"> allows the preparation of the future Sentinel-1/2/3 reprocessing activities by ensuring that all information required to reprocess </w:t>
      </w:r>
      <w:r w:rsidR="005440D1" w:rsidRPr="003732AC">
        <w:rPr>
          <w:rFonts w:ascii="Arial" w:hAnsi="Arial" w:cs="Arial"/>
          <w:lang w:val="en-US"/>
        </w:rPr>
        <w:t>past</w:t>
      </w:r>
      <w:r w:rsidRPr="003732AC">
        <w:rPr>
          <w:rFonts w:ascii="Arial" w:hAnsi="Arial" w:cs="Arial"/>
          <w:lang w:val="en-US"/>
        </w:rPr>
        <w:t xml:space="preserve"> </w:t>
      </w:r>
      <w:r w:rsidR="00BC2DEE" w:rsidRPr="003732AC">
        <w:rPr>
          <w:rFonts w:ascii="Arial" w:hAnsi="Arial" w:cs="Arial"/>
          <w:lang w:val="en-US"/>
        </w:rPr>
        <w:t xml:space="preserve">instrumental </w:t>
      </w:r>
      <w:r w:rsidRPr="003732AC">
        <w:rPr>
          <w:rFonts w:ascii="Arial" w:hAnsi="Arial" w:cs="Arial"/>
          <w:lang w:val="en-US"/>
        </w:rPr>
        <w:t>data is available and ready to use in the frame of a reprocessing operation</w:t>
      </w:r>
      <w:r w:rsidR="005440D1" w:rsidRPr="003732AC">
        <w:rPr>
          <w:rFonts w:ascii="Arial" w:hAnsi="Arial" w:cs="Arial"/>
          <w:lang w:val="en-US"/>
        </w:rPr>
        <w:t>al</w:t>
      </w:r>
      <w:r w:rsidRPr="003732AC">
        <w:rPr>
          <w:rFonts w:ascii="Arial" w:hAnsi="Arial" w:cs="Arial"/>
          <w:lang w:val="en-US"/>
        </w:rPr>
        <w:t xml:space="preserve"> service.</w:t>
      </w:r>
    </w:p>
    <w:p w14:paraId="412D4DA5" w14:textId="77777777" w:rsidR="00A942A0" w:rsidRPr="003732AC" w:rsidRDefault="00A942A0" w:rsidP="001D2DAA">
      <w:pPr>
        <w:rPr>
          <w:rFonts w:ascii="Arial" w:hAnsi="Arial" w:cs="Arial"/>
          <w:lang w:val="en-US"/>
        </w:rPr>
      </w:pPr>
    </w:p>
    <w:p w14:paraId="19123F15" w14:textId="49F2E90F" w:rsidR="005440D1" w:rsidRPr="003732AC" w:rsidRDefault="005440D1" w:rsidP="005440D1">
      <w:pPr>
        <w:rPr>
          <w:rFonts w:ascii="Arial" w:hAnsi="Arial" w:cs="Arial"/>
          <w:lang w:val="en-US"/>
        </w:rPr>
      </w:pPr>
      <w:r w:rsidRPr="003732AC">
        <w:rPr>
          <w:rFonts w:ascii="Arial" w:hAnsi="Arial" w:cs="Arial"/>
          <w:lang w:val="en-US"/>
        </w:rPr>
        <w:t xml:space="preserve">The Reprocessing Preparation Package is composed </w:t>
      </w:r>
      <w:proofErr w:type="gramStart"/>
      <w:r w:rsidRPr="003732AC">
        <w:rPr>
          <w:rFonts w:ascii="Arial" w:hAnsi="Arial" w:cs="Arial"/>
          <w:lang w:val="en-US"/>
        </w:rPr>
        <w:t>of :</w:t>
      </w:r>
      <w:proofErr w:type="gramEnd"/>
      <w:r w:rsidRPr="003732AC">
        <w:rPr>
          <w:rFonts w:ascii="Arial" w:hAnsi="Arial" w:cs="Arial"/>
          <w:lang w:val="en-US"/>
        </w:rPr>
        <w:t xml:space="preserve"> </w:t>
      </w:r>
    </w:p>
    <w:p w14:paraId="6C0ADA26" w14:textId="5068A6B7" w:rsidR="005440D1" w:rsidRPr="003732AC" w:rsidRDefault="005440D1" w:rsidP="005440D1">
      <w:pPr>
        <w:rPr>
          <w:rFonts w:ascii="Arial" w:hAnsi="Arial" w:cs="Arial"/>
          <w:lang w:val="en-US"/>
        </w:rPr>
      </w:pPr>
      <w:r w:rsidRPr="003732AC">
        <w:rPr>
          <w:rFonts w:ascii="Arial" w:hAnsi="Arial" w:cs="Arial"/>
          <w:lang w:val="en-US"/>
        </w:rPr>
        <w:t>-</w:t>
      </w:r>
      <w:r w:rsidRPr="003732AC">
        <w:rPr>
          <w:rFonts w:ascii="Arial" w:hAnsi="Arial" w:cs="Arial"/>
          <w:lang w:val="en-US"/>
        </w:rPr>
        <w:tab/>
        <w:t>a summary Reprocessing Configuration Baseline and an API to query the Reprocessing Configuration Baseline based on the mission satellite unit, sensing time, IPF version to be used, product level and type to be generated,</w:t>
      </w:r>
    </w:p>
    <w:p w14:paraId="775FD59E" w14:textId="33BCA99B" w:rsidR="005440D1" w:rsidRPr="003732AC" w:rsidRDefault="005440D1" w:rsidP="005440D1">
      <w:pPr>
        <w:rPr>
          <w:rFonts w:ascii="Arial" w:hAnsi="Arial" w:cs="Arial"/>
          <w:lang w:val="en-US"/>
        </w:rPr>
      </w:pPr>
      <w:r w:rsidRPr="003732AC">
        <w:rPr>
          <w:rFonts w:ascii="Arial" w:hAnsi="Arial" w:cs="Arial"/>
          <w:lang w:val="en-US"/>
        </w:rPr>
        <w:t>-</w:t>
      </w:r>
      <w:r w:rsidRPr="003732AC">
        <w:rPr>
          <w:rFonts w:ascii="Arial" w:hAnsi="Arial" w:cs="Arial"/>
          <w:lang w:val="en-US"/>
        </w:rPr>
        <w:tab/>
        <w:t>an interface delivery point on a cloud environment providing access to all auxiliary files required for the reprocessing operation,</w:t>
      </w:r>
    </w:p>
    <w:p w14:paraId="088BBEA0" w14:textId="312415E4" w:rsidR="005440D1" w:rsidRPr="003732AC" w:rsidRDefault="005440D1" w:rsidP="005440D1">
      <w:pPr>
        <w:rPr>
          <w:rFonts w:ascii="Arial" w:hAnsi="Arial" w:cs="Arial"/>
          <w:lang w:val="en-US"/>
        </w:rPr>
      </w:pPr>
      <w:r w:rsidRPr="003732AC">
        <w:rPr>
          <w:rFonts w:ascii="Arial" w:hAnsi="Arial" w:cs="Arial"/>
          <w:lang w:val="en-US"/>
        </w:rPr>
        <w:t>-</w:t>
      </w:r>
      <w:r w:rsidRPr="003732AC">
        <w:rPr>
          <w:rFonts w:ascii="Arial" w:hAnsi="Arial" w:cs="Arial"/>
          <w:lang w:val="en-US"/>
        </w:rPr>
        <w:tab/>
        <w:t>a detailed Reprocessing Data Baseline and an API to retrieve the auxiliary files to be used for a given time period.</w:t>
      </w:r>
    </w:p>
    <w:p w14:paraId="741CA43D" w14:textId="77777777" w:rsidR="005440D1" w:rsidRPr="003732AC" w:rsidRDefault="005440D1" w:rsidP="001D2DAA">
      <w:pPr>
        <w:rPr>
          <w:rFonts w:ascii="Arial" w:hAnsi="Arial" w:cs="Arial"/>
          <w:lang w:val="en-US"/>
        </w:rPr>
      </w:pPr>
    </w:p>
    <w:p w14:paraId="65079C1F" w14:textId="77777777" w:rsidR="009F4273" w:rsidRPr="003732AC" w:rsidRDefault="009F4273" w:rsidP="009F4273">
      <w:pPr>
        <w:rPr>
          <w:rFonts w:ascii="Arial" w:hAnsi="Arial" w:cs="Arial"/>
          <w:lang w:val="en-US"/>
        </w:rPr>
      </w:pPr>
      <w:r w:rsidRPr="003732AC">
        <w:rPr>
          <w:rFonts w:ascii="Arial" w:hAnsi="Arial" w:cs="Arial"/>
          <w:lang w:val="en-US"/>
        </w:rPr>
        <w:t>The processing chains of Level-1&amp;2 products use a set of auxiliary files to ensure that the generated products meet the quality and calibration/validation specifications.</w:t>
      </w:r>
    </w:p>
    <w:p w14:paraId="6FFD3D61" w14:textId="77777777" w:rsidR="009F4273" w:rsidRPr="003732AC" w:rsidRDefault="009F4273" w:rsidP="009F4273">
      <w:pPr>
        <w:rPr>
          <w:rFonts w:ascii="Arial" w:hAnsi="Arial" w:cs="Arial"/>
          <w:lang w:val="en-US"/>
        </w:rPr>
      </w:pPr>
      <w:r w:rsidRPr="003732AC">
        <w:rPr>
          <w:rFonts w:ascii="Arial" w:hAnsi="Arial" w:cs="Arial"/>
          <w:lang w:val="en-US"/>
        </w:rPr>
        <w:t>The auxiliary files used in a reprocessing operation include typically:</w:t>
      </w:r>
    </w:p>
    <w:p w14:paraId="6128B68F" w14:textId="77777777" w:rsidR="009F4273" w:rsidRPr="00F37FBB" w:rsidRDefault="009F4273" w:rsidP="009F4273">
      <w:pPr>
        <w:pStyle w:val="Paragraphedeliste"/>
        <w:numPr>
          <w:ilvl w:val="0"/>
          <w:numId w:val="44"/>
        </w:numPr>
        <w:rPr>
          <w:rFonts w:ascii="Arial" w:hAnsi="Arial" w:cs="Arial"/>
        </w:rPr>
      </w:pPr>
      <w:r w:rsidRPr="00F37FBB">
        <w:rPr>
          <w:rFonts w:ascii="Arial" w:hAnsi="Arial" w:cs="Arial"/>
        </w:rPr>
        <w:t>Static auxiliary files, which are not instrument or time dependent. They may be updated rarely in case a new version becomes available.</w:t>
      </w:r>
    </w:p>
    <w:p w14:paraId="71F083C2" w14:textId="77777777" w:rsidR="009F4273" w:rsidRPr="00F37FBB" w:rsidRDefault="009F4273" w:rsidP="009F4273">
      <w:pPr>
        <w:pStyle w:val="Paragraphedeliste"/>
        <w:numPr>
          <w:ilvl w:val="0"/>
          <w:numId w:val="44"/>
        </w:numPr>
        <w:rPr>
          <w:rFonts w:ascii="Arial" w:hAnsi="Arial" w:cs="Arial"/>
        </w:rPr>
      </w:pPr>
      <w:r w:rsidRPr="00F37FBB">
        <w:rPr>
          <w:rFonts w:ascii="Arial" w:hAnsi="Arial" w:cs="Arial"/>
        </w:rPr>
        <w:t>Processor auxiliary files, which are generated by the Copernicus/ESA Ground Segment. They are linked to a specific instrument configuration or to an enhanced set of calibration and/or validation information. They are updated on a case by case basis.</w:t>
      </w:r>
    </w:p>
    <w:p w14:paraId="32FB9453" w14:textId="77777777" w:rsidR="009F4273" w:rsidRPr="00F37FBB" w:rsidRDefault="009F4273" w:rsidP="009F4273">
      <w:pPr>
        <w:pStyle w:val="Paragraphedeliste"/>
        <w:numPr>
          <w:ilvl w:val="0"/>
          <w:numId w:val="44"/>
        </w:numPr>
        <w:rPr>
          <w:rFonts w:ascii="Arial" w:hAnsi="Arial" w:cs="Arial"/>
        </w:rPr>
      </w:pPr>
      <w:r w:rsidRPr="00F37FBB">
        <w:rPr>
          <w:rFonts w:ascii="Arial" w:hAnsi="Arial" w:cs="Arial"/>
        </w:rPr>
        <w:t xml:space="preserve">External auxiliary files, which are generated based on information retrieved from external sources, e.g. from </w:t>
      </w:r>
      <w:proofErr w:type="spellStart"/>
      <w:r w:rsidRPr="00F37FBB">
        <w:rPr>
          <w:rFonts w:ascii="Arial" w:hAnsi="Arial" w:cs="Arial"/>
        </w:rPr>
        <w:t>meteo</w:t>
      </w:r>
      <w:proofErr w:type="spellEnd"/>
      <w:r w:rsidRPr="00F37FBB">
        <w:rPr>
          <w:rFonts w:ascii="Arial" w:hAnsi="Arial" w:cs="Arial"/>
        </w:rPr>
        <w:t xml:space="preserve"> </w:t>
      </w:r>
      <w:proofErr w:type="spellStart"/>
      <w:r w:rsidRPr="00F37FBB">
        <w:rPr>
          <w:rFonts w:ascii="Arial" w:hAnsi="Arial" w:cs="Arial"/>
        </w:rPr>
        <w:t>centres</w:t>
      </w:r>
      <w:proofErr w:type="spellEnd"/>
      <w:r w:rsidRPr="00F37FBB">
        <w:rPr>
          <w:rFonts w:ascii="Arial" w:hAnsi="Arial" w:cs="Arial"/>
        </w:rPr>
        <w:t>. These files are updated frequently, up to several times per day.</w:t>
      </w:r>
    </w:p>
    <w:p w14:paraId="78760EE3" w14:textId="77777777" w:rsidR="009F4273" w:rsidRPr="00F37FBB" w:rsidRDefault="009F4273" w:rsidP="009F4273">
      <w:pPr>
        <w:pStyle w:val="Paragraphedeliste"/>
        <w:numPr>
          <w:ilvl w:val="0"/>
          <w:numId w:val="44"/>
        </w:numPr>
        <w:rPr>
          <w:rFonts w:ascii="Arial" w:hAnsi="Arial" w:cs="Arial"/>
        </w:rPr>
      </w:pPr>
      <w:r w:rsidRPr="00F37FBB">
        <w:rPr>
          <w:rFonts w:ascii="Arial" w:hAnsi="Arial" w:cs="Arial"/>
        </w:rPr>
        <w:t>Orbit auxiliary files, which are updated frequently, up to once per orbit.</w:t>
      </w:r>
    </w:p>
    <w:p w14:paraId="64261964" w14:textId="77777777" w:rsidR="009F4273" w:rsidRPr="003732AC" w:rsidRDefault="009F4273" w:rsidP="009F4273">
      <w:pPr>
        <w:rPr>
          <w:rFonts w:ascii="Arial" w:hAnsi="Arial" w:cs="Arial"/>
          <w:lang w:val="en-US"/>
        </w:rPr>
      </w:pPr>
      <w:r w:rsidRPr="003732AC">
        <w:rPr>
          <w:rFonts w:ascii="Arial" w:hAnsi="Arial" w:cs="Arial"/>
          <w:lang w:val="en-US"/>
        </w:rPr>
        <w:t>The reprocessing operation is performed with an upgraded version of the data processor and a corresponding set of auxiliary files.</w:t>
      </w:r>
    </w:p>
    <w:p w14:paraId="1063ECC0" w14:textId="77777777" w:rsidR="001D2DAA" w:rsidRPr="003732AC" w:rsidRDefault="001D2DAA" w:rsidP="001D2DAA">
      <w:pPr>
        <w:rPr>
          <w:rFonts w:ascii="Arial" w:hAnsi="Arial" w:cs="Arial"/>
          <w:lang w:val="en-US"/>
        </w:rPr>
      </w:pPr>
    </w:p>
    <w:p w14:paraId="25297E6B" w14:textId="77777777" w:rsidR="007549AB" w:rsidRPr="003732AC" w:rsidRDefault="007549AB" w:rsidP="001D2DAA">
      <w:pPr>
        <w:rPr>
          <w:rFonts w:ascii="Arial" w:hAnsi="Arial" w:cs="Arial"/>
          <w:lang w:val="en-US"/>
        </w:rPr>
      </w:pPr>
    </w:p>
    <w:p w14:paraId="3F34F0F0" w14:textId="142BFE11" w:rsidR="00DE4F45" w:rsidRPr="003732AC" w:rsidRDefault="00604220" w:rsidP="00DE4F45">
      <w:pPr>
        <w:pStyle w:val="Titre1"/>
        <w:rPr>
          <w:rFonts w:ascii="Arial" w:hAnsi="Arial"/>
          <w:lang w:val="en-US"/>
        </w:rPr>
      </w:pPr>
      <w:bookmarkStart w:id="10" w:name="_Toc68097411"/>
      <w:r w:rsidRPr="003732AC">
        <w:rPr>
          <w:rFonts w:ascii="Arial" w:hAnsi="Arial"/>
          <w:lang w:val="en-US"/>
        </w:rPr>
        <w:lastRenderedPageBreak/>
        <w:t>Presentation</w:t>
      </w:r>
      <w:r w:rsidR="00DE4F45" w:rsidRPr="003732AC">
        <w:rPr>
          <w:rFonts w:ascii="Arial" w:hAnsi="Arial"/>
          <w:lang w:val="en-US"/>
        </w:rPr>
        <w:t xml:space="preserve"> of the Reprocessing Configuration Baseline Reference</w:t>
      </w:r>
      <w:r w:rsidR="00B6591A" w:rsidRPr="003732AC">
        <w:rPr>
          <w:rFonts w:ascii="Arial" w:hAnsi="Arial"/>
          <w:lang w:val="en-US"/>
        </w:rPr>
        <w:t xml:space="preserve"> and User Guide</w:t>
      </w:r>
      <w:bookmarkEnd w:id="10"/>
    </w:p>
    <w:p w14:paraId="7DD75B19" w14:textId="5A1AA437" w:rsidR="00B6591A" w:rsidRPr="003732AC" w:rsidRDefault="00B6591A" w:rsidP="00B6591A">
      <w:pPr>
        <w:rPr>
          <w:rFonts w:ascii="Arial" w:hAnsi="Arial" w:cs="Arial"/>
          <w:lang w:val="en-US"/>
        </w:rPr>
      </w:pPr>
      <w:r w:rsidRPr="003732AC">
        <w:rPr>
          <w:rFonts w:ascii="Arial" w:hAnsi="Arial" w:cs="Arial"/>
          <w:lang w:val="en-US"/>
        </w:rPr>
        <w:t xml:space="preserve">This document is the User Manual of the Reprocessing Configuration Baseline for Sentinel-3 </w:t>
      </w:r>
      <w:r w:rsidR="002C615B">
        <w:rPr>
          <w:rFonts w:ascii="Arial" w:hAnsi="Arial" w:cs="Arial"/>
          <w:lang w:val="en-US"/>
        </w:rPr>
        <w:t>SLSTR, OLCI and SYNERGY</w:t>
      </w:r>
      <w:r w:rsidR="00B62A90">
        <w:rPr>
          <w:rFonts w:ascii="Arial" w:hAnsi="Arial" w:cs="Arial"/>
          <w:lang w:val="en-US"/>
        </w:rPr>
        <w:t xml:space="preserve"> mission</w:t>
      </w:r>
      <w:r w:rsidR="002C615B">
        <w:rPr>
          <w:rFonts w:ascii="Arial" w:hAnsi="Arial" w:cs="Arial"/>
          <w:lang w:val="en-US"/>
        </w:rPr>
        <w:t>s</w:t>
      </w:r>
      <w:r w:rsidRPr="003732AC">
        <w:rPr>
          <w:rFonts w:ascii="Arial" w:hAnsi="Arial" w:cs="Arial"/>
          <w:lang w:val="en-US"/>
        </w:rPr>
        <w:t>.</w:t>
      </w:r>
    </w:p>
    <w:p w14:paraId="1BC9BFD0" w14:textId="77777777" w:rsidR="00B6591A" w:rsidRPr="003732AC" w:rsidRDefault="00B6591A" w:rsidP="00B6591A">
      <w:pPr>
        <w:rPr>
          <w:rFonts w:ascii="Arial" w:hAnsi="Arial" w:cs="Arial"/>
          <w:lang w:val="en-US"/>
        </w:rPr>
      </w:pPr>
    </w:p>
    <w:p w14:paraId="25D05DFE" w14:textId="77777777" w:rsidR="00B6591A" w:rsidRPr="003732AC" w:rsidRDefault="00B6591A" w:rsidP="00B6591A">
      <w:pPr>
        <w:rPr>
          <w:rFonts w:ascii="Arial" w:hAnsi="Arial" w:cs="Arial"/>
          <w:lang w:val="en-US"/>
        </w:rPr>
      </w:pPr>
      <w:r w:rsidRPr="003732AC">
        <w:rPr>
          <w:rFonts w:ascii="Arial" w:hAnsi="Arial" w:cs="Arial"/>
          <w:lang w:val="en-US"/>
        </w:rPr>
        <w:t>It gives information on the content of the Reprocessing Configuration Baseline, how it is implemented and how it should be used.</w:t>
      </w:r>
    </w:p>
    <w:p w14:paraId="45B29212" w14:textId="77777777" w:rsidR="00B6591A" w:rsidRPr="003732AC" w:rsidRDefault="00B6591A" w:rsidP="00B6591A">
      <w:pPr>
        <w:rPr>
          <w:rFonts w:ascii="Arial" w:hAnsi="Arial" w:cs="Arial"/>
          <w:lang w:val="en-US"/>
        </w:rPr>
      </w:pPr>
      <w:r w:rsidRPr="003732AC">
        <w:rPr>
          <w:rFonts w:ascii="Arial" w:hAnsi="Arial" w:cs="Arial"/>
          <w:lang w:val="en-US"/>
        </w:rPr>
        <w:t>It provides the necessary definition and information for the preparation of any reprocessing campaign using the last IPF versions available today.</w:t>
      </w:r>
    </w:p>
    <w:p w14:paraId="6E9A8A3D" w14:textId="77777777" w:rsidR="00B6591A" w:rsidRPr="003732AC" w:rsidRDefault="00B6591A" w:rsidP="001D2DAA">
      <w:pPr>
        <w:rPr>
          <w:rFonts w:ascii="Arial" w:hAnsi="Arial" w:cs="Arial"/>
          <w:lang w:val="en-US"/>
        </w:rPr>
      </w:pPr>
    </w:p>
    <w:p w14:paraId="3BF3ED3B" w14:textId="657896C2" w:rsidR="00FB0602" w:rsidRPr="003732AC" w:rsidRDefault="00FB0602" w:rsidP="001D2DAA">
      <w:pPr>
        <w:rPr>
          <w:rFonts w:ascii="Arial" w:hAnsi="Arial" w:cs="Arial"/>
          <w:lang w:val="en-US"/>
        </w:rPr>
      </w:pPr>
      <w:r w:rsidRPr="003732AC">
        <w:rPr>
          <w:rFonts w:ascii="Arial" w:hAnsi="Arial" w:cs="Arial"/>
          <w:lang w:val="en-US"/>
        </w:rPr>
        <w:t xml:space="preserve">The generic table in annex (called </w:t>
      </w:r>
      <w:r w:rsidR="009E3584" w:rsidRPr="003732AC">
        <w:rPr>
          <w:rFonts w:ascii="Arial" w:hAnsi="Arial" w:cs="Arial"/>
          <w:lang w:val="en-US"/>
        </w:rPr>
        <w:t>“</w:t>
      </w:r>
      <w:proofErr w:type="spellStart"/>
      <w:r w:rsidR="00F71EE5">
        <w:rPr>
          <w:rFonts w:ascii="Arial" w:hAnsi="Arial" w:cs="Arial"/>
          <w:lang w:val="en-US"/>
        </w:rPr>
        <w:t>All_ADF</w:t>
      </w:r>
      <w:proofErr w:type="spellEnd"/>
      <w:r w:rsidR="009E3584" w:rsidRPr="003732AC">
        <w:rPr>
          <w:rFonts w:ascii="Arial" w:hAnsi="Arial" w:cs="Arial"/>
          <w:lang w:val="en-US"/>
        </w:rPr>
        <w:t>”</w:t>
      </w:r>
      <w:r w:rsidRPr="003732AC">
        <w:rPr>
          <w:rFonts w:ascii="Arial" w:hAnsi="Arial" w:cs="Arial"/>
          <w:lang w:val="en-US"/>
        </w:rPr>
        <w:t>) provides the list of all types of auxiliary files needed for the Sentinel missions. For each type, the table provides t</w:t>
      </w:r>
      <w:r w:rsidR="006F1EF2">
        <w:rPr>
          <w:rFonts w:ascii="Arial" w:hAnsi="Arial" w:cs="Arial"/>
          <w:lang w:val="en-US"/>
        </w:rPr>
        <w:t>he unit dependency (yes or no)</w:t>
      </w:r>
      <w:r w:rsidRPr="003732AC">
        <w:rPr>
          <w:rFonts w:ascii="Arial" w:hAnsi="Arial" w:cs="Arial"/>
          <w:lang w:val="en-US"/>
        </w:rPr>
        <w:t>, the usage (in processor level 0 or 1 or 2) and the variability (static of dynamic). A static type is rarely updated while a</w:t>
      </w:r>
      <w:r w:rsidR="00C4283C">
        <w:rPr>
          <w:rFonts w:ascii="Arial" w:hAnsi="Arial" w:cs="Arial"/>
          <w:lang w:val="en-US"/>
        </w:rPr>
        <w:t xml:space="preserve"> dynamic type is often updated.</w:t>
      </w:r>
    </w:p>
    <w:p w14:paraId="2671C8F5" w14:textId="77777777" w:rsidR="00FB0602" w:rsidRPr="003732AC" w:rsidRDefault="00FB0602" w:rsidP="001D2DAA">
      <w:pPr>
        <w:rPr>
          <w:rFonts w:ascii="Arial" w:hAnsi="Arial" w:cs="Arial"/>
          <w:lang w:val="en-US"/>
        </w:rPr>
      </w:pPr>
    </w:p>
    <w:p w14:paraId="3B119BBE" w14:textId="01483D97" w:rsidR="00FB0602" w:rsidRDefault="00FB0602" w:rsidP="001D2DAA">
      <w:pPr>
        <w:rPr>
          <w:rFonts w:ascii="Arial" w:hAnsi="Arial" w:cs="Arial"/>
          <w:lang w:val="en-US"/>
        </w:rPr>
      </w:pPr>
      <w:r w:rsidRPr="003732AC">
        <w:rPr>
          <w:rFonts w:ascii="Arial" w:hAnsi="Arial" w:cs="Arial"/>
          <w:lang w:val="en-US"/>
        </w:rPr>
        <w:t xml:space="preserve">Then a </w:t>
      </w:r>
      <w:r w:rsidR="00EF386C" w:rsidRPr="00EF386C">
        <w:rPr>
          <w:rFonts w:ascii="Arial" w:hAnsi="Arial" w:cs="Arial"/>
          <w:lang w:val="en-US"/>
        </w:rPr>
        <w:t>Reprocessing Configuration Baseline</w:t>
      </w:r>
      <w:r w:rsidR="00EF386C" w:rsidRPr="003732AC">
        <w:rPr>
          <w:rFonts w:ascii="Arial" w:hAnsi="Arial" w:cs="Arial"/>
          <w:lang w:val="en-US"/>
        </w:rPr>
        <w:t xml:space="preserve"> </w:t>
      </w:r>
      <w:r w:rsidRPr="003732AC">
        <w:rPr>
          <w:rFonts w:ascii="Arial" w:hAnsi="Arial" w:cs="Arial"/>
          <w:lang w:val="en-US"/>
        </w:rPr>
        <w:t>table</w:t>
      </w:r>
      <w:r w:rsidR="002060A3" w:rsidRPr="003732AC">
        <w:rPr>
          <w:rFonts w:ascii="Arial" w:hAnsi="Arial" w:cs="Arial"/>
          <w:lang w:val="en-US"/>
        </w:rPr>
        <w:t xml:space="preserve"> provides the list of exact auxiliary files to be used with the last processor applicable version</w:t>
      </w:r>
      <w:r w:rsidR="00D41B0D" w:rsidRPr="003732AC">
        <w:rPr>
          <w:rFonts w:ascii="Arial" w:hAnsi="Arial" w:cs="Arial"/>
          <w:lang w:val="en-US"/>
        </w:rPr>
        <w:t xml:space="preserve"> with their application time</w:t>
      </w:r>
      <w:r w:rsidR="002060A3" w:rsidRPr="003732AC">
        <w:rPr>
          <w:rFonts w:ascii="Arial" w:hAnsi="Arial" w:cs="Arial"/>
          <w:lang w:val="en-US"/>
        </w:rPr>
        <w:t>, for each sentinel unit</w:t>
      </w:r>
      <w:r w:rsidR="00D41B0D" w:rsidRPr="003732AC">
        <w:rPr>
          <w:rFonts w:ascii="Arial" w:hAnsi="Arial" w:cs="Arial"/>
          <w:lang w:val="en-US"/>
        </w:rPr>
        <w:t>.</w:t>
      </w:r>
    </w:p>
    <w:p w14:paraId="04A0B59E" w14:textId="77777777" w:rsidR="009F4273" w:rsidRDefault="009F4273" w:rsidP="009F4273">
      <w:pPr>
        <w:rPr>
          <w:rFonts w:ascii="Arial" w:hAnsi="Arial" w:cs="Arial"/>
          <w:lang w:val="en-US"/>
        </w:rPr>
      </w:pPr>
      <w:r>
        <w:rPr>
          <w:rFonts w:ascii="Arial" w:hAnsi="Arial" w:cs="Arial"/>
          <w:lang w:val="en-US"/>
        </w:rPr>
        <w:t>This table is made of the following columns:</w:t>
      </w:r>
    </w:p>
    <w:p w14:paraId="246422B3" w14:textId="77777777" w:rsidR="009F4273" w:rsidRPr="00A97CAF" w:rsidRDefault="009F4273" w:rsidP="009F4273">
      <w:pPr>
        <w:pStyle w:val="Paragraphedeliste"/>
        <w:numPr>
          <w:ilvl w:val="0"/>
          <w:numId w:val="45"/>
        </w:numPr>
        <w:rPr>
          <w:rFonts w:ascii="Arial" w:hAnsi="Arial" w:cs="Arial"/>
        </w:rPr>
      </w:pPr>
      <w:r w:rsidRPr="00A97CAF">
        <w:rPr>
          <w:rFonts w:ascii="Arial" w:hAnsi="Arial" w:cs="Arial"/>
        </w:rPr>
        <w:t>The satellite unit: A or B</w:t>
      </w:r>
    </w:p>
    <w:p w14:paraId="3093FEA0" w14:textId="77777777" w:rsidR="009F4273" w:rsidRPr="00A97CAF" w:rsidRDefault="009F4273" w:rsidP="009F4273">
      <w:pPr>
        <w:pStyle w:val="Paragraphedeliste"/>
        <w:numPr>
          <w:ilvl w:val="0"/>
          <w:numId w:val="45"/>
        </w:numPr>
        <w:rPr>
          <w:rFonts w:ascii="Arial" w:hAnsi="Arial" w:cs="Arial"/>
        </w:rPr>
      </w:pPr>
      <w:r w:rsidRPr="00A97CAF">
        <w:rPr>
          <w:rFonts w:ascii="Arial" w:hAnsi="Arial" w:cs="Arial"/>
        </w:rPr>
        <w:t>The application period: period of sensing time where the given auxiliary files are applicable</w:t>
      </w:r>
    </w:p>
    <w:p w14:paraId="389C128C" w14:textId="77777777" w:rsidR="009F4273" w:rsidRPr="00A97CAF" w:rsidRDefault="009F4273" w:rsidP="009F4273">
      <w:pPr>
        <w:pStyle w:val="Paragraphedeliste"/>
        <w:numPr>
          <w:ilvl w:val="0"/>
          <w:numId w:val="45"/>
        </w:numPr>
        <w:rPr>
          <w:rFonts w:ascii="Arial" w:hAnsi="Arial" w:cs="Arial"/>
        </w:rPr>
      </w:pPr>
      <w:r w:rsidRPr="00A97CAF">
        <w:rPr>
          <w:rFonts w:ascii="Arial" w:hAnsi="Arial" w:cs="Arial"/>
        </w:rPr>
        <w:t>The product level and type: the product type which can be generated using the given auxiliary files</w:t>
      </w:r>
    </w:p>
    <w:p w14:paraId="56805734" w14:textId="77777777" w:rsidR="009F4273" w:rsidRPr="00A97CAF" w:rsidRDefault="009F4273" w:rsidP="009F4273">
      <w:pPr>
        <w:pStyle w:val="Paragraphedeliste"/>
        <w:numPr>
          <w:ilvl w:val="0"/>
          <w:numId w:val="45"/>
        </w:numPr>
        <w:rPr>
          <w:rFonts w:ascii="Arial" w:hAnsi="Arial" w:cs="Arial"/>
        </w:rPr>
      </w:pPr>
      <w:r w:rsidRPr="00A97CAF">
        <w:rPr>
          <w:rFonts w:ascii="Arial" w:hAnsi="Arial" w:cs="Arial"/>
        </w:rPr>
        <w:t xml:space="preserve">The processor </w:t>
      </w:r>
      <w:r>
        <w:rPr>
          <w:rFonts w:ascii="Arial" w:hAnsi="Arial" w:cs="Arial"/>
        </w:rPr>
        <w:t xml:space="preserve">(IPF) </w:t>
      </w:r>
      <w:r w:rsidRPr="00A97CAF">
        <w:rPr>
          <w:rFonts w:ascii="Arial" w:hAnsi="Arial" w:cs="Arial"/>
        </w:rPr>
        <w:t>version considered for this table</w:t>
      </w:r>
    </w:p>
    <w:p w14:paraId="149E57A2" w14:textId="2E348827" w:rsidR="009F4273" w:rsidRPr="00A97CAF" w:rsidRDefault="009F4273" w:rsidP="009F4273">
      <w:pPr>
        <w:pStyle w:val="Paragraphedeliste"/>
        <w:numPr>
          <w:ilvl w:val="0"/>
          <w:numId w:val="45"/>
        </w:numPr>
        <w:rPr>
          <w:rFonts w:ascii="Arial" w:hAnsi="Arial" w:cs="Arial"/>
        </w:rPr>
      </w:pPr>
      <w:r w:rsidRPr="00A97CAF">
        <w:rPr>
          <w:rFonts w:ascii="Arial" w:hAnsi="Arial" w:cs="Arial"/>
        </w:rPr>
        <w:t>The auxiliary type and the auxiliary file name</w:t>
      </w:r>
      <w:r>
        <w:rPr>
          <w:rFonts w:ascii="Arial" w:hAnsi="Arial" w:cs="Arial"/>
        </w:rPr>
        <w:t xml:space="preserve"> which are</w:t>
      </w:r>
      <w:r w:rsidRPr="00A97CAF">
        <w:rPr>
          <w:rFonts w:ascii="Arial" w:hAnsi="Arial" w:cs="Arial"/>
        </w:rPr>
        <w:t xml:space="preserve"> applicable</w:t>
      </w:r>
    </w:p>
    <w:p w14:paraId="05EA3284" w14:textId="77777777" w:rsidR="009F4273" w:rsidRPr="003732AC" w:rsidRDefault="009F4273" w:rsidP="001D2DAA">
      <w:pPr>
        <w:rPr>
          <w:rFonts w:ascii="Arial" w:hAnsi="Arial" w:cs="Arial"/>
          <w:lang w:val="en-US"/>
        </w:rPr>
      </w:pPr>
    </w:p>
    <w:p w14:paraId="1373E5F9" w14:textId="35487A88" w:rsidR="00D41B0D" w:rsidRPr="003732AC" w:rsidRDefault="007A5732" w:rsidP="001D2DAA">
      <w:pPr>
        <w:rPr>
          <w:rFonts w:ascii="Arial" w:hAnsi="Arial" w:cs="Arial"/>
          <w:lang w:val="en-US"/>
        </w:rPr>
      </w:pPr>
      <w:r w:rsidRPr="003732AC">
        <w:rPr>
          <w:rFonts w:ascii="Arial" w:hAnsi="Arial" w:cs="Arial"/>
          <w:lang w:val="en-US"/>
        </w:rPr>
        <w:t>It takes into account any changes in time affecting the instrument configuration or on-board calibration, the potential enhancements in the auxiliary files, the potential changes related t</w:t>
      </w:r>
      <w:r w:rsidR="00FA142D" w:rsidRPr="003732AC">
        <w:rPr>
          <w:rFonts w:ascii="Arial" w:hAnsi="Arial" w:cs="Arial"/>
          <w:lang w:val="en-US"/>
        </w:rPr>
        <w:t xml:space="preserve">o the processor evolutions, </w:t>
      </w:r>
      <w:proofErr w:type="spellStart"/>
      <w:r w:rsidR="00FA142D" w:rsidRPr="003732AC">
        <w:rPr>
          <w:rFonts w:ascii="Arial" w:hAnsi="Arial" w:cs="Arial"/>
          <w:lang w:val="en-US"/>
        </w:rPr>
        <w:t>etc</w:t>
      </w:r>
      <w:proofErr w:type="spellEnd"/>
      <w:r w:rsidR="00FA142D" w:rsidRPr="003732AC">
        <w:rPr>
          <w:rFonts w:ascii="Arial" w:hAnsi="Arial" w:cs="Arial"/>
          <w:lang w:val="en-US"/>
        </w:rPr>
        <w:t>, in order to ensure the ingestion of the applicable auxiliary files for the last operational IPF version.</w:t>
      </w:r>
    </w:p>
    <w:p w14:paraId="604A480A" w14:textId="77777777" w:rsidR="00D41B0D" w:rsidRPr="003732AC" w:rsidRDefault="00D41B0D" w:rsidP="001D2DAA">
      <w:pPr>
        <w:rPr>
          <w:rFonts w:ascii="Arial" w:hAnsi="Arial" w:cs="Arial"/>
          <w:lang w:val="en-US"/>
        </w:rPr>
      </w:pPr>
    </w:p>
    <w:p w14:paraId="10322917" w14:textId="2DA18B15" w:rsidR="003C506C" w:rsidRPr="003732AC" w:rsidRDefault="003C506C" w:rsidP="001D2DAA">
      <w:pPr>
        <w:rPr>
          <w:rFonts w:ascii="Arial" w:hAnsi="Arial" w:cs="Arial"/>
          <w:lang w:val="en-US"/>
        </w:rPr>
      </w:pPr>
      <w:r w:rsidRPr="003732AC">
        <w:rPr>
          <w:rFonts w:ascii="Arial" w:hAnsi="Arial" w:cs="Arial"/>
          <w:lang w:val="en-US"/>
        </w:rPr>
        <w:t xml:space="preserve">The </w:t>
      </w:r>
      <w:r w:rsidR="00E714D8" w:rsidRPr="003732AC">
        <w:rPr>
          <w:rFonts w:ascii="Arial" w:hAnsi="Arial" w:cs="Arial"/>
          <w:lang w:val="en-US"/>
        </w:rPr>
        <w:t>Application Programming Interface (</w:t>
      </w:r>
      <w:r w:rsidRPr="003732AC">
        <w:rPr>
          <w:rFonts w:ascii="Arial" w:hAnsi="Arial" w:cs="Arial"/>
          <w:lang w:val="en-US"/>
        </w:rPr>
        <w:t>API</w:t>
      </w:r>
      <w:r w:rsidR="00E714D8" w:rsidRPr="003732AC">
        <w:rPr>
          <w:rFonts w:ascii="Arial" w:hAnsi="Arial" w:cs="Arial"/>
          <w:lang w:val="en-US"/>
        </w:rPr>
        <w:t>)</w:t>
      </w:r>
      <w:r w:rsidRPr="003732AC">
        <w:rPr>
          <w:rFonts w:ascii="Arial" w:hAnsi="Arial" w:cs="Arial"/>
          <w:lang w:val="en-US"/>
        </w:rPr>
        <w:t xml:space="preserve"> allows</w:t>
      </w:r>
      <w:r w:rsidR="00C72ECC" w:rsidRPr="003732AC">
        <w:rPr>
          <w:rFonts w:ascii="Arial" w:hAnsi="Arial" w:cs="Arial"/>
          <w:lang w:val="en-US"/>
        </w:rPr>
        <w:t xml:space="preserve"> the</w:t>
      </w:r>
      <w:r w:rsidRPr="003732AC">
        <w:rPr>
          <w:rFonts w:ascii="Arial" w:hAnsi="Arial" w:cs="Arial"/>
          <w:lang w:val="en-US"/>
        </w:rPr>
        <w:t xml:space="preserve"> query and retriev</w:t>
      </w:r>
      <w:r w:rsidR="00C72ECC" w:rsidRPr="003732AC">
        <w:rPr>
          <w:rFonts w:ascii="Arial" w:hAnsi="Arial" w:cs="Arial"/>
          <w:lang w:val="en-US"/>
        </w:rPr>
        <w:t>al of</w:t>
      </w:r>
      <w:r w:rsidRPr="003732AC">
        <w:rPr>
          <w:rFonts w:ascii="Arial" w:hAnsi="Arial" w:cs="Arial"/>
          <w:lang w:val="en-US"/>
        </w:rPr>
        <w:t xml:space="preserve"> the corresponding list of auxiliary files given a mission satellite unit, sensing time period and product type to be generated.</w:t>
      </w:r>
    </w:p>
    <w:p w14:paraId="6CD22721" w14:textId="345E808B" w:rsidR="006C6CC7" w:rsidRPr="003732AC" w:rsidRDefault="006C6CC7" w:rsidP="001D2DAA">
      <w:pPr>
        <w:rPr>
          <w:rFonts w:ascii="Arial" w:hAnsi="Arial" w:cs="Arial"/>
          <w:lang w:val="en-US"/>
        </w:rPr>
      </w:pPr>
      <w:r w:rsidRPr="003732AC">
        <w:rPr>
          <w:rFonts w:ascii="Arial" w:hAnsi="Arial" w:cs="Arial"/>
          <w:lang w:val="en-US"/>
        </w:rPr>
        <w:t>The API access is protected and uses an authorization protocol with generic mail address.</w:t>
      </w:r>
    </w:p>
    <w:p w14:paraId="40390494" w14:textId="471BB37E" w:rsidR="006121F3" w:rsidRPr="003732AC" w:rsidRDefault="006121F3" w:rsidP="001D2DAA">
      <w:pPr>
        <w:rPr>
          <w:rFonts w:ascii="Arial" w:hAnsi="Arial" w:cs="Arial"/>
          <w:lang w:val="en-US"/>
        </w:rPr>
      </w:pPr>
      <w:r w:rsidRPr="003732AC">
        <w:rPr>
          <w:rFonts w:ascii="Arial" w:hAnsi="Arial" w:cs="Arial"/>
          <w:lang w:val="en-US"/>
        </w:rPr>
        <w:t>The users conne</w:t>
      </w:r>
      <w:r w:rsidR="00924505">
        <w:rPr>
          <w:rFonts w:ascii="Arial" w:hAnsi="Arial" w:cs="Arial"/>
          <w:lang w:val="en-US"/>
        </w:rPr>
        <w:t>ct to the API according to [AD-2</w:t>
      </w:r>
      <w:r w:rsidRPr="003732AC">
        <w:rPr>
          <w:rFonts w:ascii="Arial" w:hAnsi="Arial" w:cs="Arial"/>
          <w:lang w:val="en-US"/>
        </w:rPr>
        <w:t>].</w:t>
      </w:r>
    </w:p>
    <w:p w14:paraId="5B291069" w14:textId="55C3B8F3" w:rsidR="00C27FE7" w:rsidRPr="003732AC" w:rsidRDefault="00C27FE7" w:rsidP="00726860">
      <w:pPr>
        <w:tabs>
          <w:tab w:val="left" w:pos="1891"/>
        </w:tabs>
        <w:rPr>
          <w:rFonts w:ascii="Arial" w:hAnsi="Arial" w:cs="Arial"/>
          <w:lang w:val="en-US"/>
        </w:rPr>
      </w:pPr>
    </w:p>
    <w:p w14:paraId="587BA3D5" w14:textId="59E4F86D" w:rsidR="00160340" w:rsidRPr="003732AC" w:rsidRDefault="0022754D" w:rsidP="0022754D">
      <w:pPr>
        <w:rPr>
          <w:rFonts w:ascii="Arial" w:hAnsi="Arial" w:cs="Arial"/>
          <w:lang w:val="en-US"/>
        </w:rPr>
      </w:pPr>
      <w:r w:rsidRPr="003732AC">
        <w:rPr>
          <w:rFonts w:ascii="Arial" w:hAnsi="Arial" w:cs="Arial"/>
          <w:lang w:val="en-US"/>
        </w:rPr>
        <w:t xml:space="preserve">The main focus is on the </w:t>
      </w:r>
      <w:r w:rsidR="00C27FE7" w:rsidRPr="003732AC">
        <w:rPr>
          <w:rFonts w:ascii="Arial" w:hAnsi="Arial" w:cs="Arial"/>
          <w:lang w:val="en-US"/>
        </w:rPr>
        <w:t>set</w:t>
      </w:r>
      <w:r w:rsidRPr="003732AC">
        <w:rPr>
          <w:rFonts w:ascii="Arial" w:hAnsi="Arial" w:cs="Arial"/>
          <w:lang w:val="en-US"/>
        </w:rPr>
        <w:t xml:space="preserve"> of the a</w:t>
      </w:r>
      <w:r w:rsidR="00254C65" w:rsidRPr="003732AC">
        <w:rPr>
          <w:rFonts w:ascii="Arial" w:hAnsi="Arial" w:cs="Arial"/>
          <w:lang w:val="en-US"/>
        </w:rPr>
        <w:t xml:space="preserve">uxiliary </w:t>
      </w:r>
      <w:r w:rsidR="00F71EE5">
        <w:rPr>
          <w:rFonts w:ascii="Arial" w:hAnsi="Arial" w:cs="Arial"/>
          <w:lang w:val="en-US"/>
        </w:rPr>
        <w:t>(ADF</w:t>
      </w:r>
      <w:r w:rsidR="00225B47" w:rsidRPr="003732AC">
        <w:rPr>
          <w:rFonts w:ascii="Arial" w:hAnsi="Arial" w:cs="Arial"/>
          <w:lang w:val="en-US"/>
        </w:rPr>
        <w:t xml:space="preserve">) </w:t>
      </w:r>
      <w:r w:rsidR="00254C65" w:rsidRPr="003732AC">
        <w:rPr>
          <w:rFonts w:ascii="Arial" w:hAnsi="Arial" w:cs="Arial"/>
          <w:lang w:val="en-US"/>
        </w:rPr>
        <w:t xml:space="preserve">files for </w:t>
      </w:r>
      <w:r w:rsidR="003544BD">
        <w:rPr>
          <w:rFonts w:ascii="Arial" w:hAnsi="Arial" w:cs="Arial"/>
          <w:lang w:val="en-US"/>
        </w:rPr>
        <w:t xml:space="preserve">the </w:t>
      </w:r>
      <w:r w:rsidR="00254C65" w:rsidRPr="003732AC">
        <w:rPr>
          <w:rFonts w:ascii="Arial" w:hAnsi="Arial" w:cs="Arial"/>
          <w:lang w:val="en-US"/>
        </w:rPr>
        <w:t>mission.</w:t>
      </w:r>
    </w:p>
    <w:p w14:paraId="3461388D" w14:textId="77777777" w:rsidR="00254C65" w:rsidRPr="003732AC" w:rsidRDefault="00254C65" w:rsidP="0022754D">
      <w:pPr>
        <w:rPr>
          <w:rFonts w:ascii="Arial" w:hAnsi="Arial" w:cs="Arial"/>
          <w:lang w:val="en-US"/>
        </w:rPr>
      </w:pPr>
    </w:p>
    <w:p w14:paraId="10C351DE" w14:textId="5844F0D3" w:rsidR="00254C65" w:rsidRPr="003732AC" w:rsidRDefault="00254C65" w:rsidP="0022754D">
      <w:pPr>
        <w:rPr>
          <w:rFonts w:ascii="Arial" w:hAnsi="Arial" w:cs="Arial"/>
          <w:lang w:val="en-US"/>
        </w:rPr>
      </w:pPr>
      <w:r w:rsidRPr="003732AC">
        <w:rPr>
          <w:rFonts w:ascii="Arial" w:hAnsi="Arial" w:cs="Arial"/>
          <w:lang w:val="en-US"/>
        </w:rPr>
        <w:t xml:space="preserve">The general </w:t>
      </w:r>
      <w:r w:rsidR="00B060F8" w:rsidRPr="003732AC">
        <w:rPr>
          <w:rFonts w:ascii="Arial" w:hAnsi="Arial" w:cs="Arial"/>
          <w:lang w:val="en-US"/>
        </w:rPr>
        <w:t>reprocessing rules</w:t>
      </w:r>
      <w:r w:rsidRPr="003732AC">
        <w:rPr>
          <w:rFonts w:ascii="Arial" w:hAnsi="Arial" w:cs="Arial"/>
          <w:lang w:val="en-US"/>
        </w:rPr>
        <w:t xml:space="preserve"> agreed with ESA are the following ones:</w:t>
      </w:r>
    </w:p>
    <w:p w14:paraId="04E07A0F" w14:textId="77777777" w:rsidR="00254C65" w:rsidRPr="003732AC" w:rsidRDefault="00254C65" w:rsidP="0022754D">
      <w:pPr>
        <w:rPr>
          <w:rFonts w:ascii="Arial" w:hAnsi="Arial" w:cs="Arial"/>
          <w:lang w:val="en-US"/>
        </w:rPr>
      </w:pPr>
    </w:p>
    <w:p w14:paraId="2F62FECC" w14:textId="6155ABE6" w:rsidR="00254C65" w:rsidRPr="003732AC" w:rsidRDefault="00254C65" w:rsidP="00F02F1D">
      <w:pPr>
        <w:pStyle w:val="Paragraphedeliste"/>
        <w:numPr>
          <w:ilvl w:val="0"/>
          <w:numId w:val="41"/>
        </w:numPr>
        <w:rPr>
          <w:rFonts w:ascii="Arial" w:hAnsi="Arial" w:cs="Arial"/>
        </w:rPr>
      </w:pPr>
      <w:r w:rsidRPr="003732AC">
        <w:rPr>
          <w:rFonts w:ascii="Arial" w:hAnsi="Arial" w:cs="Arial"/>
        </w:rPr>
        <w:t>CAL data must correspond to the real instrument configuration and calibration status at the considered sensing time.</w:t>
      </w:r>
    </w:p>
    <w:p w14:paraId="33F6B88B" w14:textId="77777777" w:rsidR="00254C65" w:rsidRPr="003732AC" w:rsidRDefault="00254C65" w:rsidP="00F02F1D">
      <w:pPr>
        <w:pStyle w:val="Paragraphedeliste"/>
        <w:numPr>
          <w:ilvl w:val="0"/>
          <w:numId w:val="41"/>
        </w:numPr>
        <w:rPr>
          <w:rFonts w:ascii="Arial" w:hAnsi="Arial" w:cs="Arial"/>
        </w:rPr>
      </w:pPr>
      <w:r w:rsidRPr="003732AC">
        <w:rPr>
          <w:rFonts w:ascii="Arial" w:hAnsi="Arial" w:cs="Arial"/>
        </w:rPr>
        <w:t>IERS data must be as close as possible to the considered sensing time (less than one week before).</w:t>
      </w:r>
    </w:p>
    <w:p w14:paraId="2DF542BB" w14:textId="77777777" w:rsidR="00254C65" w:rsidRPr="003732AC" w:rsidRDefault="00254C65" w:rsidP="00F02F1D">
      <w:pPr>
        <w:pStyle w:val="Paragraphedeliste"/>
        <w:numPr>
          <w:ilvl w:val="0"/>
          <w:numId w:val="41"/>
        </w:numPr>
        <w:rPr>
          <w:rFonts w:ascii="Arial" w:hAnsi="Arial" w:cs="Arial"/>
        </w:rPr>
      </w:pPr>
      <w:r w:rsidRPr="003732AC">
        <w:rPr>
          <w:rFonts w:ascii="Arial" w:hAnsi="Arial" w:cs="Arial"/>
        </w:rPr>
        <w:t>ECMWF data should come from the same reanalysis version for all the reprocessing coherency (no forecast needed).</w:t>
      </w:r>
    </w:p>
    <w:p w14:paraId="1A592FB7" w14:textId="77777777" w:rsidR="00254C65" w:rsidRPr="003732AC" w:rsidRDefault="00254C65" w:rsidP="00F02F1D">
      <w:pPr>
        <w:pStyle w:val="Paragraphedeliste"/>
        <w:numPr>
          <w:ilvl w:val="0"/>
          <w:numId w:val="41"/>
        </w:numPr>
        <w:rPr>
          <w:rFonts w:ascii="Arial" w:hAnsi="Arial" w:cs="Arial"/>
        </w:rPr>
      </w:pPr>
      <w:r w:rsidRPr="003732AC">
        <w:rPr>
          <w:rFonts w:ascii="Arial" w:hAnsi="Arial" w:cs="Arial"/>
        </w:rPr>
        <w:t xml:space="preserve">Processing parameters should be the best ones and the same version for all the reprocessing </w:t>
      </w:r>
      <w:proofErr w:type="gramStart"/>
      <w:r w:rsidRPr="003732AC">
        <w:rPr>
          <w:rFonts w:ascii="Arial" w:hAnsi="Arial" w:cs="Arial"/>
        </w:rPr>
        <w:t>coherency</w:t>
      </w:r>
      <w:proofErr w:type="gramEnd"/>
      <w:r w:rsidRPr="003732AC">
        <w:rPr>
          <w:rFonts w:ascii="Arial" w:hAnsi="Arial" w:cs="Arial"/>
        </w:rPr>
        <w:t>.</w:t>
      </w:r>
    </w:p>
    <w:p w14:paraId="081FFB46" w14:textId="4FFC5F8C" w:rsidR="00254C65" w:rsidRPr="003732AC" w:rsidRDefault="00254C65" w:rsidP="00F02F1D">
      <w:pPr>
        <w:pStyle w:val="Paragraphedeliste"/>
        <w:numPr>
          <w:ilvl w:val="0"/>
          <w:numId w:val="41"/>
        </w:numPr>
        <w:rPr>
          <w:rFonts w:ascii="Arial" w:hAnsi="Arial" w:cs="Arial"/>
        </w:rPr>
      </w:pPr>
      <w:r w:rsidRPr="003732AC">
        <w:rPr>
          <w:rFonts w:ascii="Arial" w:hAnsi="Arial" w:cs="Arial"/>
        </w:rPr>
        <w:t>HKTM data should be the last version correcting any previous temporary anomalies or data gap</w:t>
      </w:r>
      <w:r w:rsidR="007050BE" w:rsidRPr="003732AC">
        <w:rPr>
          <w:rFonts w:ascii="Arial" w:hAnsi="Arial" w:cs="Arial"/>
        </w:rPr>
        <w:t>s</w:t>
      </w:r>
      <w:r w:rsidRPr="003732AC">
        <w:rPr>
          <w:rFonts w:ascii="Arial" w:hAnsi="Arial" w:cs="Arial"/>
        </w:rPr>
        <w:t>.</w:t>
      </w:r>
    </w:p>
    <w:p w14:paraId="23895717" w14:textId="00D7E2AD" w:rsidR="00254C65" w:rsidRPr="003732AC" w:rsidRDefault="00254C65" w:rsidP="00F02F1D">
      <w:pPr>
        <w:pStyle w:val="Paragraphedeliste"/>
        <w:numPr>
          <w:ilvl w:val="0"/>
          <w:numId w:val="41"/>
        </w:numPr>
        <w:rPr>
          <w:rFonts w:ascii="Arial" w:hAnsi="Arial" w:cs="Arial"/>
        </w:rPr>
      </w:pPr>
      <w:r w:rsidRPr="003732AC">
        <w:rPr>
          <w:rFonts w:ascii="Arial" w:hAnsi="Arial" w:cs="Arial"/>
        </w:rPr>
        <w:t>Orbit data must be the best quality (precise for S</w:t>
      </w:r>
      <w:r w:rsidR="00F02F1D" w:rsidRPr="003732AC">
        <w:rPr>
          <w:rFonts w:ascii="Arial" w:hAnsi="Arial" w:cs="Arial"/>
        </w:rPr>
        <w:t>entinel-</w:t>
      </w:r>
      <w:r w:rsidRPr="003732AC">
        <w:rPr>
          <w:rFonts w:ascii="Arial" w:hAnsi="Arial" w:cs="Arial"/>
        </w:rPr>
        <w:t>1 and S</w:t>
      </w:r>
      <w:r w:rsidR="00F02F1D" w:rsidRPr="003732AC">
        <w:rPr>
          <w:rFonts w:ascii="Arial" w:hAnsi="Arial" w:cs="Arial"/>
        </w:rPr>
        <w:t>entinel-</w:t>
      </w:r>
      <w:r w:rsidRPr="003732AC">
        <w:rPr>
          <w:rFonts w:ascii="Arial" w:hAnsi="Arial" w:cs="Arial"/>
        </w:rPr>
        <w:t>3, restituted for S</w:t>
      </w:r>
      <w:r w:rsidR="00F02F1D" w:rsidRPr="003732AC">
        <w:rPr>
          <w:rFonts w:ascii="Arial" w:hAnsi="Arial" w:cs="Arial"/>
        </w:rPr>
        <w:t>entinel-</w:t>
      </w:r>
      <w:r w:rsidRPr="003732AC">
        <w:rPr>
          <w:rFonts w:ascii="Arial" w:hAnsi="Arial" w:cs="Arial"/>
        </w:rPr>
        <w:t xml:space="preserve">2) from </w:t>
      </w:r>
      <w:r w:rsidR="00F02F1D" w:rsidRPr="003732AC">
        <w:rPr>
          <w:rFonts w:ascii="Arial" w:hAnsi="Arial" w:cs="Arial"/>
        </w:rPr>
        <w:t xml:space="preserve">the </w:t>
      </w:r>
      <w:r w:rsidRPr="003732AC">
        <w:rPr>
          <w:rFonts w:ascii="Arial" w:hAnsi="Arial" w:cs="Arial"/>
        </w:rPr>
        <w:t>Copernicus POD service.</w:t>
      </w:r>
    </w:p>
    <w:p w14:paraId="0AB25BE4" w14:textId="4CCA5476" w:rsidR="00254C65" w:rsidRPr="003732AC" w:rsidRDefault="00254C65" w:rsidP="00F02F1D">
      <w:pPr>
        <w:pStyle w:val="Paragraphedeliste"/>
        <w:numPr>
          <w:ilvl w:val="0"/>
          <w:numId w:val="41"/>
        </w:numPr>
        <w:rPr>
          <w:rFonts w:ascii="Arial" w:hAnsi="Arial" w:cs="Arial"/>
        </w:rPr>
      </w:pPr>
      <w:r w:rsidRPr="003732AC">
        <w:rPr>
          <w:rFonts w:ascii="Arial" w:hAnsi="Arial" w:cs="Arial"/>
        </w:rPr>
        <w:t xml:space="preserve">Black orbits should be listed and not </w:t>
      </w:r>
      <w:r w:rsidR="008A2ABE" w:rsidRPr="003732AC">
        <w:rPr>
          <w:rFonts w:ascii="Arial" w:hAnsi="Arial" w:cs="Arial"/>
        </w:rPr>
        <w:t>reprocessed because</w:t>
      </w:r>
      <w:r w:rsidRPr="003732AC">
        <w:rPr>
          <w:rFonts w:ascii="Arial" w:hAnsi="Arial" w:cs="Arial"/>
        </w:rPr>
        <w:t xml:space="preserve"> these orbits suffered from anomalies in raw data which are impossible to correct.</w:t>
      </w:r>
    </w:p>
    <w:p w14:paraId="27E43942" w14:textId="77777777" w:rsidR="00F02F1D" w:rsidRDefault="00F02F1D" w:rsidP="00254C65">
      <w:pPr>
        <w:rPr>
          <w:rFonts w:ascii="Arial" w:hAnsi="Arial" w:cs="Arial"/>
          <w:lang w:val="en-US"/>
        </w:rPr>
      </w:pPr>
    </w:p>
    <w:p w14:paraId="700445BC" w14:textId="77777777" w:rsidR="0084456B" w:rsidRDefault="0084456B" w:rsidP="00254C65">
      <w:pPr>
        <w:rPr>
          <w:rFonts w:ascii="Arial" w:hAnsi="Arial" w:cs="Arial"/>
          <w:lang w:val="en-US"/>
        </w:rPr>
      </w:pPr>
    </w:p>
    <w:p w14:paraId="6EF43C13" w14:textId="77777777" w:rsidR="0084456B" w:rsidRDefault="0084456B" w:rsidP="00254C65">
      <w:pPr>
        <w:rPr>
          <w:rFonts w:ascii="Arial" w:hAnsi="Arial" w:cs="Arial"/>
          <w:lang w:val="en-US"/>
        </w:rPr>
      </w:pPr>
    </w:p>
    <w:p w14:paraId="2AB18BA1" w14:textId="77777777" w:rsidR="0084456B" w:rsidRPr="003732AC" w:rsidRDefault="0084456B" w:rsidP="00254C65">
      <w:pPr>
        <w:rPr>
          <w:rFonts w:ascii="Arial" w:hAnsi="Arial" w:cs="Arial"/>
          <w:lang w:val="en-US"/>
        </w:rPr>
      </w:pPr>
    </w:p>
    <w:p w14:paraId="665E2618" w14:textId="77777777" w:rsidR="00381B05" w:rsidRPr="003732AC" w:rsidRDefault="00381B05" w:rsidP="00254C65">
      <w:pPr>
        <w:rPr>
          <w:rFonts w:ascii="Arial" w:hAnsi="Arial" w:cs="Arial"/>
          <w:lang w:val="en-US"/>
        </w:rPr>
      </w:pPr>
    </w:p>
    <w:p w14:paraId="57719ADA" w14:textId="4A9FA990" w:rsidR="001D5281" w:rsidRPr="003732AC" w:rsidRDefault="001D5281" w:rsidP="00254C65">
      <w:pPr>
        <w:rPr>
          <w:rFonts w:ascii="Arial" w:hAnsi="Arial" w:cs="Arial"/>
          <w:lang w:val="en-US"/>
        </w:rPr>
      </w:pPr>
      <w:r w:rsidRPr="003732AC">
        <w:rPr>
          <w:rFonts w:ascii="Arial" w:hAnsi="Arial" w:cs="Arial"/>
          <w:lang w:val="en-US"/>
        </w:rPr>
        <w:t xml:space="preserve">The last available IPF versions are </w:t>
      </w:r>
      <w:r w:rsidR="00EA5326" w:rsidRPr="003732AC">
        <w:rPr>
          <w:rFonts w:ascii="Arial" w:hAnsi="Arial" w:cs="Arial"/>
          <w:lang w:val="en-US"/>
        </w:rPr>
        <w:t>provided in the following table:</w:t>
      </w:r>
    </w:p>
    <w:p w14:paraId="25947029" w14:textId="77777777" w:rsidR="00EA5326" w:rsidRPr="003732AC" w:rsidRDefault="00EA5326" w:rsidP="00254C65">
      <w:pPr>
        <w:rPr>
          <w:rFonts w:ascii="Arial" w:hAnsi="Arial" w:cs="Arial"/>
          <w:lang w:val="en-US"/>
        </w:rPr>
      </w:pPr>
    </w:p>
    <w:tbl>
      <w:tblPr>
        <w:tblW w:w="923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1200"/>
        <w:gridCol w:w="1020"/>
        <w:gridCol w:w="1900"/>
        <w:gridCol w:w="1300"/>
        <w:gridCol w:w="2924"/>
      </w:tblGrid>
      <w:tr w:rsidR="002C615B" w:rsidRPr="003732AC" w14:paraId="40CAED1A" w14:textId="77777777" w:rsidTr="00EF06FA">
        <w:trPr>
          <w:trHeight w:val="525"/>
        </w:trPr>
        <w:tc>
          <w:tcPr>
            <w:tcW w:w="894" w:type="dxa"/>
            <w:shd w:val="clear" w:color="auto" w:fill="C6D9F1" w:themeFill="text2" w:themeFillTint="33"/>
            <w:vAlign w:val="center"/>
            <w:hideMark/>
          </w:tcPr>
          <w:p w14:paraId="450EFAFA" w14:textId="77777777" w:rsidR="002C615B" w:rsidRPr="003732AC" w:rsidRDefault="002C615B" w:rsidP="00CE4468">
            <w:pPr>
              <w:jc w:val="center"/>
              <w:rPr>
                <w:rFonts w:ascii="Arial" w:hAnsi="Arial" w:cs="Arial"/>
                <w:sz w:val="20"/>
                <w:szCs w:val="20"/>
                <w:lang w:val="en-US"/>
              </w:rPr>
            </w:pPr>
            <w:r w:rsidRPr="003732AC">
              <w:rPr>
                <w:rFonts w:ascii="Arial" w:hAnsi="Arial" w:cs="Arial"/>
                <w:sz w:val="20"/>
                <w:szCs w:val="20"/>
                <w:lang w:val="en-US"/>
              </w:rPr>
              <w:t>mission</w:t>
            </w:r>
          </w:p>
        </w:tc>
        <w:tc>
          <w:tcPr>
            <w:tcW w:w="1200" w:type="dxa"/>
            <w:shd w:val="clear" w:color="auto" w:fill="C6D9F1" w:themeFill="text2" w:themeFillTint="33"/>
            <w:vAlign w:val="center"/>
            <w:hideMark/>
          </w:tcPr>
          <w:p w14:paraId="6ABF27C1" w14:textId="77777777" w:rsidR="002C615B" w:rsidRPr="003732AC" w:rsidRDefault="002C615B" w:rsidP="00CE4468">
            <w:pPr>
              <w:jc w:val="center"/>
              <w:rPr>
                <w:rFonts w:ascii="Arial" w:hAnsi="Arial" w:cs="Arial"/>
                <w:sz w:val="20"/>
                <w:szCs w:val="20"/>
                <w:lang w:val="en-US"/>
              </w:rPr>
            </w:pPr>
            <w:r w:rsidRPr="003732AC">
              <w:rPr>
                <w:rFonts w:ascii="Arial" w:hAnsi="Arial" w:cs="Arial"/>
                <w:sz w:val="20"/>
                <w:szCs w:val="20"/>
                <w:lang w:val="en-US"/>
              </w:rPr>
              <w:t>instrument</w:t>
            </w:r>
          </w:p>
        </w:tc>
        <w:tc>
          <w:tcPr>
            <w:tcW w:w="1020" w:type="dxa"/>
            <w:shd w:val="clear" w:color="auto" w:fill="C6D9F1" w:themeFill="text2" w:themeFillTint="33"/>
            <w:vAlign w:val="center"/>
            <w:hideMark/>
          </w:tcPr>
          <w:p w14:paraId="4264F646" w14:textId="77777777" w:rsidR="002C615B" w:rsidRPr="003732AC" w:rsidRDefault="002C615B" w:rsidP="00CE4468">
            <w:pPr>
              <w:jc w:val="center"/>
              <w:rPr>
                <w:rFonts w:ascii="Arial" w:hAnsi="Arial" w:cs="Arial"/>
                <w:sz w:val="20"/>
                <w:szCs w:val="20"/>
                <w:lang w:val="en-US"/>
              </w:rPr>
            </w:pPr>
            <w:r w:rsidRPr="003732AC">
              <w:rPr>
                <w:rFonts w:ascii="Arial" w:hAnsi="Arial" w:cs="Arial"/>
                <w:sz w:val="20"/>
                <w:szCs w:val="20"/>
                <w:lang w:val="en-US"/>
              </w:rPr>
              <w:t>level 1/2</w:t>
            </w:r>
          </w:p>
        </w:tc>
        <w:tc>
          <w:tcPr>
            <w:tcW w:w="1900" w:type="dxa"/>
            <w:shd w:val="clear" w:color="auto" w:fill="C6D9F1" w:themeFill="text2" w:themeFillTint="33"/>
            <w:vAlign w:val="center"/>
            <w:hideMark/>
          </w:tcPr>
          <w:p w14:paraId="3648A922" w14:textId="77777777" w:rsidR="002C615B" w:rsidRPr="003732AC" w:rsidRDefault="002C615B" w:rsidP="00CE4468">
            <w:pPr>
              <w:jc w:val="center"/>
              <w:rPr>
                <w:rFonts w:ascii="Arial" w:hAnsi="Arial" w:cs="Arial"/>
                <w:sz w:val="20"/>
                <w:szCs w:val="20"/>
                <w:lang w:val="en-US"/>
              </w:rPr>
            </w:pPr>
            <w:r w:rsidRPr="003732AC">
              <w:rPr>
                <w:rFonts w:ascii="Arial" w:hAnsi="Arial" w:cs="Arial"/>
                <w:sz w:val="20"/>
                <w:szCs w:val="20"/>
                <w:lang w:val="en-US"/>
              </w:rPr>
              <w:t>release date</w:t>
            </w:r>
          </w:p>
        </w:tc>
        <w:tc>
          <w:tcPr>
            <w:tcW w:w="1300" w:type="dxa"/>
            <w:shd w:val="clear" w:color="auto" w:fill="C6D9F1" w:themeFill="text2" w:themeFillTint="33"/>
            <w:vAlign w:val="center"/>
            <w:hideMark/>
          </w:tcPr>
          <w:p w14:paraId="1C8D3EB1" w14:textId="77777777" w:rsidR="002C615B" w:rsidRPr="003732AC" w:rsidRDefault="002C615B" w:rsidP="00CE4468">
            <w:pPr>
              <w:jc w:val="center"/>
              <w:rPr>
                <w:rFonts w:ascii="Arial" w:hAnsi="Arial" w:cs="Arial"/>
                <w:sz w:val="20"/>
                <w:szCs w:val="20"/>
                <w:lang w:val="en-US"/>
              </w:rPr>
            </w:pPr>
            <w:r w:rsidRPr="003732AC">
              <w:rPr>
                <w:rFonts w:ascii="Arial" w:hAnsi="Arial" w:cs="Arial"/>
                <w:sz w:val="20"/>
                <w:szCs w:val="20"/>
                <w:lang w:val="en-US"/>
              </w:rPr>
              <w:t>IPF version</w:t>
            </w:r>
          </w:p>
        </w:tc>
        <w:tc>
          <w:tcPr>
            <w:tcW w:w="2924" w:type="dxa"/>
            <w:shd w:val="clear" w:color="auto" w:fill="C6D9F1" w:themeFill="text2" w:themeFillTint="33"/>
            <w:vAlign w:val="center"/>
            <w:hideMark/>
          </w:tcPr>
          <w:p w14:paraId="71AACEC2" w14:textId="77777777" w:rsidR="002C615B" w:rsidRPr="003732AC" w:rsidRDefault="002C615B" w:rsidP="00CE4468">
            <w:pPr>
              <w:jc w:val="center"/>
              <w:rPr>
                <w:rFonts w:ascii="Arial" w:hAnsi="Arial" w:cs="Arial"/>
                <w:sz w:val="20"/>
                <w:szCs w:val="20"/>
                <w:lang w:val="en-US"/>
              </w:rPr>
            </w:pPr>
            <w:r w:rsidRPr="003732AC">
              <w:rPr>
                <w:rFonts w:ascii="Arial" w:hAnsi="Arial" w:cs="Arial"/>
                <w:sz w:val="20"/>
                <w:szCs w:val="20"/>
                <w:lang w:val="en-US"/>
              </w:rPr>
              <w:t>Baseline ID</w:t>
            </w:r>
          </w:p>
        </w:tc>
      </w:tr>
      <w:tr w:rsidR="002C615B" w:rsidRPr="003732AC" w14:paraId="28BCAC9F" w14:textId="77777777" w:rsidTr="00EF06FA">
        <w:trPr>
          <w:trHeight w:val="290"/>
        </w:trPr>
        <w:tc>
          <w:tcPr>
            <w:tcW w:w="894" w:type="dxa"/>
            <w:shd w:val="clear" w:color="auto" w:fill="auto"/>
            <w:noWrap/>
            <w:vAlign w:val="bottom"/>
            <w:hideMark/>
          </w:tcPr>
          <w:p w14:paraId="0EE20D41"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S3</w:t>
            </w:r>
          </w:p>
        </w:tc>
        <w:tc>
          <w:tcPr>
            <w:tcW w:w="1200" w:type="dxa"/>
            <w:shd w:val="clear" w:color="auto" w:fill="auto"/>
            <w:noWrap/>
            <w:vAlign w:val="bottom"/>
            <w:hideMark/>
          </w:tcPr>
          <w:p w14:paraId="11233C26"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OLCI</w:t>
            </w:r>
          </w:p>
        </w:tc>
        <w:tc>
          <w:tcPr>
            <w:tcW w:w="1020" w:type="dxa"/>
            <w:shd w:val="clear" w:color="auto" w:fill="auto"/>
            <w:noWrap/>
            <w:vAlign w:val="bottom"/>
            <w:hideMark/>
          </w:tcPr>
          <w:p w14:paraId="0FC746DD"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L1</w:t>
            </w:r>
          </w:p>
        </w:tc>
        <w:tc>
          <w:tcPr>
            <w:tcW w:w="1900" w:type="dxa"/>
            <w:shd w:val="clear" w:color="auto" w:fill="auto"/>
            <w:noWrap/>
            <w:vAlign w:val="bottom"/>
            <w:hideMark/>
          </w:tcPr>
          <w:p w14:paraId="6AF64394" w14:textId="77777777" w:rsidR="002C615B" w:rsidRPr="003732AC" w:rsidRDefault="002C615B" w:rsidP="00CE4468">
            <w:pPr>
              <w:jc w:val="right"/>
              <w:rPr>
                <w:rFonts w:ascii="Arial" w:hAnsi="Arial" w:cs="Arial"/>
                <w:color w:val="000000"/>
                <w:sz w:val="20"/>
                <w:szCs w:val="20"/>
                <w:lang w:val="en-US"/>
              </w:rPr>
            </w:pPr>
            <w:r w:rsidRPr="003732AC">
              <w:rPr>
                <w:rFonts w:ascii="Arial" w:hAnsi="Arial" w:cs="Arial"/>
                <w:color w:val="000000"/>
                <w:sz w:val="20"/>
                <w:szCs w:val="20"/>
                <w:lang w:val="en-US"/>
              </w:rPr>
              <w:t>23/06/2020</w:t>
            </w:r>
          </w:p>
        </w:tc>
        <w:tc>
          <w:tcPr>
            <w:tcW w:w="1300" w:type="dxa"/>
            <w:shd w:val="clear" w:color="auto" w:fill="auto"/>
            <w:noWrap/>
            <w:vAlign w:val="bottom"/>
            <w:hideMark/>
          </w:tcPr>
          <w:p w14:paraId="048B86EC"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06.08</w:t>
            </w:r>
          </w:p>
        </w:tc>
        <w:tc>
          <w:tcPr>
            <w:tcW w:w="2924" w:type="dxa"/>
            <w:shd w:val="clear" w:color="auto" w:fill="auto"/>
            <w:noWrap/>
            <w:vAlign w:val="bottom"/>
            <w:hideMark/>
          </w:tcPr>
          <w:p w14:paraId="77C3AC7A"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S3A-2.66 &amp; S3B-1.40</w:t>
            </w:r>
          </w:p>
        </w:tc>
      </w:tr>
      <w:tr w:rsidR="002C615B" w:rsidRPr="003732AC" w14:paraId="228C0BCD" w14:textId="77777777" w:rsidTr="00EF06FA">
        <w:trPr>
          <w:trHeight w:val="290"/>
        </w:trPr>
        <w:tc>
          <w:tcPr>
            <w:tcW w:w="894" w:type="dxa"/>
            <w:shd w:val="clear" w:color="auto" w:fill="auto"/>
            <w:noWrap/>
            <w:vAlign w:val="bottom"/>
            <w:hideMark/>
          </w:tcPr>
          <w:p w14:paraId="6937239B"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S3</w:t>
            </w:r>
          </w:p>
        </w:tc>
        <w:tc>
          <w:tcPr>
            <w:tcW w:w="1200" w:type="dxa"/>
            <w:shd w:val="clear" w:color="auto" w:fill="auto"/>
            <w:noWrap/>
            <w:vAlign w:val="bottom"/>
            <w:hideMark/>
          </w:tcPr>
          <w:p w14:paraId="035DD4F8"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OLCI</w:t>
            </w:r>
          </w:p>
        </w:tc>
        <w:tc>
          <w:tcPr>
            <w:tcW w:w="1020" w:type="dxa"/>
            <w:shd w:val="clear" w:color="auto" w:fill="auto"/>
            <w:noWrap/>
            <w:vAlign w:val="bottom"/>
            <w:hideMark/>
          </w:tcPr>
          <w:p w14:paraId="41BFD189"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L2</w:t>
            </w:r>
          </w:p>
        </w:tc>
        <w:tc>
          <w:tcPr>
            <w:tcW w:w="1900" w:type="dxa"/>
            <w:shd w:val="clear" w:color="auto" w:fill="auto"/>
            <w:noWrap/>
            <w:vAlign w:val="bottom"/>
            <w:hideMark/>
          </w:tcPr>
          <w:p w14:paraId="76D64B62" w14:textId="77777777" w:rsidR="002C615B" w:rsidRPr="003732AC" w:rsidRDefault="002C615B" w:rsidP="00CE4468">
            <w:pPr>
              <w:jc w:val="right"/>
              <w:rPr>
                <w:rFonts w:ascii="Arial" w:hAnsi="Arial" w:cs="Arial"/>
                <w:color w:val="000000"/>
                <w:sz w:val="20"/>
                <w:szCs w:val="20"/>
                <w:lang w:val="en-US"/>
              </w:rPr>
            </w:pPr>
            <w:r w:rsidRPr="003732AC">
              <w:rPr>
                <w:rFonts w:ascii="Arial" w:hAnsi="Arial" w:cs="Arial"/>
                <w:color w:val="000000"/>
                <w:sz w:val="20"/>
                <w:szCs w:val="20"/>
                <w:lang w:val="en-US"/>
              </w:rPr>
              <w:t>23/06/2020</w:t>
            </w:r>
          </w:p>
        </w:tc>
        <w:tc>
          <w:tcPr>
            <w:tcW w:w="1300" w:type="dxa"/>
            <w:shd w:val="clear" w:color="auto" w:fill="auto"/>
            <w:noWrap/>
            <w:vAlign w:val="bottom"/>
            <w:hideMark/>
          </w:tcPr>
          <w:p w14:paraId="1616EDE8"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06.13</w:t>
            </w:r>
          </w:p>
        </w:tc>
        <w:tc>
          <w:tcPr>
            <w:tcW w:w="2924" w:type="dxa"/>
            <w:shd w:val="clear" w:color="auto" w:fill="auto"/>
            <w:noWrap/>
            <w:vAlign w:val="bottom"/>
            <w:hideMark/>
          </w:tcPr>
          <w:p w14:paraId="08B1A823"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S3A-2.66 &amp; S3B-1.40</w:t>
            </w:r>
          </w:p>
        </w:tc>
      </w:tr>
      <w:tr w:rsidR="00EF06FA" w:rsidRPr="00764E58" w14:paraId="6B8728FE" w14:textId="77777777" w:rsidTr="00EF06FA">
        <w:trPr>
          <w:trHeight w:val="290"/>
        </w:trPr>
        <w:tc>
          <w:tcPr>
            <w:tcW w:w="894" w:type="dxa"/>
            <w:shd w:val="clear" w:color="auto" w:fill="auto"/>
            <w:noWrap/>
            <w:vAlign w:val="bottom"/>
            <w:hideMark/>
          </w:tcPr>
          <w:p w14:paraId="608E34D1" w14:textId="77777777" w:rsidR="00EF06FA" w:rsidRPr="003732AC" w:rsidRDefault="00EF06FA" w:rsidP="002618B5">
            <w:pPr>
              <w:rPr>
                <w:rFonts w:ascii="Arial" w:hAnsi="Arial" w:cs="Arial"/>
                <w:color w:val="000000"/>
                <w:sz w:val="20"/>
                <w:szCs w:val="20"/>
                <w:lang w:val="en-US"/>
              </w:rPr>
            </w:pPr>
            <w:r w:rsidRPr="003732AC">
              <w:rPr>
                <w:rFonts w:ascii="Arial" w:hAnsi="Arial" w:cs="Arial"/>
                <w:color w:val="000000"/>
                <w:sz w:val="20"/>
                <w:szCs w:val="20"/>
                <w:lang w:val="en-US"/>
              </w:rPr>
              <w:t>S3</w:t>
            </w:r>
          </w:p>
        </w:tc>
        <w:tc>
          <w:tcPr>
            <w:tcW w:w="1200" w:type="dxa"/>
            <w:shd w:val="clear" w:color="auto" w:fill="auto"/>
            <w:noWrap/>
            <w:vAlign w:val="bottom"/>
            <w:hideMark/>
          </w:tcPr>
          <w:p w14:paraId="4A8D1289" w14:textId="77777777" w:rsidR="00EF06FA" w:rsidRPr="003732AC" w:rsidRDefault="00EF06FA" w:rsidP="002618B5">
            <w:pPr>
              <w:rPr>
                <w:rFonts w:ascii="Arial" w:hAnsi="Arial" w:cs="Arial"/>
                <w:color w:val="000000"/>
                <w:sz w:val="20"/>
                <w:szCs w:val="20"/>
                <w:lang w:val="en-US"/>
              </w:rPr>
            </w:pPr>
            <w:r w:rsidRPr="003732AC">
              <w:rPr>
                <w:rFonts w:ascii="Arial" w:hAnsi="Arial" w:cs="Arial"/>
                <w:color w:val="000000"/>
                <w:sz w:val="20"/>
                <w:szCs w:val="20"/>
                <w:lang w:val="en-US"/>
              </w:rPr>
              <w:t>SLSTR</w:t>
            </w:r>
          </w:p>
        </w:tc>
        <w:tc>
          <w:tcPr>
            <w:tcW w:w="1020" w:type="dxa"/>
            <w:shd w:val="clear" w:color="auto" w:fill="auto"/>
            <w:noWrap/>
            <w:vAlign w:val="bottom"/>
            <w:hideMark/>
          </w:tcPr>
          <w:p w14:paraId="210CFF18" w14:textId="77777777" w:rsidR="00EF06FA" w:rsidRPr="003732AC" w:rsidRDefault="00EF06FA" w:rsidP="002618B5">
            <w:pPr>
              <w:rPr>
                <w:rFonts w:ascii="Arial" w:hAnsi="Arial" w:cs="Arial"/>
                <w:color w:val="000000"/>
                <w:sz w:val="20"/>
                <w:szCs w:val="20"/>
                <w:lang w:val="en-US"/>
              </w:rPr>
            </w:pPr>
            <w:r w:rsidRPr="003732AC">
              <w:rPr>
                <w:rFonts w:ascii="Arial" w:hAnsi="Arial" w:cs="Arial"/>
                <w:color w:val="000000"/>
                <w:sz w:val="20"/>
                <w:szCs w:val="20"/>
                <w:lang w:val="en-US"/>
              </w:rPr>
              <w:t>L1</w:t>
            </w:r>
          </w:p>
        </w:tc>
        <w:tc>
          <w:tcPr>
            <w:tcW w:w="1900" w:type="dxa"/>
            <w:shd w:val="clear" w:color="auto" w:fill="auto"/>
            <w:noWrap/>
            <w:vAlign w:val="bottom"/>
            <w:hideMark/>
          </w:tcPr>
          <w:p w14:paraId="0AA2EFB9" w14:textId="77777777" w:rsidR="00EF06FA" w:rsidRPr="003732AC" w:rsidRDefault="00EF06FA" w:rsidP="002618B5">
            <w:pPr>
              <w:jc w:val="right"/>
              <w:rPr>
                <w:rFonts w:ascii="Arial" w:hAnsi="Arial" w:cs="Arial"/>
                <w:color w:val="000000"/>
                <w:sz w:val="20"/>
                <w:szCs w:val="20"/>
                <w:lang w:val="en-US"/>
              </w:rPr>
            </w:pPr>
            <w:r>
              <w:rPr>
                <w:rFonts w:ascii="Arial" w:hAnsi="Arial" w:cs="Arial"/>
                <w:color w:val="000000"/>
                <w:sz w:val="20"/>
                <w:szCs w:val="20"/>
                <w:lang w:val="en-US"/>
              </w:rPr>
              <w:t>18/05</w:t>
            </w:r>
            <w:r w:rsidRPr="003732AC">
              <w:rPr>
                <w:rFonts w:ascii="Arial" w:hAnsi="Arial" w:cs="Arial"/>
                <w:color w:val="000000"/>
                <w:sz w:val="20"/>
                <w:szCs w:val="20"/>
                <w:lang w:val="en-US"/>
              </w:rPr>
              <w:t>/202</w:t>
            </w:r>
            <w:r>
              <w:rPr>
                <w:rFonts w:ascii="Arial" w:hAnsi="Arial" w:cs="Arial"/>
                <w:color w:val="000000"/>
                <w:sz w:val="20"/>
                <w:szCs w:val="20"/>
                <w:lang w:val="en-US"/>
              </w:rPr>
              <w:t>1</w:t>
            </w:r>
          </w:p>
        </w:tc>
        <w:tc>
          <w:tcPr>
            <w:tcW w:w="1300" w:type="dxa"/>
            <w:shd w:val="clear" w:color="auto" w:fill="auto"/>
            <w:noWrap/>
            <w:vAlign w:val="bottom"/>
            <w:hideMark/>
          </w:tcPr>
          <w:p w14:paraId="27D341EF" w14:textId="77777777" w:rsidR="00EF06FA" w:rsidRPr="003732AC" w:rsidRDefault="00EF06FA" w:rsidP="002618B5">
            <w:pPr>
              <w:rPr>
                <w:rFonts w:ascii="Arial" w:hAnsi="Arial" w:cs="Arial"/>
                <w:color w:val="000000"/>
                <w:sz w:val="20"/>
                <w:szCs w:val="20"/>
                <w:lang w:val="en-US"/>
              </w:rPr>
            </w:pPr>
            <w:r w:rsidRPr="003732AC">
              <w:rPr>
                <w:rFonts w:ascii="Arial" w:hAnsi="Arial" w:cs="Arial"/>
                <w:color w:val="000000"/>
                <w:sz w:val="20"/>
                <w:szCs w:val="20"/>
                <w:lang w:val="en-US"/>
              </w:rPr>
              <w:t>06.1</w:t>
            </w:r>
            <w:r>
              <w:rPr>
                <w:rFonts w:ascii="Arial" w:hAnsi="Arial" w:cs="Arial"/>
                <w:color w:val="000000"/>
                <w:sz w:val="20"/>
                <w:szCs w:val="20"/>
                <w:lang w:val="en-US"/>
              </w:rPr>
              <w:t>8</w:t>
            </w:r>
          </w:p>
        </w:tc>
        <w:tc>
          <w:tcPr>
            <w:tcW w:w="2924" w:type="dxa"/>
            <w:shd w:val="clear" w:color="auto" w:fill="auto"/>
            <w:noWrap/>
            <w:vAlign w:val="bottom"/>
            <w:hideMark/>
          </w:tcPr>
          <w:p w14:paraId="6E952A5D" w14:textId="77777777" w:rsidR="00EF06FA" w:rsidRPr="003732AC" w:rsidRDefault="00EF06FA" w:rsidP="002618B5">
            <w:pPr>
              <w:rPr>
                <w:rFonts w:ascii="Arial" w:hAnsi="Arial" w:cs="Arial"/>
                <w:color w:val="000000"/>
                <w:sz w:val="20"/>
                <w:szCs w:val="20"/>
                <w:lang w:val="en-US"/>
              </w:rPr>
            </w:pPr>
            <w:r>
              <w:rPr>
                <w:rFonts w:ascii="Arial" w:hAnsi="Arial" w:cs="Arial"/>
                <w:color w:val="000000"/>
                <w:sz w:val="20"/>
                <w:szCs w:val="20"/>
                <w:lang w:val="en-US"/>
              </w:rPr>
              <w:t>S3A-2.75</w:t>
            </w:r>
            <w:r w:rsidRPr="003732AC">
              <w:rPr>
                <w:rFonts w:ascii="Arial" w:hAnsi="Arial" w:cs="Arial"/>
                <w:color w:val="000000"/>
                <w:sz w:val="20"/>
                <w:szCs w:val="20"/>
                <w:lang w:val="en-US"/>
              </w:rPr>
              <w:t xml:space="preserve"> &amp; S3B-1.</w:t>
            </w:r>
            <w:r>
              <w:rPr>
                <w:rFonts w:ascii="Arial" w:hAnsi="Arial" w:cs="Arial"/>
                <w:color w:val="000000"/>
                <w:sz w:val="20"/>
                <w:szCs w:val="20"/>
                <w:lang w:val="en-US"/>
              </w:rPr>
              <w:t>53</w:t>
            </w:r>
          </w:p>
        </w:tc>
      </w:tr>
      <w:tr w:rsidR="002C615B" w:rsidRPr="003732AC" w14:paraId="3DD36EE9" w14:textId="77777777" w:rsidTr="00EF06FA">
        <w:trPr>
          <w:trHeight w:val="290"/>
        </w:trPr>
        <w:tc>
          <w:tcPr>
            <w:tcW w:w="894" w:type="dxa"/>
            <w:shd w:val="clear" w:color="auto" w:fill="auto"/>
            <w:noWrap/>
            <w:vAlign w:val="bottom"/>
            <w:hideMark/>
          </w:tcPr>
          <w:p w14:paraId="0A7C67BC"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S3</w:t>
            </w:r>
          </w:p>
        </w:tc>
        <w:tc>
          <w:tcPr>
            <w:tcW w:w="1200" w:type="dxa"/>
            <w:shd w:val="clear" w:color="auto" w:fill="auto"/>
            <w:noWrap/>
            <w:vAlign w:val="bottom"/>
            <w:hideMark/>
          </w:tcPr>
          <w:p w14:paraId="61A44A52"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SLSTR</w:t>
            </w:r>
          </w:p>
        </w:tc>
        <w:tc>
          <w:tcPr>
            <w:tcW w:w="1020" w:type="dxa"/>
            <w:shd w:val="clear" w:color="auto" w:fill="auto"/>
            <w:noWrap/>
            <w:vAlign w:val="bottom"/>
            <w:hideMark/>
          </w:tcPr>
          <w:p w14:paraId="76C42060"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L2</w:t>
            </w:r>
          </w:p>
        </w:tc>
        <w:tc>
          <w:tcPr>
            <w:tcW w:w="1900" w:type="dxa"/>
            <w:shd w:val="clear" w:color="auto" w:fill="auto"/>
            <w:noWrap/>
            <w:vAlign w:val="bottom"/>
            <w:hideMark/>
          </w:tcPr>
          <w:p w14:paraId="5D1AF4FD" w14:textId="77777777" w:rsidR="002C615B" w:rsidRPr="003732AC" w:rsidRDefault="002C615B" w:rsidP="00CE4468">
            <w:pPr>
              <w:jc w:val="right"/>
              <w:rPr>
                <w:rFonts w:ascii="Arial" w:hAnsi="Arial" w:cs="Arial"/>
                <w:color w:val="000000"/>
                <w:sz w:val="20"/>
                <w:szCs w:val="20"/>
                <w:lang w:val="en-US"/>
              </w:rPr>
            </w:pPr>
            <w:r w:rsidRPr="003732AC">
              <w:rPr>
                <w:rFonts w:ascii="Arial" w:hAnsi="Arial" w:cs="Arial"/>
                <w:color w:val="000000"/>
                <w:sz w:val="20"/>
                <w:szCs w:val="20"/>
                <w:lang w:val="en-US"/>
              </w:rPr>
              <w:t>15/01/2020</w:t>
            </w:r>
          </w:p>
        </w:tc>
        <w:tc>
          <w:tcPr>
            <w:tcW w:w="1300" w:type="dxa"/>
            <w:shd w:val="clear" w:color="auto" w:fill="auto"/>
            <w:noWrap/>
            <w:vAlign w:val="bottom"/>
            <w:hideMark/>
          </w:tcPr>
          <w:p w14:paraId="6E358053"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06.16</w:t>
            </w:r>
          </w:p>
        </w:tc>
        <w:tc>
          <w:tcPr>
            <w:tcW w:w="2924" w:type="dxa"/>
            <w:shd w:val="clear" w:color="auto" w:fill="auto"/>
            <w:noWrap/>
            <w:vAlign w:val="bottom"/>
            <w:hideMark/>
          </w:tcPr>
          <w:p w14:paraId="1588D802"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S3A-2.61 &amp; S3B-1.33</w:t>
            </w:r>
          </w:p>
        </w:tc>
      </w:tr>
      <w:tr w:rsidR="002C615B" w:rsidRPr="003732AC" w14:paraId="476D0A72" w14:textId="77777777" w:rsidTr="00EF06FA">
        <w:trPr>
          <w:trHeight w:val="290"/>
        </w:trPr>
        <w:tc>
          <w:tcPr>
            <w:tcW w:w="894" w:type="dxa"/>
            <w:shd w:val="clear" w:color="auto" w:fill="auto"/>
            <w:noWrap/>
            <w:vAlign w:val="bottom"/>
            <w:hideMark/>
          </w:tcPr>
          <w:p w14:paraId="7352C499"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S3</w:t>
            </w:r>
          </w:p>
        </w:tc>
        <w:tc>
          <w:tcPr>
            <w:tcW w:w="1200" w:type="dxa"/>
            <w:shd w:val="clear" w:color="auto" w:fill="auto"/>
            <w:noWrap/>
            <w:vAlign w:val="bottom"/>
            <w:hideMark/>
          </w:tcPr>
          <w:p w14:paraId="494D0742"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SYN</w:t>
            </w:r>
          </w:p>
        </w:tc>
        <w:tc>
          <w:tcPr>
            <w:tcW w:w="1020" w:type="dxa"/>
            <w:shd w:val="clear" w:color="auto" w:fill="auto"/>
            <w:noWrap/>
            <w:vAlign w:val="bottom"/>
            <w:hideMark/>
          </w:tcPr>
          <w:p w14:paraId="2B1C5B8D"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L1-PUG</w:t>
            </w:r>
          </w:p>
        </w:tc>
        <w:tc>
          <w:tcPr>
            <w:tcW w:w="1900" w:type="dxa"/>
            <w:shd w:val="clear" w:color="auto" w:fill="auto"/>
            <w:noWrap/>
            <w:vAlign w:val="bottom"/>
            <w:hideMark/>
          </w:tcPr>
          <w:p w14:paraId="79F0EB43" w14:textId="77777777" w:rsidR="002C615B" w:rsidRPr="003732AC" w:rsidRDefault="002C615B" w:rsidP="00CE4468">
            <w:pPr>
              <w:jc w:val="right"/>
              <w:rPr>
                <w:rFonts w:ascii="Arial" w:hAnsi="Arial" w:cs="Arial"/>
                <w:color w:val="000000"/>
                <w:sz w:val="20"/>
                <w:szCs w:val="20"/>
                <w:lang w:val="en-US"/>
              </w:rPr>
            </w:pPr>
            <w:r w:rsidRPr="003732AC">
              <w:rPr>
                <w:rFonts w:ascii="Arial" w:hAnsi="Arial" w:cs="Arial"/>
                <w:color w:val="000000"/>
                <w:sz w:val="20"/>
                <w:szCs w:val="20"/>
                <w:lang w:val="en-US"/>
              </w:rPr>
              <w:t>23/06/2020</w:t>
            </w:r>
          </w:p>
        </w:tc>
        <w:tc>
          <w:tcPr>
            <w:tcW w:w="1300" w:type="dxa"/>
            <w:shd w:val="clear" w:color="auto" w:fill="auto"/>
            <w:noWrap/>
            <w:vAlign w:val="bottom"/>
            <w:hideMark/>
          </w:tcPr>
          <w:p w14:paraId="2A7E6EA4"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03.37</w:t>
            </w:r>
          </w:p>
        </w:tc>
        <w:tc>
          <w:tcPr>
            <w:tcW w:w="2924" w:type="dxa"/>
            <w:shd w:val="clear" w:color="auto" w:fill="auto"/>
            <w:noWrap/>
            <w:vAlign w:val="bottom"/>
            <w:hideMark/>
          </w:tcPr>
          <w:p w14:paraId="4F674273"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S3A-2.66 &amp; S3B-1.40</w:t>
            </w:r>
          </w:p>
        </w:tc>
      </w:tr>
      <w:tr w:rsidR="002C615B" w:rsidRPr="003732AC" w14:paraId="42C6EBE0" w14:textId="77777777" w:rsidTr="00EF06FA">
        <w:trPr>
          <w:trHeight w:val="290"/>
        </w:trPr>
        <w:tc>
          <w:tcPr>
            <w:tcW w:w="894" w:type="dxa"/>
            <w:shd w:val="clear" w:color="auto" w:fill="auto"/>
            <w:noWrap/>
            <w:vAlign w:val="bottom"/>
            <w:hideMark/>
          </w:tcPr>
          <w:p w14:paraId="3D369AFF"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S3</w:t>
            </w:r>
          </w:p>
        </w:tc>
        <w:tc>
          <w:tcPr>
            <w:tcW w:w="1200" w:type="dxa"/>
            <w:shd w:val="clear" w:color="auto" w:fill="auto"/>
            <w:noWrap/>
            <w:vAlign w:val="bottom"/>
            <w:hideMark/>
          </w:tcPr>
          <w:p w14:paraId="72E4EB78"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SYN</w:t>
            </w:r>
          </w:p>
        </w:tc>
        <w:tc>
          <w:tcPr>
            <w:tcW w:w="1020" w:type="dxa"/>
            <w:shd w:val="clear" w:color="auto" w:fill="auto"/>
            <w:noWrap/>
            <w:vAlign w:val="bottom"/>
            <w:hideMark/>
          </w:tcPr>
          <w:p w14:paraId="532A5BB2"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L2-SYN</w:t>
            </w:r>
          </w:p>
        </w:tc>
        <w:tc>
          <w:tcPr>
            <w:tcW w:w="1900" w:type="dxa"/>
            <w:shd w:val="clear" w:color="auto" w:fill="auto"/>
            <w:noWrap/>
            <w:vAlign w:val="bottom"/>
            <w:hideMark/>
          </w:tcPr>
          <w:p w14:paraId="1B0C944F" w14:textId="77777777" w:rsidR="002C615B" w:rsidRPr="003732AC" w:rsidRDefault="002C615B" w:rsidP="00CE4468">
            <w:pPr>
              <w:jc w:val="right"/>
              <w:rPr>
                <w:rFonts w:ascii="Arial" w:hAnsi="Arial" w:cs="Arial"/>
                <w:color w:val="000000"/>
                <w:sz w:val="20"/>
                <w:szCs w:val="20"/>
                <w:lang w:val="en-US"/>
              </w:rPr>
            </w:pPr>
            <w:r w:rsidRPr="003732AC">
              <w:rPr>
                <w:rFonts w:ascii="Arial" w:hAnsi="Arial" w:cs="Arial"/>
                <w:color w:val="000000"/>
                <w:sz w:val="20"/>
                <w:szCs w:val="20"/>
                <w:lang w:val="en-US"/>
              </w:rPr>
              <w:t>23/06/2020</w:t>
            </w:r>
          </w:p>
        </w:tc>
        <w:tc>
          <w:tcPr>
            <w:tcW w:w="1300" w:type="dxa"/>
            <w:shd w:val="clear" w:color="auto" w:fill="auto"/>
            <w:noWrap/>
            <w:vAlign w:val="bottom"/>
            <w:hideMark/>
          </w:tcPr>
          <w:p w14:paraId="4CA2499B"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06.20</w:t>
            </w:r>
          </w:p>
        </w:tc>
        <w:tc>
          <w:tcPr>
            <w:tcW w:w="2924" w:type="dxa"/>
            <w:shd w:val="clear" w:color="auto" w:fill="auto"/>
            <w:noWrap/>
            <w:vAlign w:val="bottom"/>
            <w:hideMark/>
          </w:tcPr>
          <w:p w14:paraId="08EE8DE9" w14:textId="77777777" w:rsidR="002C615B" w:rsidRPr="003732AC" w:rsidRDefault="002C615B" w:rsidP="00CE4468">
            <w:pPr>
              <w:rPr>
                <w:rFonts w:ascii="Arial" w:hAnsi="Arial" w:cs="Arial"/>
                <w:color w:val="000000"/>
                <w:sz w:val="20"/>
                <w:szCs w:val="20"/>
                <w:lang w:val="en-US"/>
              </w:rPr>
            </w:pPr>
            <w:r w:rsidRPr="003732AC">
              <w:rPr>
                <w:rFonts w:ascii="Arial" w:hAnsi="Arial" w:cs="Arial"/>
                <w:color w:val="000000"/>
                <w:sz w:val="20"/>
                <w:szCs w:val="20"/>
                <w:lang w:val="en-US"/>
              </w:rPr>
              <w:t>S3A-2.66 &amp; S3B-1.40</w:t>
            </w:r>
          </w:p>
        </w:tc>
      </w:tr>
    </w:tbl>
    <w:p w14:paraId="6A38DCE4" w14:textId="77777777" w:rsidR="00EA5326" w:rsidRPr="003732AC" w:rsidRDefault="00EA5326" w:rsidP="00254C65">
      <w:pPr>
        <w:rPr>
          <w:rFonts w:ascii="Arial" w:hAnsi="Arial" w:cs="Arial"/>
          <w:lang w:val="en-US"/>
        </w:rPr>
      </w:pPr>
    </w:p>
    <w:p w14:paraId="1CE5DA78" w14:textId="01F590AF" w:rsidR="00EA5326" w:rsidRPr="003732AC" w:rsidRDefault="00EA5326" w:rsidP="00254C65">
      <w:pPr>
        <w:rPr>
          <w:rFonts w:ascii="Arial" w:hAnsi="Arial" w:cs="Arial"/>
          <w:lang w:val="en-US"/>
        </w:rPr>
      </w:pPr>
      <w:r w:rsidRPr="003732AC">
        <w:rPr>
          <w:rFonts w:ascii="Arial" w:hAnsi="Arial" w:cs="Arial"/>
          <w:lang w:val="en-US"/>
        </w:rPr>
        <w:t xml:space="preserve">These </w:t>
      </w:r>
      <w:r w:rsidR="00FA01CA" w:rsidRPr="003732AC">
        <w:rPr>
          <w:rFonts w:ascii="Arial" w:hAnsi="Arial" w:cs="Arial"/>
          <w:lang w:val="en-US"/>
        </w:rPr>
        <w:t xml:space="preserve">processing </w:t>
      </w:r>
      <w:r w:rsidRPr="003732AC">
        <w:rPr>
          <w:rFonts w:ascii="Arial" w:hAnsi="Arial" w:cs="Arial"/>
          <w:lang w:val="en-US"/>
        </w:rPr>
        <w:t xml:space="preserve">versions are considered as the </w:t>
      </w:r>
      <w:r w:rsidR="00191F6E" w:rsidRPr="003732AC">
        <w:rPr>
          <w:rFonts w:ascii="Arial" w:hAnsi="Arial" w:cs="Arial"/>
          <w:lang w:val="en-US"/>
        </w:rPr>
        <w:t xml:space="preserve">applicable </w:t>
      </w:r>
      <w:r w:rsidRPr="003732AC">
        <w:rPr>
          <w:rFonts w:ascii="Arial" w:hAnsi="Arial" w:cs="Arial"/>
          <w:lang w:val="en-US"/>
        </w:rPr>
        <w:t>baselines for this activity.</w:t>
      </w:r>
    </w:p>
    <w:p w14:paraId="349C8003" w14:textId="10BAB713" w:rsidR="00EA5326" w:rsidRPr="003732AC" w:rsidRDefault="00EA5326" w:rsidP="00254C65">
      <w:pPr>
        <w:rPr>
          <w:rFonts w:ascii="Arial" w:hAnsi="Arial" w:cs="Arial"/>
          <w:lang w:val="en-US"/>
        </w:rPr>
      </w:pPr>
      <w:r w:rsidRPr="003732AC">
        <w:rPr>
          <w:rFonts w:ascii="Arial" w:hAnsi="Arial" w:cs="Arial"/>
          <w:lang w:val="en-US"/>
        </w:rPr>
        <w:t>Any new IPF version official release will trigger a new version of this User Manual.</w:t>
      </w:r>
    </w:p>
    <w:p w14:paraId="060ACA64" w14:textId="77777777" w:rsidR="005121B8" w:rsidRPr="003732AC" w:rsidRDefault="005121B8" w:rsidP="00254C65">
      <w:pPr>
        <w:rPr>
          <w:rFonts w:ascii="Arial" w:hAnsi="Arial" w:cs="Arial"/>
          <w:lang w:val="en-US"/>
        </w:rPr>
      </w:pPr>
    </w:p>
    <w:p w14:paraId="52573EC8" w14:textId="77777777" w:rsidR="005121B8" w:rsidRPr="003732AC" w:rsidRDefault="005121B8" w:rsidP="005121B8">
      <w:pPr>
        <w:rPr>
          <w:rFonts w:ascii="Arial" w:hAnsi="Arial" w:cs="Arial"/>
          <w:lang w:val="en-US"/>
        </w:rPr>
      </w:pPr>
    </w:p>
    <w:p w14:paraId="297F8B06" w14:textId="77777777" w:rsidR="00B653F4" w:rsidRPr="003732AC" w:rsidRDefault="00B653F4" w:rsidP="00B653F4">
      <w:pPr>
        <w:rPr>
          <w:rFonts w:ascii="Arial" w:hAnsi="Arial" w:cs="Arial"/>
          <w:lang w:val="en-US"/>
        </w:rPr>
      </w:pPr>
    </w:p>
    <w:p w14:paraId="599BAEF1" w14:textId="77777777" w:rsidR="00861CB2" w:rsidRDefault="00861CB2" w:rsidP="00861CB2">
      <w:pPr>
        <w:rPr>
          <w:rFonts w:ascii="Arial" w:hAnsi="Arial" w:cs="Arial"/>
          <w:lang w:val="en-US"/>
        </w:rPr>
      </w:pPr>
    </w:p>
    <w:p w14:paraId="384A863D" w14:textId="77777777" w:rsidR="0084456B" w:rsidRDefault="0084456B" w:rsidP="00861CB2">
      <w:pPr>
        <w:rPr>
          <w:rFonts w:ascii="Arial" w:hAnsi="Arial" w:cs="Arial"/>
          <w:lang w:val="en-US"/>
        </w:rPr>
      </w:pPr>
    </w:p>
    <w:p w14:paraId="1E0C9F7D" w14:textId="77777777" w:rsidR="0084456B" w:rsidRDefault="0084456B" w:rsidP="00861CB2">
      <w:pPr>
        <w:rPr>
          <w:rFonts w:ascii="Arial" w:hAnsi="Arial" w:cs="Arial"/>
          <w:lang w:val="en-US"/>
        </w:rPr>
      </w:pPr>
    </w:p>
    <w:p w14:paraId="2A903F69" w14:textId="77777777" w:rsidR="00234F96" w:rsidRDefault="00234F96" w:rsidP="00861CB2">
      <w:pPr>
        <w:rPr>
          <w:rFonts w:ascii="Arial" w:hAnsi="Arial" w:cs="Arial"/>
          <w:lang w:val="en-US"/>
        </w:rPr>
      </w:pPr>
    </w:p>
    <w:p w14:paraId="654F4344" w14:textId="77777777" w:rsidR="0084456B" w:rsidRDefault="0084456B" w:rsidP="00861CB2">
      <w:pPr>
        <w:rPr>
          <w:rFonts w:ascii="Arial" w:hAnsi="Arial" w:cs="Arial"/>
          <w:lang w:val="en-US"/>
        </w:rPr>
      </w:pPr>
    </w:p>
    <w:p w14:paraId="78467A86" w14:textId="77777777" w:rsidR="0084456B" w:rsidRDefault="0084456B" w:rsidP="00861CB2">
      <w:pPr>
        <w:rPr>
          <w:rFonts w:ascii="Arial" w:hAnsi="Arial" w:cs="Arial"/>
          <w:lang w:val="en-US"/>
        </w:rPr>
      </w:pPr>
    </w:p>
    <w:p w14:paraId="42D75B1E" w14:textId="27C871F7" w:rsidR="0084456B" w:rsidRDefault="0084456B" w:rsidP="00861CB2">
      <w:pPr>
        <w:rPr>
          <w:rFonts w:ascii="Arial" w:hAnsi="Arial" w:cs="Arial"/>
          <w:lang w:val="en-US"/>
        </w:rPr>
      </w:pPr>
      <w:r w:rsidRPr="003732AC">
        <w:rPr>
          <w:rFonts w:ascii="Arial" w:hAnsi="Arial" w:cs="Arial"/>
          <w:lang w:val="en-US"/>
        </w:rPr>
        <w:t>The following auxiliary types are out of scope</w:t>
      </w:r>
      <w:r>
        <w:rPr>
          <w:rFonts w:ascii="Arial" w:hAnsi="Arial" w:cs="Arial"/>
          <w:lang w:val="en-US"/>
        </w:rPr>
        <w:t>.</w:t>
      </w:r>
    </w:p>
    <w:p w14:paraId="635DFD39" w14:textId="77777777" w:rsidR="0084456B" w:rsidRDefault="0084456B" w:rsidP="00861CB2">
      <w:pPr>
        <w:rPr>
          <w:rFonts w:ascii="Arial" w:hAnsi="Arial" w:cs="Arial"/>
          <w:lang w:val="en-US"/>
        </w:rPr>
      </w:pPr>
    </w:p>
    <w:tbl>
      <w:tblPr>
        <w:tblStyle w:val="Grilledutableau"/>
        <w:tblW w:w="0" w:type="auto"/>
        <w:tblLook w:val="04A0" w:firstRow="1" w:lastRow="0" w:firstColumn="1" w:lastColumn="0" w:noHBand="0" w:noVBand="1"/>
      </w:tblPr>
      <w:tblGrid>
        <w:gridCol w:w="2093"/>
        <w:gridCol w:w="7761"/>
      </w:tblGrid>
      <w:tr w:rsidR="0084456B" w:rsidRPr="003732AC" w14:paraId="651B7792" w14:textId="77777777" w:rsidTr="001C787F">
        <w:tc>
          <w:tcPr>
            <w:tcW w:w="2093" w:type="dxa"/>
            <w:vAlign w:val="bottom"/>
          </w:tcPr>
          <w:p w14:paraId="36E5EE75" w14:textId="77777777" w:rsidR="0084456B" w:rsidRPr="003732AC" w:rsidRDefault="0084456B" w:rsidP="001C787F">
            <w:pPr>
              <w:rPr>
                <w:rFonts w:ascii="Arial" w:hAnsi="Arial" w:cs="Arial"/>
                <w:lang w:val="en-US"/>
              </w:rPr>
            </w:pPr>
            <w:r w:rsidRPr="003732AC">
              <w:rPr>
                <w:rFonts w:ascii="Arial" w:hAnsi="Arial" w:cs="Arial"/>
                <w:lang w:val="en-US"/>
              </w:rPr>
              <w:t>SL_2_ACLMAX</w:t>
            </w:r>
          </w:p>
        </w:tc>
        <w:tc>
          <w:tcPr>
            <w:tcW w:w="7761" w:type="dxa"/>
          </w:tcPr>
          <w:p w14:paraId="2DF9D98B" w14:textId="77777777" w:rsidR="0084456B" w:rsidRPr="003732AC" w:rsidRDefault="0084456B" w:rsidP="001C787F">
            <w:pPr>
              <w:rPr>
                <w:rFonts w:ascii="Arial" w:hAnsi="Arial" w:cs="Arial"/>
                <w:lang w:val="en-US"/>
              </w:rPr>
            </w:pPr>
            <w:r w:rsidRPr="003732AC">
              <w:rPr>
                <w:rFonts w:ascii="Arial" w:hAnsi="Arial" w:cs="Arial"/>
                <w:lang w:val="en-US"/>
              </w:rPr>
              <w:t>Only for NRT mode</w:t>
            </w:r>
          </w:p>
        </w:tc>
      </w:tr>
      <w:tr w:rsidR="0084456B" w:rsidRPr="003732AC" w14:paraId="1066CC73" w14:textId="77777777" w:rsidTr="001C787F">
        <w:tc>
          <w:tcPr>
            <w:tcW w:w="2093" w:type="dxa"/>
            <w:vAlign w:val="bottom"/>
          </w:tcPr>
          <w:p w14:paraId="69C70037" w14:textId="77777777" w:rsidR="0084456B" w:rsidRPr="003732AC" w:rsidRDefault="0084456B" w:rsidP="001C787F">
            <w:pPr>
              <w:rPr>
                <w:rFonts w:ascii="Arial" w:hAnsi="Arial" w:cs="Arial"/>
                <w:lang w:val="en-US"/>
              </w:rPr>
            </w:pPr>
            <w:r w:rsidRPr="003732AC">
              <w:rPr>
                <w:rFonts w:ascii="Arial" w:hAnsi="Arial" w:cs="Arial"/>
                <w:lang w:val="en-US"/>
              </w:rPr>
              <w:t>SL_2_ART_AX</w:t>
            </w:r>
          </w:p>
        </w:tc>
        <w:tc>
          <w:tcPr>
            <w:tcW w:w="7761" w:type="dxa"/>
          </w:tcPr>
          <w:p w14:paraId="12603891" w14:textId="77777777" w:rsidR="0084456B" w:rsidRPr="003732AC" w:rsidRDefault="0084456B" w:rsidP="001C787F">
            <w:pPr>
              <w:rPr>
                <w:rFonts w:ascii="Arial" w:hAnsi="Arial" w:cs="Arial"/>
                <w:lang w:val="en-US"/>
              </w:rPr>
            </w:pPr>
            <w:r w:rsidRPr="003732AC">
              <w:rPr>
                <w:rFonts w:ascii="Arial" w:hAnsi="Arial" w:cs="Arial"/>
                <w:lang w:val="en-US"/>
              </w:rPr>
              <w:t>Only for NRT mode</w:t>
            </w:r>
          </w:p>
        </w:tc>
      </w:tr>
      <w:tr w:rsidR="0084456B" w:rsidRPr="003732AC" w14:paraId="2E2CE365" w14:textId="77777777" w:rsidTr="001C787F">
        <w:tc>
          <w:tcPr>
            <w:tcW w:w="2093" w:type="dxa"/>
            <w:vAlign w:val="bottom"/>
          </w:tcPr>
          <w:p w14:paraId="52BE0CFA" w14:textId="77777777" w:rsidR="0084456B" w:rsidRPr="003732AC" w:rsidRDefault="0084456B" w:rsidP="001C787F">
            <w:pPr>
              <w:rPr>
                <w:rFonts w:ascii="Arial" w:hAnsi="Arial" w:cs="Arial"/>
                <w:lang w:val="en-US"/>
              </w:rPr>
            </w:pPr>
            <w:r w:rsidRPr="003732AC">
              <w:rPr>
                <w:rFonts w:ascii="Arial" w:hAnsi="Arial" w:cs="Arial"/>
                <w:lang w:val="en-US"/>
              </w:rPr>
              <w:t>SL_2_OSR_AX</w:t>
            </w:r>
          </w:p>
        </w:tc>
        <w:tc>
          <w:tcPr>
            <w:tcW w:w="7761" w:type="dxa"/>
          </w:tcPr>
          <w:p w14:paraId="6004AB4F" w14:textId="77777777" w:rsidR="0084456B" w:rsidRPr="003732AC" w:rsidRDefault="0084456B" w:rsidP="001C787F">
            <w:pPr>
              <w:rPr>
                <w:rFonts w:ascii="Arial" w:hAnsi="Arial" w:cs="Arial"/>
                <w:lang w:val="en-US"/>
              </w:rPr>
            </w:pPr>
            <w:r w:rsidRPr="003732AC">
              <w:rPr>
                <w:rFonts w:ascii="Arial" w:hAnsi="Arial" w:cs="Arial"/>
                <w:lang w:val="en-US"/>
              </w:rPr>
              <w:t>Only for NRT mode</w:t>
            </w:r>
          </w:p>
        </w:tc>
      </w:tr>
      <w:tr w:rsidR="0084456B" w:rsidRPr="003732AC" w14:paraId="2FEE1F08" w14:textId="77777777" w:rsidTr="001C787F">
        <w:tc>
          <w:tcPr>
            <w:tcW w:w="2093" w:type="dxa"/>
            <w:vAlign w:val="bottom"/>
          </w:tcPr>
          <w:p w14:paraId="0B1C7089" w14:textId="77777777" w:rsidR="0084456B" w:rsidRPr="003732AC" w:rsidRDefault="0084456B" w:rsidP="001C787F">
            <w:pPr>
              <w:rPr>
                <w:rFonts w:ascii="Arial" w:hAnsi="Arial" w:cs="Arial"/>
                <w:lang w:val="en-US"/>
              </w:rPr>
            </w:pPr>
            <w:r>
              <w:rPr>
                <w:rFonts w:ascii="Arial" w:hAnsi="Arial" w:cs="Arial"/>
                <w:lang w:val="en-US"/>
              </w:rPr>
              <w:t>SL_2_PCPAAX</w:t>
            </w:r>
          </w:p>
        </w:tc>
        <w:tc>
          <w:tcPr>
            <w:tcW w:w="7761" w:type="dxa"/>
          </w:tcPr>
          <w:p w14:paraId="5D15FF40" w14:textId="77777777" w:rsidR="0084456B" w:rsidRPr="003732AC" w:rsidRDefault="0084456B" w:rsidP="001C787F">
            <w:pPr>
              <w:rPr>
                <w:rFonts w:ascii="Arial" w:hAnsi="Arial" w:cs="Arial"/>
                <w:lang w:val="en-US"/>
              </w:rPr>
            </w:pPr>
            <w:r>
              <w:rPr>
                <w:rFonts w:ascii="Arial" w:hAnsi="Arial" w:cs="Arial"/>
                <w:lang w:val="en-US"/>
              </w:rPr>
              <w:t>Only for NRT mode</w:t>
            </w:r>
          </w:p>
        </w:tc>
      </w:tr>
      <w:tr w:rsidR="0084456B" w:rsidRPr="003732AC" w14:paraId="4A0055A7" w14:textId="77777777" w:rsidTr="001C787F">
        <w:tc>
          <w:tcPr>
            <w:tcW w:w="2093" w:type="dxa"/>
          </w:tcPr>
          <w:p w14:paraId="5D293525" w14:textId="77777777" w:rsidR="0084456B" w:rsidRPr="003732AC" w:rsidRDefault="0084456B" w:rsidP="001C787F">
            <w:pPr>
              <w:rPr>
                <w:rFonts w:ascii="Arial" w:hAnsi="Arial" w:cs="Arial"/>
                <w:lang w:val="en-US"/>
              </w:rPr>
            </w:pPr>
            <w:r w:rsidRPr="003732AC">
              <w:rPr>
                <w:rFonts w:ascii="Arial" w:hAnsi="Arial" w:cs="Arial"/>
                <w:lang w:val="en-US"/>
              </w:rPr>
              <w:t>SL_1_PCPBAX</w:t>
            </w:r>
          </w:p>
        </w:tc>
        <w:tc>
          <w:tcPr>
            <w:tcW w:w="7761" w:type="dxa"/>
          </w:tcPr>
          <w:p w14:paraId="10E8B1F9"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r w:rsidR="0084456B" w:rsidRPr="003732AC" w14:paraId="402E450B" w14:textId="77777777" w:rsidTr="001C787F">
        <w:tc>
          <w:tcPr>
            <w:tcW w:w="2093" w:type="dxa"/>
          </w:tcPr>
          <w:p w14:paraId="09E2CA5A" w14:textId="77777777" w:rsidR="0084456B" w:rsidRPr="003732AC" w:rsidRDefault="0084456B" w:rsidP="001C787F">
            <w:pPr>
              <w:rPr>
                <w:rFonts w:ascii="Arial" w:hAnsi="Arial" w:cs="Arial"/>
                <w:lang w:val="en-US"/>
              </w:rPr>
            </w:pPr>
            <w:r w:rsidRPr="003732AC">
              <w:rPr>
                <w:rFonts w:ascii="Arial" w:hAnsi="Arial" w:cs="Arial"/>
                <w:lang w:val="en-US"/>
              </w:rPr>
              <w:t>SL_1_PLTBAX</w:t>
            </w:r>
          </w:p>
        </w:tc>
        <w:tc>
          <w:tcPr>
            <w:tcW w:w="7761" w:type="dxa"/>
          </w:tcPr>
          <w:p w14:paraId="5C799AA3"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r w:rsidR="0084456B" w:rsidRPr="003732AC" w14:paraId="71E36950" w14:textId="77777777" w:rsidTr="001C787F">
        <w:tc>
          <w:tcPr>
            <w:tcW w:w="2093" w:type="dxa"/>
          </w:tcPr>
          <w:p w14:paraId="4A1B8B11" w14:textId="77777777" w:rsidR="0084456B" w:rsidRPr="003732AC" w:rsidRDefault="0084456B" w:rsidP="001C787F">
            <w:pPr>
              <w:rPr>
                <w:rFonts w:ascii="Arial" w:hAnsi="Arial" w:cs="Arial"/>
                <w:lang w:val="en-US"/>
              </w:rPr>
            </w:pPr>
            <w:r w:rsidRPr="003732AC">
              <w:rPr>
                <w:rFonts w:ascii="Arial" w:hAnsi="Arial" w:cs="Arial"/>
                <w:lang w:val="en-US"/>
              </w:rPr>
              <w:t>SL_2_PCPBAX</w:t>
            </w:r>
          </w:p>
        </w:tc>
        <w:tc>
          <w:tcPr>
            <w:tcW w:w="7761" w:type="dxa"/>
          </w:tcPr>
          <w:p w14:paraId="1DB2DD60"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r w:rsidR="0084456B" w:rsidRPr="003732AC" w14:paraId="37F2F333" w14:textId="77777777" w:rsidTr="001C787F">
        <w:tc>
          <w:tcPr>
            <w:tcW w:w="2093" w:type="dxa"/>
          </w:tcPr>
          <w:p w14:paraId="3C4C202B" w14:textId="77777777" w:rsidR="0084456B" w:rsidRPr="003732AC" w:rsidRDefault="0084456B" w:rsidP="001C787F">
            <w:pPr>
              <w:rPr>
                <w:rFonts w:ascii="Arial" w:hAnsi="Arial" w:cs="Arial"/>
                <w:lang w:val="en-US"/>
              </w:rPr>
            </w:pPr>
            <w:r w:rsidRPr="003732AC">
              <w:rPr>
                <w:rFonts w:ascii="Arial" w:hAnsi="Arial" w:cs="Arial"/>
                <w:lang w:val="en-US"/>
              </w:rPr>
              <w:t>SL_2_PLTBAX</w:t>
            </w:r>
          </w:p>
        </w:tc>
        <w:tc>
          <w:tcPr>
            <w:tcW w:w="7761" w:type="dxa"/>
          </w:tcPr>
          <w:p w14:paraId="4F7AE012"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r w:rsidR="0084456B" w:rsidRPr="004E4C12" w14:paraId="42AB23F2" w14:textId="77777777" w:rsidTr="001C787F">
        <w:tc>
          <w:tcPr>
            <w:tcW w:w="2093" w:type="dxa"/>
          </w:tcPr>
          <w:p w14:paraId="7E68AB23" w14:textId="77777777" w:rsidR="0084456B" w:rsidRPr="003732AC" w:rsidRDefault="0084456B" w:rsidP="001C787F">
            <w:pPr>
              <w:rPr>
                <w:rFonts w:ascii="Arial" w:hAnsi="Arial" w:cs="Arial"/>
                <w:lang w:val="en-US"/>
              </w:rPr>
            </w:pPr>
            <w:r>
              <w:rPr>
                <w:rFonts w:ascii="Arial" w:hAnsi="Arial" w:cs="Arial"/>
                <w:lang w:val="en-US"/>
              </w:rPr>
              <w:t>SL_2_F2N_AX</w:t>
            </w:r>
          </w:p>
        </w:tc>
        <w:tc>
          <w:tcPr>
            <w:tcW w:w="7761" w:type="dxa"/>
          </w:tcPr>
          <w:p w14:paraId="107A6616" w14:textId="77777777" w:rsidR="0084456B" w:rsidRPr="003732AC" w:rsidRDefault="0084456B" w:rsidP="001C787F">
            <w:pPr>
              <w:rPr>
                <w:rFonts w:ascii="Arial" w:hAnsi="Arial" w:cs="Arial"/>
                <w:lang w:val="en-US"/>
              </w:rPr>
            </w:pPr>
            <w:r>
              <w:rPr>
                <w:rFonts w:ascii="Arial" w:hAnsi="Arial" w:cs="Arial"/>
                <w:lang w:val="en-US"/>
              </w:rPr>
              <w:t>Unused by IPF until now</w:t>
            </w:r>
          </w:p>
        </w:tc>
      </w:tr>
      <w:tr w:rsidR="00782CFE" w:rsidRPr="004E4C12" w14:paraId="43D8241C" w14:textId="77777777" w:rsidTr="001C787F">
        <w:tc>
          <w:tcPr>
            <w:tcW w:w="2093" w:type="dxa"/>
          </w:tcPr>
          <w:p w14:paraId="6B43E484" w14:textId="798A56A9" w:rsidR="00782CFE" w:rsidRDefault="00782CFE" w:rsidP="001C787F">
            <w:pPr>
              <w:rPr>
                <w:rFonts w:ascii="Arial" w:hAnsi="Arial" w:cs="Arial"/>
                <w:lang w:val="en-US"/>
              </w:rPr>
            </w:pPr>
            <w:r>
              <w:rPr>
                <w:rFonts w:ascii="Arial" w:hAnsi="Arial" w:cs="Arial"/>
                <w:lang w:val="en-US"/>
              </w:rPr>
              <w:t>SL_1_CHF1AX</w:t>
            </w:r>
          </w:p>
        </w:tc>
        <w:tc>
          <w:tcPr>
            <w:tcW w:w="7761" w:type="dxa"/>
          </w:tcPr>
          <w:p w14:paraId="26A28514" w14:textId="6004DD32" w:rsidR="00782CFE" w:rsidRDefault="00782CFE" w:rsidP="001C787F">
            <w:pPr>
              <w:rPr>
                <w:rFonts w:ascii="Arial" w:hAnsi="Arial" w:cs="Arial"/>
                <w:lang w:val="en-US"/>
              </w:rPr>
            </w:pPr>
            <w:r>
              <w:rPr>
                <w:rFonts w:ascii="Arial" w:hAnsi="Arial" w:cs="Arial"/>
                <w:lang w:val="en-US"/>
              </w:rPr>
              <w:t>Unused by IPF until now</w:t>
            </w:r>
          </w:p>
        </w:tc>
      </w:tr>
      <w:tr w:rsidR="00782CFE" w:rsidRPr="004E4C12" w14:paraId="161C50F6" w14:textId="77777777" w:rsidTr="002618B5">
        <w:tc>
          <w:tcPr>
            <w:tcW w:w="2093" w:type="dxa"/>
          </w:tcPr>
          <w:p w14:paraId="5B7B304A" w14:textId="494D13AC" w:rsidR="00782CFE" w:rsidRDefault="00782CFE" w:rsidP="002618B5">
            <w:pPr>
              <w:rPr>
                <w:rFonts w:ascii="Arial" w:hAnsi="Arial" w:cs="Arial"/>
                <w:lang w:val="en-US"/>
              </w:rPr>
            </w:pPr>
            <w:r>
              <w:rPr>
                <w:rFonts w:ascii="Arial" w:hAnsi="Arial" w:cs="Arial"/>
                <w:lang w:val="en-US"/>
              </w:rPr>
              <w:t>SL_1_CHS7AX</w:t>
            </w:r>
          </w:p>
        </w:tc>
        <w:tc>
          <w:tcPr>
            <w:tcW w:w="7761" w:type="dxa"/>
          </w:tcPr>
          <w:p w14:paraId="1FF85D34" w14:textId="77777777" w:rsidR="00782CFE" w:rsidRDefault="00782CFE" w:rsidP="002618B5">
            <w:pPr>
              <w:rPr>
                <w:rFonts w:ascii="Arial" w:hAnsi="Arial" w:cs="Arial"/>
                <w:lang w:val="en-US"/>
              </w:rPr>
            </w:pPr>
            <w:r>
              <w:rPr>
                <w:rFonts w:ascii="Arial" w:hAnsi="Arial" w:cs="Arial"/>
                <w:lang w:val="en-US"/>
              </w:rPr>
              <w:t>Unused by IPF until now</w:t>
            </w:r>
          </w:p>
        </w:tc>
      </w:tr>
    </w:tbl>
    <w:p w14:paraId="6EBBD4F7" w14:textId="77777777" w:rsidR="0084456B" w:rsidRDefault="0084456B" w:rsidP="00861CB2">
      <w:pPr>
        <w:rPr>
          <w:rFonts w:ascii="Arial" w:hAnsi="Arial" w:cs="Arial"/>
          <w:lang w:val="en-US"/>
        </w:rPr>
      </w:pPr>
    </w:p>
    <w:tbl>
      <w:tblPr>
        <w:tblStyle w:val="Grilledutableau"/>
        <w:tblW w:w="0" w:type="auto"/>
        <w:tblLook w:val="04A0" w:firstRow="1" w:lastRow="0" w:firstColumn="1" w:lastColumn="0" w:noHBand="0" w:noVBand="1"/>
      </w:tblPr>
      <w:tblGrid>
        <w:gridCol w:w="2093"/>
        <w:gridCol w:w="7761"/>
      </w:tblGrid>
      <w:tr w:rsidR="0084456B" w:rsidRPr="003732AC" w14:paraId="47F8D4F5" w14:textId="77777777" w:rsidTr="001C787F">
        <w:tc>
          <w:tcPr>
            <w:tcW w:w="2093" w:type="dxa"/>
          </w:tcPr>
          <w:p w14:paraId="2A820DAC" w14:textId="77777777" w:rsidR="0084456B" w:rsidRPr="003732AC" w:rsidRDefault="0084456B" w:rsidP="001C787F">
            <w:pPr>
              <w:rPr>
                <w:rFonts w:ascii="Arial" w:hAnsi="Arial" w:cs="Arial"/>
                <w:lang w:val="en-US"/>
              </w:rPr>
            </w:pPr>
            <w:r w:rsidRPr="003732AC">
              <w:rPr>
                <w:rFonts w:ascii="Arial" w:hAnsi="Arial" w:cs="Arial"/>
                <w:lang w:val="en-US"/>
              </w:rPr>
              <w:t>OL_2_PCPBAX</w:t>
            </w:r>
          </w:p>
        </w:tc>
        <w:tc>
          <w:tcPr>
            <w:tcW w:w="7761" w:type="dxa"/>
          </w:tcPr>
          <w:p w14:paraId="5A5347DD"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r w:rsidR="0084456B" w:rsidRPr="003732AC" w14:paraId="7ACC9B7B" w14:textId="77777777" w:rsidTr="001C787F">
        <w:tc>
          <w:tcPr>
            <w:tcW w:w="2093" w:type="dxa"/>
          </w:tcPr>
          <w:p w14:paraId="300E9585" w14:textId="77777777" w:rsidR="0084456B" w:rsidRPr="003732AC" w:rsidRDefault="0084456B" w:rsidP="001C787F">
            <w:pPr>
              <w:rPr>
                <w:rFonts w:ascii="Arial" w:hAnsi="Arial" w:cs="Arial"/>
                <w:lang w:val="en-US"/>
              </w:rPr>
            </w:pPr>
            <w:r w:rsidRPr="003732AC">
              <w:rPr>
                <w:rFonts w:ascii="Arial" w:hAnsi="Arial" w:cs="Arial"/>
                <w:lang w:val="en-US"/>
              </w:rPr>
              <w:t>OL_2_PLTBAX</w:t>
            </w:r>
          </w:p>
        </w:tc>
        <w:tc>
          <w:tcPr>
            <w:tcW w:w="7761" w:type="dxa"/>
          </w:tcPr>
          <w:p w14:paraId="3A8AD2FA"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r w:rsidR="0084456B" w:rsidRPr="003732AC" w14:paraId="1E959B01" w14:textId="77777777" w:rsidTr="001C787F">
        <w:tc>
          <w:tcPr>
            <w:tcW w:w="2093" w:type="dxa"/>
          </w:tcPr>
          <w:p w14:paraId="1675B5A6" w14:textId="77777777" w:rsidR="0084456B" w:rsidRPr="003732AC" w:rsidRDefault="0084456B" w:rsidP="001C787F">
            <w:pPr>
              <w:rPr>
                <w:rFonts w:ascii="Arial" w:hAnsi="Arial" w:cs="Arial"/>
                <w:lang w:val="en-US"/>
              </w:rPr>
            </w:pPr>
            <w:r w:rsidRPr="003732AC">
              <w:rPr>
                <w:rFonts w:ascii="Arial" w:hAnsi="Arial" w:cs="Arial"/>
                <w:lang w:val="en-US"/>
              </w:rPr>
              <w:t>OL_1_PCPBAX</w:t>
            </w:r>
          </w:p>
        </w:tc>
        <w:tc>
          <w:tcPr>
            <w:tcW w:w="7761" w:type="dxa"/>
          </w:tcPr>
          <w:p w14:paraId="3CC64D70"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r w:rsidR="0084456B" w:rsidRPr="003732AC" w14:paraId="3DC98BF8" w14:textId="77777777" w:rsidTr="001C787F">
        <w:tc>
          <w:tcPr>
            <w:tcW w:w="2093" w:type="dxa"/>
          </w:tcPr>
          <w:p w14:paraId="6C683C9E" w14:textId="77777777" w:rsidR="0084456B" w:rsidRPr="003732AC" w:rsidRDefault="0084456B" w:rsidP="001C787F">
            <w:pPr>
              <w:rPr>
                <w:rFonts w:ascii="Arial" w:hAnsi="Arial" w:cs="Arial"/>
                <w:lang w:val="en-US"/>
              </w:rPr>
            </w:pPr>
            <w:r w:rsidRPr="003732AC">
              <w:rPr>
                <w:rFonts w:ascii="Arial" w:hAnsi="Arial" w:cs="Arial"/>
                <w:lang w:val="en-US"/>
              </w:rPr>
              <w:t>OL_1_PLTBAX</w:t>
            </w:r>
          </w:p>
        </w:tc>
        <w:tc>
          <w:tcPr>
            <w:tcW w:w="7761" w:type="dxa"/>
          </w:tcPr>
          <w:p w14:paraId="75EA6FA2"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r w:rsidR="00735318" w:rsidRPr="004E4C12" w14:paraId="638278C0" w14:textId="77777777" w:rsidTr="001C787F">
        <w:tc>
          <w:tcPr>
            <w:tcW w:w="2093" w:type="dxa"/>
          </w:tcPr>
          <w:p w14:paraId="0EC9864C" w14:textId="224E6493" w:rsidR="00735318" w:rsidRPr="003732AC" w:rsidRDefault="00735318" w:rsidP="001C787F">
            <w:pPr>
              <w:rPr>
                <w:rFonts w:ascii="Arial" w:hAnsi="Arial" w:cs="Arial"/>
                <w:lang w:val="en-US"/>
              </w:rPr>
            </w:pPr>
            <w:r w:rsidRPr="00BE39ED">
              <w:rPr>
                <w:rFonts w:ascii="Arial" w:hAnsi="Arial" w:cs="Arial"/>
                <w:lang w:val="en-US"/>
              </w:rPr>
              <w:t xml:space="preserve">OL_1_CHARAX </w:t>
            </w:r>
          </w:p>
        </w:tc>
        <w:tc>
          <w:tcPr>
            <w:tcW w:w="7761" w:type="dxa"/>
          </w:tcPr>
          <w:p w14:paraId="6431BF3D" w14:textId="347529B4" w:rsidR="00735318" w:rsidRPr="003732AC" w:rsidRDefault="00735318" w:rsidP="001C787F">
            <w:pPr>
              <w:rPr>
                <w:rFonts w:ascii="Arial" w:hAnsi="Arial" w:cs="Arial"/>
                <w:lang w:val="en-US"/>
              </w:rPr>
            </w:pPr>
            <w:r>
              <w:rPr>
                <w:rFonts w:ascii="Arial" w:hAnsi="Arial" w:cs="Arial"/>
                <w:lang w:val="en-US"/>
              </w:rPr>
              <w:t>Unused by IPF until now</w:t>
            </w:r>
          </w:p>
        </w:tc>
      </w:tr>
      <w:tr w:rsidR="00735318" w:rsidRPr="004E4C12" w14:paraId="11C54AC9" w14:textId="77777777" w:rsidTr="001C787F">
        <w:tc>
          <w:tcPr>
            <w:tcW w:w="2093" w:type="dxa"/>
          </w:tcPr>
          <w:p w14:paraId="68EA5355" w14:textId="0DCDB11D" w:rsidR="00735318" w:rsidRPr="003732AC" w:rsidRDefault="00735318" w:rsidP="001C787F">
            <w:pPr>
              <w:rPr>
                <w:rFonts w:ascii="Arial" w:hAnsi="Arial" w:cs="Arial"/>
                <w:lang w:val="en-US"/>
              </w:rPr>
            </w:pPr>
            <w:r w:rsidRPr="00BE39ED">
              <w:rPr>
                <w:rFonts w:ascii="Arial" w:hAnsi="Arial" w:cs="Arial"/>
                <w:lang w:val="en-US"/>
              </w:rPr>
              <w:t>OL_1_PROGAX</w:t>
            </w:r>
          </w:p>
        </w:tc>
        <w:tc>
          <w:tcPr>
            <w:tcW w:w="7761" w:type="dxa"/>
          </w:tcPr>
          <w:p w14:paraId="008BE463" w14:textId="27106D65" w:rsidR="00735318" w:rsidRPr="003732AC" w:rsidRDefault="00735318" w:rsidP="001C787F">
            <w:pPr>
              <w:rPr>
                <w:rFonts w:ascii="Arial" w:hAnsi="Arial" w:cs="Arial"/>
                <w:lang w:val="en-US"/>
              </w:rPr>
            </w:pPr>
            <w:r>
              <w:rPr>
                <w:rFonts w:ascii="Arial" w:hAnsi="Arial" w:cs="Arial"/>
                <w:lang w:val="en-US"/>
              </w:rPr>
              <w:t>Unused by IPF until now</w:t>
            </w:r>
          </w:p>
        </w:tc>
      </w:tr>
    </w:tbl>
    <w:p w14:paraId="3A8EDF78" w14:textId="77777777" w:rsidR="0084456B" w:rsidRDefault="0084456B" w:rsidP="00861CB2">
      <w:pPr>
        <w:rPr>
          <w:rFonts w:ascii="Arial" w:hAnsi="Arial" w:cs="Arial"/>
          <w:lang w:val="en-US"/>
        </w:rPr>
      </w:pPr>
    </w:p>
    <w:tbl>
      <w:tblPr>
        <w:tblStyle w:val="Grilledutableau"/>
        <w:tblW w:w="0" w:type="auto"/>
        <w:tblLook w:val="04A0" w:firstRow="1" w:lastRow="0" w:firstColumn="1" w:lastColumn="0" w:noHBand="0" w:noVBand="1"/>
      </w:tblPr>
      <w:tblGrid>
        <w:gridCol w:w="2093"/>
        <w:gridCol w:w="7761"/>
      </w:tblGrid>
      <w:tr w:rsidR="0084456B" w:rsidRPr="003732AC" w14:paraId="0D13C99E" w14:textId="77777777" w:rsidTr="001C787F">
        <w:tc>
          <w:tcPr>
            <w:tcW w:w="2093" w:type="dxa"/>
          </w:tcPr>
          <w:p w14:paraId="55057DE5" w14:textId="77777777" w:rsidR="0084456B" w:rsidRPr="003732AC" w:rsidRDefault="0084456B" w:rsidP="001C787F">
            <w:pPr>
              <w:rPr>
                <w:rFonts w:ascii="Arial" w:hAnsi="Arial" w:cs="Arial"/>
                <w:lang w:val="en-US"/>
              </w:rPr>
            </w:pPr>
            <w:r w:rsidRPr="003732AC">
              <w:rPr>
                <w:rFonts w:ascii="Arial" w:hAnsi="Arial" w:cs="Arial"/>
                <w:lang w:val="en-US"/>
              </w:rPr>
              <w:t>SY_2_PCPBAX</w:t>
            </w:r>
          </w:p>
        </w:tc>
        <w:tc>
          <w:tcPr>
            <w:tcW w:w="7761" w:type="dxa"/>
          </w:tcPr>
          <w:p w14:paraId="4EBB936E"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r w:rsidR="0084456B" w:rsidRPr="003732AC" w14:paraId="7000A646" w14:textId="77777777" w:rsidTr="001C787F">
        <w:tc>
          <w:tcPr>
            <w:tcW w:w="2093" w:type="dxa"/>
          </w:tcPr>
          <w:p w14:paraId="4B2A6008" w14:textId="77777777" w:rsidR="0084456B" w:rsidRPr="003732AC" w:rsidRDefault="0084456B" w:rsidP="001C787F">
            <w:pPr>
              <w:rPr>
                <w:rFonts w:ascii="Arial" w:hAnsi="Arial" w:cs="Arial"/>
                <w:lang w:val="en-US"/>
              </w:rPr>
            </w:pPr>
            <w:r w:rsidRPr="003732AC">
              <w:rPr>
                <w:rFonts w:ascii="Arial" w:hAnsi="Arial" w:cs="Arial"/>
                <w:lang w:val="en-US"/>
              </w:rPr>
              <w:t>SY_2_PLTBAX</w:t>
            </w:r>
          </w:p>
        </w:tc>
        <w:tc>
          <w:tcPr>
            <w:tcW w:w="7761" w:type="dxa"/>
          </w:tcPr>
          <w:p w14:paraId="33B2DE23"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r w:rsidR="0084456B" w:rsidRPr="003732AC" w14:paraId="258A226C" w14:textId="77777777" w:rsidTr="001C787F">
        <w:tc>
          <w:tcPr>
            <w:tcW w:w="2093" w:type="dxa"/>
          </w:tcPr>
          <w:p w14:paraId="63F7C928" w14:textId="77777777" w:rsidR="0084456B" w:rsidRPr="003732AC" w:rsidRDefault="0084456B" w:rsidP="001C787F">
            <w:pPr>
              <w:rPr>
                <w:rFonts w:ascii="Arial" w:hAnsi="Arial" w:cs="Arial"/>
                <w:lang w:val="en-US"/>
              </w:rPr>
            </w:pPr>
            <w:r w:rsidRPr="003732AC">
              <w:rPr>
                <w:rFonts w:ascii="Arial" w:hAnsi="Arial" w:cs="Arial"/>
                <w:lang w:val="en-US"/>
              </w:rPr>
              <w:t>SY_2_CVPBAX</w:t>
            </w:r>
          </w:p>
        </w:tc>
        <w:tc>
          <w:tcPr>
            <w:tcW w:w="7761" w:type="dxa"/>
          </w:tcPr>
          <w:p w14:paraId="33ECFBF1"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r w:rsidR="0084456B" w:rsidRPr="003732AC" w14:paraId="257D80CF" w14:textId="77777777" w:rsidTr="001C787F">
        <w:tc>
          <w:tcPr>
            <w:tcW w:w="2093" w:type="dxa"/>
          </w:tcPr>
          <w:p w14:paraId="3F5742DB" w14:textId="77777777" w:rsidR="0084456B" w:rsidRPr="003732AC" w:rsidRDefault="0084456B" w:rsidP="001C787F">
            <w:pPr>
              <w:rPr>
                <w:rFonts w:ascii="Arial" w:hAnsi="Arial" w:cs="Arial"/>
                <w:lang w:val="en-US"/>
              </w:rPr>
            </w:pPr>
            <w:r w:rsidRPr="003732AC">
              <w:rPr>
                <w:rFonts w:ascii="Arial" w:hAnsi="Arial" w:cs="Arial"/>
                <w:lang w:val="en-US"/>
              </w:rPr>
              <w:t>SY_2_PVPBAX</w:t>
            </w:r>
          </w:p>
        </w:tc>
        <w:tc>
          <w:tcPr>
            <w:tcW w:w="7761" w:type="dxa"/>
          </w:tcPr>
          <w:p w14:paraId="11AC9930"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r w:rsidR="0084456B" w:rsidRPr="003732AC" w14:paraId="3C2A3FD3" w14:textId="77777777" w:rsidTr="001C787F">
        <w:tc>
          <w:tcPr>
            <w:tcW w:w="2093" w:type="dxa"/>
          </w:tcPr>
          <w:p w14:paraId="5AC34BC8" w14:textId="77777777" w:rsidR="0084456B" w:rsidRPr="003732AC" w:rsidRDefault="0084456B" w:rsidP="001C787F">
            <w:pPr>
              <w:rPr>
                <w:rFonts w:ascii="Arial" w:hAnsi="Arial" w:cs="Arial"/>
                <w:lang w:val="en-US"/>
              </w:rPr>
            </w:pPr>
            <w:r w:rsidRPr="003732AC">
              <w:rPr>
                <w:rFonts w:ascii="Arial" w:hAnsi="Arial" w:cs="Arial"/>
                <w:lang w:val="en-US"/>
              </w:rPr>
              <w:t>SY_2_CVSBAX</w:t>
            </w:r>
          </w:p>
        </w:tc>
        <w:tc>
          <w:tcPr>
            <w:tcW w:w="7761" w:type="dxa"/>
          </w:tcPr>
          <w:p w14:paraId="113F158B"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r w:rsidR="0084456B" w:rsidRPr="003732AC" w14:paraId="52291E4E" w14:textId="77777777" w:rsidTr="001C787F">
        <w:tc>
          <w:tcPr>
            <w:tcW w:w="2093" w:type="dxa"/>
          </w:tcPr>
          <w:p w14:paraId="3BDF62AF" w14:textId="77777777" w:rsidR="0084456B" w:rsidRPr="003732AC" w:rsidRDefault="0084456B" w:rsidP="001C787F">
            <w:pPr>
              <w:rPr>
                <w:rFonts w:ascii="Arial" w:hAnsi="Arial" w:cs="Arial"/>
                <w:lang w:val="en-US"/>
              </w:rPr>
            </w:pPr>
            <w:r w:rsidRPr="003732AC">
              <w:rPr>
                <w:rFonts w:ascii="Arial" w:hAnsi="Arial" w:cs="Arial"/>
                <w:lang w:val="en-US"/>
              </w:rPr>
              <w:t>SY_2_PVSBAX</w:t>
            </w:r>
          </w:p>
        </w:tc>
        <w:tc>
          <w:tcPr>
            <w:tcW w:w="7761" w:type="dxa"/>
          </w:tcPr>
          <w:p w14:paraId="03D9B609" w14:textId="77777777" w:rsidR="0084456B" w:rsidRPr="003732AC" w:rsidRDefault="0084456B" w:rsidP="001C787F">
            <w:pPr>
              <w:rPr>
                <w:rFonts w:ascii="Arial" w:hAnsi="Arial" w:cs="Arial"/>
                <w:lang w:val="en-US"/>
              </w:rPr>
            </w:pPr>
            <w:r w:rsidRPr="003732AC">
              <w:rPr>
                <w:rFonts w:ascii="Arial" w:hAnsi="Arial" w:cs="Arial"/>
                <w:lang w:val="en-US"/>
              </w:rPr>
              <w:t>Only for browser products</w:t>
            </w:r>
          </w:p>
        </w:tc>
      </w:tr>
    </w:tbl>
    <w:p w14:paraId="780B7525" w14:textId="77777777" w:rsidR="0084456B" w:rsidRDefault="0084456B" w:rsidP="00861CB2">
      <w:pPr>
        <w:rPr>
          <w:rFonts w:ascii="Arial" w:hAnsi="Arial" w:cs="Arial"/>
          <w:lang w:val="en-US"/>
        </w:rPr>
      </w:pPr>
    </w:p>
    <w:p w14:paraId="2CD48522" w14:textId="77777777" w:rsidR="0084456B" w:rsidRDefault="0084456B" w:rsidP="00861CB2">
      <w:pPr>
        <w:rPr>
          <w:rFonts w:ascii="Arial" w:hAnsi="Arial" w:cs="Arial"/>
          <w:lang w:val="en-US"/>
        </w:rPr>
      </w:pPr>
    </w:p>
    <w:p w14:paraId="0AAFC110" w14:textId="77777777" w:rsidR="008B5034" w:rsidRPr="00A61591" w:rsidRDefault="008B5034" w:rsidP="008B5034">
      <w:pPr>
        <w:rPr>
          <w:rFonts w:ascii="Arial" w:hAnsi="Arial" w:cs="Arial"/>
          <w:sz w:val="16"/>
          <w:szCs w:val="16"/>
          <w:lang w:val="en-US"/>
        </w:rPr>
      </w:pPr>
      <w:r w:rsidRPr="00A61591">
        <w:rPr>
          <w:rFonts w:ascii="Arial" w:hAnsi="Arial" w:cs="Arial"/>
          <w:sz w:val="16"/>
          <w:szCs w:val="16"/>
          <w:lang w:val="en-US"/>
        </w:rPr>
        <w:t>S3B_OL_1_CAL_AX_20180425T000000_20180617T235959_20180621T120000___________________MPC_O_AL_002.SEN3</w:t>
      </w:r>
    </w:p>
    <w:p w14:paraId="138E3336" w14:textId="77777777" w:rsidR="008B5034" w:rsidRPr="00A61591" w:rsidRDefault="008B5034" w:rsidP="008B5034">
      <w:pPr>
        <w:rPr>
          <w:rFonts w:ascii="Arial" w:hAnsi="Arial" w:cs="Arial"/>
          <w:sz w:val="16"/>
          <w:szCs w:val="16"/>
          <w:lang w:val="en-US"/>
        </w:rPr>
      </w:pPr>
      <w:r w:rsidRPr="00A61591">
        <w:rPr>
          <w:rFonts w:ascii="Arial" w:hAnsi="Arial" w:cs="Arial"/>
          <w:sz w:val="16"/>
          <w:szCs w:val="16"/>
          <w:lang w:val="en-US"/>
        </w:rPr>
        <w:t>S3B_OL_1_EO__AX_20180425T000000_20180617T235959_20180621T120000___________________MPC_O_AL_002.SEN3</w:t>
      </w:r>
    </w:p>
    <w:p w14:paraId="514F4FDF" w14:textId="77777777" w:rsidR="008B5034" w:rsidRDefault="008B5034" w:rsidP="008B5034">
      <w:pPr>
        <w:rPr>
          <w:rFonts w:ascii="Arial" w:hAnsi="Arial" w:cs="Arial"/>
          <w:sz w:val="16"/>
          <w:szCs w:val="16"/>
          <w:lang w:val="en-US"/>
        </w:rPr>
      </w:pPr>
      <w:r w:rsidRPr="00A61591">
        <w:rPr>
          <w:rFonts w:ascii="Arial" w:hAnsi="Arial" w:cs="Arial"/>
          <w:sz w:val="16"/>
          <w:szCs w:val="16"/>
          <w:lang w:val="en-US"/>
        </w:rPr>
        <w:t>S3B_OL_1_INS_AX_20180425T000000_20180617T235959_20180621T120000___________________MPC_O_AL_002.SEN3</w:t>
      </w:r>
    </w:p>
    <w:p w14:paraId="6AB80C3B" w14:textId="77777777" w:rsidR="008B5034" w:rsidRPr="00A61591" w:rsidRDefault="008B5034" w:rsidP="008B5034">
      <w:pPr>
        <w:rPr>
          <w:rFonts w:ascii="Arial" w:hAnsi="Arial" w:cs="Arial"/>
          <w:lang w:val="en-US"/>
        </w:rPr>
      </w:pPr>
      <w:r w:rsidRPr="00A61591">
        <w:rPr>
          <w:rFonts w:ascii="Arial" w:hAnsi="Arial" w:cs="Arial"/>
          <w:lang w:val="en-US"/>
        </w:rPr>
        <w:t xml:space="preserve">are not available and products from the commissioning phase </w:t>
      </w:r>
      <w:r>
        <w:rPr>
          <w:rFonts w:ascii="Arial" w:hAnsi="Arial" w:cs="Arial"/>
          <w:lang w:val="en-US"/>
        </w:rPr>
        <w:t>(</w:t>
      </w:r>
      <w:proofErr w:type="spellStart"/>
      <w:r>
        <w:rPr>
          <w:rFonts w:ascii="Arial" w:hAnsi="Arial" w:cs="Arial"/>
          <w:lang w:val="en-US"/>
        </w:rPr>
        <w:t>april-june</w:t>
      </w:r>
      <w:proofErr w:type="spellEnd"/>
      <w:r>
        <w:rPr>
          <w:rFonts w:ascii="Arial" w:hAnsi="Arial" w:cs="Arial"/>
          <w:lang w:val="en-US"/>
        </w:rPr>
        <w:t xml:space="preserve"> 2018) </w:t>
      </w:r>
      <w:r w:rsidRPr="00A61591">
        <w:rPr>
          <w:rFonts w:ascii="Arial" w:hAnsi="Arial" w:cs="Arial"/>
          <w:lang w:val="en-US"/>
        </w:rPr>
        <w:t>cannot be reprocessed</w:t>
      </w:r>
      <w:r>
        <w:rPr>
          <w:rFonts w:ascii="Arial" w:hAnsi="Arial" w:cs="Arial"/>
          <w:lang w:val="en-US"/>
        </w:rPr>
        <w:t>.</w:t>
      </w:r>
    </w:p>
    <w:p w14:paraId="17376662" w14:textId="77777777" w:rsidR="0084456B" w:rsidRDefault="0084456B" w:rsidP="00861CB2">
      <w:pPr>
        <w:rPr>
          <w:rFonts w:ascii="Arial" w:hAnsi="Arial" w:cs="Arial"/>
          <w:lang w:val="en-US"/>
        </w:rPr>
      </w:pPr>
    </w:p>
    <w:p w14:paraId="435F695C" w14:textId="77777777" w:rsidR="0084456B" w:rsidRPr="003732AC" w:rsidRDefault="0084456B" w:rsidP="00861CB2">
      <w:pPr>
        <w:rPr>
          <w:rFonts w:ascii="Arial" w:hAnsi="Arial" w:cs="Arial"/>
          <w:lang w:val="en-US"/>
        </w:rPr>
      </w:pPr>
    </w:p>
    <w:p w14:paraId="3B57033D" w14:textId="3A848A82" w:rsidR="002C615B" w:rsidRDefault="00CC074E" w:rsidP="00861CB2">
      <w:pPr>
        <w:rPr>
          <w:rFonts w:ascii="Arial" w:hAnsi="Arial" w:cs="Arial"/>
          <w:lang w:val="en-US"/>
        </w:rPr>
      </w:pPr>
      <w:r>
        <w:rPr>
          <w:rFonts w:ascii="Arial" w:hAnsi="Arial" w:cs="Arial"/>
          <w:lang w:val="en-US"/>
        </w:rPr>
        <w:t>Examples of</w:t>
      </w:r>
      <w:r w:rsidR="00861CB2">
        <w:rPr>
          <w:rFonts w:ascii="Arial" w:hAnsi="Arial" w:cs="Arial"/>
          <w:lang w:val="en-US"/>
        </w:rPr>
        <w:t xml:space="preserve"> Baseline Table</w:t>
      </w:r>
      <w:r w:rsidR="002C615B">
        <w:rPr>
          <w:rFonts w:ascii="Arial" w:hAnsi="Arial" w:cs="Arial"/>
          <w:lang w:val="en-US"/>
        </w:rPr>
        <w:t>s are</w:t>
      </w:r>
      <w:r w:rsidR="00861CB2">
        <w:rPr>
          <w:rFonts w:ascii="Arial" w:hAnsi="Arial" w:cs="Arial"/>
          <w:lang w:val="en-US"/>
        </w:rPr>
        <w:t xml:space="preserve"> provided on the following page</w:t>
      </w:r>
      <w:r w:rsidR="002C615B">
        <w:rPr>
          <w:rFonts w:ascii="Arial" w:hAnsi="Arial" w:cs="Arial"/>
          <w:lang w:val="en-US"/>
        </w:rPr>
        <w:t>s</w:t>
      </w:r>
    </w:p>
    <w:p w14:paraId="5FAE0B10" w14:textId="455DD70B" w:rsidR="00861CB2" w:rsidRDefault="00861CB2" w:rsidP="00861CB2">
      <w:pPr>
        <w:rPr>
          <w:rFonts w:ascii="Arial" w:hAnsi="Arial" w:cs="Arial"/>
          <w:lang w:val="en-US"/>
        </w:rPr>
      </w:pPr>
      <w:r>
        <w:rPr>
          <w:rFonts w:ascii="Arial" w:hAnsi="Arial" w:cs="Arial"/>
          <w:lang w:val="en-US"/>
        </w:rPr>
        <w:t>(B</w:t>
      </w:r>
      <w:r w:rsidRPr="003732AC">
        <w:rPr>
          <w:rFonts w:ascii="Arial" w:hAnsi="Arial" w:cs="Arial"/>
          <w:lang w:val="en-US"/>
        </w:rPr>
        <w:t>aseline</w:t>
      </w:r>
      <w:r w:rsidR="002C615B">
        <w:rPr>
          <w:rFonts w:ascii="Arial" w:hAnsi="Arial" w:cs="Arial"/>
          <w:lang w:val="en-US"/>
        </w:rPr>
        <w:t>s</w:t>
      </w:r>
      <w:r w:rsidR="00DE6DFA">
        <w:rPr>
          <w:rFonts w:ascii="Arial" w:hAnsi="Arial" w:cs="Arial"/>
          <w:lang w:val="en-US"/>
        </w:rPr>
        <w:t xml:space="preserve"> S3 </w:t>
      </w:r>
      <w:r w:rsidR="002C615B">
        <w:rPr>
          <w:rFonts w:ascii="Arial" w:hAnsi="Arial" w:cs="Arial"/>
          <w:lang w:val="en-US"/>
        </w:rPr>
        <w:t>SLSTR, OLCI, SYN</w:t>
      </w:r>
      <w:r>
        <w:rPr>
          <w:rFonts w:ascii="Arial" w:hAnsi="Arial" w:cs="Arial"/>
          <w:lang w:val="en-US"/>
        </w:rPr>
        <w:t>)</w:t>
      </w:r>
      <w:r w:rsidRPr="003732AC">
        <w:rPr>
          <w:rFonts w:ascii="Arial" w:hAnsi="Arial" w:cs="Arial"/>
          <w:lang w:val="en-US"/>
        </w:rPr>
        <w:t>.</w:t>
      </w:r>
    </w:p>
    <w:p w14:paraId="73268934" w14:textId="77777777" w:rsidR="002618B5" w:rsidRDefault="002618B5" w:rsidP="00861CB2">
      <w:pPr>
        <w:rPr>
          <w:rFonts w:ascii="Arial" w:hAnsi="Arial" w:cs="Arial"/>
          <w:lang w:val="en-US"/>
        </w:rPr>
      </w:pPr>
    </w:p>
    <w:p w14:paraId="286A93EB" w14:textId="794F9A7E" w:rsidR="002618B5" w:rsidRDefault="002618B5" w:rsidP="00861CB2">
      <w:pPr>
        <w:rPr>
          <w:rFonts w:ascii="Arial" w:hAnsi="Arial" w:cs="Arial"/>
          <w:lang w:val="en-US"/>
        </w:rPr>
      </w:pPr>
      <w:r>
        <w:rPr>
          <w:rFonts w:ascii="Arial" w:hAnsi="Arial" w:cs="Arial"/>
          <w:lang w:val="en-US"/>
        </w:rPr>
        <w:t xml:space="preserve">For any reprocessing action, all “AX___” ADF </w:t>
      </w:r>
      <w:r w:rsidR="00A006DA">
        <w:rPr>
          <w:rFonts w:ascii="Arial" w:hAnsi="Arial" w:cs="Arial"/>
          <w:lang w:val="en-US"/>
        </w:rPr>
        <w:t xml:space="preserve">types </w:t>
      </w:r>
      <w:r w:rsidR="008E27BA">
        <w:rPr>
          <w:rFonts w:ascii="Arial" w:hAnsi="Arial" w:cs="Arial"/>
          <w:lang w:val="en-US"/>
        </w:rPr>
        <w:t>are necessary:</w:t>
      </w:r>
    </w:p>
    <w:p w14:paraId="54C2B7BB" w14:textId="547A9795" w:rsidR="008E27BA" w:rsidRPr="008E27BA" w:rsidRDefault="00DD475D" w:rsidP="008E27BA">
      <w:pPr>
        <w:rPr>
          <w:rFonts w:ascii="Arial" w:hAnsi="Arial" w:cs="Arial"/>
          <w:lang w:val="en-US"/>
        </w:rPr>
      </w:pPr>
      <w:r>
        <w:rPr>
          <w:rFonts w:ascii="Arial" w:hAnsi="Arial" w:cs="Arial"/>
          <w:lang w:val="en-US"/>
        </w:rPr>
        <w:t xml:space="preserve">Static ones: </w:t>
      </w:r>
      <w:r w:rsidR="008E27BA" w:rsidRPr="008E27BA">
        <w:rPr>
          <w:rFonts w:ascii="Arial" w:hAnsi="Arial" w:cs="Arial"/>
          <w:lang w:val="en-US"/>
        </w:rPr>
        <w:t xml:space="preserve">S3__AX___DEM_AX, S3__AX___LWM_AX, S3__AX___OOM_AX, </w:t>
      </w:r>
      <w:r w:rsidR="008E27BA">
        <w:rPr>
          <w:rFonts w:ascii="Arial" w:hAnsi="Arial" w:cs="Arial"/>
          <w:lang w:val="en-US"/>
        </w:rPr>
        <w:t xml:space="preserve">S3__AX___TRM_AX, </w:t>
      </w:r>
      <w:r w:rsidR="008E27BA" w:rsidRPr="008E27BA">
        <w:rPr>
          <w:rFonts w:ascii="Arial" w:hAnsi="Arial" w:cs="Arial"/>
          <w:lang w:val="en-US"/>
        </w:rPr>
        <w:t>S3__AX___CLM_AX</w:t>
      </w:r>
      <w:r w:rsidR="008E27BA">
        <w:rPr>
          <w:rFonts w:ascii="Arial" w:hAnsi="Arial" w:cs="Arial"/>
          <w:lang w:val="en-US"/>
        </w:rPr>
        <w:t>, S3_</w:t>
      </w:r>
      <w:r w:rsidR="008E27BA" w:rsidRPr="008E27BA">
        <w:rPr>
          <w:rFonts w:ascii="Arial" w:hAnsi="Arial" w:cs="Arial"/>
          <w:lang w:val="en-US"/>
        </w:rPr>
        <w:t>AX___CST_AX</w:t>
      </w:r>
      <w:r w:rsidR="008E27BA">
        <w:rPr>
          <w:rFonts w:ascii="Arial" w:hAnsi="Arial" w:cs="Arial"/>
          <w:lang w:val="en-US"/>
        </w:rPr>
        <w:t>,</w:t>
      </w:r>
      <w:r w:rsidR="004E4C12">
        <w:rPr>
          <w:rFonts w:ascii="Arial" w:hAnsi="Arial" w:cs="Arial"/>
          <w:lang w:val="en-US"/>
        </w:rPr>
        <w:t xml:space="preserve"> </w:t>
      </w:r>
      <w:r w:rsidR="004E4C12" w:rsidRPr="00112197">
        <w:rPr>
          <w:rFonts w:ascii="Arial" w:hAnsi="Arial" w:cs="Arial"/>
          <w:lang w:val="en-US"/>
        </w:rPr>
        <w:t>AX___OSF_AX,</w:t>
      </w:r>
    </w:p>
    <w:p w14:paraId="32EB5CC6" w14:textId="33ED2589" w:rsidR="00861CB2" w:rsidRPr="004E4C12" w:rsidRDefault="00DD475D" w:rsidP="008E27BA">
      <w:pPr>
        <w:rPr>
          <w:rFonts w:ascii="Arial" w:hAnsi="Arial" w:cs="Arial"/>
          <w:lang w:val="en-US"/>
        </w:rPr>
      </w:pPr>
      <w:r>
        <w:rPr>
          <w:rFonts w:ascii="Arial" w:hAnsi="Arial" w:cs="Arial"/>
          <w:lang w:val="en-US"/>
        </w:rPr>
        <w:t xml:space="preserve">Dynamic ones: </w:t>
      </w:r>
      <w:r w:rsidR="008E27BA" w:rsidRPr="004E4C12">
        <w:rPr>
          <w:rFonts w:ascii="Arial" w:hAnsi="Arial" w:cs="Arial"/>
          <w:lang w:val="en-US"/>
        </w:rPr>
        <w:t>AX___FRO_AX</w:t>
      </w:r>
      <w:r w:rsidR="00112197" w:rsidRPr="004E4C12">
        <w:rPr>
          <w:rFonts w:ascii="Arial" w:hAnsi="Arial" w:cs="Arial"/>
          <w:lang w:val="en-US"/>
        </w:rPr>
        <w:t xml:space="preserve">, </w:t>
      </w:r>
      <w:r w:rsidR="008E27BA" w:rsidRPr="004E4C12">
        <w:rPr>
          <w:rFonts w:ascii="Arial" w:hAnsi="Arial" w:cs="Arial"/>
          <w:lang w:val="en-US"/>
        </w:rPr>
        <w:t>AX___MA1_AX</w:t>
      </w:r>
      <w:r w:rsidR="00112197" w:rsidRPr="004E4C12">
        <w:rPr>
          <w:rFonts w:ascii="Arial" w:hAnsi="Arial" w:cs="Arial"/>
          <w:lang w:val="en-US"/>
        </w:rPr>
        <w:t xml:space="preserve">, </w:t>
      </w:r>
      <w:r w:rsidR="008E27BA" w:rsidRPr="004E4C12">
        <w:rPr>
          <w:rFonts w:ascii="Arial" w:hAnsi="Arial" w:cs="Arial"/>
          <w:lang w:val="en-US"/>
        </w:rPr>
        <w:t>AX___MA2_AX</w:t>
      </w:r>
      <w:r w:rsidR="00112197" w:rsidRPr="004E4C12">
        <w:rPr>
          <w:rFonts w:ascii="Arial" w:hAnsi="Arial" w:cs="Arial"/>
          <w:lang w:val="en-US"/>
        </w:rPr>
        <w:t xml:space="preserve">, </w:t>
      </w:r>
      <w:r w:rsidR="008E27BA" w:rsidRPr="004E4C12">
        <w:rPr>
          <w:rFonts w:ascii="Arial" w:hAnsi="Arial" w:cs="Arial"/>
          <w:lang w:val="en-US"/>
        </w:rPr>
        <w:t>AX___MFA_AX</w:t>
      </w:r>
      <w:r w:rsidR="00112197" w:rsidRPr="004E4C12">
        <w:rPr>
          <w:rFonts w:ascii="Arial" w:hAnsi="Arial" w:cs="Arial"/>
          <w:lang w:val="en-US"/>
        </w:rPr>
        <w:t xml:space="preserve">, </w:t>
      </w:r>
      <w:r w:rsidR="008E27BA" w:rsidRPr="008E27BA">
        <w:rPr>
          <w:rFonts w:ascii="Arial" w:hAnsi="Arial" w:cs="Arial"/>
          <w:lang w:val="en-US"/>
        </w:rPr>
        <w:t>AX___BB2_AX</w:t>
      </w:r>
    </w:p>
    <w:p w14:paraId="0A52EA5B" w14:textId="77777777" w:rsidR="00861CB2" w:rsidRPr="004E4C12" w:rsidRDefault="00861CB2" w:rsidP="00861CB2">
      <w:pPr>
        <w:rPr>
          <w:rFonts w:ascii="Arial" w:hAnsi="Arial" w:cs="Arial"/>
          <w:lang w:val="en-US"/>
        </w:rPr>
      </w:pPr>
    </w:p>
    <w:p w14:paraId="29F5510B" w14:textId="77777777" w:rsidR="00861CB2" w:rsidRPr="004E4C12" w:rsidRDefault="00861CB2" w:rsidP="00861CB2">
      <w:pPr>
        <w:rPr>
          <w:rFonts w:ascii="Arial" w:hAnsi="Arial" w:cs="Arial"/>
          <w:lang w:val="en-US"/>
        </w:rPr>
        <w:sectPr w:rsidR="00861CB2" w:rsidRPr="004E4C12" w:rsidSect="00372951">
          <w:headerReference w:type="default" r:id="rId10"/>
          <w:footerReference w:type="default" r:id="rId11"/>
          <w:headerReference w:type="first" r:id="rId12"/>
          <w:footerReference w:type="first" r:id="rId13"/>
          <w:pgSz w:w="11906" w:h="16838"/>
          <w:pgMar w:top="1985" w:right="1134" w:bottom="1843" w:left="1134" w:header="0" w:footer="236" w:gutter="0"/>
          <w:cols w:space="708"/>
          <w:docGrid w:linePitch="360"/>
        </w:sectPr>
      </w:pPr>
    </w:p>
    <w:p w14:paraId="1D0538BA" w14:textId="77777777" w:rsidR="00B653F4" w:rsidRPr="004E4C12" w:rsidRDefault="00B653F4" w:rsidP="00B653F4">
      <w:pPr>
        <w:rPr>
          <w:rFonts w:ascii="Arial" w:hAnsi="Arial" w:cs="Arial"/>
          <w:lang w:val="en-US"/>
        </w:rPr>
      </w:pPr>
    </w:p>
    <w:p w14:paraId="56A76146" w14:textId="77777777" w:rsidR="00EC14D5" w:rsidRPr="004E4C12" w:rsidRDefault="00EC14D5" w:rsidP="00B653F4">
      <w:pPr>
        <w:rPr>
          <w:rFonts w:ascii="Arial" w:hAnsi="Arial" w:cs="Arial"/>
          <w:lang w:val="en-US"/>
        </w:rPr>
      </w:pPr>
    </w:p>
    <w:p w14:paraId="79BEB0E8" w14:textId="77777777" w:rsidR="00EC14D5" w:rsidRPr="004E4C12" w:rsidRDefault="00EC14D5" w:rsidP="00B653F4">
      <w:pPr>
        <w:rPr>
          <w:rFonts w:ascii="Arial" w:hAnsi="Arial" w:cs="Arial"/>
          <w:lang w:val="en-US"/>
        </w:rPr>
      </w:pPr>
    </w:p>
    <w:p w14:paraId="18448AF5" w14:textId="6F7E3C7B" w:rsidR="00145160" w:rsidRDefault="00145160" w:rsidP="00B653F4">
      <w:pPr>
        <w:rPr>
          <w:rFonts w:ascii="Arial" w:hAnsi="Arial" w:cs="Arial"/>
          <w:lang w:val="en-US"/>
        </w:rPr>
      </w:pPr>
      <w:r>
        <w:rPr>
          <w:rFonts w:ascii="Arial" w:hAnsi="Arial" w:cs="Arial"/>
          <w:lang w:val="en-US"/>
        </w:rPr>
        <w:t>SLSTR IPF L1 6.17 and L2 6.16</w:t>
      </w:r>
    </w:p>
    <w:p w14:paraId="2395B888" w14:textId="77777777" w:rsidR="00EC14D5" w:rsidRDefault="00EC14D5" w:rsidP="00B653F4">
      <w:pPr>
        <w:rPr>
          <w:rFonts w:ascii="Arial" w:hAnsi="Arial" w:cs="Arial"/>
          <w:lang w:val="en-US"/>
        </w:rPr>
      </w:pPr>
    </w:p>
    <w:tbl>
      <w:tblPr>
        <w:tblW w:w="2268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844"/>
        <w:gridCol w:w="992"/>
        <w:gridCol w:w="1418"/>
        <w:gridCol w:w="1559"/>
        <w:gridCol w:w="14879"/>
        <w:gridCol w:w="1280"/>
      </w:tblGrid>
      <w:tr w:rsidR="00C26B57" w:rsidRPr="00C26B57" w14:paraId="5BB2BF83" w14:textId="77777777" w:rsidTr="0084456B">
        <w:trPr>
          <w:trHeight w:val="620"/>
        </w:trPr>
        <w:tc>
          <w:tcPr>
            <w:tcW w:w="708" w:type="dxa"/>
            <w:shd w:val="clear" w:color="auto" w:fill="92CDDC" w:themeFill="accent5" w:themeFillTint="99"/>
            <w:vAlign w:val="center"/>
            <w:hideMark/>
          </w:tcPr>
          <w:p w14:paraId="2266B2A9" w14:textId="77777777" w:rsidR="00C26B57" w:rsidRPr="00C26B57" w:rsidRDefault="00C26B57">
            <w:pPr>
              <w:jc w:val="center"/>
              <w:rPr>
                <w:rFonts w:ascii="Calibri" w:hAnsi="Calibri" w:cs="Calibri"/>
                <w:b/>
                <w:bCs/>
                <w:sz w:val="18"/>
                <w:szCs w:val="18"/>
              </w:rPr>
            </w:pPr>
            <w:r w:rsidRPr="00C26B57">
              <w:rPr>
                <w:rFonts w:ascii="Calibri" w:hAnsi="Calibri" w:cs="Calibri"/>
                <w:b/>
                <w:bCs/>
                <w:sz w:val="18"/>
                <w:szCs w:val="18"/>
              </w:rPr>
              <w:t>Unit</w:t>
            </w:r>
          </w:p>
        </w:tc>
        <w:tc>
          <w:tcPr>
            <w:tcW w:w="1844" w:type="dxa"/>
            <w:shd w:val="clear" w:color="auto" w:fill="92CDDC" w:themeFill="accent5" w:themeFillTint="99"/>
            <w:vAlign w:val="center"/>
            <w:hideMark/>
          </w:tcPr>
          <w:p w14:paraId="58E0D0A3" w14:textId="77777777" w:rsidR="00C26B57" w:rsidRPr="00C26B57" w:rsidRDefault="00C26B57">
            <w:pPr>
              <w:jc w:val="center"/>
              <w:rPr>
                <w:rFonts w:ascii="Calibri" w:hAnsi="Calibri" w:cs="Calibri"/>
                <w:b/>
                <w:bCs/>
                <w:sz w:val="18"/>
                <w:szCs w:val="18"/>
              </w:rPr>
            </w:pPr>
            <w:r w:rsidRPr="00C26B57">
              <w:rPr>
                <w:rFonts w:ascii="Calibri" w:hAnsi="Calibri" w:cs="Calibri"/>
                <w:b/>
                <w:bCs/>
                <w:sz w:val="18"/>
                <w:szCs w:val="18"/>
              </w:rPr>
              <w:t xml:space="preserve">Application </w:t>
            </w:r>
            <w:proofErr w:type="spellStart"/>
            <w:r w:rsidRPr="00C26B57">
              <w:rPr>
                <w:rFonts w:ascii="Calibri" w:hAnsi="Calibri" w:cs="Calibri"/>
                <w:b/>
                <w:bCs/>
                <w:sz w:val="18"/>
                <w:szCs w:val="18"/>
              </w:rPr>
              <w:t>Period</w:t>
            </w:r>
            <w:proofErr w:type="spellEnd"/>
            <w:r w:rsidRPr="00C26B57">
              <w:rPr>
                <w:rFonts w:ascii="Calibri" w:hAnsi="Calibri" w:cs="Calibri"/>
                <w:b/>
                <w:bCs/>
                <w:sz w:val="18"/>
                <w:szCs w:val="18"/>
              </w:rPr>
              <w:t xml:space="preserve"> </w:t>
            </w:r>
          </w:p>
        </w:tc>
        <w:tc>
          <w:tcPr>
            <w:tcW w:w="992" w:type="dxa"/>
            <w:shd w:val="clear" w:color="auto" w:fill="92CDDC" w:themeFill="accent5" w:themeFillTint="99"/>
            <w:vAlign w:val="center"/>
            <w:hideMark/>
          </w:tcPr>
          <w:p w14:paraId="43B0F5D9" w14:textId="77777777" w:rsidR="00C26B57" w:rsidRPr="00C26B57" w:rsidRDefault="00C26B57">
            <w:pPr>
              <w:jc w:val="center"/>
              <w:rPr>
                <w:rFonts w:ascii="Calibri" w:hAnsi="Calibri" w:cs="Calibri"/>
                <w:b/>
                <w:bCs/>
                <w:sz w:val="18"/>
                <w:szCs w:val="18"/>
              </w:rPr>
            </w:pPr>
            <w:r w:rsidRPr="00C26B57">
              <w:rPr>
                <w:rFonts w:ascii="Calibri" w:hAnsi="Calibri" w:cs="Calibri"/>
                <w:b/>
                <w:bCs/>
                <w:sz w:val="18"/>
                <w:szCs w:val="18"/>
              </w:rPr>
              <w:t xml:space="preserve">Product </w:t>
            </w:r>
            <w:proofErr w:type="spellStart"/>
            <w:r w:rsidRPr="00C26B57">
              <w:rPr>
                <w:rFonts w:ascii="Calibri" w:hAnsi="Calibri" w:cs="Calibri"/>
                <w:b/>
                <w:bCs/>
                <w:sz w:val="18"/>
                <w:szCs w:val="18"/>
              </w:rPr>
              <w:t>Level</w:t>
            </w:r>
            <w:proofErr w:type="spellEnd"/>
            <w:r w:rsidRPr="00C26B57">
              <w:rPr>
                <w:rFonts w:ascii="Calibri" w:hAnsi="Calibri" w:cs="Calibri"/>
                <w:b/>
                <w:bCs/>
                <w:sz w:val="18"/>
                <w:szCs w:val="18"/>
              </w:rPr>
              <w:t xml:space="preserve"> </w:t>
            </w:r>
          </w:p>
        </w:tc>
        <w:tc>
          <w:tcPr>
            <w:tcW w:w="1418" w:type="dxa"/>
            <w:shd w:val="clear" w:color="auto" w:fill="92CDDC" w:themeFill="accent5" w:themeFillTint="99"/>
            <w:vAlign w:val="center"/>
            <w:hideMark/>
          </w:tcPr>
          <w:p w14:paraId="76D4709A" w14:textId="77777777" w:rsidR="00C26B57" w:rsidRPr="00C26B57" w:rsidRDefault="00C26B57">
            <w:pPr>
              <w:jc w:val="center"/>
              <w:rPr>
                <w:rFonts w:ascii="Calibri" w:hAnsi="Calibri" w:cs="Calibri"/>
                <w:b/>
                <w:bCs/>
                <w:sz w:val="18"/>
                <w:szCs w:val="18"/>
              </w:rPr>
            </w:pPr>
            <w:r w:rsidRPr="00C26B57">
              <w:rPr>
                <w:rFonts w:ascii="Calibri" w:hAnsi="Calibri" w:cs="Calibri"/>
                <w:b/>
                <w:bCs/>
                <w:sz w:val="18"/>
                <w:szCs w:val="18"/>
              </w:rPr>
              <w:t>Product Type</w:t>
            </w:r>
          </w:p>
        </w:tc>
        <w:tc>
          <w:tcPr>
            <w:tcW w:w="1559" w:type="dxa"/>
            <w:shd w:val="clear" w:color="auto" w:fill="92CDDC" w:themeFill="accent5" w:themeFillTint="99"/>
            <w:vAlign w:val="center"/>
            <w:hideMark/>
          </w:tcPr>
          <w:p w14:paraId="4EF0BDEE" w14:textId="77777777" w:rsidR="00C26B57" w:rsidRPr="00C26B57" w:rsidRDefault="00C26B57">
            <w:pPr>
              <w:jc w:val="center"/>
              <w:rPr>
                <w:rFonts w:ascii="Calibri" w:hAnsi="Calibri" w:cs="Calibri"/>
                <w:b/>
                <w:bCs/>
                <w:sz w:val="18"/>
                <w:szCs w:val="18"/>
              </w:rPr>
            </w:pPr>
            <w:proofErr w:type="spellStart"/>
            <w:r w:rsidRPr="00C26B57">
              <w:rPr>
                <w:rFonts w:ascii="Calibri" w:hAnsi="Calibri" w:cs="Calibri"/>
                <w:b/>
                <w:bCs/>
                <w:sz w:val="18"/>
                <w:szCs w:val="18"/>
              </w:rPr>
              <w:t>Auxiliary</w:t>
            </w:r>
            <w:proofErr w:type="spellEnd"/>
            <w:r w:rsidRPr="00C26B57">
              <w:rPr>
                <w:rFonts w:ascii="Calibri" w:hAnsi="Calibri" w:cs="Calibri"/>
                <w:b/>
                <w:bCs/>
                <w:sz w:val="18"/>
                <w:szCs w:val="18"/>
              </w:rPr>
              <w:t xml:space="preserve"> Type</w:t>
            </w:r>
          </w:p>
        </w:tc>
        <w:tc>
          <w:tcPr>
            <w:tcW w:w="14879" w:type="dxa"/>
            <w:shd w:val="clear" w:color="auto" w:fill="92CDDC" w:themeFill="accent5" w:themeFillTint="99"/>
            <w:noWrap/>
            <w:vAlign w:val="center"/>
            <w:hideMark/>
          </w:tcPr>
          <w:p w14:paraId="04B32237" w14:textId="77777777" w:rsidR="00C26B57" w:rsidRPr="00C26B57" w:rsidRDefault="00C26B57">
            <w:pPr>
              <w:jc w:val="center"/>
              <w:rPr>
                <w:rFonts w:ascii="Calibri" w:hAnsi="Calibri" w:cs="Calibri"/>
                <w:b/>
                <w:bCs/>
                <w:sz w:val="18"/>
                <w:szCs w:val="18"/>
              </w:rPr>
            </w:pPr>
            <w:proofErr w:type="spellStart"/>
            <w:r w:rsidRPr="00C26B57">
              <w:rPr>
                <w:rFonts w:ascii="Calibri" w:hAnsi="Calibri" w:cs="Calibri"/>
                <w:b/>
                <w:bCs/>
                <w:sz w:val="18"/>
                <w:szCs w:val="18"/>
              </w:rPr>
              <w:t>Auxiliary</w:t>
            </w:r>
            <w:proofErr w:type="spellEnd"/>
            <w:r w:rsidRPr="00C26B57">
              <w:rPr>
                <w:rFonts w:ascii="Calibri" w:hAnsi="Calibri" w:cs="Calibri"/>
                <w:b/>
                <w:bCs/>
                <w:sz w:val="18"/>
                <w:szCs w:val="18"/>
              </w:rPr>
              <w:t xml:space="preserve"> File</w:t>
            </w:r>
          </w:p>
        </w:tc>
        <w:tc>
          <w:tcPr>
            <w:tcW w:w="1280" w:type="dxa"/>
            <w:shd w:val="clear" w:color="auto" w:fill="92CDDC" w:themeFill="accent5" w:themeFillTint="99"/>
            <w:noWrap/>
            <w:vAlign w:val="center"/>
            <w:hideMark/>
          </w:tcPr>
          <w:p w14:paraId="673447C8" w14:textId="77777777" w:rsidR="00C26B57" w:rsidRPr="00C26B57" w:rsidRDefault="00C26B57">
            <w:pPr>
              <w:jc w:val="center"/>
              <w:rPr>
                <w:rFonts w:ascii="Calibri" w:hAnsi="Calibri" w:cs="Calibri"/>
                <w:b/>
                <w:bCs/>
                <w:sz w:val="18"/>
                <w:szCs w:val="18"/>
              </w:rPr>
            </w:pPr>
            <w:r w:rsidRPr="00C26B57">
              <w:rPr>
                <w:rFonts w:ascii="Calibri" w:hAnsi="Calibri" w:cs="Calibri"/>
                <w:b/>
                <w:bCs/>
                <w:sz w:val="18"/>
                <w:szCs w:val="18"/>
              </w:rPr>
              <w:t>IPF Version</w:t>
            </w:r>
          </w:p>
        </w:tc>
      </w:tr>
      <w:tr w:rsidR="00C26B57" w:rsidRPr="00C26B57" w14:paraId="5BD62E4E" w14:textId="77777777" w:rsidTr="00C26B57">
        <w:trPr>
          <w:trHeight w:val="320"/>
        </w:trPr>
        <w:tc>
          <w:tcPr>
            <w:tcW w:w="708" w:type="dxa"/>
            <w:shd w:val="clear" w:color="auto" w:fill="auto"/>
            <w:noWrap/>
            <w:vAlign w:val="bottom"/>
            <w:hideMark/>
          </w:tcPr>
          <w:p w14:paraId="7369E818"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A</w:t>
            </w:r>
          </w:p>
        </w:tc>
        <w:tc>
          <w:tcPr>
            <w:tcW w:w="1844" w:type="dxa"/>
            <w:vMerge w:val="restart"/>
            <w:shd w:val="clear" w:color="auto" w:fill="auto"/>
            <w:vAlign w:val="center"/>
            <w:hideMark/>
          </w:tcPr>
          <w:p w14:paraId="40F9C2F3" w14:textId="77777777" w:rsidR="00C26B57" w:rsidRPr="00C26B57" w:rsidRDefault="00C26B57">
            <w:pPr>
              <w:jc w:val="center"/>
              <w:rPr>
                <w:rFonts w:ascii="Calibri" w:hAnsi="Calibri" w:cs="Calibri"/>
                <w:sz w:val="18"/>
                <w:szCs w:val="18"/>
              </w:rPr>
            </w:pPr>
            <w:r w:rsidRPr="00C26B57">
              <w:rPr>
                <w:rFonts w:ascii="Calibri" w:hAnsi="Calibri" w:cs="Calibri"/>
                <w:sz w:val="18"/>
                <w:szCs w:val="18"/>
              </w:rPr>
              <w:t>20160216T000000-20190101T000000</w:t>
            </w:r>
          </w:p>
        </w:tc>
        <w:tc>
          <w:tcPr>
            <w:tcW w:w="992" w:type="dxa"/>
            <w:shd w:val="clear" w:color="auto" w:fill="auto"/>
            <w:noWrap/>
            <w:vAlign w:val="center"/>
            <w:hideMark/>
          </w:tcPr>
          <w:p w14:paraId="48B8C336"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L1</w:t>
            </w:r>
          </w:p>
        </w:tc>
        <w:tc>
          <w:tcPr>
            <w:tcW w:w="1418" w:type="dxa"/>
            <w:shd w:val="clear" w:color="auto" w:fill="auto"/>
            <w:noWrap/>
            <w:vAlign w:val="center"/>
            <w:hideMark/>
          </w:tcPr>
          <w:p w14:paraId="7325CDC6"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RBT</w:t>
            </w:r>
          </w:p>
        </w:tc>
        <w:tc>
          <w:tcPr>
            <w:tcW w:w="1559" w:type="dxa"/>
            <w:shd w:val="clear" w:color="auto" w:fill="auto"/>
            <w:noWrap/>
            <w:vAlign w:val="center"/>
            <w:hideMark/>
          </w:tcPr>
          <w:p w14:paraId="0C5418FF"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SL_1_GEC_AX</w:t>
            </w:r>
          </w:p>
        </w:tc>
        <w:tc>
          <w:tcPr>
            <w:tcW w:w="14879" w:type="dxa"/>
            <w:shd w:val="clear" w:color="auto" w:fill="auto"/>
            <w:noWrap/>
            <w:vAlign w:val="bottom"/>
            <w:hideMark/>
          </w:tcPr>
          <w:p w14:paraId="114FB00D" w14:textId="77777777" w:rsidR="00C26B57" w:rsidRPr="00C26B57" w:rsidRDefault="00C26B57">
            <w:pPr>
              <w:rPr>
                <w:rFonts w:ascii="Calibri" w:hAnsi="Calibri" w:cs="Calibri"/>
                <w:color w:val="000000"/>
                <w:sz w:val="18"/>
                <w:szCs w:val="18"/>
              </w:rPr>
            </w:pPr>
            <w:r w:rsidRPr="00C26B57">
              <w:rPr>
                <w:rFonts w:ascii="Calibri" w:hAnsi="Calibri" w:cs="Calibri"/>
                <w:color w:val="000000"/>
                <w:sz w:val="18"/>
                <w:szCs w:val="18"/>
              </w:rPr>
              <w:t>S3A_SL_1_GEC_AX_20160216T000000_20991231T235959_20190912T120000___________________MPC_O_AL_008.SEN3</w:t>
            </w:r>
          </w:p>
        </w:tc>
        <w:tc>
          <w:tcPr>
            <w:tcW w:w="1280" w:type="dxa"/>
            <w:shd w:val="clear" w:color="auto" w:fill="auto"/>
            <w:noWrap/>
            <w:vAlign w:val="center"/>
            <w:hideMark/>
          </w:tcPr>
          <w:p w14:paraId="3921AC27"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6.17</w:t>
            </w:r>
          </w:p>
        </w:tc>
      </w:tr>
      <w:tr w:rsidR="00C26B57" w:rsidRPr="00C26B57" w14:paraId="04B4FAE1" w14:textId="77777777" w:rsidTr="00C26B57">
        <w:trPr>
          <w:trHeight w:val="320"/>
        </w:trPr>
        <w:tc>
          <w:tcPr>
            <w:tcW w:w="708" w:type="dxa"/>
            <w:shd w:val="clear" w:color="auto" w:fill="auto"/>
            <w:noWrap/>
            <w:vAlign w:val="bottom"/>
            <w:hideMark/>
          </w:tcPr>
          <w:p w14:paraId="42BB53E2"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A</w:t>
            </w:r>
          </w:p>
        </w:tc>
        <w:tc>
          <w:tcPr>
            <w:tcW w:w="1844" w:type="dxa"/>
            <w:vMerge/>
            <w:vAlign w:val="center"/>
            <w:hideMark/>
          </w:tcPr>
          <w:p w14:paraId="278DCE02" w14:textId="77777777" w:rsidR="00C26B57" w:rsidRPr="00C26B57" w:rsidRDefault="00C26B57">
            <w:pPr>
              <w:rPr>
                <w:rFonts w:ascii="Calibri" w:hAnsi="Calibri" w:cs="Calibri"/>
                <w:sz w:val="18"/>
                <w:szCs w:val="18"/>
              </w:rPr>
            </w:pPr>
          </w:p>
        </w:tc>
        <w:tc>
          <w:tcPr>
            <w:tcW w:w="992" w:type="dxa"/>
            <w:shd w:val="clear" w:color="auto" w:fill="auto"/>
            <w:noWrap/>
            <w:vAlign w:val="center"/>
            <w:hideMark/>
          </w:tcPr>
          <w:p w14:paraId="0624F274"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L1</w:t>
            </w:r>
          </w:p>
        </w:tc>
        <w:tc>
          <w:tcPr>
            <w:tcW w:w="1418" w:type="dxa"/>
            <w:shd w:val="clear" w:color="auto" w:fill="auto"/>
            <w:noWrap/>
            <w:vAlign w:val="center"/>
            <w:hideMark/>
          </w:tcPr>
          <w:p w14:paraId="527609CE"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RBT</w:t>
            </w:r>
          </w:p>
        </w:tc>
        <w:tc>
          <w:tcPr>
            <w:tcW w:w="1559" w:type="dxa"/>
            <w:shd w:val="clear" w:color="auto" w:fill="auto"/>
            <w:noWrap/>
            <w:vAlign w:val="center"/>
            <w:hideMark/>
          </w:tcPr>
          <w:p w14:paraId="1563107C" w14:textId="77777777" w:rsidR="00C26B57" w:rsidRPr="00C26B57" w:rsidRDefault="00C26B57">
            <w:pPr>
              <w:jc w:val="center"/>
              <w:rPr>
                <w:rFonts w:ascii="Calibri" w:hAnsi="Calibri" w:cs="Calibri"/>
                <w:sz w:val="18"/>
                <w:szCs w:val="18"/>
              </w:rPr>
            </w:pPr>
            <w:r w:rsidRPr="00C26B57">
              <w:rPr>
                <w:rFonts w:ascii="Calibri" w:hAnsi="Calibri" w:cs="Calibri"/>
                <w:sz w:val="18"/>
                <w:szCs w:val="18"/>
              </w:rPr>
              <w:t>***</w:t>
            </w:r>
          </w:p>
        </w:tc>
        <w:tc>
          <w:tcPr>
            <w:tcW w:w="14879" w:type="dxa"/>
            <w:shd w:val="clear" w:color="auto" w:fill="auto"/>
            <w:noWrap/>
            <w:vAlign w:val="bottom"/>
            <w:hideMark/>
          </w:tcPr>
          <w:p w14:paraId="147C2710" w14:textId="77777777" w:rsidR="00C26B57" w:rsidRPr="00C26B57" w:rsidRDefault="00C26B57">
            <w:pPr>
              <w:rPr>
                <w:rFonts w:ascii="Calibri" w:hAnsi="Calibri" w:cs="Calibri"/>
                <w:color w:val="000000"/>
                <w:sz w:val="18"/>
                <w:szCs w:val="18"/>
              </w:rPr>
            </w:pPr>
            <w:r w:rsidRPr="00C26B57">
              <w:rPr>
                <w:rFonts w:ascii="Calibri" w:hAnsi="Calibri" w:cs="Calibri"/>
                <w:color w:val="000000"/>
                <w:sz w:val="18"/>
                <w:szCs w:val="18"/>
              </w:rPr>
              <w:t xml:space="preserve">all </w:t>
            </w:r>
            <w:proofErr w:type="spellStart"/>
            <w:r w:rsidRPr="00C26B57">
              <w:rPr>
                <w:rFonts w:ascii="Calibri" w:hAnsi="Calibri" w:cs="Calibri"/>
                <w:color w:val="000000"/>
                <w:sz w:val="18"/>
                <w:szCs w:val="18"/>
              </w:rPr>
              <w:t>other</w:t>
            </w:r>
            <w:proofErr w:type="spellEnd"/>
            <w:r w:rsidRPr="00C26B57">
              <w:rPr>
                <w:rFonts w:ascii="Calibri" w:hAnsi="Calibri" w:cs="Calibri"/>
                <w:color w:val="000000"/>
                <w:sz w:val="18"/>
                <w:szCs w:val="18"/>
              </w:rPr>
              <w:t xml:space="preserve"> </w:t>
            </w:r>
            <w:proofErr w:type="spellStart"/>
            <w:r w:rsidRPr="00C26B57">
              <w:rPr>
                <w:rFonts w:ascii="Calibri" w:hAnsi="Calibri" w:cs="Calibri"/>
                <w:color w:val="000000"/>
                <w:sz w:val="18"/>
                <w:szCs w:val="18"/>
              </w:rPr>
              <w:t>static</w:t>
            </w:r>
            <w:proofErr w:type="spellEnd"/>
            <w:r w:rsidRPr="00C26B57">
              <w:rPr>
                <w:rFonts w:ascii="Calibri" w:hAnsi="Calibri" w:cs="Calibri"/>
                <w:color w:val="000000"/>
                <w:sz w:val="18"/>
                <w:szCs w:val="18"/>
              </w:rPr>
              <w:t xml:space="preserve"> files</w:t>
            </w:r>
          </w:p>
        </w:tc>
        <w:tc>
          <w:tcPr>
            <w:tcW w:w="1280" w:type="dxa"/>
            <w:shd w:val="clear" w:color="auto" w:fill="auto"/>
            <w:noWrap/>
            <w:vAlign w:val="center"/>
            <w:hideMark/>
          </w:tcPr>
          <w:p w14:paraId="79F34542"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6.17</w:t>
            </w:r>
          </w:p>
        </w:tc>
      </w:tr>
      <w:tr w:rsidR="00C26B57" w:rsidRPr="00C26B57" w14:paraId="685F6BA7" w14:textId="77777777" w:rsidTr="00C26B57">
        <w:trPr>
          <w:trHeight w:val="310"/>
        </w:trPr>
        <w:tc>
          <w:tcPr>
            <w:tcW w:w="708" w:type="dxa"/>
            <w:shd w:val="clear" w:color="auto" w:fill="auto"/>
            <w:noWrap/>
            <w:vAlign w:val="bottom"/>
            <w:hideMark/>
          </w:tcPr>
          <w:p w14:paraId="2E092DA1"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A</w:t>
            </w:r>
          </w:p>
        </w:tc>
        <w:tc>
          <w:tcPr>
            <w:tcW w:w="1844" w:type="dxa"/>
            <w:vMerge/>
            <w:vAlign w:val="center"/>
            <w:hideMark/>
          </w:tcPr>
          <w:p w14:paraId="3128538E" w14:textId="77777777" w:rsidR="00C26B57" w:rsidRPr="00C26B57" w:rsidRDefault="00C26B57">
            <w:pPr>
              <w:rPr>
                <w:rFonts w:ascii="Calibri" w:hAnsi="Calibri" w:cs="Calibri"/>
                <w:sz w:val="18"/>
                <w:szCs w:val="18"/>
              </w:rPr>
            </w:pPr>
          </w:p>
        </w:tc>
        <w:tc>
          <w:tcPr>
            <w:tcW w:w="992" w:type="dxa"/>
            <w:shd w:val="clear" w:color="auto" w:fill="auto"/>
            <w:noWrap/>
            <w:vAlign w:val="center"/>
            <w:hideMark/>
          </w:tcPr>
          <w:p w14:paraId="731A2ECC"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L1</w:t>
            </w:r>
          </w:p>
        </w:tc>
        <w:tc>
          <w:tcPr>
            <w:tcW w:w="1418" w:type="dxa"/>
            <w:shd w:val="clear" w:color="auto" w:fill="auto"/>
            <w:noWrap/>
            <w:vAlign w:val="center"/>
            <w:hideMark/>
          </w:tcPr>
          <w:p w14:paraId="4E823B80"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RBT</w:t>
            </w:r>
          </w:p>
        </w:tc>
        <w:tc>
          <w:tcPr>
            <w:tcW w:w="1559" w:type="dxa"/>
            <w:shd w:val="clear" w:color="auto" w:fill="auto"/>
            <w:noWrap/>
            <w:vAlign w:val="center"/>
            <w:hideMark/>
          </w:tcPr>
          <w:p w14:paraId="75316CD9"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SL_1_VSC_AX</w:t>
            </w:r>
          </w:p>
        </w:tc>
        <w:tc>
          <w:tcPr>
            <w:tcW w:w="14879" w:type="dxa"/>
            <w:shd w:val="clear" w:color="auto" w:fill="auto"/>
            <w:noWrap/>
            <w:vAlign w:val="bottom"/>
            <w:hideMark/>
          </w:tcPr>
          <w:p w14:paraId="01A398AD" w14:textId="77777777" w:rsidR="00612DCE" w:rsidRDefault="00612DCE">
            <w:pPr>
              <w:rPr>
                <w:rFonts w:ascii="Calibri" w:hAnsi="Calibri" w:cs="Calibri"/>
                <w:color w:val="000000"/>
                <w:sz w:val="18"/>
                <w:szCs w:val="18"/>
                <w:lang w:val="en-US"/>
              </w:rPr>
            </w:pPr>
            <w:proofErr w:type="spellStart"/>
            <w:r w:rsidRPr="00612DCE">
              <w:rPr>
                <w:rFonts w:ascii="Calibri" w:hAnsi="Calibri" w:cs="Calibri"/>
                <w:color w:val="000000"/>
                <w:sz w:val="18"/>
                <w:szCs w:val="18"/>
                <w:lang w:val="en-US"/>
              </w:rPr>
              <w:t>GetReproBaselineListForPeriod</w:t>
            </w:r>
            <w:proofErr w:type="spellEnd"/>
            <w:r w:rsidRPr="00612DCE">
              <w:rPr>
                <w:rFonts w:ascii="Calibri" w:hAnsi="Calibri" w:cs="Calibri"/>
                <w:color w:val="000000"/>
                <w:sz w:val="18"/>
                <w:szCs w:val="18"/>
                <w:lang w:val="en-US"/>
              </w:rPr>
              <w:t>(Mis</w:t>
            </w:r>
            <w:r>
              <w:rPr>
                <w:rFonts w:ascii="Calibri" w:hAnsi="Calibri" w:cs="Calibri"/>
                <w:color w:val="000000"/>
                <w:sz w:val="18"/>
                <w:szCs w:val="18"/>
                <w:lang w:val="en-US"/>
              </w:rPr>
              <w:t xml:space="preserve">sion=’S3SLSTR’, Unit=’A’, </w:t>
            </w:r>
            <w:proofErr w:type="spellStart"/>
            <w:r>
              <w:rPr>
                <w:rFonts w:ascii="Calibri" w:hAnsi="Calibri" w:cs="Calibri"/>
                <w:color w:val="000000"/>
                <w:sz w:val="18"/>
                <w:szCs w:val="18"/>
                <w:lang w:val="en-US"/>
              </w:rPr>
              <w:t>SensingTimeStart</w:t>
            </w:r>
            <w:proofErr w:type="spellEnd"/>
            <w:r>
              <w:rPr>
                <w:rFonts w:ascii="Calibri" w:hAnsi="Calibri" w:cs="Calibri"/>
                <w:color w:val="000000"/>
                <w:sz w:val="18"/>
                <w:szCs w:val="18"/>
                <w:lang w:val="en-US"/>
              </w:rPr>
              <w:t>=’2016-02-16T00:00:00.000Z’</w:t>
            </w:r>
            <w:r w:rsidR="00C26B57" w:rsidRPr="00612DCE">
              <w:rPr>
                <w:rFonts w:ascii="Calibri" w:hAnsi="Calibri" w:cs="Calibri"/>
                <w:color w:val="000000"/>
                <w:sz w:val="18"/>
                <w:szCs w:val="18"/>
                <w:lang w:val="en-US"/>
              </w:rPr>
              <w:t xml:space="preserve">, </w:t>
            </w:r>
          </w:p>
          <w:p w14:paraId="0429A863" w14:textId="5E9AD229" w:rsidR="00C26B57" w:rsidRPr="00612DCE" w:rsidRDefault="00612DCE">
            <w:pPr>
              <w:rPr>
                <w:rFonts w:ascii="Calibri" w:hAnsi="Calibri" w:cs="Calibri"/>
                <w:color w:val="000000"/>
                <w:sz w:val="18"/>
                <w:szCs w:val="18"/>
                <w:lang w:val="en-US"/>
              </w:rPr>
            </w:pPr>
            <w:proofErr w:type="spellStart"/>
            <w:r>
              <w:rPr>
                <w:rFonts w:ascii="Calibri" w:hAnsi="Calibri" w:cs="Calibri"/>
                <w:color w:val="000000"/>
                <w:sz w:val="18"/>
                <w:szCs w:val="18"/>
                <w:lang w:val="en-US"/>
              </w:rPr>
              <w:t>SensingTimeStop</w:t>
            </w:r>
            <w:proofErr w:type="spellEnd"/>
            <w:r>
              <w:rPr>
                <w:rFonts w:ascii="Calibri" w:hAnsi="Calibri" w:cs="Calibri"/>
                <w:color w:val="000000"/>
                <w:sz w:val="18"/>
                <w:szCs w:val="18"/>
                <w:lang w:val="en-US"/>
              </w:rPr>
              <w:t>=’2019-01-01T00:00:00.000Z’</w:t>
            </w:r>
            <w:r w:rsidR="00C26B57" w:rsidRPr="00612DCE">
              <w:rPr>
                <w:rFonts w:ascii="Calibri" w:hAnsi="Calibri" w:cs="Calibri"/>
                <w:color w:val="000000"/>
                <w:sz w:val="18"/>
                <w:szCs w:val="18"/>
                <w:lang w:val="en-US"/>
              </w:rPr>
              <w:t>,</w:t>
            </w:r>
            <w:r>
              <w:rPr>
                <w:rFonts w:ascii="Calibri" w:hAnsi="Calibri" w:cs="Calibri"/>
                <w:color w:val="000000"/>
                <w:sz w:val="18"/>
                <w:szCs w:val="18"/>
                <w:lang w:val="en-US"/>
              </w:rPr>
              <w:t xml:space="preserve"> </w:t>
            </w:r>
            <w:proofErr w:type="spellStart"/>
            <w:r>
              <w:rPr>
                <w:rFonts w:ascii="Calibri" w:hAnsi="Calibri" w:cs="Calibri"/>
                <w:color w:val="000000"/>
                <w:sz w:val="18"/>
                <w:szCs w:val="18"/>
                <w:lang w:val="en-US"/>
              </w:rPr>
              <w:t>ProductLevel</w:t>
            </w:r>
            <w:proofErr w:type="spellEnd"/>
            <w:r>
              <w:rPr>
                <w:rFonts w:ascii="Calibri" w:hAnsi="Calibri" w:cs="Calibri"/>
                <w:color w:val="000000"/>
                <w:sz w:val="18"/>
                <w:szCs w:val="18"/>
                <w:lang w:val="en-US"/>
              </w:rPr>
              <w:t>=’L1’</w:t>
            </w:r>
            <w:r w:rsidR="00C26B57" w:rsidRPr="00612DCE">
              <w:rPr>
                <w:rFonts w:ascii="Calibri" w:hAnsi="Calibri" w:cs="Calibri"/>
                <w:color w:val="000000"/>
                <w:sz w:val="18"/>
                <w:szCs w:val="18"/>
                <w:lang w:val="en-US"/>
              </w:rPr>
              <w:t>)</w:t>
            </w:r>
          </w:p>
        </w:tc>
        <w:tc>
          <w:tcPr>
            <w:tcW w:w="1280" w:type="dxa"/>
            <w:shd w:val="clear" w:color="auto" w:fill="auto"/>
            <w:noWrap/>
            <w:vAlign w:val="center"/>
            <w:hideMark/>
          </w:tcPr>
          <w:p w14:paraId="4D2D92A4"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6.17</w:t>
            </w:r>
          </w:p>
        </w:tc>
      </w:tr>
      <w:tr w:rsidR="00B0435B" w:rsidRPr="004E4C12" w14:paraId="5F149883" w14:textId="77777777" w:rsidTr="00864268">
        <w:trPr>
          <w:trHeight w:val="310"/>
        </w:trPr>
        <w:tc>
          <w:tcPr>
            <w:tcW w:w="708" w:type="dxa"/>
            <w:shd w:val="clear" w:color="auto" w:fill="auto"/>
            <w:noWrap/>
            <w:vAlign w:val="bottom"/>
          </w:tcPr>
          <w:p w14:paraId="6D756F0D" w14:textId="342BB441" w:rsidR="00B0435B" w:rsidRPr="00C26B57" w:rsidRDefault="00B0435B">
            <w:pPr>
              <w:jc w:val="center"/>
              <w:rPr>
                <w:rFonts w:ascii="Calibri" w:hAnsi="Calibri" w:cs="Calibri"/>
                <w:color w:val="000000"/>
                <w:sz w:val="18"/>
                <w:szCs w:val="18"/>
              </w:rPr>
            </w:pPr>
            <w:r>
              <w:rPr>
                <w:rFonts w:ascii="Calibri" w:hAnsi="Calibri" w:cs="Calibri"/>
                <w:color w:val="000000"/>
                <w:sz w:val="18"/>
                <w:szCs w:val="18"/>
              </w:rPr>
              <w:t>X</w:t>
            </w:r>
          </w:p>
        </w:tc>
        <w:tc>
          <w:tcPr>
            <w:tcW w:w="1844" w:type="dxa"/>
            <w:vMerge/>
            <w:vAlign w:val="center"/>
          </w:tcPr>
          <w:p w14:paraId="4D323AD6" w14:textId="77777777" w:rsidR="00B0435B" w:rsidRPr="00C26B57" w:rsidRDefault="00B0435B">
            <w:pPr>
              <w:rPr>
                <w:rFonts w:ascii="Calibri" w:hAnsi="Calibri" w:cs="Calibri"/>
                <w:sz w:val="18"/>
                <w:szCs w:val="18"/>
              </w:rPr>
            </w:pPr>
          </w:p>
        </w:tc>
        <w:tc>
          <w:tcPr>
            <w:tcW w:w="992" w:type="dxa"/>
            <w:shd w:val="clear" w:color="auto" w:fill="auto"/>
            <w:noWrap/>
            <w:vAlign w:val="center"/>
          </w:tcPr>
          <w:p w14:paraId="1B07F9FD" w14:textId="0D9FBE82" w:rsidR="00B0435B" w:rsidRPr="00656A4B" w:rsidRDefault="00B0435B" w:rsidP="00656A4B">
            <w:pPr>
              <w:jc w:val="center"/>
              <w:rPr>
                <w:rFonts w:asciiTheme="minorHAnsi" w:hAnsiTheme="minorHAnsi" w:cstheme="minorHAnsi"/>
                <w:color w:val="000000"/>
                <w:sz w:val="18"/>
                <w:szCs w:val="18"/>
              </w:rPr>
            </w:pPr>
            <w:r w:rsidRPr="00656A4B">
              <w:rPr>
                <w:rFonts w:asciiTheme="minorHAnsi" w:hAnsiTheme="minorHAnsi" w:cstheme="minorHAnsi"/>
                <w:color w:val="000000"/>
                <w:sz w:val="18"/>
                <w:szCs w:val="18"/>
              </w:rPr>
              <w:t>L2</w:t>
            </w:r>
          </w:p>
        </w:tc>
        <w:tc>
          <w:tcPr>
            <w:tcW w:w="1418" w:type="dxa"/>
            <w:shd w:val="clear" w:color="auto" w:fill="auto"/>
            <w:noWrap/>
            <w:vAlign w:val="center"/>
          </w:tcPr>
          <w:p w14:paraId="1C0E1503" w14:textId="3A43B103" w:rsidR="00B0435B" w:rsidRPr="00656A4B" w:rsidRDefault="00656A4B" w:rsidP="00656A4B">
            <w:pPr>
              <w:jc w:val="center"/>
              <w:rPr>
                <w:rFonts w:asciiTheme="minorHAnsi" w:hAnsiTheme="minorHAnsi" w:cstheme="minorHAnsi"/>
                <w:color w:val="000000"/>
                <w:sz w:val="18"/>
                <w:szCs w:val="18"/>
              </w:rPr>
            </w:pPr>
            <w:r w:rsidRPr="00C26B57">
              <w:rPr>
                <w:rFonts w:ascii="Calibri" w:hAnsi="Calibri" w:cs="Calibri"/>
                <w:color w:val="000000"/>
                <w:sz w:val="18"/>
                <w:szCs w:val="18"/>
              </w:rPr>
              <w:t>LST and FRP</w:t>
            </w:r>
          </w:p>
        </w:tc>
        <w:tc>
          <w:tcPr>
            <w:tcW w:w="1559" w:type="dxa"/>
            <w:shd w:val="clear" w:color="auto" w:fill="auto"/>
            <w:noWrap/>
            <w:vAlign w:val="center"/>
          </w:tcPr>
          <w:p w14:paraId="6348CD1C" w14:textId="230DB028" w:rsidR="00B0435B" w:rsidRPr="00656A4B" w:rsidRDefault="00B0435B" w:rsidP="00656A4B">
            <w:pPr>
              <w:jc w:val="center"/>
              <w:rPr>
                <w:rFonts w:asciiTheme="minorHAnsi" w:hAnsiTheme="minorHAnsi" w:cstheme="minorHAnsi"/>
                <w:color w:val="000000"/>
                <w:sz w:val="18"/>
                <w:szCs w:val="18"/>
              </w:rPr>
            </w:pPr>
            <w:r w:rsidRPr="00656A4B">
              <w:rPr>
                <w:rFonts w:asciiTheme="minorHAnsi" w:hAnsiTheme="minorHAnsi" w:cstheme="minorHAnsi"/>
                <w:color w:val="000000"/>
                <w:sz w:val="18"/>
                <w:szCs w:val="18"/>
              </w:rPr>
              <w:t>SL_2_SSTAAX</w:t>
            </w:r>
          </w:p>
        </w:tc>
        <w:tc>
          <w:tcPr>
            <w:tcW w:w="14879" w:type="dxa"/>
            <w:shd w:val="clear" w:color="auto" w:fill="auto"/>
            <w:noWrap/>
            <w:vAlign w:val="bottom"/>
          </w:tcPr>
          <w:p w14:paraId="6E6A7788" w14:textId="57097807" w:rsidR="00612DCE" w:rsidRDefault="00612DCE" w:rsidP="00612DCE">
            <w:pPr>
              <w:rPr>
                <w:rFonts w:ascii="Calibri" w:hAnsi="Calibri" w:cs="Calibri"/>
                <w:color w:val="000000"/>
                <w:sz w:val="18"/>
                <w:szCs w:val="18"/>
                <w:lang w:val="en-US"/>
              </w:rPr>
            </w:pPr>
            <w:proofErr w:type="spellStart"/>
            <w:r w:rsidRPr="00612DCE">
              <w:rPr>
                <w:rFonts w:ascii="Calibri" w:hAnsi="Calibri" w:cs="Calibri"/>
                <w:color w:val="000000"/>
                <w:sz w:val="18"/>
                <w:szCs w:val="18"/>
                <w:lang w:val="en-US"/>
              </w:rPr>
              <w:t>GetReproBaselineListForPeriod</w:t>
            </w:r>
            <w:proofErr w:type="spellEnd"/>
            <w:r w:rsidRPr="00612DCE">
              <w:rPr>
                <w:rFonts w:ascii="Calibri" w:hAnsi="Calibri" w:cs="Calibri"/>
                <w:color w:val="000000"/>
                <w:sz w:val="18"/>
                <w:szCs w:val="18"/>
                <w:lang w:val="en-US"/>
              </w:rPr>
              <w:t>(Mis</w:t>
            </w:r>
            <w:r>
              <w:rPr>
                <w:rFonts w:ascii="Calibri" w:hAnsi="Calibri" w:cs="Calibri"/>
                <w:color w:val="000000"/>
                <w:sz w:val="18"/>
                <w:szCs w:val="18"/>
                <w:lang w:val="en-US"/>
              </w:rPr>
              <w:t xml:space="preserve">sion=’S3SLSTR’, Unit=’X’, </w:t>
            </w:r>
            <w:proofErr w:type="spellStart"/>
            <w:r>
              <w:rPr>
                <w:rFonts w:ascii="Calibri" w:hAnsi="Calibri" w:cs="Calibri"/>
                <w:color w:val="000000"/>
                <w:sz w:val="18"/>
                <w:szCs w:val="18"/>
                <w:lang w:val="en-US"/>
              </w:rPr>
              <w:t>SensingTimeStart</w:t>
            </w:r>
            <w:proofErr w:type="spellEnd"/>
            <w:r>
              <w:rPr>
                <w:rFonts w:ascii="Calibri" w:hAnsi="Calibri" w:cs="Calibri"/>
                <w:color w:val="000000"/>
                <w:sz w:val="18"/>
                <w:szCs w:val="18"/>
                <w:lang w:val="en-US"/>
              </w:rPr>
              <w:t>=’2016-02-16T00:00:00.000Z’</w:t>
            </w:r>
            <w:r w:rsidRPr="00612DCE">
              <w:rPr>
                <w:rFonts w:ascii="Calibri" w:hAnsi="Calibri" w:cs="Calibri"/>
                <w:color w:val="000000"/>
                <w:sz w:val="18"/>
                <w:szCs w:val="18"/>
                <w:lang w:val="en-US"/>
              </w:rPr>
              <w:t xml:space="preserve">, </w:t>
            </w:r>
          </w:p>
          <w:p w14:paraId="7AF18DC6" w14:textId="1A66C4A6" w:rsidR="00B0435B" w:rsidRPr="00612DCE" w:rsidRDefault="00612DCE" w:rsidP="00612DCE">
            <w:pPr>
              <w:rPr>
                <w:rFonts w:asciiTheme="minorHAnsi" w:hAnsiTheme="minorHAnsi" w:cstheme="minorHAnsi"/>
                <w:color w:val="000000"/>
                <w:sz w:val="18"/>
                <w:szCs w:val="18"/>
                <w:lang w:val="en-US"/>
              </w:rPr>
            </w:pPr>
            <w:proofErr w:type="spellStart"/>
            <w:r>
              <w:rPr>
                <w:rFonts w:ascii="Calibri" w:hAnsi="Calibri" w:cs="Calibri"/>
                <w:color w:val="000000"/>
                <w:sz w:val="18"/>
                <w:szCs w:val="18"/>
                <w:lang w:val="en-US"/>
              </w:rPr>
              <w:t>SensingTimeStop</w:t>
            </w:r>
            <w:proofErr w:type="spellEnd"/>
            <w:r>
              <w:rPr>
                <w:rFonts w:ascii="Calibri" w:hAnsi="Calibri" w:cs="Calibri"/>
                <w:color w:val="000000"/>
                <w:sz w:val="18"/>
                <w:szCs w:val="18"/>
                <w:lang w:val="en-US"/>
              </w:rPr>
              <w:t>=’2019-01-01T00:00:00.000Z’</w:t>
            </w:r>
            <w:r w:rsidRPr="00612DCE">
              <w:rPr>
                <w:rFonts w:ascii="Calibri" w:hAnsi="Calibri" w:cs="Calibri"/>
                <w:color w:val="000000"/>
                <w:sz w:val="18"/>
                <w:szCs w:val="18"/>
                <w:lang w:val="en-US"/>
              </w:rPr>
              <w:t>,</w:t>
            </w:r>
            <w:r>
              <w:rPr>
                <w:rFonts w:ascii="Calibri" w:hAnsi="Calibri" w:cs="Calibri"/>
                <w:color w:val="000000"/>
                <w:sz w:val="18"/>
                <w:szCs w:val="18"/>
                <w:lang w:val="en-US"/>
              </w:rPr>
              <w:t xml:space="preserve"> </w:t>
            </w:r>
            <w:proofErr w:type="spellStart"/>
            <w:r>
              <w:rPr>
                <w:rFonts w:ascii="Calibri" w:hAnsi="Calibri" w:cs="Calibri"/>
                <w:color w:val="000000"/>
                <w:sz w:val="18"/>
                <w:szCs w:val="18"/>
                <w:lang w:val="en-US"/>
              </w:rPr>
              <w:t>ProductLevel</w:t>
            </w:r>
            <w:proofErr w:type="spellEnd"/>
            <w:r>
              <w:rPr>
                <w:rFonts w:ascii="Calibri" w:hAnsi="Calibri" w:cs="Calibri"/>
                <w:color w:val="000000"/>
                <w:sz w:val="18"/>
                <w:szCs w:val="18"/>
                <w:lang w:val="en-US"/>
              </w:rPr>
              <w:t>=’L2’</w:t>
            </w:r>
            <w:r w:rsidRPr="00612DCE">
              <w:rPr>
                <w:rFonts w:ascii="Calibri" w:hAnsi="Calibri" w:cs="Calibri"/>
                <w:color w:val="000000"/>
                <w:sz w:val="18"/>
                <w:szCs w:val="18"/>
                <w:lang w:val="en-US"/>
              </w:rPr>
              <w:t>)</w:t>
            </w:r>
          </w:p>
        </w:tc>
        <w:tc>
          <w:tcPr>
            <w:tcW w:w="1280" w:type="dxa"/>
            <w:shd w:val="clear" w:color="auto" w:fill="auto"/>
            <w:noWrap/>
            <w:vAlign w:val="center"/>
          </w:tcPr>
          <w:p w14:paraId="1FD8E6A2" w14:textId="77777777" w:rsidR="00B0435B" w:rsidRPr="00612DCE" w:rsidRDefault="00B0435B">
            <w:pPr>
              <w:jc w:val="center"/>
              <w:rPr>
                <w:rFonts w:ascii="Calibri" w:hAnsi="Calibri" w:cs="Calibri"/>
                <w:color w:val="000000"/>
                <w:sz w:val="18"/>
                <w:szCs w:val="18"/>
                <w:lang w:val="en-US"/>
              </w:rPr>
            </w:pPr>
          </w:p>
        </w:tc>
      </w:tr>
      <w:tr w:rsidR="00C26B57" w:rsidRPr="00C26B57" w14:paraId="27113876" w14:textId="77777777" w:rsidTr="00C26B57">
        <w:trPr>
          <w:trHeight w:val="310"/>
        </w:trPr>
        <w:tc>
          <w:tcPr>
            <w:tcW w:w="708" w:type="dxa"/>
            <w:shd w:val="clear" w:color="auto" w:fill="auto"/>
            <w:noWrap/>
            <w:vAlign w:val="bottom"/>
            <w:hideMark/>
          </w:tcPr>
          <w:p w14:paraId="2FB1C9D9"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A</w:t>
            </w:r>
          </w:p>
        </w:tc>
        <w:tc>
          <w:tcPr>
            <w:tcW w:w="1844" w:type="dxa"/>
            <w:vMerge/>
            <w:vAlign w:val="center"/>
            <w:hideMark/>
          </w:tcPr>
          <w:p w14:paraId="52995E0D" w14:textId="77777777" w:rsidR="00C26B57" w:rsidRPr="00C26B57" w:rsidRDefault="00C26B57">
            <w:pPr>
              <w:rPr>
                <w:rFonts w:ascii="Calibri" w:hAnsi="Calibri" w:cs="Calibri"/>
                <w:sz w:val="18"/>
                <w:szCs w:val="18"/>
              </w:rPr>
            </w:pPr>
          </w:p>
        </w:tc>
        <w:tc>
          <w:tcPr>
            <w:tcW w:w="992" w:type="dxa"/>
            <w:shd w:val="clear" w:color="auto" w:fill="auto"/>
            <w:noWrap/>
            <w:vAlign w:val="center"/>
            <w:hideMark/>
          </w:tcPr>
          <w:p w14:paraId="60B9F8DB"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L2</w:t>
            </w:r>
          </w:p>
        </w:tc>
        <w:tc>
          <w:tcPr>
            <w:tcW w:w="1418" w:type="dxa"/>
            <w:shd w:val="clear" w:color="auto" w:fill="auto"/>
            <w:noWrap/>
            <w:vAlign w:val="center"/>
            <w:hideMark/>
          </w:tcPr>
          <w:p w14:paraId="598CC51F"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LST and FRP</w:t>
            </w:r>
          </w:p>
        </w:tc>
        <w:tc>
          <w:tcPr>
            <w:tcW w:w="1559" w:type="dxa"/>
            <w:shd w:val="clear" w:color="auto" w:fill="auto"/>
            <w:noWrap/>
            <w:vAlign w:val="center"/>
            <w:hideMark/>
          </w:tcPr>
          <w:p w14:paraId="08730EC1" w14:textId="77777777" w:rsidR="00C26B57" w:rsidRPr="00C26B57" w:rsidRDefault="00C26B57">
            <w:pPr>
              <w:jc w:val="center"/>
              <w:rPr>
                <w:rFonts w:ascii="Calibri" w:hAnsi="Calibri" w:cs="Calibri"/>
                <w:sz w:val="18"/>
                <w:szCs w:val="18"/>
              </w:rPr>
            </w:pPr>
            <w:r w:rsidRPr="00C26B57">
              <w:rPr>
                <w:rFonts w:ascii="Calibri" w:hAnsi="Calibri" w:cs="Calibri"/>
                <w:sz w:val="18"/>
                <w:szCs w:val="18"/>
              </w:rPr>
              <w:t>***</w:t>
            </w:r>
          </w:p>
        </w:tc>
        <w:tc>
          <w:tcPr>
            <w:tcW w:w="14879" w:type="dxa"/>
            <w:shd w:val="clear" w:color="auto" w:fill="auto"/>
            <w:noWrap/>
            <w:vAlign w:val="bottom"/>
            <w:hideMark/>
          </w:tcPr>
          <w:p w14:paraId="4109C972" w14:textId="77777777" w:rsidR="00C26B57" w:rsidRPr="00C26B57" w:rsidRDefault="00C26B57">
            <w:pPr>
              <w:rPr>
                <w:rFonts w:ascii="Calibri" w:hAnsi="Calibri" w:cs="Calibri"/>
                <w:color w:val="000000"/>
                <w:sz w:val="18"/>
                <w:szCs w:val="18"/>
              </w:rPr>
            </w:pPr>
            <w:r w:rsidRPr="00C26B57">
              <w:rPr>
                <w:rFonts w:ascii="Calibri" w:hAnsi="Calibri" w:cs="Calibri"/>
                <w:color w:val="000000"/>
                <w:sz w:val="18"/>
                <w:szCs w:val="18"/>
              </w:rPr>
              <w:t xml:space="preserve">all </w:t>
            </w:r>
            <w:proofErr w:type="spellStart"/>
            <w:r w:rsidRPr="00C26B57">
              <w:rPr>
                <w:rFonts w:ascii="Calibri" w:hAnsi="Calibri" w:cs="Calibri"/>
                <w:color w:val="000000"/>
                <w:sz w:val="18"/>
                <w:szCs w:val="18"/>
              </w:rPr>
              <w:t>static</w:t>
            </w:r>
            <w:proofErr w:type="spellEnd"/>
            <w:r w:rsidRPr="00C26B57">
              <w:rPr>
                <w:rFonts w:ascii="Calibri" w:hAnsi="Calibri" w:cs="Calibri"/>
                <w:color w:val="000000"/>
                <w:sz w:val="18"/>
                <w:szCs w:val="18"/>
              </w:rPr>
              <w:t xml:space="preserve"> files</w:t>
            </w:r>
          </w:p>
        </w:tc>
        <w:tc>
          <w:tcPr>
            <w:tcW w:w="1280" w:type="dxa"/>
            <w:shd w:val="clear" w:color="auto" w:fill="auto"/>
            <w:noWrap/>
            <w:vAlign w:val="center"/>
            <w:hideMark/>
          </w:tcPr>
          <w:p w14:paraId="2F81F142"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6.16</w:t>
            </w:r>
          </w:p>
        </w:tc>
      </w:tr>
      <w:tr w:rsidR="00C26B57" w:rsidRPr="00C26B57" w14:paraId="0612A74B" w14:textId="77777777" w:rsidTr="00C26B57">
        <w:trPr>
          <w:trHeight w:val="320"/>
        </w:trPr>
        <w:tc>
          <w:tcPr>
            <w:tcW w:w="708" w:type="dxa"/>
            <w:shd w:val="clear" w:color="auto" w:fill="auto"/>
            <w:noWrap/>
            <w:vAlign w:val="bottom"/>
            <w:hideMark/>
          </w:tcPr>
          <w:p w14:paraId="5AAFC548"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A</w:t>
            </w:r>
          </w:p>
        </w:tc>
        <w:tc>
          <w:tcPr>
            <w:tcW w:w="1844" w:type="dxa"/>
            <w:vMerge w:val="restart"/>
            <w:shd w:val="clear" w:color="auto" w:fill="auto"/>
            <w:vAlign w:val="center"/>
            <w:hideMark/>
          </w:tcPr>
          <w:p w14:paraId="243040C3" w14:textId="77777777" w:rsidR="00C26B57" w:rsidRPr="00C26B57" w:rsidRDefault="00C26B57">
            <w:pPr>
              <w:jc w:val="center"/>
              <w:rPr>
                <w:rFonts w:ascii="Calibri" w:hAnsi="Calibri" w:cs="Calibri"/>
                <w:sz w:val="18"/>
                <w:szCs w:val="18"/>
              </w:rPr>
            </w:pPr>
            <w:r w:rsidRPr="00C26B57">
              <w:rPr>
                <w:rFonts w:ascii="Calibri" w:hAnsi="Calibri" w:cs="Calibri"/>
                <w:sz w:val="18"/>
                <w:szCs w:val="18"/>
              </w:rPr>
              <w:t>20190101T000000-20991231T235959</w:t>
            </w:r>
          </w:p>
        </w:tc>
        <w:tc>
          <w:tcPr>
            <w:tcW w:w="992" w:type="dxa"/>
            <w:shd w:val="clear" w:color="auto" w:fill="auto"/>
            <w:noWrap/>
            <w:vAlign w:val="center"/>
            <w:hideMark/>
          </w:tcPr>
          <w:p w14:paraId="6A313801"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L1</w:t>
            </w:r>
          </w:p>
        </w:tc>
        <w:tc>
          <w:tcPr>
            <w:tcW w:w="1418" w:type="dxa"/>
            <w:shd w:val="clear" w:color="auto" w:fill="auto"/>
            <w:noWrap/>
            <w:vAlign w:val="center"/>
            <w:hideMark/>
          </w:tcPr>
          <w:p w14:paraId="7D3E5CEB"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RBT</w:t>
            </w:r>
          </w:p>
        </w:tc>
        <w:tc>
          <w:tcPr>
            <w:tcW w:w="1559" w:type="dxa"/>
            <w:shd w:val="clear" w:color="auto" w:fill="auto"/>
            <w:noWrap/>
            <w:vAlign w:val="center"/>
            <w:hideMark/>
          </w:tcPr>
          <w:p w14:paraId="5C7FAC6A"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SL_1_GEC_AX</w:t>
            </w:r>
          </w:p>
        </w:tc>
        <w:tc>
          <w:tcPr>
            <w:tcW w:w="14879" w:type="dxa"/>
            <w:shd w:val="clear" w:color="auto" w:fill="auto"/>
            <w:noWrap/>
            <w:vAlign w:val="bottom"/>
            <w:hideMark/>
          </w:tcPr>
          <w:p w14:paraId="290640E4" w14:textId="77777777" w:rsidR="00C26B57" w:rsidRPr="00C26B57" w:rsidRDefault="00C26B57">
            <w:pPr>
              <w:rPr>
                <w:rFonts w:ascii="Calibri" w:hAnsi="Calibri" w:cs="Calibri"/>
                <w:color w:val="000000"/>
                <w:sz w:val="18"/>
                <w:szCs w:val="18"/>
              </w:rPr>
            </w:pPr>
            <w:r w:rsidRPr="00C26B57">
              <w:rPr>
                <w:rFonts w:ascii="Calibri" w:hAnsi="Calibri" w:cs="Calibri"/>
                <w:color w:val="000000"/>
                <w:sz w:val="18"/>
                <w:szCs w:val="18"/>
              </w:rPr>
              <w:t>S3A_SL_1_GEC_AX_20190101T000000_20991231T235959_20191010T120000___________________MPC_O_AL_009.SEN3</w:t>
            </w:r>
          </w:p>
        </w:tc>
        <w:tc>
          <w:tcPr>
            <w:tcW w:w="1280" w:type="dxa"/>
            <w:shd w:val="clear" w:color="auto" w:fill="auto"/>
            <w:noWrap/>
            <w:vAlign w:val="center"/>
            <w:hideMark/>
          </w:tcPr>
          <w:p w14:paraId="6FF43142"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6.17</w:t>
            </w:r>
          </w:p>
        </w:tc>
      </w:tr>
      <w:tr w:rsidR="00C26B57" w:rsidRPr="00C26B57" w14:paraId="6B723209" w14:textId="77777777" w:rsidTr="00C26B57">
        <w:trPr>
          <w:trHeight w:val="320"/>
        </w:trPr>
        <w:tc>
          <w:tcPr>
            <w:tcW w:w="708" w:type="dxa"/>
            <w:shd w:val="clear" w:color="auto" w:fill="auto"/>
            <w:noWrap/>
            <w:vAlign w:val="bottom"/>
            <w:hideMark/>
          </w:tcPr>
          <w:p w14:paraId="14A89488"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A</w:t>
            </w:r>
          </w:p>
        </w:tc>
        <w:tc>
          <w:tcPr>
            <w:tcW w:w="1844" w:type="dxa"/>
            <w:vMerge/>
            <w:vAlign w:val="center"/>
            <w:hideMark/>
          </w:tcPr>
          <w:p w14:paraId="2256E64C" w14:textId="77777777" w:rsidR="00C26B57" w:rsidRPr="00C26B57" w:rsidRDefault="00C26B57">
            <w:pPr>
              <w:rPr>
                <w:rFonts w:ascii="Calibri" w:hAnsi="Calibri" w:cs="Calibri"/>
                <w:sz w:val="18"/>
                <w:szCs w:val="18"/>
              </w:rPr>
            </w:pPr>
          </w:p>
        </w:tc>
        <w:tc>
          <w:tcPr>
            <w:tcW w:w="992" w:type="dxa"/>
            <w:shd w:val="clear" w:color="auto" w:fill="auto"/>
            <w:noWrap/>
            <w:vAlign w:val="center"/>
            <w:hideMark/>
          </w:tcPr>
          <w:p w14:paraId="7ACDB09F"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L1</w:t>
            </w:r>
          </w:p>
        </w:tc>
        <w:tc>
          <w:tcPr>
            <w:tcW w:w="1418" w:type="dxa"/>
            <w:shd w:val="clear" w:color="auto" w:fill="auto"/>
            <w:noWrap/>
            <w:vAlign w:val="center"/>
            <w:hideMark/>
          </w:tcPr>
          <w:p w14:paraId="3FFDBAC0"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RBT</w:t>
            </w:r>
          </w:p>
        </w:tc>
        <w:tc>
          <w:tcPr>
            <w:tcW w:w="1559" w:type="dxa"/>
            <w:shd w:val="clear" w:color="auto" w:fill="auto"/>
            <w:noWrap/>
            <w:vAlign w:val="center"/>
            <w:hideMark/>
          </w:tcPr>
          <w:p w14:paraId="03F21C50" w14:textId="77777777" w:rsidR="00C26B57" w:rsidRPr="00C26B57" w:rsidRDefault="00C26B57">
            <w:pPr>
              <w:jc w:val="center"/>
              <w:rPr>
                <w:rFonts w:ascii="Calibri" w:hAnsi="Calibri" w:cs="Calibri"/>
                <w:sz w:val="18"/>
                <w:szCs w:val="18"/>
              </w:rPr>
            </w:pPr>
            <w:r w:rsidRPr="00C26B57">
              <w:rPr>
                <w:rFonts w:ascii="Calibri" w:hAnsi="Calibri" w:cs="Calibri"/>
                <w:sz w:val="18"/>
                <w:szCs w:val="18"/>
              </w:rPr>
              <w:t>***</w:t>
            </w:r>
          </w:p>
        </w:tc>
        <w:tc>
          <w:tcPr>
            <w:tcW w:w="14879" w:type="dxa"/>
            <w:shd w:val="clear" w:color="auto" w:fill="auto"/>
            <w:noWrap/>
            <w:vAlign w:val="bottom"/>
            <w:hideMark/>
          </w:tcPr>
          <w:p w14:paraId="7A34E441" w14:textId="77777777" w:rsidR="00C26B57" w:rsidRPr="00C26B57" w:rsidRDefault="00C26B57">
            <w:pPr>
              <w:rPr>
                <w:rFonts w:ascii="Calibri" w:hAnsi="Calibri" w:cs="Calibri"/>
                <w:color w:val="000000"/>
                <w:sz w:val="18"/>
                <w:szCs w:val="18"/>
              </w:rPr>
            </w:pPr>
            <w:r w:rsidRPr="00C26B57">
              <w:rPr>
                <w:rFonts w:ascii="Calibri" w:hAnsi="Calibri" w:cs="Calibri"/>
                <w:color w:val="000000"/>
                <w:sz w:val="18"/>
                <w:szCs w:val="18"/>
              </w:rPr>
              <w:t xml:space="preserve">all </w:t>
            </w:r>
            <w:proofErr w:type="spellStart"/>
            <w:r w:rsidRPr="00C26B57">
              <w:rPr>
                <w:rFonts w:ascii="Calibri" w:hAnsi="Calibri" w:cs="Calibri"/>
                <w:color w:val="000000"/>
                <w:sz w:val="18"/>
                <w:szCs w:val="18"/>
              </w:rPr>
              <w:t>other</w:t>
            </w:r>
            <w:proofErr w:type="spellEnd"/>
            <w:r w:rsidRPr="00C26B57">
              <w:rPr>
                <w:rFonts w:ascii="Calibri" w:hAnsi="Calibri" w:cs="Calibri"/>
                <w:color w:val="000000"/>
                <w:sz w:val="18"/>
                <w:szCs w:val="18"/>
              </w:rPr>
              <w:t xml:space="preserve"> </w:t>
            </w:r>
            <w:proofErr w:type="spellStart"/>
            <w:r w:rsidRPr="00C26B57">
              <w:rPr>
                <w:rFonts w:ascii="Calibri" w:hAnsi="Calibri" w:cs="Calibri"/>
                <w:color w:val="000000"/>
                <w:sz w:val="18"/>
                <w:szCs w:val="18"/>
              </w:rPr>
              <w:t>static</w:t>
            </w:r>
            <w:proofErr w:type="spellEnd"/>
            <w:r w:rsidRPr="00C26B57">
              <w:rPr>
                <w:rFonts w:ascii="Calibri" w:hAnsi="Calibri" w:cs="Calibri"/>
                <w:color w:val="000000"/>
                <w:sz w:val="18"/>
                <w:szCs w:val="18"/>
              </w:rPr>
              <w:t xml:space="preserve"> files</w:t>
            </w:r>
          </w:p>
        </w:tc>
        <w:tc>
          <w:tcPr>
            <w:tcW w:w="1280" w:type="dxa"/>
            <w:shd w:val="clear" w:color="auto" w:fill="auto"/>
            <w:noWrap/>
            <w:vAlign w:val="center"/>
            <w:hideMark/>
          </w:tcPr>
          <w:p w14:paraId="5A257E7C"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6.17</w:t>
            </w:r>
          </w:p>
        </w:tc>
      </w:tr>
      <w:tr w:rsidR="00C26B57" w:rsidRPr="00C26B57" w14:paraId="1F9E72DF" w14:textId="77777777" w:rsidTr="00C26B57">
        <w:trPr>
          <w:trHeight w:val="310"/>
        </w:trPr>
        <w:tc>
          <w:tcPr>
            <w:tcW w:w="708" w:type="dxa"/>
            <w:shd w:val="clear" w:color="auto" w:fill="auto"/>
            <w:noWrap/>
            <w:vAlign w:val="bottom"/>
            <w:hideMark/>
          </w:tcPr>
          <w:p w14:paraId="16F67F0E"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A</w:t>
            </w:r>
          </w:p>
        </w:tc>
        <w:tc>
          <w:tcPr>
            <w:tcW w:w="1844" w:type="dxa"/>
            <w:vMerge/>
            <w:vAlign w:val="center"/>
            <w:hideMark/>
          </w:tcPr>
          <w:p w14:paraId="0974F243" w14:textId="77777777" w:rsidR="00C26B57" w:rsidRPr="00C26B57" w:rsidRDefault="00C26B57">
            <w:pPr>
              <w:rPr>
                <w:rFonts w:ascii="Calibri" w:hAnsi="Calibri" w:cs="Calibri"/>
                <w:sz w:val="18"/>
                <w:szCs w:val="18"/>
              </w:rPr>
            </w:pPr>
          </w:p>
        </w:tc>
        <w:tc>
          <w:tcPr>
            <w:tcW w:w="992" w:type="dxa"/>
            <w:shd w:val="clear" w:color="auto" w:fill="auto"/>
            <w:noWrap/>
            <w:vAlign w:val="center"/>
            <w:hideMark/>
          </w:tcPr>
          <w:p w14:paraId="667EB454"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L1</w:t>
            </w:r>
          </w:p>
        </w:tc>
        <w:tc>
          <w:tcPr>
            <w:tcW w:w="1418" w:type="dxa"/>
            <w:shd w:val="clear" w:color="auto" w:fill="auto"/>
            <w:noWrap/>
            <w:vAlign w:val="center"/>
            <w:hideMark/>
          </w:tcPr>
          <w:p w14:paraId="25D8D901"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RBT</w:t>
            </w:r>
          </w:p>
        </w:tc>
        <w:tc>
          <w:tcPr>
            <w:tcW w:w="1559" w:type="dxa"/>
            <w:shd w:val="clear" w:color="auto" w:fill="auto"/>
            <w:noWrap/>
            <w:vAlign w:val="center"/>
            <w:hideMark/>
          </w:tcPr>
          <w:p w14:paraId="0B09B0B7"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SL_1_VSC_AX</w:t>
            </w:r>
          </w:p>
        </w:tc>
        <w:tc>
          <w:tcPr>
            <w:tcW w:w="14879" w:type="dxa"/>
            <w:shd w:val="clear" w:color="auto" w:fill="auto"/>
            <w:noWrap/>
            <w:vAlign w:val="bottom"/>
            <w:hideMark/>
          </w:tcPr>
          <w:p w14:paraId="0DCD1C8C" w14:textId="77777777" w:rsidR="00C26B57" w:rsidRPr="00C26B57" w:rsidRDefault="00C26B57">
            <w:pPr>
              <w:rPr>
                <w:rFonts w:ascii="Calibri" w:hAnsi="Calibri" w:cs="Calibri"/>
                <w:color w:val="000000"/>
                <w:sz w:val="18"/>
                <w:szCs w:val="18"/>
              </w:rPr>
            </w:pPr>
            <w:proofErr w:type="spellStart"/>
            <w:proofErr w:type="gramStart"/>
            <w:r w:rsidRPr="00C26B57">
              <w:rPr>
                <w:rFonts w:ascii="Calibri" w:hAnsi="Calibri" w:cs="Calibri"/>
                <w:color w:val="000000"/>
                <w:sz w:val="18"/>
                <w:szCs w:val="18"/>
              </w:rPr>
              <w:t>GetReproBaselineListForPeriod</w:t>
            </w:r>
            <w:proofErr w:type="spellEnd"/>
            <w:r w:rsidRPr="00C26B57">
              <w:rPr>
                <w:rFonts w:ascii="Calibri" w:hAnsi="Calibri" w:cs="Calibri"/>
                <w:color w:val="000000"/>
                <w:sz w:val="18"/>
                <w:szCs w:val="18"/>
              </w:rPr>
              <w:t>(</w:t>
            </w:r>
            <w:proofErr w:type="gramEnd"/>
            <w:r w:rsidRPr="00C26B57">
              <w:rPr>
                <w:rFonts w:ascii="Calibri" w:hAnsi="Calibri" w:cs="Calibri"/>
                <w:color w:val="000000"/>
                <w:sz w:val="18"/>
                <w:szCs w:val="18"/>
              </w:rPr>
              <w:t>“S3SLSTR”, “A”, “2019-01-01T00:00:00.000Z”, “2099-01-01T00:00:00.000Z”,”L1”)</w:t>
            </w:r>
          </w:p>
        </w:tc>
        <w:tc>
          <w:tcPr>
            <w:tcW w:w="1280" w:type="dxa"/>
            <w:shd w:val="clear" w:color="auto" w:fill="auto"/>
            <w:noWrap/>
            <w:vAlign w:val="center"/>
            <w:hideMark/>
          </w:tcPr>
          <w:p w14:paraId="10CCE5F4"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6.17</w:t>
            </w:r>
          </w:p>
        </w:tc>
      </w:tr>
      <w:tr w:rsidR="00656A4B" w:rsidRPr="00C26B57" w14:paraId="768E678C" w14:textId="77777777" w:rsidTr="00C26B57">
        <w:trPr>
          <w:trHeight w:val="310"/>
        </w:trPr>
        <w:tc>
          <w:tcPr>
            <w:tcW w:w="708" w:type="dxa"/>
            <w:shd w:val="clear" w:color="auto" w:fill="auto"/>
            <w:noWrap/>
            <w:vAlign w:val="bottom"/>
          </w:tcPr>
          <w:p w14:paraId="6A090472" w14:textId="0C4D7989" w:rsidR="00656A4B" w:rsidRPr="00C26B57" w:rsidRDefault="00656A4B">
            <w:pPr>
              <w:jc w:val="center"/>
              <w:rPr>
                <w:rFonts w:ascii="Calibri" w:hAnsi="Calibri" w:cs="Calibri"/>
                <w:color w:val="000000"/>
                <w:sz w:val="18"/>
                <w:szCs w:val="18"/>
              </w:rPr>
            </w:pPr>
            <w:r>
              <w:rPr>
                <w:rFonts w:ascii="Calibri" w:hAnsi="Calibri" w:cs="Calibri"/>
                <w:color w:val="000000"/>
                <w:sz w:val="18"/>
                <w:szCs w:val="18"/>
              </w:rPr>
              <w:t>X</w:t>
            </w:r>
          </w:p>
        </w:tc>
        <w:tc>
          <w:tcPr>
            <w:tcW w:w="1844" w:type="dxa"/>
            <w:vMerge/>
            <w:vAlign w:val="center"/>
          </w:tcPr>
          <w:p w14:paraId="76FC857E" w14:textId="77777777" w:rsidR="00656A4B" w:rsidRPr="00C26B57" w:rsidRDefault="00656A4B">
            <w:pPr>
              <w:rPr>
                <w:rFonts w:ascii="Calibri" w:hAnsi="Calibri" w:cs="Calibri"/>
                <w:sz w:val="18"/>
                <w:szCs w:val="18"/>
              </w:rPr>
            </w:pPr>
          </w:p>
        </w:tc>
        <w:tc>
          <w:tcPr>
            <w:tcW w:w="992" w:type="dxa"/>
            <w:shd w:val="clear" w:color="auto" w:fill="auto"/>
            <w:noWrap/>
            <w:vAlign w:val="center"/>
          </w:tcPr>
          <w:p w14:paraId="509A2B2F" w14:textId="7A0ED13D" w:rsidR="00656A4B" w:rsidRPr="00C26B57" w:rsidRDefault="00656A4B">
            <w:pPr>
              <w:jc w:val="center"/>
              <w:rPr>
                <w:rFonts w:ascii="Arial" w:hAnsi="Arial" w:cs="Arial"/>
                <w:color w:val="000000"/>
                <w:sz w:val="18"/>
                <w:szCs w:val="18"/>
              </w:rPr>
            </w:pPr>
            <w:r w:rsidRPr="00C26B57">
              <w:rPr>
                <w:rFonts w:ascii="Arial" w:hAnsi="Arial" w:cs="Arial"/>
                <w:color w:val="000000"/>
                <w:sz w:val="18"/>
                <w:szCs w:val="18"/>
              </w:rPr>
              <w:t>L2</w:t>
            </w:r>
          </w:p>
        </w:tc>
        <w:tc>
          <w:tcPr>
            <w:tcW w:w="1418" w:type="dxa"/>
            <w:shd w:val="clear" w:color="auto" w:fill="auto"/>
            <w:noWrap/>
            <w:vAlign w:val="center"/>
          </w:tcPr>
          <w:p w14:paraId="45778004" w14:textId="51EA9369" w:rsidR="00656A4B" w:rsidRPr="00C26B57" w:rsidRDefault="00656A4B">
            <w:pPr>
              <w:jc w:val="center"/>
              <w:rPr>
                <w:rFonts w:ascii="Calibri" w:hAnsi="Calibri" w:cs="Calibri"/>
                <w:color w:val="000000"/>
                <w:sz w:val="18"/>
                <w:szCs w:val="18"/>
              </w:rPr>
            </w:pPr>
            <w:r w:rsidRPr="00C26B57">
              <w:rPr>
                <w:rFonts w:ascii="Calibri" w:hAnsi="Calibri" w:cs="Calibri"/>
                <w:color w:val="000000"/>
                <w:sz w:val="18"/>
                <w:szCs w:val="18"/>
              </w:rPr>
              <w:t>LST and FRP</w:t>
            </w:r>
          </w:p>
        </w:tc>
        <w:tc>
          <w:tcPr>
            <w:tcW w:w="1559" w:type="dxa"/>
            <w:shd w:val="clear" w:color="auto" w:fill="auto"/>
            <w:noWrap/>
            <w:vAlign w:val="center"/>
          </w:tcPr>
          <w:p w14:paraId="14770068" w14:textId="6F9A817A" w:rsidR="00656A4B" w:rsidRPr="00C26B57" w:rsidRDefault="00656A4B">
            <w:pPr>
              <w:jc w:val="center"/>
              <w:rPr>
                <w:rFonts w:ascii="Calibri" w:hAnsi="Calibri" w:cs="Calibri"/>
                <w:sz w:val="18"/>
                <w:szCs w:val="18"/>
              </w:rPr>
            </w:pPr>
            <w:r w:rsidRPr="00656A4B">
              <w:rPr>
                <w:rFonts w:asciiTheme="minorHAnsi" w:hAnsiTheme="minorHAnsi" w:cstheme="minorHAnsi"/>
                <w:color w:val="000000"/>
                <w:sz w:val="18"/>
                <w:szCs w:val="18"/>
              </w:rPr>
              <w:t>SL_2_SSTAAX</w:t>
            </w:r>
          </w:p>
        </w:tc>
        <w:tc>
          <w:tcPr>
            <w:tcW w:w="14879" w:type="dxa"/>
            <w:shd w:val="clear" w:color="auto" w:fill="auto"/>
            <w:noWrap/>
            <w:vAlign w:val="bottom"/>
          </w:tcPr>
          <w:p w14:paraId="34575F49" w14:textId="5329CA58" w:rsidR="00656A4B" w:rsidRPr="00C26B57" w:rsidRDefault="00864268">
            <w:pPr>
              <w:rPr>
                <w:rFonts w:ascii="Calibri" w:hAnsi="Calibri" w:cs="Calibri"/>
                <w:color w:val="000000"/>
                <w:sz w:val="18"/>
                <w:szCs w:val="18"/>
              </w:rPr>
            </w:pPr>
            <w:proofErr w:type="spellStart"/>
            <w:proofErr w:type="gramStart"/>
            <w:r w:rsidRPr="00864268">
              <w:rPr>
                <w:rFonts w:ascii="Calibri" w:hAnsi="Calibri" w:cs="Calibri"/>
                <w:color w:val="000000"/>
                <w:sz w:val="18"/>
                <w:szCs w:val="18"/>
              </w:rPr>
              <w:t>GetReproBaselineListForPeriod</w:t>
            </w:r>
            <w:proofErr w:type="spellEnd"/>
            <w:r w:rsidRPr="00864268">
              <w:rPr>
                <w:rFonts w:ascii="Calibri" w:hAnsi="Calibri" w:cs="Calibri"/>
                <w:color w:val="000000"/>
                <w:sz w:val="18"/>
                <w:szCs w:val="18"/>
              </w:rPr>
              <w:t>(</w:t>
            </w:r>
            <w:proofErr w:type="gramEnd"/>
            <w:r w:rsidRPr="00864268">
              <w:rPr>
                <w:rFonts w:ascii="Calibri" w:hAnsi="Calibri" w:cs="Calibri"/>
                <w:color w:val="000000"/>
                <w:sz w:val="18"/>
                <w:szCs w:val="18"/>
              </w:rPr>
              <w:t>“S3SLSTR”, “X”, “2019-01-01T00:00:00.000Z”, “2099-01-01T00:00:00.000Z”,”L2”)</w:t>
            </w:r>
          </w:p>
        </w:tc>
        <w:tc>
          <w:tcPr>
            <w:tcW w:w="1280" w:type="dxa"/>
            <w:shd w:val="clear" w:color="auto" w:fill="auto"/>
            <w:noWrap/>
            <w:vAlign w:val="center"/>
          </w:tcPr>
          <w:p w14:paraId="16EF54A1" w14:textId="77777777" w:rsidR="00656A4B" w:rsidRPr="00C26B57" w:rsidRDefault="00656A4B">
            <w:pPr>
              <w:jc w:val="center"/>
              <w:rPr>
                <w:rFonts w:ascii="Calibri" w:hAnsi="Calibri" w:cs="Calibri"/>
                <w:color w:val="000000"/>
                <w:sz w:val="18"/>
                <w:szCs w:val="18"/>
              </w:rPr>
            </w:pPr>
          </w:p>
        </w:tc>
      </w:tr>
      <w:tr w:rsidR="00C26B57" w:rsidRPr="00C26B57" w14:paraId="020ECE5C" w14:textId="77777777" w:rsidTr="00C26B57">
        <w:trPr>
          <w:trHeight w:val="310"/>
        </w:trPr>
        <w:tc>
          <w:tcPr>
            <w:tcW w:w="708" w:type="dxa"/>
            <w:shd w:val="clear" w:color="auto" w:fill="auto"/>
            <w:noWrap/>
            <w:vAlign w:val="bottom"/>
            <w:hideMark/>
          </w:tcPr>
          <w:p w14:paraId="1CA99574"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A</w:t>
            </w:r>
          </w:p>
        </w:tc>
        <w:tc>
          <w:tcPr>
            <w:tcW w:w="1844" w:type="dxa"/>
            <w:vMerge/>
            <w:vAlign w:val="center"/>
            <w:hideMark/>
          </w:tcPr>
          <w:p w14:paraId="30D73EB6" w14:textId="77777777" w:rsidR="00C26B57" w:rsidRPr="00C26B57" w:rsidRDefault="00C26B57">
            <w:pPr>
              <w:rPr>
                <w:rFonts w:ascii="Calibri" w:hAnsi="Calibri" w:cs="Calibri"/>
                <w:sz w:val="18"/>
                <w:szCs w:val="18"/>
              </w:rPr>
            </w:pPr>
          </w:p>
        </w:tc>
        <w:tc>
          <w:tcPr>
            <w:tcW w:w="992" w:type="dxa"/>
            <w:shd w:val="clear" w:color="auto" w:fill="auto"/>
            <w:noWrap/>
            <w:vAlign w:val="center"/>
            <w:hideMark/>
          </w:tcPr>
          <w:p w14:paraId="4C8D8F1A"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L2</w:t>
            </w:r>
          </w:p>
        </w:tc>
        <w:tc>
          <w:tcPr>
            <w:tcW w:w="1418" w:type="dxa"/>
            <w:shd w:val="clear" w:color="auto" w:fill="auto"/>
            <w:noWrap/>
            <w:vAlign w:val="center"/>
            <w:hideMark/>
          </w:tcPr>
          <w:p w14:paraId="6DB7C11E"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LST and FRP</w:t>
            </w:r>
          </w:p>
        </w:tc>
        <w:tc>
          <w:tcPr>
            <w:tcW w:w="1559" w:type="dxa"/>
            <w:shd w:val="clear" w:color="auto" w:fill="auto"/>
            <w:noWrap/>
            <w:vAlign w:val="center"/>
            <w:hideMark/>
          </w:tcPr>
          <w:p w14:paraId="3D789296" w14:textId="77777777" w:rsidR="00C26B57" w:rsidRPr="00C26B57" w:rsidRDefault="00C26B57">
            <w:pPr>
              <w:jc w:val="center"/>
              <w:rPr>
                <w:rFonts w:ascii="Calibri" w:hAnsi="Calibri" w:cs="Calibri"/>
                <w:sz w:val="18"/>
                <w:szCs w:val="18"/>
              </w:rPr>
            </w:pPr>
            <w:r w:rsidRPr="00C26B57">
              <w:rPr>
                <w:rFonts w:ascii="Calibri" w:hAnsi="Calibri" w:cs="Calibri"/>
                <w:sz w:val="18"/>
                <w:szCs w:val="18"/>
              </w:rPr>
              <w:t>***</w:t>
            </w:r>
          </w:p>
        </w:tc>
        <w:tc>
          <w:tcPr>
            <w:tcW w:w="14879" w:type="dxa"/>
            <w:shd w:val="clear" w:color="auto" w:fill="auto"/>
            <w:noWrap/>
            <w:vAlign w:val="bottom"/>
            <w:hideMark/>
          </w:tcPr>
          <w:p w14:paraId="559C538A" w14:textId="77777777" w:rsidR="00C26B57" w:rsidRPr="00C26B57" w:rsidRDefault="00C26B57">
            <w:pPr>
              <w:rPr>
                <w:rFonts w:ascii="Calibri" w:hAnsi="Calibri" w:cs="Calibri"/>
                <w:color w:val="000000"/>
                <w:sz w:val="18"/>
                <w:szCs w:val="18"/>
              </w:rPr>
            </w:pPr>
            <w:r w:rsidRPr="00C26B57">
              <w:rPr>
                <w:rFonts w:ascii="Calibri" w:hAnsi="Calibri" w:cs="Calibri"/>
                <w:color w:val="000000"/>
                <w:sz w:val="18"/>
                <w:szCs w:val="18"/>
              </w:rPr>
              <w:t xml:space="preserve">all </w:t>
            </w:r>
            <w:proofErr w:type="spellStart"/>
            <w:r w:rsidRPr="00C26B57">
              <w:rPr>
                <w:rFonts w:ascii="Calibri" w:hAnsi="Calibri" w:cs="Calibri"/>
                <w:color w:val="000000"/>
                <w:sz w:val="18"/>
                <w:szCs w:val="18"/>
              </w:rPr>
              <w:t>static</w:t>
            </w:r>
            <w:proofErr w:type="spellEnd"/>
            <w:r w:rsidRPr="00C26B57">
              <w:rPr>
                <w:rFonts w:ascii="Calibri" w:hAnsi="Calibri" w:cs="Calibri"/>
                <w:color w:val="000000"/>
                <w:sz w:val="18"/>
                <w:szCs w:val="18"/>
              </w:rPr>
              <w:t xml:space="preserve"> files</w:t>
            </w:r>
          </w:p>
        </w:tc>
        <w:tc>
          <w:tcPr>
            <w:tcW w:w="1280" w:type="dxa"/>
            <w:shd w:val="clear" w:color="auto" w:fill="auto"/>
            <w:noWrap/>
            <w:vAlign w:val="center"/>
            <w:hideMark/>
          </w:tcPr>
          <w:p w14:paraId="693DC72C"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6.16</w:t>
            </w:r>
          </w:p>
        </w:tc>
      </w:tr>
      <w:tr w:rsidR="00C26B57" w:rsidRPr="00C26B57" w14:paraId="6F42A0F4" w14:textId="77777777" w:rsidTr="00C26B57">
        <w:trPr>
          <w:trHeight w:val="320"/>
        </w:trPr>
        <w:tc>
          <w:tcPr>
            <w:tcW w:w="708" w:type="dxa"/>
            <w:shd w:val="clear" w:color="auto" w:fill="auto"/>
            <w:noWrap/>
            <w:vAlign w:val="bottom"/>
            <w:hideMark/>
          </w:tcPr>
          <w:p w14:paraId="0D0F5E11"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B</w:t>
            </w:r>
          </w:p>
        </w:tc>
        <w:tc>
          <w:tcPr>
            <w:tcW w:w="1844" w:type="dxa"/>
            <w:vMerge w:val="restart"/>
            <w:shd w:val="clear" w:color="auto" w:fill="auto"/>
            <w:vAlign w:val="center"/>
            <w:hideMark/>
          </w:tcPr>
          <w:p w14:paraId="21985FF6" w14:textId="77777777" w:rsidR="00C26B57" w:rsidRPr="00C26B57" w:rsidRDefault="00C26B57">
            <w:pPr>
              <w:jc w:val="center"/>
              <w:rPr>
                <w:rFonts w:ascii="Calibri" w:hAnsi="Calibri" w:cs="Calibri"/>
                <w:sz w:val="18"/>
                <w:szCs w:val="18"/>
              </w:rPr>
            </w:pPr>
            <w:r w:rsidRPr="00C26B57">
              <w:rPr>
                <w:rFonts w:ascii="Calibri" w:hAnsi="Calibri" w:cs="Calibri"/>
                <w:sz w:val="18"/>
                <w:szCs w:val="18"/>
              </w:rPr>
              <w:t>20180425T000000-20190101T000000</w:t>
            </w:r>
          </w:p>
        </w:tc>
        <w:tc>
          <w:tcPr>
            <w:tcW w:w="992" w:type="dxa"/>
            <w:shd w:val="clear" w:color="auto" w:fill="auto"/>
            <w:noWrap/>
            <w:vAlign w:val="center"/>
            <w:hideMark/>
          </w:tcPr>
          <w:p w14:paraId="6DA62A29"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L1</w:t>
            </w:r>
          </w:p>
        </w:tc>
        <w:tc>
          <w:tcPr>
            <w:tcW w:w="1418" w:type="dxa"/>
            <w:shd w:val="clear" w:color="auto" w:fill="auto"/>
            <w:noWrap/>
            <w:vAlign w:val="center"/>
            <w:hideMark/>
          </w:tcPr>
          <w:p w14:paraId="1AAC54A1"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RBT</w:t>
            </w:r>
          </w:p>
        </w:tc>
        <w:tc>
          <w:tcPr>
            <w:tcW w:w="1559" w:type="dxa"/>
            <w:shd w:val="clear" w:color="auto" w:fill="auto"/>
            <w:noWrap/>
            <w:vAlign w:val="center"/>
            <w:hideMark/>
          </w:tcPr>
          <w:p w14:paraId="60376BBE"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SL_1_GEC_AX</w:t>
            </w:r>
          </w:p>
        </w:tc>
        <w:tc>
          <w:tcPr>
            <w:tcW w:w="14879" w:type="dxa"/>
            <w:shd w:val="clear" w:color="auto" w:fill="auto"/>
            <w:noWrap/>
            <w:vAlign w:val="bottom"/>
            <w:hideMark/>
          </w:tcPr>
          <w:p w14:paraId="492D4E43" w14:textId="77777777" w:rsidR="00C26B57" w:rsidRPr="00C26B57" w:rsidRDefault="00C26B57">
            <w:pPr>
              <w:rPr>
                <w:rFonts w:ascii="Calibri" w:hAnsi="Calibri" w:cs="Calibri"/>
                <w:color w:val="000000"/>
                <w:sz w:val="18"/>
                <w:szCs w:val="18"/>
              </w:rPr>
            </w:pPr>
            <w:r w:rsidRPr="00C26B57">
              <w:rPr>
                <w:rFonts w:ascii="Calibri" w:hAnsi="Calibri" w:cs="Calibri"/>
                <w:color w:val="000000"/>
                <w:sz w:val="18"/>
                <w:szCs w:val="18"/>
              </w:rPr>
              <w:t>S3B_SL_1_GEC_AX_20180425T000000_20991231T235959_20181002T120000___________________MPC_O_AL_003.SEN3</w:t>
            </w:r>
          </w:p>
        </w:tc>
        <w:tc>
          <w:tcPr>
            <w:tcW w:w="1280" w:type="dxa"/>
            <w:shd w:val="clear" w:color="auto" w:fill="auto"/>
            <w:noWrap/>
            <w:vAlign w:val="center"/>
            <w:hideMark/>
          </w:tcPr>
          <w:p w14:paraId="6A202BF1"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6.17</w:t>
            </w:r>
          </w:p>
        </w:tc>
      </w:tr>
      <w:tr w:rsidR="00C26B57" w:rsidRPr="00C26B57" w14:paraId="641F5B2A" w14:textId="77777777" w:rsidTr="00C26B57">
        <w:trPr>
          <w:trHeight w:val="320"/>
        </w:trPr>
        <w:tc>
          <w:tcPr>
            <w:tcW w:w="708" w:type="dxa"/>
            <w:shd w:val="clear" w:color="auto" w:fill="auto"/>
            <w:noWrap/>
            <w:vAlign w:val="bottom"/>
            <w:hideMark/>
          </w:tcPr>
          <w:p w14:paraId="6A2599C3"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B</w:t>
            </w:r>
          </w:p>
        </w:tc>
        <w:tc>
          <w:tcPr>
            <w:tcW w:w="1844" w:type="dxa"/>
            <w:vMerge/>
            <w:vAlign w:val="center"/>
            <w:hideMark/>
          </w:tcPr>
          <w:p w14:paraId="3F88C80C" w14:textId="77777777" w:rsidR="00C26B57" w:rsidRPr="00C26B57" w:rsidRDefault="00C26B57">
            <w:pPr>
              <w:rPr>
                <w:rFonts w:ascii="Calibri" w:hAnsi="Calibri" w:cs="Calibri"/>
                <w:sz w:val="18"/>
                <w:szCs w:val="18"/>
              </w:rPr>
            </w:pPr>
          </w:p>
        </w:tc>
        <w:tc>
          <w:tcPr>
            <w:tcW w:w="992" w:type="dxa"/>
            <w:shd w:val="clear" w:color="auto" w:fill="auto"/>
            <w:noWrap/>
            <w:vAlign w:val="center"/>
            <w:hideMark/>
          </w:tcPr>
          <w:p w14:paraId="7D6F5803"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L1</w:t>
            </w:r>
          </w:p>
        </w:tc>
        <w:tc>
          <w:tcPr>
            <w:tcW w:w="1418" w:type="dxa"/>
            <w:shd w:val="clear" w:color="auto" w:fill="auto"/>
            <w:noWrap/>
            <w:vAlign w:val="center"/>
            <w:hideMark/>
          </w:tcPr>
          <w:p w14:paraId="33905B42"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RBT</w:t>
            </w:r>
          </w:p>
        </w:tc>
        <w:tc>
          <w:tcPr>
            <w:tcW w:w="1559" w:type="dxa"/>
            <w:shd w:val="clear" w:color="auto" w:fill="auto"/>
            <w:noWrap/>
            <w:vAlign w:val="center"/>
            <w:hideMark/>
          </w:tcPr>
          <w:p w14:paraId="4409C9AB" w14:textId="77777777" w:rsidR="00C26B57" w:rsidRPr="00C26B57" w:rsidRDefault="00C26B57">
            <w:pPr>
              <w:jc w:val="center"/>
              <w:rPr>
                <w:rFonts w:ascii="Calibri" w:hAnsi="Calibri" w:cs="Calibri"/>
                <w:sz w:val="18"/>
                <w:szCs w:val="18"/>
              </w:rPr>
            </w:pPr>
            <w:r w:rsidRPr="00C26B57">
              <w:rPr>
                <w:rFonts w:ascii="Calibri" w:hAnsi="Calibri" w:cs="Calibri"/>
                <w:sz w:val="18"/>
                <w:szCs w:val="18"/>
              </w:rPr>
              <w:t>***</w:t>
            </w:r>
          </w:p>
        </w:tc>
        <w:tc>
          <w:tcPr>
            <w:tcW w:w="14879" w:type="dxa"/>
            <w:shd w:val="clear" w:color="auto" w:fill="auto"/>
            <w:noWrap/>
            <w:vAlign w:val="bottom"/>
            <w:hideMark/>
          </w:tcPr>
          <w:p w14:paraId="468A8507" w14:textId="77777777" w:rsidR="00C26B57" w:rsidRPr="00C26B57" w:rsidRDefault="00C26B57">
            <w:pPr>
              <w:rPr>
                <w:rFonts w:ascii="Calibri" w:hAnsi="Calibri" w:cs="Calibri"/>
                <w:color w:val="000000"/>
                <w:sz w:val="18"/>
                <w:szCs w:val="18"/>
              </w:rPr>
            </w:pPr>
            <w:r w:rsidRPr="00C26B57">
              <w:rPr>
                <w:rFonts w:ascii="Calibri" w:hAnsi="Calibri" w:cs="Calibri"/>
                <w:color w:val="000000"/>
                <w:sz w:val="18"/>
                <w:szCs w:val="18"/>
              </w:rPr>
              <w:t xml:space="preserve">all </w:t>
            </w:r>
            <w:proofErr w:type="spellStart"/>
            <w:r w:rsidRPr="00C26B57">
              <w:rPr>
                <w:rFonts w:ascii="Calibri" w:hAnsi="Calibri" w:cs="Calibri"/>
                <w:color w:val="000000"/>
                <w:sz w:val="18"/>
                <w:szCs w:val="18"/>
              </w:rPr>
              <w:t>other</w:t>
            </w:r>
            <w:proofErr w:type="spellEnd"/>
            <w:r w:rsidRPr="00C26B57">
              <w:rPr>
                <w:rFonts w:ascii="Calibri" w:hAnsi="Calibri" w:cs="Calibri"/>
                <w:color w:val="000000"/>
                <w:sz w:val="18"/>
                <w:szCs w:val="18"/>
              </w:rPr>
              <w:t xml:space="preserve"> </w:t>
            </w:r>
            <w:proofErr w:type="spellStart"/>
            <w:r w:rsidRPr="00C26B57">
              <w:rPr>
                <w:rFonts w:ascii="Calibri" w:hAnsi="Calibri" w:cs="Calibri"/>
                <w:color w:val="000000"/>
                <w:sz w:val="18"/>
                <w:szCs w:val="18"/>
              </w:rPr>
              <w:t>static</w:t>
            </w:r>
            <w:proofErr w:type="spellEnd"/>
            <w:r w:rsidRPr="00C26B57">
              <w:rPr>
                <w:rFonts w:ascii="Calibri" w:hAnsi="Calibri" w:cs="Calibri"/>
                <w:color w:val="000000"/>
                <w:sz w:val="18"/>
                <w:szCs w:val="18"/>
              </w:rPr>
              <w:t xml:space="preserve"> files</w:t>
            </w:r>
          </w:p>
        </w:tc>
        <w:tc>
          <w:tcPr>
            <w:tcW w:w="1280" w:type="dxa"/>
            <w:shd w:val="clear" w:color="auto" w:fill="auto"/>
            <w:noWrap/>
            <w:vAlign w:val="center"/>
            <w:hideMark/>
          </w:tcPr>
          <w:p w14:paraId="4B1E4A90"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6.17</w:t>
            </w:r>
          </w:p>
        </w:tc>
      </w:tr>
      <w:tr w:rsidR="00C26B57" w:rsidRPr="00C26B57" w14:paraId="6BE4EC10" w14:textId="77777777" w:rsidTr="00C26B57">
        <w:trPr>
          <w:trHeight w:val="310"/>
        </w:trPr>
        <w:tc>
          <w:tcPr>
            <w:tcW w:w="708" w:type="dxa"/>
            <w:shd w:val="clear" w:color="auto" w:fill="auto"/>
            <w:noWrap/>
            <w:vAlign w:val="bottom"/>
            <w:hideMark/>
          </w:tcPr>
          <w:p w14:paraId="21F946D5"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B</w:t>
            </w:r>
          </w:p>
        </w:tc>
        <w:tc>
          <w:tcPr>
            <w:tcW w:w="1844" w:type="dxa"/>
            <w:vMerge/>
            <w:vAlign w:val="center"/>
            <w:hideMark/>
          </w:tcPr>
          <w:p w14:paraId="731F146B" w14:textId="77777777" w:rsidR="00C26B57" w:rsidRPr="00C26B57" w:rsidRDefault="00C26B57">
            <w:pPr>
              <w:rPr>
                <w:rFonts w:ascii="Calibri" w:hAnsi="Calibri" w:cs="Calibri"/>
                <w:sz w:val="18"/>
                <w:szCs w:val="18"/>
              </w:rPr>
            </w:pPr>
          </w:p>
        </w:tc>
        <w:tc>
          <w:tcPr>
            <w:tcW w:w="992" w:type="dxa"/>
            <w:shd w:val="clear" w:color="auto" w:fill="auto"/>
            <w:noWrap/>
            <w:vAlign w:val="center"/>
            <w:hideMark/>
          </w:tcPr>
          <w:p w14:paraId="0A5F522C"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L1</w:t>
            </w:r>
          </w:p>
        </w:tc>
        <w:tc>
          <w:tcPr>
            <w:tcW w:w="1418" w:type="dxa"/>
            <w:shd w:val="clear" w:color="auto" w:fill="auto"/>
            <w:noWrap/>
            <w:vAlign w:val="center"/>
            <w:hideMark/>
          </w:tcPr>
          <w:p w14:paraId="05E01ADC"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RBT</w:t>
            </w:r>
          </w:p>
        </w:tc>
        <w:tc>
          <w:tcPr>
            <w:tcW w:w="1559" w:type="dxa"/>
            <w:shd w:val="clear" w:color="auto" w:fill="auto"/>
            <w:noWrap/>
            <w:vAlign w:val="center"/>
            <w:hideMark/>
          </w:tcPr>
          <w:p w14:paraId="0173183B"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SL_1_VSC_AX</w:t>
            </w:r>
          </w:p>
        </w:tc>
        <w:tc>
          <w:tcPr>
            <w:tcW w:w="14879" w:type="dxa"/>
            <w:shd w:val="clear" w:color="auto" w:fill="auto"/>
            <w:noWrap/>
            <w:vAlign w:val="bottom"/>
            <w:hideMark/>
          </w:tcPr>
          <w:p w14:paraId="37754CA7" w14:textId="77777777" w:rsidR="00C26B57" w:rsidRPr="00C26B57" w:rsidRDefault="00C26B57">
            <w:pPr>
              <w:rPr>
                <w:rFonts w:ascii="Calibri" w:hAnsi="Calibri" w:cs="Calibri"/>
                <w:color w:val="000000"/>
                <w:sz w:val="18"/>
                <w:szCs w:val="18"/>
              </w:rPr>
            </w:pPr>
            <w:proofErr w:type="spellStart"/>
            <w:proofErr w:type="gramStart"/>
            <w:r w:rsidRPr="00C26B57">
              <w:rPr>
                <w:rFonts w:ascii="Calibri" w:hAnsi="Calibri" w:cs="Calibri"/>
                <w:color w:val="000000"/>
                <w:sz w:val="18"/>
                <w:szCs w:val="18"/>
              </w:rPr>
              <w:t>GetReproBaselineListForPeriod</w:t>
            </w:r>
            <w:proofErr w:type="spellEnd"/>
            <w:r w:rsidRPr="00C26B57">
              <w:rPr>
                <w:rFonts w:ascii="Calibri" w:hAnsi="Calibri" w:cs="Calibri"/>
                <w:color w:val="000000"/>
                <w:sz w:val="18"/>
                <w:szCs w:val="18"/>
              </w:rPr>
              <w:t>(</w:t>
            </w:r>
            <w:proofErr w:type="gramEnd"/>
            <w:r w:rsidRPr="00C26B57">
              <w:rPr>
                <w:rFonts w:ascii="Calibri" w:hAnsi="Calibri" w:cs="Calibri"/>
                <w:color w:val="000000"/>
                <w:sz w:val="18"/>
                <w:szCs w:val="18"/>
              </w:rPr>
              <w:t>“S3SLSTR”, “B”, “2018-04-25T00:00:00.000Z”, “2019-01-01T00:00:00.000Z”,”L1”)</w:t>
            </w:r>
          </w:p>
        </w:tc>
        <w:tc>
          <w:tcPr>
            <w:tcW w:w="1280" w:type="dxa"/>
            <w:shd w:val="clear" w:color="auto" w:fill="auto"/>
            <w:noWrap/>
            <w:vAlign w:val="center"/>
            <w:hideMark/>
          </w:tcPr>
          <w:p w14:paraId="2A0A6582"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6.17</w:t>
            </w:r>
          </w:p>
        </w:tc>
      </w:tr>
      <w:tr w:rsidR="00656A4B" w:rsidRPr="00C26B57" w14:paraId="311054D0" w14:textId="77777777" w:rsidTr="00C26B57">
        <w:trPr>
          <w:trHeight w:val="310"/>
        </w:trPr>
        <w:tc>
          <w:tcPr>
            <w:tcW w:w="708" w:type="dxa"/>
            <w:shd w:val="clear" w:color="auto" w:fill="auto"/>
            <w:noWrap/>
            <w:vAlign w:val="bottom"/>
          </w:tcPr>
          <w:p w14:paraId="574BCC19" w14:textId="133C357F" w:rsidR="00656A4B" w:rsidRPr="00C26B57" w:rsidRDefault="00656A4B">
            <w:pPr>
              <w:jc w:val="center"/>
              <w:rPr>
                <w:rFonts w:ascii="Calibri" w:hAnsi="Calibri" w:cs="Calibri"/>
                <w:color w:val="000000"/>
                <w:sz w:val="18"/>
                <w:szCs w:val="18"/>
              </w:rPr>
            </w:pPr>
            <w:r>
              <w:rPr>
                <w:rFonts w:ascii="Calibri" w:hAnsi="Calibri" w:cs="Calibri"/>
                <w:color w:val="000000"/>
                <w:sz w:val="18"/>
                <w:szCs w:val="18"/>
              </w:rPr>
              <w:t>X</w:t>
            </w:r>
          </w:p>
        </w:tc>
        <w:tc>
          <w:tcPr>
            <w:tcW w:w="1844" w:type="dxa"/>
            <w:vMerge/>
            <w:vAlign w:val="center"/>
          </w:tcPr>
          <w:p w14:paraId="11E1C52F" w14:textId="77777777" w:rsidR="00656A4B" w:rsidRPr="00C26B57" w:rsidRDefault="00656A4B">
            <w:pPr>
              <w:rPr>
                <w:rFonts w:ascii="Calibri" w:hAnsi="Calibri" w:cs="Calibri"/>
                <w:sz w:val="18"/>
                <w:szCs w:val="18"/>
              </w:rPr>
            </w:pPr>
          </w:p>
        </w:tc>
        <w:tc>
          <w:tcPr>
            <w:tcW w:w="992" w:type="dxa"/>
            <w:shd w:val="clear" w:color="auto" w:fill="auto"/>
            <w:noWrap/>
            <w:vAlign w:val="center"/>
          </w:tcPr>
          <w:p w14:paraId="1D565758" w14:textId="257E060D" w:rsidR="00656A4B" w:rsidRPr="00C26B57" w:rsidRDefault="00656A4B">
            <w:pPr>
              <w:jc w:val="center"/>
              <w:rPr>
                <w:rFonts w:ascii="Arial" w:hAnsi="Arial" w:cs="Arial"/>
                <w:color w:val="000000"/>
                <w:sz w:val="18"/>
                <w:szCs w:val="18"/>
              </w:rPr>
            </w:pPr>
            <w:r w:rsidRPr="00C26B57">
              <w:rPr>
                <w:rFonts w:ascii="Arial" w:hAnsi="Arial" w:cs="Arial"/>
                <w:color w:val="000000"/>
                <w:sz w:val="18"/>
                <w:szCs w:val="18"/>
              </w:rPr>
              <w:t>L2</w:t>
            </w:r>
          </w:p>
        </w:tc>
        <w:tc>
          <w:tcPr>
            <w:tcW w:w="1418" w:type="dxa"/>
            <w:shd w:val="clear" w:color="auto" w:fill="auto"/>
            <w:noWrap/>
            <w:vAlign w:val="center"/>
          </w:tcPr>
          <w:p w14:paraId="14619873" w14:textId="2F25FC63" w:rsidR="00656A4B" w:rsidRPr="00C26B57" w:rsidRDefault="00656A4B">
            <w:pPr>
              <w:jc w:val="center"/>
              <w:rPr>
                <w:rFonts w:ascii="Calibri" w:hAnsi="Calibri" w:cs="Calibri"/>
                <w:color w:val="000000"/>
                <w:sz w:val="18"/>
                <w:szCs w:val="18"/>
              </w:rPr>
            </w:pPr>
            <w:r w:rsidRPr="00C26B57">
              <w:rPr>
                <w:rFonts w:ascii="Calibri" w:hAnsi="Calibri" w:cs="Calibri"/>
                <w:color w:val="000000"/>
                <w:sz w:val="18"/>
                <w:szCs w:val="18"/>
              </w:rPr>
              <w:t>LST and FRP</w:t>
            </w:r>
          </w:p>
        </w:tc>
        <w:tc>
          <w:tcPr>
            <w:tcW w:w="1559" w:type="dxa"/>
            <w:shd w:val="clear" w:color="auto" w:fill="auto"/>
            <w:noWrap/>
            <w:vAlign w:val="center"/>
          </w:tcPr>
          <w:p w14:paraId="7F222035" w14:textId="1566230E" w:rsidR="00656A4B" w:rsidRPr="00C26B57" w:rsidRDefault="00656A4B">
            <w:pPr>
              <w:jc w:val="center"/>
              <w:rPr>
                <w:rFonts w:ascii="Calibri" w:hAnsi="Calibri" w:cs="Calibri"/>
                <w:sz w:val="18"/>
                <w:szCs w:val="18"/>
              </w:rPr>
            </w:pPr>
            <w:r w:rsidRPr="00656A4B">
              <w:rPr>
                <w:rFonts w:asciiTheme="minorHAnsi" w:hAnsiTheme="minorHAnsi" w:cstheme="minorHAnsi"/>
                <w:color w:val="000000"/>
                <w:sz w:val="18"/>
                <w:szCs w:val="18"/>
              </w:rPr>
              <w:t>SL_2_SSTAAX</w:t>
            </w:r>
          </w:p>
        </w:tc>
        <w:tc>
          <w:tcPr>
            <w:tcW w:w="14879" w:type="dxa"/>
            <w:shd w:val="clear" w:color="auto" w:fill="auto"/>
            <w:noWrap/>
            <w:vAlign w:val="bottom"/>
          </w:tcPr>
          <w:p w14:paraId="5B3A8671" w14:textId="386CB34F" w:rsidR="00656A4B" w:rsidRPr="00C26B57" w:rsidRDefault="00864268">
            <w:pPr>
              <w:rPr>
                <w:rFonts w:ascii="Calibri" w:hAnsi="Calibri" w:cs="Calibri"/>
                <w:color w:val="000000"/>
                <w:sz w:val="18"/>
                <w:szCs w:val="18"/>
              </w:rPr>
            </w:pPr>
            <w:proofErr w:type="spellStart"/>
            <w:proofErr w:type="gramStart"/>
            <w:r w:rsidRPr="00864268">
              <w:rPr>
                <w:rFonts w:ascii="Calibri" w:hAnsi="Calibri" w:cs="Calibri"/>
                <w:color w:val="000000"/>
                <w:sz w:val="18"/>
                <w:szCs w:val="18"/>
              </w:rPr>
              <w:t>GetReproBaselineListForPeriod</w:t>
            </w:r>
            <w:proofErr w:type="spellEnd"/>
            <w:r w:rsidRPr="00864268">
              <w:rPr>
                <w:rFonts w:ascii="Calibri" w:hAnsi="Calibri" w:cs="Calibri"/>
                <w:color w:val="000000"/>
                <w:sz w:val="18"/>
                <w:szCs w:val="18"/>
              </w:rPr>
              <w:t>(</w:t>
            </w:r>
            <w:proofErr w:type="gramEnd"/>
            <w:r w:rsidRPr="00864268">
              <w:rPr>
                <w:rFonts w:ascii="Calibri" w:hAnsi="Calibri" w:cs="Calibri"/>
                <w:color w:val="000000"/>
                <w:sz w:val="18"/>
                <w:szCs w:val="18"/>
              </w:rPr>
              <w:t>“S3SLSTR”, “X”, “2018-04-25T00:00:00.000Z”, “2019-01-01T00:00:00.000Z”,”L2”)</w:t>
            </w:r>
          </w:p>
        </w:tc>
        <w:tc>
          <w:tcPr>
            <w:tcW w:w="1280" w:type="dxa"/>
            <w:shd w:val="clear" w:color="auto" w:fill="auto"/>
            <w:noWrap/>
            <w:vAlign w:val="center"/>
          </w:tcPr>
          <w:p w14:paraId="6F447A2F" w14:textId="77777777" w:rsidR="00656A4B" w:rsidRPr="00C26B57" w:rsidRDefault="00656A4B">
            <w:pPr>
              <w:jc w:val="center"/>
              <w:rPr>
                <w:rFonts w:ascii="Calibri" w:hAnsi="Calibri" w:cs="Calibri"/>
                <w:color w:val="000000"/>
                <w:sz w:val="18"/>
                <w:szCs w:val="18"/>
              </w:rPr>
            </w:pPr>
          </w:p>
        </w:tc>
      </w:tr>
      <w:tr w:rsidR="00C26B57" w:rsidRPr="00C26B57" w14:paraId="2644316D" w14:textId="77777777" w:rsidTr="00C26B57">
        <w:trPr>
          <w:trHeight w:val="310"/>
        </w:trPr>
        <w:tc>
          <w:tcPr>
            <w:tcW w:w="708" w:type="dxa"/>
            <w:shd w:val="clear" w:color="auto" w:fill="auto"/>
            <w:noWrap/>
            <w:vAlign w:val="bottom"/>
            <w:hideMark/>
          </w:tcPr>
          <w:p w14:paraId="484118B9"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B</w:t>
            </w:r>
          </w:p>
        </w:tc>
        <w:tc>
          <w:tcPr>
            <w:tcW w:w="1844" w:type="dxa"/>
            <w:vMerge/>
            <w:vAlign w:val="center"/>
            <w:hideMark/>
          </w:tcPr>
          <w:p w14:paraId="045E553E" w14:textId="77777777" w:rsidR="00C26B57" w:rsidRPr="00C26B57" w:rsidRDefault="00C26B57">
            <w:pPr>
              <w:rPr>
                <w:rFonts w:ascii="Calibri" w:hAnsi="Calibri" w:cs="Calibri"/>
                <w:sz w:val="18"/>
                <w:szCs w:val="18"/>
              </w:rPr>
            </w:pPr>
          </w:p>
        </w:tc>
        <w:tc>
          <w:tcPr>
            <w:tcW w:w="992" w:type="dxa"/>
            <w:shd w:val="clear" w:color="auto" w:fill="auto"/>
            <w:noWrap/>
            <w:vAlign w:val="center"/>
            <w:hideMark/>
          </w:tcPr>
          <w:p w14:paraId="31F8CB72"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L2</w:t>
            </w:r>
          </w:p>
        </w:tc>
        <w:tc>
          <w:tcPr>
            <w:tcW w:w="1418" w:type="dxa"/>
            <w:shd w:val="clear" w:color="auto" w:fill="auto"/>
            <w:noWrap/>
            <w:vAlign w:val="center"/>
            <w:hideMark/>
          </w:tcPr>
          <w:p w14:paraId="30A1966D"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LST and FRP</w:t>
            </w:r>
          </w:p>
        </w:tc>
        <w:tc>
          <w:tcPr>
            <w:tcW w:w="1559" w:type="dxa"/>
            <w:shd w:val="clear" w:color="auto" w:fill="auto"/>
            <w:noWrap/>
            <w:vAlign w:val="center"/>
            <w:hideMark/>
          </w:tcPr>
          <w:p w14:paraId="4214AE69" w14:textId="77777777" w:rsidR="00C26B57" w:rsidRPr="00C26B57" w:rsidRDefault="00C26B57">
            <w:pPr>
              <w:jc w:val="center"/>
              <w:rPr>
                <w:rFonts w:ascii="Calibri" w:hAnsi="Calibri" w:cs="Calibri"/>
                <w:sz w:val="18"/>
                <w:szCs w:val="18"/>
              </w:rPr>
            </w:pPr>
            <w:r w:rsidRPr="00C26B57">
              <w:rPr>
                <w:rFonts w:ascii="Calibri" w:hAnsi="Calibri" w:cs="Calibri"/>
                <w:sz w:val="18"/>
                <w:szCs w:val="18"/>
              </w:rPr>
              <w:t>***</w:t>
            </w:r>
          </w:p>
        </w:tc>
        <w:tc>
          <w:tcPr>
            <w:tcW w:w="14879" w:type="dxa"/>
            <w:shd w:val="clear" w:color="auto" w:fill="auto"/>
            <w:noWrap/>
            <w:vAlign w:val="bottom"/>
            <w:hideMark/>
          </w:tcPr>
          <w:p w14:paraId="2E73D1AE" w14:textId="77777777" w:rsidR="00C26B57" w:rsidRPr="00C26B57" w:rsidRDefault="00C26B57">
            <w:pPr>
              <w:rPr>
                <w:rFonts w:ascii="Calibri" w:hAnsi="Calibri" w:cs="Calibri"/>
                <w:color w:val="000000"/>
                <w:sz w:val="18"/>
                <w:szCs w:val="18"/>
              </w:rPr>
            </w:pPr>
            <w:r w:rsidRPr="00C26B57">
              <w:rPr>
                <w:rFonts w:ascii="Calibri" w:hAnsi="Calibri" w:cs="Calibri"/>
                <w:color w:val="000000"/>
                <w:sz w:val="18"/>
                <w:szCs w:val="18"/>
              </w:rPr>
              <w:t xml:space="preserve">all </w:t>
            </w:r>
            <w:proofErr w:type="spellStart"/>
            <w:r w:rsidRPr="00C26B57">
              <w:rPr>
                <w:rFonts w:ascii="Calibri" w:hAnsi="Calibri" w:cs="Calibri"/>
                <w:color w:val="000000"/>
                <w:sz w:val="18"/>
                <w:szCs w:val="18"/>
              </w:rPr>
              <w:t>static</w:t>
            </w:r>
            <w:proofErr w:type="spellEnd"/>
            <w:r w:rsidRPr="00C26B57">
              <w:rPr>
                <w:rFonts w:ascii="Calibri" w:hAnsi="Calibri" w:cs="Calibri"/>
                <w:color w:val="000000"/>
                <w:sz w:val="18"/>
                <w:szCs w:val="18"/>
              </w:rPr>
              <w:t xml:space="preserve"> files</w:t>
            </w:r>
          </w:p>
        </w:tc>
        <w:tc>
          <w:tcPr>
            <w:tcW w:w="1280" w:type="dxa"/>
            <w:shd w:val="clear" w:color="auto" w:fill="auto"/>
            <w:noWrap/>
            <w:vAlign w:val="center"/>
            <w:hideMark/>
          </w:tcPr>
          <w:p w14:paraId="2C3FCA64"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6.16</w:t>
            </w:r>
          </w:p>
        </w:tc>
      </w:tr>
      <w:tr w:rsidR="00C26B57" w:rsidRPr="00C26B57" w14:paraId="39A095AA" w14:textId="77777777" w:rsidTr="00C26B57">
        <w:trPr>
          <w:trHeight w:val="320"/>
        </w:trPr>
        <w:tc>
          <w:tcPr>
            <w:tcW w:w="708" w:type="dxa"/>
            <w:shd w:val="clear" w:color="auto" w:fill="auto"/>
            <w:noWrap/>
            <w:vAlign w:val="bottom"/>
            <w:hideMark/>
          </w:tcPr>
          <w:p w14:paraId="2128E6EF"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B</w:t>
            </w:r>
          </w:p>
        </w:tc>
        <w:tc>
          <w:tcPr>
            <w:tcW w:w="1844" w:type="dxa"/>
            <w:vMerge w:val="restart"/>
            <w:shd w:val="clear" w:color="auto" w:fill="auto"/>
            <w:vAlign w:val="center"/>
            <w:hideMark/>
          </w:tcPr>
          <w:p w14:paraId="39302B7A" w14:textId="77777777" w:rsidR="00C26B57" w:rsidRPr="00C26B57" w:rsidRDefault="00C26B57">
            <w:pPr>
              <w:jc w:val="center"/>
              <w:rPr>
                <w:rFonts w:ascii="Calibri" w:hAnsi="Calibri" w:cs="Calibri"/>
                <w:sz w:val="18"/>
                <w:szCs w:val="18"/>
              </w:rPr>
            </w:pPr>
            <w:r w:rsidRPr="00C26B57">
              <w:rPr>
                <w:rFonts w:ascii="Calibri" w:hAnsi="Calibri" w:cs="Calibri"/>
                <w:sz w:val="18"/>
                <w:szCs w:val="18"/>
              </w:rPr>
              <w:t>20190101T000000-20991231T235959</w:t>
            </w:r>
          </w:p>
        </w:tc>
        <w:tc>
          <w:tcPr>
            <w:tcW w:w="992" w:type="dxa"/>
            <w:shd w:val="clear" w:color="auto" w:fill="auto"/>
            <w:noWrap/>
            <w:vAlign w:val="center"/>
            <w:hideMark/>
          </w:tcPr>
          <w:p w14:paraId="0800BA32"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L1</w:t>
            </w:r>
          </w:p>
        </w:tc>
        <w:tc>
          <w:tcPr>
            <w:tcW w:w="1418" w:type="dxa"/>
            <w:shd w:val="clear" w:color="auto" w:fill="auto"/>
            <w:noWrap/>
            <w:vAlign w:val="center"/>
            <w:hideMark/>
          </w:tcPr>
          <w:p w14:paraId="1EF3BF99"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RBT</w:t>
            </w:r>
          </w:p>
        </w:tc>
        <w:tc>
          <w:tcPr>
            <w:tcW w:w="1559" w:type="dxa"/>
            <w:shd w:val="clear" w:color="auto" w:fill="auto"/>
            <w:noWrap/>
            <w:vAlign w:val="center"/>
            <w:hideMark/>
          </w:tcPr>
          <w:p w14:paraId="080A033D"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SL_1_GEC_AX</w:t>
            </w:r>
          </w:p>
        </w:tc>
        <w:tc>
          <w:tcPr>
            <w:tcW w:w="14879" w:type="dxa"/>
            <w:shd w:val="clear" w:color="auto" w:fill="auto"/>
            <w:noWrap/>
            <w:vAlign w:val="bottom"/>
            <w:hideMark/>
          </w:tcPr>
          <w:p w14:paraId="032AE68C" w14:textId="77777777" w:rsidR="00C26B57" w:rsidRPr="00C26B57" w:rsidRDefault="00C26B57">
            <w:pPr>
              <w:rPr>
                <w:rFonts w:ascii="Calibri" w:hAnsi="Calibri" w:cs="Calibri"/>
                <w:color w:val="000000"/>
                <w:sz w:val="18"/>
                <w:szCs w:val="18"/>
              </w:rPr>
            </w:pPr>
            <w:r w:rsidRPr="00C26B57">
              <w:rPr>
                <w:rFonts w:ascii="Calibri" w:hAnsi="Calibri" w:cs="Calibri"/>
                <w:color w:val="000000"/>
                <w:sz w:val="18"/>
                <w:szCs w:val="18"/>
              </w:rPr>
              <w:t>S3B_SL_1_GEC_AX_20190101T000000_20991231T235959_20191010T120000___________________MPC_O_AL_004.SEN3</w:t>
            </w:r>
          </w:p>
        </w:tc>
        <w:tc>
          <w:tcPr>
            <w:tcW w:w="1280" w:type="dxa"/>
            <w:shd w:val="clear" w:color="auto" w:fill="auto"/>
            <w:noWrap/>
            <w:vAlign w:val="center"/>
            <w:hideMark/>
          </w:tcPr>
          <w:p w14:paraId="1FDB42DB"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6.17</w:t>
            </w:r>
          </w:p>
        </w:tc>
      </w:tr>
      <w:tr w:rsidR="00C26B57" w:rsidRPr="00C26B57" w14:paraId="19AEB76D" w14:textId="77777777" w:rsidTr="00C26B57">
        <w:trPr>
          <w:trHeight w:val="320"/>
        </w:trPr>
        <w:tc>
          <w:tcPr>
            <w:tcW w:w="708" w:type="dxa"/>
            <w:shd w:val="clear" w:color="auto" w:fill="auto"/>
            <w:noWrap/>
            <w:vAlign w:val="bottom"/>
            <w:hideMark/>
          </w:tcPr>
          <w:p w14:paraId="609A7DE3"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B</w:t>
            </w:r>
          </w:p>
        </w:tc>
        <w:tc>
          <w:tcPr>
            <w:tcW w:w="1844" w:type="dxa"/>
            <w:vMerge/>
            <w:vAlign w:val="center"/>
            <w:hideMark/>
          </w:tcPr>
          <w:p w14:paraId="21DC5338" w14:textId="77777777" w:rsidR="00C26B57" w:rsidRPr="00C26B57" w:rsidRDefault="00C26B57">
            <w:pPr>
              <w:rPr>
                <w:rFonts w:ascii="Calibri" w:hAnsi="Calibri" w:cs="Calibri"/>
                <w:sz w:val="18"/>
                <w:szCs w:val="18"/>
              </w:rPr>
            </w:pPr>
          </w:p>
        </w:tc>
        <w:tc>
          <w:tcPr>
            <w:tcW w:w="992" w:type="dxa"/>
            <w:shd w:val="clear" w:color="auto" w:fill="auto"/>
            <w:noWrap/>
            <w:vAlign w:val="center"/>
            <w:hideMark/>
          </w:tcPr>
          <w:p w14:paraId="1C715873"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L1</w:t>
            </w:r>
          </w:p>
        </w:tc>
        <w:tc>
          <w:tcPr>
            <w:tcW w:w="1418" w:type="dxa"/>
            <w:shd w:val="clear" w:color="auto" w:fill="auto"/>
            <w:noWrap/>
            <w:vAlign w:val="center"/>
            <w:hideMark/>
          </w:tcPr>
          <w:p w14:paraId="435AE3BB"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RBT</w:t>
            </w:r>
          </w:p>
        </w:tc>
        <w:tc>
          <w:tcPr>
            <w:tcW w:w="1559" w:type="dxa"/>
            <w:shd w:val="clear" w:color="auto" w:fill="auto"/>
            <w:noWrap/>
            <w:vAlign w:val="center"/>
            <w:hideMark/>
          </w:tcPr>
          <w:p w14:paraId="10DF605E" w14:textId="77777777" w:rsidR="00C26B57" w:rsidRPr="00C26B57" w:rsidRDefault="00C26B57">
            <w:pPr>
              <w:jc w:val="center"/>
              <w:rPr>
                <w:rFonts w:ascii="Calibri" w:hAnsi="Calibri" w:cs="Calibri"/>
                <w:sz w:val="18"/>
                <w:szCs w:val="18"/>
              </w:rPr>
            </w:pPr>
            <w:r w:rsidRPr="00C26B57">
              <w:rPr>
                <w:rFonts w:ascii="Calibri" w:hAnsi="Calibri" w:cs="Calibri"/>
                <w:sz w:val="18"/>
                <w:szCs w:val="18"/>
              </w:rPr>
              <w:t>***</w:t>
            </w:r>
          </w:p>
        </w:tc>
        <w:tc>
          <w:tcPr>
            <w:tcW w:w="14879" w:type="dxa"/>
            <w:shd w:val="clear" w:color="auto" w:fill="auto"/>
            <w:noWrap/>
            <w:vAlign w:val="bottom"/>
            <w:hideMark/>
          </w:tcPr>
          <w:p w14:paraId="6480AB0C" w14:textId="77777777" w:rsidR="00C26B57" w:rsidRPr="00C26B57" w:rsidRDefault="00C26B57">
            <w:pPr>
              <w:rPr>
                <w:rFonts w:ascii="Calibri" w:hAnsi="Calibri" w:cs="Calibri"/>
                <w:color w:val="000000"/>
                <w:sz w:val="18"/>
                <w:szCs w:val="18"/>
              </w:rPr>
            </w:pPr>
            <w:r w:rsidRPr="00C26B57">
              <w:rPr>
                <w:rFonts w:ascii="Calibri" w:hAnsi="Calibri" w:cs="Calibri"/>
                <w:color w:val="000000"/>
                <w:sz w:val="18"/>
                <w:szCs w:val="18"/>
              </w:rPr>
              <w:t xml:space="preserve">all </w:t>
            </w:r>
            <w:proofErr w:type="spellStart"/>
            <w:r w:rsidRPr="00C26B57">
              <w:rPr>
                <w:rFonts w:ascii="Calibri" w:hAnsi="Calibri" w:cs="Calibri"/>
                <w:color w:val="000000"/>
                <w:sz w:val="18"/>
                <w:szCs w:val="18"/>
              </w:rPr>
              <w:t>other</w:t>
            </w:r>
            <w:proofErr w:type="spellEnd"/>
            <w:r w:rsidRPr="00C26B57">
              <w:rPr>
                <w:rFonts w:ascii="Calibri" w:hAnsi="Calibri" w:cs="Calibri"/>
                <w:color w:val="000000"/>
                <w:sz w:val="18"/>
                <w:szCs w:val="18"/>
              </w:rPr>
              <w:t xml:space="preserve"> </w:t>
            </w:r>
            <w:proofErr w:type="spellStart"/>
            <w:r w:rsidRPr="00C26B57">
              <w:rPr>
                <w:rFonts w:ascii="Calibri" w:hAnsi="Calibri" w:cs="Calibri"/>
                <w:color w:val="000000"/>
                <w:sz w:val="18"/>
                <w:szCs w:val="18"/>
              </w:rPr>
              <w:t>static</w:t>
            </w:r>
            <w:proofErr w:type="spellEnd"/>
            <w:r w:rsidRPr="00C26B57">
              <w:rPr>
                <w:rFonts w:ascii="Calibri" w:hAnsi="Calibri" w:cs="Calibri"/>
                <w:color w:val="000000"/>
                <w:sz w:val="18"/>
                <w:szCs w:val="18"/>
              </w:rPr>
              <w:t xml:space="preserve"> files</w:t>
            </w:r>
          </w:p>
        </w:tc>
        <w:tc>
          <w:tcPr>
            <w:tcW w:w="1280" w:type="dxa"/>
            <w:shd w:val="clear" w:color="auto" w:fill="auto"/>
            <w:noWrap/>
            <w:vAlign w:val="center"/>
            <w:hideMark/>
          </w:tcPr>
          <w:p w14:paraId="372ECE57"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6.17</w:t>
            </w:r>
          </w:p>
        </w:tc>
      </w:tr>
      <w:tr w:rsidR="00C26B57" w:rsidRPr="00C26B57" w14:paraId="3CDC2FF3" w14:textId="77777777" w:rsidTr="00C26B57">
        <w:trPr>
          <w:trHeight w:val="310"/>
        </w:trPr>
        <w:tc>
          <w:tcPr>
            <w:tcW w:w="708" w:type="dxa"/>
            <w:shd w:val="clear" w:color="auto" w:fill="auto"/>
            <w:noWrap/>
            <w:vAlign w:val="bottom"/>
            <w:hideMark/>
          </w:tcPr>
          <w:p w14:paraId="5EBF7F93"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B</w:t>
            </w:r>
          </w:p>
        </w:tc>
        <w:tc>
          <w:tcPr>
            <w:tcW w:w="1844" w:type="dxa"/>
            <w:vMerge/>
            <w:vAlign w:val="center"/>
            <w:hideMark/>
          </w:tcPr>
          <w:p w14:paraId="738E2655" w14:textId="77777777" w:rsidR="00C26B57" w:rsidRPr="00C26B57" w:rsidRDefault="00C26B57">
            <w:pPr>
              <w:rPr>
                <w:rFonts w:ascii="Calibri" w:hAnsi="Calibri" w:cs="Calibri"/>
                <w:sz w:val="18"/>
                <w:szCs w:val="18"/>
              </w:rPr>
            </w:pPr>
          </w:p>
        </w:tc>
        <w:tc>
          <w:tcPr>
            <w:tcW w:w="992" w:type="dxa"/>
            <w:shd w:val="clear" w:color="auto" w:fill="auto"/>
            <w:noWrap/>
            <w:vAlign w:val="center"/>
            <w:hideMark/>
          </w:tcPr>
          <w:p w14:paraId="2F61755A"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L1</w:t>
            </w:r>
          </w:p>
        </w:tc>
        <w:tc>
          <w:tcPr>
            <w:tcW w:w="1418" w:type="dxa"/>
            <w:shd w:val="clear" w:color="auto" w:fill="auto"/>
            <w:noWrap/>
            <w:vAlign w:val="center"/>
            <w:hideMark/>
          </w:tcPr>
          <w:p w14:paraId="48DFDBE1"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RBT</w:t>
            </w:r>
          </w:p>
        </w:tc>
        <w:tc>
          <w:tcPr>
            <w:tcW w:w="1559" w:type="dxa"/>
            <w:shd w:val="clear" w:color="auto" w:fill="auto"/>
            <w:noWrap/>
            <w:vAlign w:val="center"/>
            <w:hideMark/>
          </w:tcPr>
          <w:p w14:paraId="4F032CF1"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SL_1_VSC_AX</w:t>
            </w:r>
          </w:p>
        </w:tc>
        <w:tc>
          <w:tcPr>
            <w:tcW w:w="14879" w:type="dxa"/>
            <w:shd w:val="clear" w:color="auto" w:fill="auto"/>
            <w:noWrap/>
            <w:vAlign w:val="bottom"/>
            <w:hideMark/>
          </w:tcPr>
          <w:p w14:paraId="47DFEA19" w14:textId="77777777" w:rsidR="00C26B57" w:rsidRPr="00C26B57" w:rsidRDefault="00C26B57">
            <w:pPr>
              <w:rPr>
                <w:rFonts w:ascii="Calibri" w:hAnsi="Calibri" w:cs="Calibri"/>
                <w:color w:val="000000"/>
                <w:sz w:val="18"/>
                <w:szCs w:val="18"/>
              </w:rPr>
            </w:pPr>
            <w:proofErr w:type="spellStart"/>
            <w:proofErr w:type="gramStart"/>
            <w:r w:rsidRPr="00C26B57">
              <w:rPr>
                <w:rFonts w:ascii="Calibri" w:hAnsi="Calibri" w:cs="Calibri"/>
                <w:color w:val="000000"/>
                <w:sz w:val="18"/>
                <w:szCs w:val="18"/>
              </w:rPr>
              <w:t>GetReproBaselineListForPeriod</w:t>
            </w:r>
            <w:proofErr w:type="spellEnd"/>
            <w:r w:rsidRPr="00C26B57">
              <w:rPr>
                <w:rFonts w:ascii="Calibri" w:hAnsi="Calibri" w:cs="Calibri"/>
                <w:color w:val="000000"/>
                <w:sz w:val="18"/>
                <w:szCs w:val="18"/>
              </w:rPr>
              <w:t>(</w:t>
            </w:r>
            <w:proofErr w:type="gramEnd"/>
            <w:r w:rsidRPr="00C26B57">
              <w:rPr>
                <w:rFonts w:ascii="Calibri" w:hAnsi="Calibri" w:cs="Calibri"/>
                <w:color w:val="000000"/>
                <w:sz w:val="18"/>
                <w:szCs w:val="18"/>
              </w:rPr>
              <w:t>“S3SLSTR”, “B”, “2019-01-01T00:00:00.000Z”, “2099-01-01T00:00:00.000Z”,”L1”)</w:t>
            </w:r>
          </w:p>
        </w:tc>
        <w:tc>
          <w:tcPr>
            <w:tcW w:w="1280" w:type="dxa"/>
            <w:shd w:val="clear" w:color="auto" w:fill="auto"/>
            <w:noWrap/>
            <w:vAlign w:val="center"/>
            <w:hideMark/>
          </w:tcPr>
          <w:p w14:paraId="7424A509"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6.17</w:t>
            </w:r>
          </w:p>
        </w:tc>
      </w:tr>
      <w:tr w:rsidR="00656A4B" w:rsidRPr="00C26B57" w14:paraId="0099187F" w14:textId="77777777" w:rsidTr="00C26B57">
        <w:trPr>
          <w:trHeight w:val="310"/>
        </w:trPr>
        <w:tc>
          <w:tcPr>
            <w:tcW w:w="708" w:type="dxa"/>
            <w:shd w:val="clear" w:color="auto" w:fill="auto"/>
            <w:noWrap/>
            <w:vAlign w:val="bottom"/>
          </w:tcPr>
          <w:p w14:paraId="73D640C4" w14:textId="07DCF503" w:rsidR="00656A4B" w:rsidRPr="00C26B57" w:rsidRDefault="00656A4B">
            <w:pPr>
              <w:jc w:val="center"/>
              <w:rPr>
                <w:rFonts w:ascii="Calibri" w:hAnsi="Calibri" w:cs="Calibri"/>
                <w:color w:val="000000"/>
                <w:sz w:val="18"/>
                <w:szCs w:val="18"/>
              </w:rPr>
            </w:pPr>
            <w:r>
              <w:rPr>
                <w:rFonts w:ascii="Calibri" w:hAnsi="Calibri" w:cs="Calibri"/>
                <w:color w:val="000000"/>
                <w:sz w:val="18"/>
                <w:szCs w:val="18"/>
              </w:rPr>
              <w:t>X</w:t>
            </w:r>
          </w:p>
        </w:tc>
        <w:tc>
          <w:tcPr>
            <w:tcW w:w="1844" w:type="dxa"/>
            <w:vMerge/>
            <w:vAlign w:val="center"/>
          </w:tcPr>
          <w:p w14:paraId="7D7F9237" w14:textId="77777777" w:rsidR="00656A4B" w:rsidRPr="00C26B57" w:rsidRDefault="00656A4B">
            <w:pPr>
              <w:rPr>
                <w:rFonts w:ascii="Calibri" w:hAnsi="Calibri" w:cs="Calibri"/>
                <w:sz w:val="18"/>
                <w:szCs w:val="18"/>
              </w:rPr>
            </w:pPr>
          </w:p>
        </w:tc>
        <w:tc>
          <w:tcPr>
            <w:tcW w:w="992" w:type="dxa"/>
            <w:shd w:val="clear" w:color="auto" w:fill="auto"/>
            <w:noWrap/>
            <w:vAlign w:val="center"/>
          </w:tcPr>
          <w:p w14:paraId="2219414B" w14:textId="6EBAE1FC" w:rsidR="00656A4B" w:rsidRPr="00C26B57" w:rsidRDefault="00656A4B">
            <w:pPr>
              <w:jc w:val="center"/>
              <w:rPr>
                <w:rFonts w:ascii="Arial" w:hAnsi="Arial" w:cs="Arial"/>
                <w:color w:val="000000"/>
                <w:sz w:val="18"/>
                <w:szCs w:val="18"/>
              </w:rPr>
            </w:pPr>
            <w:r w:rsidRPr="00C26B57">
              <w:rPr>
                <w:rFonts w:ascii="Arial" w:hAnsi="Arial" w:cs="Arial"/>
                <w:color w:val="000000"/>
                <w:sz w:val="18"/>
                <w:szCs w:val="18"/>
              </w:rPr>
              <w:t>L2</w:t>
            </w:r>
          </w:p>
        </w:tc>
        <w:tc>
          <w:tcPr>
            <w:tcW w:w="1418" w:type="dxa"/>
            <w:shd w:val="clear" w:color="auto" w:fill="auto"/>
            <w:noWrap/>
            <w:vAlign w:val="center"/>
          </w:tcPr>
          <w:p w14:paraId="3DEA90B8" w14:textId="5F502240" w:rsidR="00656A4B" w:rsidRPr="00C26B57" w:rsidRDefault="00656A4B">
            <w:pPr>
              <w:jc w:val="center"/>
              <w:rPr>
                <w:rFonts w:ascii="Calibri" w:hAnsi="Calibri" w:cs="Calibri"/>
                <w:color w:val="000000"/>
                <w:sz w:val="18"/>
                <w:szCs w:val="18"/>
              </w:rPr>
            </w:pPr>
            <w:r w:rsidRPr="00C26B57">
              <w:rPr>
                <w:rFonts w:ascii="Calibri" w:hAnsi="Calibri" w:cs="Calibri"/>
                <w:color w:val="000000"/>
                <w:sz w:val="18"/>
                <w:szCs w:val="18"/>
              </w:rPr>
              <w:t>LST and FRP</w:t>
            </w:r>
          </w:p>
        </w:tc>
        <w:tc>
          <w:tcPr>
            <w:tcW w:w="1559" w:type="dxa"/>
            <w:shd w:val="clear" w:color="auto" w:fill="auto"/>
            <w:noWrap/>
            <w:vAlign w:val="center"/>
          </w:tcPr>
          <w:p w14:paraId="6ABEBEB4" w14:textId="0A5B7BC6" w:rsidR="00656A4B" w:rsidRPr="00C26B57" w:rsidRDefault="00656A4B">
            <w:pPr>
              <w:jc w:val="center"/>
              <w:rPr>
                <w:rFonts w:ascii="Calibri" w:hAnsi="Calibri" w:cs="Calibri"/>
                <w:sz w:val="18"/>
                <w:szCs w:val="18"/>
              </w:rPr>
            </w:pPr>
            <w:r w:rsidRPr="00656A4B">
              <w:rPr>
                <w:rFonts w:asciiTheme="minorHAnsi" w:hAnsiTheme="minorHAnsi" w:cstheme="minorHAnsi"/>
                <w:color w:val="000000"/>
                <w:sz w:val="18"/>
                <w:szCs w:val="18"/>
              </w:rPr>
              <w:t>SL_2_SSTAAX</w:t>
            </w:r>
          </w:p>
        </w:tc>
        <w:tc>
          <w:tcPr>
            <w:tcW w:w="14879" w:type="dxa"/>
            <w:shd w:val="clear" w:color="auto" w:fill="auto"/>
            <w:noWrap/>
            <w:vAlign w:val="bottom"/>
          </w:tcPr>
          <w:p w14:paraId="32A6F3C1" w14:textId="38D40EE2" w:rsidR="00656A4B" w:rsidRPr="00C26B57" w:rsidRDefault="00864268">
            <w:pPr>
              <w:rPr>
                <w:rFonts w:ascii="Calibri" w:hAnsi="Calibri" w:cs="Calibri"/>
                <w:color w:val="000000"/>
                <w:sz w:val="18"/>
                <w:szCs w:val="18"/>
              </w:rPr>
            </w:pPr>
            <w:proofErr w:type="spellStart"/>
            <w:proofErr w:type="gramStart"/>
            <w:r w:rsidRPr="00864268">
              <w:rPr>
                <w:rFonts w:ascii="Calibri" w:hAnsi="Calibri" w:cs="Calibri"/>
                <w:color w:val="000000"/>
                <w:sz w:val="18"/>
                <w:szCs w:val="18"/>
              </w:rPr>
              <w:t>GetReproBaselineListForPeriod</w:t>
            </w:r>
            <w:proofErr w:type="spellEnd"/>
            <w:r w:rsidRPr="00864268">
              <w:rPr>
                <w:rFonts w:ascii="Calibri" w:hAnsi="Calibri" w:cs="Calibri"/>
                <w:color w:val="000000"/>
                <w:sz w:val="18"/>
                <w:szCs w:val="18"/>
              </w:rPr>
              <w:t>(</w:t>
            </w:r>
            <w:proofErr w:type="gramEnd"/>
            <w:r w:rsidRPr="00864268">
              <w:rPr>
                <w:rFonts w:ascii="Calibri" w:hAnsi="Calibri" w:cs="Calibri"/>
                <w:color w:val="000000"/>
                <w:sz w:val="18"/>
                <w:szCs w:val="18"/>
              </w:rPr>
              <w:t>“S3SLSTR”, “X”, “2019-01-01T00:00:00.000Z”, “2099-01-01T00:00:00.000Z”,”L2”)</w:t>
            </w:r>
          </w:p>
        </w:tc>
        <w:tc>
          <w:tcPr>
            <w:tcW w:w="1280" w:type="dxa"/>
            <w:shd w:val="clear" w:color="auto" w:fill="auto"/>
            <w:noWrap/>
            <w:vAlign w:val="center"/>
          </w:tcPr>
          <w:p w14:paraId="49E21053" w14:textId="77777777" w:rsidR="00656A4B" w:rsidRPr="00C26B57" w:rsidRDefault="00656A4B">
            <w:pPr>
              <w:jc w:val="center"/>
              <w:rPr>
                <w:rFonts w:ascii="Calibri" w:hAnsi="Calibri" w:cs="Calibri"/>
                <w:color w:val="000000"/>
                <w:sz w:val="18"/>
                <w:szCs w:val="18"/>
              </w:rPr>
            </w:pPr>
          </w:p>
        </w:tc>
      </w:tr>
      <w:tr w:rsidR="00C26B57" w:rsidRPr="00C26B57" w14:paraId="39169B04" w14:textId="77777777" w:rsidTr="00C26B57">
        <w:trPr>
          <w:trHeight w:val="310"/>
        </w:trPr>
        <w:tc>
          <w:tcPr>
            <w:tcW w:w="708" w:type="dxa"/>
            <w:shd w:val="clear" w:color="auto" w:fill="auto"/>
            <w:noWrap/>
            <w:vAlign w:val="bottom"/>
            <w:hideMark/>
          </w:tcPr>
          <w:p w14:paraId="6628437C"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B</w:t>
            </w:r>
          </w:p>
        </w:tc>
        <w:tc>
          <w:tcPr>
            <w:tcW w:w="1844" w:type="dxa"/>
            <w:vMerge/>
            <w:vAlign w:val="center"/>
            <w:hideMark/>
          </w:tcPr>
          <w:p w14:paraId="31B1CD74" w14:textId="77777777" w:rsidR="00C26B57" w:rsidRPr="00C26B57" w:rsidRDefault="00C26B57">
            <w:pPr>
              <w:rPr>
                <w:rFonts w:ascii="Calibri" w:hAnsi="Calibri" w:cs="Calibri"/>
                <w:sz w:val="18"/>
                <w:szCs w:val="18"/>
              </w:rPr>
            </w:pPr>
          </w:p>
        </w:tc>
        <w:tc>
          <w:tcPr>
            <w:tcW w:w="992" w:type="dxa"/>
            <w:shd w:val="clear" w:color="auto" w:fill="auto"/>
            <w:noWrap/>
            <w:vAlign w:val="center"/>
            <w:hideMark/>
          </w:tcPr>
          <w:p w14:paraId="0D23BA14" w14:textId="77777777" w:rsidR="00C26B57" w:rsidRPr="00C26B57" w:rsidRDefault="00C26B57">
            <w:pPr>
              <w:jc w:val="center"/>
              <w:rPr>
                <w:rFonts w:ascii="Arial" w:hAnsi="Arial" w:cs="Arial"/>
                <w:color w:val="000000"/>
                <w:sz w:val="18"/>
                <w:szCs w:val="18"/>
              </w:rPr>
            </w:pPr>
            <w:r w:rsidRPr="00C26B57">
              <w:rPr>
                <w:rFonts w:ascii="Arial" w:hAnsi="Arial" w:cs="Arial"/>
                <w:color w:val="000000"/>
                <w:sz w:val="18"/>
                <w:szCs w:val="18"/>
              </w:rPr>
              <w:t>L2</w:t>
            </w:r>
          </w:p>
        </w:tc>
        <w:tc>
          <w:tcPr>
            <w:tcW w:w="1418" w:type="dxa"/>
            <w:shd w:val="clear" w:color="auto" w:fill="auto"/>
            <w:noWrap/>
            <w:vAlign w:val="center"/>
            <w:hideMark/>
          </w:tcPr>
          <w:p w14:paraId="2EA64A10"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LST and FRP</w:t>
            </w:r>
          </w:p>
        </w:tc>
        <w:tc>
          <w:tcPr>
            <w:tcW w:w="1559" w:type="dxa"/>
            <w:shd w:val="clear" w:color="auto" w:fill="auto"/>
            <w:noWrap/>
            <w:vAlign w:val="center"/>
            <w:hideMark/>
          </w:tcPr>
          <w:p w14:paraId="3C741584" w14:textId="77777777" w:rsidR="00C26B57" w:rsidRPr="00C26B57" w:rsidRDefault="00C26B57">
            <w:pPr>
              <w:jc w:val="center"/>
              <w:rPr>
                <w:rFonts w:ascii="Calibri" w:hAnsi="Calibri" w:cs="Calibri"/>
                <w:sz w:val="18"/>
                <w:szCs w:val="18"/>
              </w:rPr>
            </w:pPr>
            <w:r w:rsidRPr="00C26B57">
              <w:rPr>
                <w:rFonts w:ascii="Calibri" w:hAnsi="Calibri" w:cs="Calibri"/>
                <w:sz w:val="18"/>
                <w:szCs w:val="18"/>
              </w:rPr>
              <w:t>***</w:t>
            </w:r>
          </w:p>
        </w:tc>
        <w:tc>
          <w:tcPr>
            <w:tcW w:w="14879" w:type="dxa"/>
            <w:shd w:val="clear" w:color="auto" w:fill="auto"/>
            <w:noWrap/>
            <w:vAlign w:val="bottom"/>
            <w:hideMark/>
          </w:tcPr>
          <w:p w14:paraId="4C6A2A4A" w14:textId="77777777" w:rsidR="00C26B57" w:rsidRPr="00C26B57" w:rsidRDefault="00C26B57">
            <w:pPr>
              <w:rPr>
                <w:rFonts w:ascii="Calibri" w:hAnsi="Calibri" w:cs="Calibri"/>
                <w:color w:val="000000"/>
                <w:sz w:val="18"/>
                <w:szCs w:val="18"/>
              </w:rPr>
            </w:pPr>
            <w:r w:rsidRPr="00C26B57">
              <w:rPr>
                <w:rFonts w:ascii="Calibri" w:hAnsi="Calibri" w:cs="Calibri"/>
                <w:color w:val="000000"/>
                <w:sz w:val="18"/>
                <w:szCs w:val="18"/>
              </w:rPr>
              <w:t xml:space="preserve">all </w:t>
            </w:r>
            <w:proofErr w:type="spellStart"/>
            <w:r w:rsidRPr="00C26B57">
              <w:rPr>
                <w:rFonts w:ascii="Calibri" w:hAnsi="Calibri" w:cs="Calibri"/>
                <w:color w:val="000000"/>
                <w:sz w:val="18"/>
                <w:szCs w:val="18"/>
              </w:rPr>
              <w:t>static</w:t>
            </w:r>
            <w:proofErr w:type="spellEnd"/>
            <w:r w:rsidRPr="00C26B57">
              <w:rPr>
                <w:rFonts w:ascii="Calibri" w:hAnsi="Calibri" w:cs="Calibri"/>
                <w:color w:val="000000"/>
                <w:sz w:val="18"/>
                <w:szCs w:val="18"/>
              </w:rPr>
              <w:t xml:space="preserve"> files</w:t>
            </w:r>
          </w:p>
        </w:tc>
        <w:tc>
          <w:tcPr>
            <w:tcW w:w="1280" w:type="dxa"/>
            <w:shd w:val="clear" w:color="auto" w:fill="auto"/>
            <w:noWrap/>
            <w:vAlign w:val="center"/>
            <w:hideMark/>
          </w:tcPr>
          <w:p w14:paraId="1FE541B6" w14:textId="77777777" w:rsidR="00C26B57" w:rsidRPr="00C26B57" w:rsidRDefault="00C26B57">
            <w:pPr>
              <w:jc w:val="center"/>
              <w:rPr>
                <w:rFonts w:ascii="Calibri" w:hAnsi="Calibri" w:cs="Calibri"/>
                <w:color w:val="000000"/>
                <w:sz w:val="18"/>
                <w:szCs w:val="18"/>
              </w:rPr>
            </w:pPr>
            <w:r w:rsidRPr="00C26B57">
              <w:rPr>
                <w:rFonts w:ascii="Calibri" w:hAnsi="Calibri" w:cs="Calibri"/>
                <w:color w:val="000000"/>
                <w:sz w:val="18"/>
                <w:szCs w:val="18"/>
              </w:rPr>
              <w:t>6.16</w:t>
            </w:r>
          </w:p>
        </w:tc>
      </w:tr>
    </w:tbl>
    <w:p w14:paraId="41D503CF" w14:textId="77777777" w:rsidR="00EC14D5" w:rsidRDefault="00EC14D5" w:rsidP="00B653F4">
      <w:pPr>
        <w:rPr>
          <w:rFonts w:ascii="Arial" w:hAnsi="Arial" w:cs="Arial"/>
          <w:lang w:val="en-US"/>
        </w:rPr>
      </w:pPr>
    </w:p>
    <w:p w14:paraId="76123BDA" w14:textId="71C66348" w:rsidR="005E2EDB" w:rsidRDefault="005E2EDB" w:rsidP="00B653F4">
      <w:pPr>
        <w:rPr>
          <w:rFonts w:ascii="Arial" w:hAnsi="Arial" w:cs="Arial"/>
          <w:lang w:val="en-US"/>
        </w:rPr>
      </w:pPr>
      <w:r>
        <w:rPr>
          <w:rFonts w:ascii="Arial" w:hAnsi="Arial" w:cs="Arial"/>
          <w:lang w:val="en-US"/>
        </w:rPr>
        <w:t>List of applicable static files:</w:t>
      </w:r>
    </w:p>
    <w:p w14:paraId="348F1FDE" w14:textId="77777777" w:rsidR="005E2EDB" w:rsidRDefault="005E2EDB" w:rsidP="00B653F4">
      <w:pPr>
        <w:rPr>
          <w:rFonts w:ascii="Arial" w:hAnsi="Arial" w:cs="Arial"/>
          <w:lang w:val="en-US"/>
        </w:rPr>
      </w:pPr>
    </w:p>
    <w:p w14:paraId="40C99B26"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S3A_SL_1_O_F1AX_20160216T000000_20991231T235959_20170324T120000___________________MPC_O_AL_006.SEN3</w:t>
      </w:r>
    </w:p>
    <w:p w14:paraId="1151CD62"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S3B_SL_1_O_F1AX_20180425T000000_20991231T235959_20181002T120000___________________MPC_O_AL_002.SEN3</w:t>
      </w:r>
    </w:p>
    <w:p w14:paraId="0A40F482"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S3A_SL_1_O_F2AX_20160216T000000_20991231T235959_20170324T120000___________________MPC_O_AL_006.SEN3</w:t>
      </w:r>
    </w:p>
    <w:p w14:paraId="78F0D2C6"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S3B_SL_1_O_F2AX_20180425T000000_20991231T235959_20181002T120000___________________MPC_O_AL_003.SEN3</w:t>
      </w:r>
    </w:p>
    <w:p w14:paraId="49D2F4EF"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S3A_SL_1_N_S1AX_20160216T000000_20991231T235959_20180202T120000___________________MPC_O_AL_009.SEN3</w:t>
      </w:r>
    </w:p>
    <w:p w14:paraId="3D0B4A2B"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S3B_SL_1_N_S1AX_20180425T000000_20991231T235959_20181002T120000___________________MPC_O_AL_003.SEN3</w:t>
      </w:r>
    </w:p>
    <w:p w14:paraId="75292930"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S3A_SL_1_N_S2AX_20160216T000000_20991231T235959_20180202T120000___________________MPC_O_AL_009.SEN3</w:t>
      </w:r>
    </w:p>
    <w:p w14:paraId="471E00E9"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S3B_SL_1_N_S2AX_20180425T000000_20991231T235959_20181002T120000___________________MPC_O_AL_003.SEN3</w:t>
      </w:r>
    </w:p>
    <w:p w14:paraId="6515C8D4"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S3A_SL_1_N_S3AX_20160216T000000_20991231T235959_20180202T120000___________________MPC_O_AL_009.SEN3</w:t>
      </w:r>
    </w:p>
    <w:p w14:paraId="0FC65339" w14:textId="77777777" w:rsidR="00893CD0" w:rsidRDefault="00893CD0" w:rsidP="00893CD0">
      <w:pPr>
        <w:rPr>
          <w:rFonts w:ascii="Arial" w:hAnsi="Arial" w:cs="Arial"/>
          <w:sz w:val="20"/>
          <w:szCs w:val="20"/>
          <w:lang w:val="en-US"/>
        </w:rPr>
      </w:pPr>
      <w:r w:rsidRPr="00893CD0">
        <w:rPr>
          <w:rFonts w:ascii="Arial" w:hAnsi="Arial" w:cs="Arial"/>
          <w:sz w:val="20"/>
          <w:szCs w:val="20"/>
          <w:lang w:val="en-US"/>
        </w:rPr>
        <w:t>S3B_SL_1_N_S3AX_20180425T000000_20991231T235959_20181002T120000___________________MPC_O_AL_003.SEN3</w:t>
      </w:r>
    </w:p>
    <w:p w14:paraId="7B84792D" w14:textId="77777777" w:rsidR="009F037B" w:rsidRPr="009F037B" w:rsidRDefault="009F037B" w:rsidP="009F037B">
      <w:pPr>
        <w:rPr>
          <w:rFonts w:ascii="Arial" w:hAnsi="Arial" w:cs="Arial"/>
          <w:sz w:val="20"/>
          <w:szCs w:val="20"/>
          <w:lang w:val="en-US"/>
        </w:rPr>
      </w:pPr>
      <w:r w:rsidRPr="009F037B">
        <w:rPr>
          <w:rFonts w:ascii="Arial" w:hAnsi="Arial" w:cs="Arial"/>
          <w:sz w:val="20"/>
          <w:szCs w:val="20"/>
          <w:lang w:val="en-US"/>
        </w:rPr>
        <w:t>S3A_SL_1_N_S7AX_20160216T000000_20991231T235959_20170324T120000___________________MPC_O_AL_006.SEN3</w:t>
      </w:r>
    </w:p>
    <w:p w14:paraId="2429B55A" w14:textId="77777777" w:rsidR="009F037B" w:rsidRPr="009F037B" w:rsidRDefault="009F037B" w:rsidP="009F037B">
      <w:pPr>
        <w:rPr>
          <w:rFonts w:ascii="Arial" w:hAnsi="Arial" w:cs="Arial"/>
          <w:sz w:val="20"/>
          <w:szCs w:val="20"/>
          <w:lang w:val="en-US"/>
        </w:rPr>
      </w:pPr>
      <w:r w:rsidRPr="009F037B">
        <w:rPr>
          <w:rFonts w:ascii="Arial" w:hAnsi="Arial" w:cs="Arial"/>
          <w:sz w:val="20"/>
          <w:szCs w:val="20"/>
          <w:lang w:val="en-US"/>
        </w:rPr>
        <w:t>S3B_SL_1_N_S7AX_20180425T000000_20991231T235959_20190912T120000___________________MPC_O_AL_003.SEN3</w:t>
      </w:r>
    </w:p>
    <w:p w14:paraId="6F1EF6DD" w14:textId="77777777" w:rsidR="009F037B" w:rsidRPr="009F037B" w:rsidRDefault="009F037B" w:rsidP="009F037B">
      <w:pPr>
        <w:rPr>
          <w:rFonts w:ascii="Arial" w:hAnsi="Arial" w:cs="Arial"/>
          <w:sz w:val="20"/>
          <w:szCs w:val="20"/>
          <w:lang w:val="en-US"/>
        </w:rPr>
      </w:pPr>
      <w:r w:rsidRPr="009F037B">
        <w:rPr>
          <w:rFonts w:ascii="Arial" w:hAnsi="Arial" w:cs="Arial"/>
          <w:sz w:val="20"/>
          <w:szCs w:val="20"/>
          <w:lang w:val="en-US"/>
        </w:rPr>
        <w:t>S3A_SL_1_N_S8AX_20160216T000000_20991231T235959_20170324T120000___________________MPC_O_AL_006.SEN3</w:t>
      </w:r>
    </w:p>
    <w:p w14:paraId="11F16CD5" w14:textId="77777777" w:rsidR="009F037B" w:rsidRPr="009F037B" w:rsidRDefault="009F037B" w:rsidP="009F037B">
      <w:pPr>
        <w:rPr>
          <w:rFonts w:ascii="Arial" w:hAnsi="Arial" w:cs="Arial"/>
          <w:sz w:val="20"/>
          <w:szCs w:val="20"/>
          <w:lang w:val="en-US"/>
        </w:rPr>
      </w:pPr>
      <w:r w:rsidRPr="009F037B">
        <w:rPr>
          <w:rFonts w:ascii="Arial" w:hAnsi="Arial" w:cs="Arial"/>
          <w:sz w:val="20"/>
          <w:szCs w:val="20"/>
          <w:lang w:val="en-US"/>
        </w:rPr>
        <w:t>S3B_SL_1_N_S8AX_20180425T000000_20991231T235959_20180409T120000___________________MPC_O_AL_001.SEN3</w:t>
      </w:r>
    </w:p>
    <w:p w14:paraId="75E8D442" w14:textId="77777777" w:rsidR="009F037B" w:rsidRPr="009F037B" w:rsidRDefault="009F037B" w:rsidP="009F037B">
      <w:pPr>
        <w:rPr>
          <w:rFonts w:ascii="Arial" w:hAnsi="Arial" w:cs="Arial"/>
          <w:sz w:val="20"/>
          <w:szCs w:val="20"/>
          <w:lang w:val="en-US"/>
        </w:rPr>
      </w:pPr>
      <w:r w:rsidRPr="009F037B">
        <w:rPr>
          <w:rFonts w:ascii="Arial" w:hAnsi="Arial" w:cs="Arial"/>
          <w:sz w:val="20"/>
          <w:szCs w:val="20"/>
          <w:lang w:val="en-US"/>
        </w:rPr>
        <w:t>S3A_SL_1_N_S9AX_20160216T000000_20991231T235959_20170324T120000___________________MPC_O_AL_006.SEN3</w:t>
      </w:r>
    </w:p>
    <w:p w14:paraId="552DA7FF" w14:textId="0023E09E" w:rsidR="009F037B" w:rsidRPr="00893CD0" w:rsidRDefault="009F037B" w:rsidP="009F037B">
      <w:pPr>
        <w:rPr>
          <w:rFonts w:ascii="Arial" w:hAnsi="Arial" w:cs="Arial"/>
          <w:sz w:val="20"/>
          <w:szCs w:val="20"/>
          <w:lang w:val="en-US"/>
        </w:rPr>
      </w:pPr>
      <w:r w:rsidRPr="009F037B">
        <w:rPr>
          <w:rFonts w:ascii="Arial" w:hAnsi="Arial" w:cs="Arial"/>
          <w:sz w:val="20"/>
          <w:szCs w:val="20"/>
          <w:lang w:val="en-US"/>
        </w:rPr>
        <w:t>S3B_SL_1_N_S9AX_20180425T000000_20991231T235959_20180409T120000___________________MPC_O_AL_001.SEN3</w:t>
      </w:r>
    </w:p>
    <w:p w14:paraId="46735BE4"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S3A_SL_1_O_S1AX_20160418T094050_20991231T235959_20180202T120000___________________MPC_O_AL_011.SEN3</w:t>
      </w:r>
    </w:p>
    <w:p w14:paraId="52991DC8"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S3A_SL_1_O_S2AX_20160418T094050_20991231T235959_20180202T120000___________________MPC_O_AL_011.SEN3</w:t>
      </w:r>
    </w:p>
    <w:p w14:paraId="57186755"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S3A_SL_1_O_S3AX_20160418T094050_20991231T235959_20180202T120000___________________MPC_O_AL_011.SEN3</w:t>
      </w:r>
    </w:p>
    <w:p w14:paraId="5E411460"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S3B_SL_1_O_S1AX_20180425T000000_20991231T235959_20181002T120000___________________MPC_O_AL_003.SEN3</w:t>
      </w:r>
    </w:p>
    <w:p w14:paraId="01B78151"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S3B_SL_1_O_S2AX_20180425T000000_20991231T235959_20181002T120000___________________MPC_O_AL_003.SEN3</w:t>
      </w:r>
    </w:p>
    <w:p w14:paraId="77E8BD1D" w14:textId="77777777" w:rsidR="00893CD0" w:rsidRDefault="00893CD0" w:rsidP="00893CD0">
      <w:pPr>
        <w:rPr>
          <w:rFonts w:ascii="Arial" w:hAnsi="Arial" w:cs="Arial"/>
          <w:sz w:val="20"/>
          <w:szCs w:val="20"/>
          <w:lang w:val="en-US"/>
        </w:rPr>
      </w:pPr>
      <w:r w:rsidRPr="00893CD0">
        <w:rPr>
          <w:rFonts w:ascii="Arial" w:hAnsi="Arial" w:cs="Arial"/>
          <w:sz w:val="20"/>
          <w:szCs w:val="20"/>
          <w:lang w:val="en-US"/>
        </w:rPr>
        <w:t>S3B_SL_1_O_S3AX_20180425T000000_20991231T235959_20181002T120000___________________MPC_O_AL_003.SEN3</w:t>
      </w:r>
    </w:p>
    <w:p w14:paraId="5729BFA3" w14:textId="77777777" w:rsidR="009F037B" w:rsidRPr="009F037B" w:rsidRDefault="009F037B" w:rsidP="009F037B">
      <w:pPr>
        <w:rPr>
          <w:rFonts w:ascii="Arial" w:hAnsi="Arial" w:cs="Arial"/>
          <w:sz w:val="20"/>
          <w:szCs w:val="20"/>
          <w:lang w:val="en-US"/>
        </w:rPr>
      </w:pPr>
      <w:r w:rsidRPr="009F037B">
        <w:rPr>
          <w:rFonts w:ascii="Arial" w:hAnsi="Arial" w:cs="Arial"/>
          <w:sz w:val="20"/>
          <w:szCs w:val="20"/>
          <w:lang w:val="en-US"/>
        </w:rPr>
        <w:t>S3A_SL_1_O_S7AX_20160216T000000_20991231T235959_20170324T120000___________________MPC_O_AL_006.SEN3</w:t>
      </w:r>
    </w:p>
    <w:p w14:paraId="77A9BFB4" w14:textId="77777777" w:rsidR="009F037B" w:rsidRPr="009F037B" w:rsidRDefault="009F037B" w:rsidP="009F037B">
      <w:pPr>
        <w:rPr>
          <w:rFonts w:ascii="Arial" w:hAnsi="Arial" w:cs="Arial"/>
          <w:sz w:val="20"/>
          <w:szCs w:val="20"/>
          <w:lang w:val="en-US"/>
        </w:rPr>
      </w:pPr>
      <w:r w:rsidRPr="009F037B">
        <w:rPr>
          <w:rFonts w:ascii="Arial" w:hAnsi="Arial" w:cs="Arial"/>
          <w:sz w:val="20"/>
          <w:szCs w:val="20"/>
          <w:lang w:val="en-US"/>
        </w:rPr>
        <w:t>S3B_SL_1_O_S7AX_20180425T000000_20991231T235959_20200410T120000___________________MPC_O_AL_004.SEN3</w:t>
      </w:r>
    </w:p>
    <w:p w14:paraId="462C6762" w14:textId="77777777" w:rsidR="009F037B" w:rsidRPr="009F037B" w:rsidRDefault="009F037B" w:rsidP="009F037B">
      <w:pPr>
        <w:rPr>
          <w:rFonts w:ascii="Arial" w:hAnsi="Arial" w:cs="Arial"/>
          <w:sz w:val="20"/>
          <w:szCs w:val="20"/>
          <w:lang w:val="en-US"/>
        </w:rPr>
      </w:pPr>
      <w:r w:rsidRPr="009F037B">
        <w:rPr>
          <w:rFonts w:ascii="Arial" w:hAnsi="Arial" w:cs="Arial"/>
          <w:sz w:val="20"/>
          <w:szCs w:val="20"/>
          <w:lang w:val="en-US"/>
        </w:rPr>
        <w:t>S3A_SL_1_O_S8AX_20160216T000000_20991231T235959_20170324T120000___________________MPC_O_AL_006.SEN3</w:t>
      </w:r>
    </w:p>
    <w:p w14:paraId="3086F258" w14:textId="77777777" w:rsidR="009F037B" w:rsidRPr="009F037B" w:rsidRDefault="009F037B" w:rsidP="009F037B">
      <w:pPr>
        <w:rPr>
          <w:rFonts w:ascii="Arial" w:hAnsi="Arial" w:cs="Arial"/>
          <w:sz w:val="20"/>
          <w:szCs w:val="20"/>
          <w:lang w:val="en-US"/>
        </w:rPr>
      </w:pPr>
      <w:r w:rsidRPr="009F037B">
        <w:rPr>
          <w:rFonts w:ascii="Arial" w:hAnsi="Arial" w:cs="Arial"/>
          <w:sz w:val="20"/>
          <w:szCs w:val="20"/>
          <w:lang w:val="en-US"/>
        </w:rPr>
        <w:t>S3B_SL_1_O_S8AX_20180425T000000_20991231T235959_20180712T120000___________________MPC_O_AL_002.SEN3</w:t>
      </w:r>
    </w:p>
    <w:p w14:paraId="440BE858" w14:textId="77777777" w:rsidR="009F037B" w:rsidRPr="009F037B" w:rsidRDefault="009F037B" w:rsidP="009F037B">
      <w:pPr>
        <w:rPr>
          <w:rFonts w:ascii="Arial" w:hAnsi="Arial" w:cs="Arial"/>
          <w:sz w:val="20"/>
          <w:szCs w:val="20"/>
          <w:lang w:val="en-US"/>
        </w:rPr>
      </w:pPr>
      <w:r w:rsidRPr="009F037B">
        <w:rPr>
          <w:rFonts w:ascii="Arial" w:hAnsi="Arial" w:cs="Arial"/>
          <w:sz w:val="20"/>
          <w:szCs w:val="20"/>
          <w:lang w:val="en-US"/>
        </w:rPr>
        <w:t>S3A_SL_1_O_S9AX_20160216T000000_20991231T235959_20170324T120000___________________MPC_O_AL_006.SEN3</w:t>
      </w:r>
    </w:p>
    <w:p w14:paraId="7B6CAB97" w14:textId="17DD51A9" w:rsidR="009F037B" w:rsidRPr="00893CD0" w:rsidRDefault="009F037B" w:rsidP="009F037B">
      <w:pPr>
        <w:rPr>
          <w:rFonts w:ascii="Arial" w:hAnsi="Arial" w:cs="Arial"/>
          <w:sz w:val="20"/>
          <w:szCs w:val="20"/>
          <w:lang w:val="en-US"/>
        </w:rPr>
      </w:pPr>
      <w:r w:rsidRPr="009F037B">
        <w:rPr>
          <w:rFonts w:ascii="Arial" w:hAnsi="Arial" w:cs="Arial"/>
          <w:sz w:val="20"/>
          <w:szCs w:val="20"/>
          <w:lang w:val="en-US"/>
        </w:rPr>
        <w:t>S3B_SL_1_O_S9AX_20180425T000000_20991231T235959_20180712T120000___________________MPC_O_AL_002.SEN3</w:t>
      </w:r>
    </w:p>
    <w:p w14:paraId="36AC06B0"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S3A_SL_1_NAS4AX_20160216T000000_20991231T235959_20180202T120000___________________MPC_O_AL_010.SEN3</w:t>
      </w:r>
    </w:p>
    <w:p w14:paraId="00894FCE"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S3A_SL_1_NAS5AX_20160216T000000_20991231T235959_20180202T120000___________________MPC_O_AL_010.SEN3</w:t>
      </w:r>
    </w:p>
    <w:p w14:paraId="2EC7385A"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S3A_SL_1_NAS6AX_20160216T000000_20991231T235959_20180202T120000___________________MPC_O_AL_010.SEN3</w:t>
      </w:r>
    </w:p>
    <w:p w14:paraId="2BC9961C"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S3B_SL_1_NAS4AX_20180425T000000_20991231T235959_20181002T120000___________________MPC_O_AL_003.SEN3</w:t>
      </w:r>
    </w:p>
    <w:p w14:paraId="6F90851A"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S3B_SL_1_NAS5AX_20180425T000000_20991231T235959_20181002T120000___________________MPC_O_AL_003.SEN3</w:t>
      </w:r>
    </w:p>
    <w:p w14:paraId="164F1F3C"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S3B_SL_1_NAS6AX_20180425T000000_20991231T235959_20181002T120000___________________MPC_O_AL_003.SEN3</w:t>
      </w:r>
    </w:p>
    <w:p w14:paraId="746E0880"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S3A_SL_1_NBS4AX_20160216T000000_20991231T235959_20180202T120000___________________MPC_O_AL_010.SEN3</w:t>
      </w:r>
    </w:p>
    <w:p w14:paraId="3C49102F"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S3A_SL_1_NBS5AX_20160216T000000_20991231T235959_20180202T120000___________________MPC_O_AL_010.SEN3</w:t>
      </w:r>
    </w:p>
    <w:p w14:paraId="59FEB450"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S3A_SL_1_NBS6AX_20160216T000000_20991231T235959_20180202T120000___________________MPC_O_AL_010.SEN3</w:t>
      </w:r>
    </w:p>
    <w:p w14:paraId="1B5847B8"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S3B_SL_1_NBS4AX_20180425T000000_20991231T235959_20181002T120000___________________MPC_O_AL_003.SEN3</w:t>
      </w:r>
    </w:p>
    <w:p w14:paraId="24C40B7A"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lastRenderedPageBreak/>
        <w:t>S3B_SL_1_NBS5AX_20180425T000000_20991231T235959_20181002T120000___________________MPC_O_AL_003.SEN3</w:t>
      </w:r>
    </w:p>
    <w:p w14:paraId="0FF9128D"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S3B_SL_1_NBS6AX_20180425T000000_20991231T235959_20181002T120000___________________MPC_O_AL_003.SEN3</w:t>
      </w:r>
    </w:p>
    <w:p w14:paraId="61496CC9"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S3A_SL_1_OAS4AX_20160418T094050_20991231T235959_20180202T120000___________________MPC_O_AL_012.SEN3</w:t>
      </w:r>
    </w:p>
    <w:p w14:paraId="58DF3262"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S3A_SL_1_OAS5AX_20160418T094050_20991231T235959_20180202T120000___________________MPC_O_AL_012.SEN3</w:t>
      </w:r>
    </w:p>
    <w:p w14:paraId="059CD1DE"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S3A_SL_1_OAS6AX_20160418T094050_20991231T235959_20180202T120000___________________MPC_O_AL_012.SEN3</w:t>
      </w:r>
    </w:p>
    <w:p w14:paraId="6C2BD337"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S3B_SL_1_OAS4AX_20180425T000000_20991231T235959_20181002T120000___________________MPC_O_AL_003.SEN3</w:t>
      </w:r>
    </w:p>
    <w:p w14:paraId="6852CD34"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S3B_SL_1_OAS5AX_20180425T000000_20991231T235959_20181002T120000___________________MPC_O_AL_003.SEN3</w:t>
      </w:r>
    </w:p>
    <w:p w14:paraId="4B973734"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S3B_SL_1_OAS6AX_20180425T000000_20991231T235959_20181002T120000___________________MPC_O_AL_003.SEN3</w:t>
      </w:r>
    </w:p>
    <w:p w14:paraId="032DB4A4"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S3A_SL_1_OBS4AX_20160418T094050_20991231T235959_20180202T120000___________________MPC_O_AL_012.SEN3</w:t>
      </w:r>
    </w:p>
    <w:p w14:paraId="0B779687"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S3A_SL_1_OBS5AX_20160418T094050_20991231T235959_20180202T120000___________________MPC_O_AL_012.SEN3</w:t>
      </w:r>
    </w:p>
    <w:p w14:paraId="05D66D33"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S3A_SL_1_OBS6AX_20160418T094050_20991231T235959_20180202T120000___________________MPC_O_AL_012.SEN3</w:t>
      </w:r>
    </w:p>
    <w:p w14:paraId="0E27F1D2"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S3B_SL_1_OBS4AX_20180425T000000_20991231T235959_20181002T120000___________________MPC_O_AL_003.SEN3</w:t>
      </w:r>
    </w:p>
    <w:p w14:paraId="2D74C7A1"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S3B_SL_1_OBS5AX_20180425T000000_20991231T235959_20181002T120000___________________MPC_O_AL_003.SEN3</w:t>
      </w:r>
    </w:p>
    <w:p w14:paraId="741B433A" w14:textId="77777777" w:rsidR="00893CD0" w:rsidRDefault="00893CD0" w:rsidP="00893CD0">
      <w:pPr>
        <w:rPr>
          <w:rFonts w:ascii="Arial" w:hAnsi="Arial" w:cs="Arial"/>
          <w:sz w:val="20"/>
          <w:szCs w:val="20"/>
          <w:lang w:val="en-US"/>
        </w:rPr>
      </w:pPr>
      <w:r w:rsidRPr="00893CD0">
        <w:rPr>
          <w:rFonts w:ascii="Arial" w:hAnsi="Arial" w:cs="Arial"/>
          <w:sz w:val="20"/>
          <w:szCs w:val="20"/>
          <w:lang w:val="en-US"/>
        </w:rPr>
        <w:t>S3B_SL_1_OBS6AX_20180425T000000_20991231T235959_20181002T120000___________________MPC_O_AL_003.SEN3</w:t>
      </w:r>
    </w:p>
    <w:p w14:paraId="53E87501" w14:textId="77777777" w:rsidR="00030971" w:rsidRPr="00187138" w:rsidRDefault="00030971" w:rsidP="00030971">
      <w:pPr>
        <w:rPr>
          <w:rFonts w:ascii="Arial" w:hAnsi="Arial" w:cs="Arial"/>
          <w:sz w:val="20"/>
          <w:szCs w:val="20"/>
          <w:lang w:val="en-US"/>
        </w:rPr>
      </w:pPr>
      <w:r w:rsidRPr="00187138">
        <w:rPr>
          <w:rFonts w:ascii="Arial" w:hAnsi="Arial" w:cs="Arial"/>
          <w:sz w:val="20"/>
          <w:szCs w:val="20"/>
          <w:lang w:val="en-US"/>
        </w:rPr>
        <w:t>S3A_SL_1_ANC_AX_20160216T000000_20991231T235959_20190912T120000___________________MPC_O_AL_010.SEN3</w:t>
      </w:r>
    </w:p>
    <w:p w14:paraId="6C156BCD" w14:textId="17DD9729" w:rsidR="00030971" w:rsidRPr="00187138" w:rsidRDefault="00030971" w:rsidP="00030971">
      <w:pPr>
        <w:rPr>
          <w:rFonts w:ascii="Arial" w:hAnsi="Arial" w:cs="Arial"/>
          <w:sz w:val="20"/>
          <w:szCs w:val="20"/>
          <w:lang w:val="en-US"/>
        </w:rPr>
      </w:pPr>
      <w:r w:rsidRPr="00187138">
        <w:rPr>
          <w:rFonts w:ascii="Arial" w:hAnsi="Arial" w:cs="Arial"/>
          <w:sz w:val="20"/>
          <w:szCs w:val="20"/>
          <w:lang w:val="en-US"/>
        </w:rPr>
        <w:t>S3B_SL_1_ANC_AX_20180425T000000_20991231T235959_20190912T120000___________________MPC_O_AL_003.SEN3</w:t>
      </w:r>
    </w:p>
    <w:p w14:paraId="54EEFCCF"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S3A_SL_1_VIC_AX_20160216T000000_20991231T235959_20161012T120000___________________MPC_O_AL_004.SEN3</w:t>
      </w:r>
    </w:p>
    <w:p w14:paraId="6F656B09"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S3B_SL_1_VIC_AX_20180425T000000_20991231T235959_20181002T120000___________________MPC_O_AL_002.SEN3</w:t>
      </w:r>
    </w:p>
    <w:p w14:paraId="20C8304F"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S3A_SL_1_GEO_AX_20160216T000000_20991231T235959_20190912T120000___________________MPC_O_AL_008.SEN3</w:t>
      </w:r>
    </w:p>
    <w:p w14:paraId="3AF1F9E0"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S3B_SL_1_GEO_AX_20180425T000000_20991231T235959_20190912T120000___________________MPC_O_AL_003.SEN3</w:t>
      </w:r>
    </w:p>
    <w:p w14:paraId="700BE289" w14:textId="77777777" w:rsidR="00893CD0" w:rsidRPr="00893CD0" w:rsidRDefault="00893CD0" w:rsidP="00893CD0">
      <w:pPr>
        <w:rPr>
          <w:rFonts w:ascii="Arial" w:hAnsi="Arial" w:cs="Arial"/>
          <w:sz w:val="20"/>
          <w:szCs w:val="20"/>
        </w:rPr>
      </w:pPr>
      <w:r w:rsidRPr="00893CD0">
        <w:rPr>
          <w:rFonts w:ascii="Arial" w:hAnsi="Arial" w:cs="Arial"/>
          <w:sz w:val="20"/>
          <w:szCs w:val="20"/>
        </w:rPr>
        <w:t>S3A_SL_1_ESSTAX_20160216T000000_20991231T235959_20180202T120000___________________MPC_O_AL_001.SEN3</w:t>
      </w:r>
    </w:p>
    <w:p w14:paraId="12FE8BA5" w14:textId="77777777" w:rsidR="00893CD0" w:rsidRPr="00893CD0" w:rsidRDefault="00893CD0" w:rsidP="00893CD0">
      <w:pPr>
        <w:rPr>
          <w:rFonts w:ascii="Arial" w:hAnsi="Arial" w:cs="Arial"/>
          <w:sz w:val="20"/>
          <w:szCs w:val="20"/>
        </w:rPr>
      </w:pPr>
      <w:r w:rsidRPr="00893CD0">
        <w:rPr>
          <w:rFonts w:ascii="Arial" w:hAnsi="Arial" w:cs="Arial"/>
          <w:sz w:val="20"/>
          <w:szCs w:val="20"/>
        </w:rPr>
        <w:t>S3B_SL_1_ESSTAX_20180425T000000_20991231T235959_20180409T120000___________________MPC_O_AL_001.SEN3</w:t>
      </w:r>
    </w:p>
    <w:p w14:paraId="4A4005BE" w14:textId="77777777" w:rsidR="00893CD0" w:rsidRPr="00893CD0" w:rsidRDefault="00893CD0" w:rsidP="00893CD0">
      <w:pPr>
        <w:rPr>
          <w:rFonts w:ascii="Arial" w:hAnsi="Arial" w:cs="Arial"/>
          <w:sz w:val="20"/>
          <w:szCs w:val="20"/>
        </w:rPr>
      </w:pPr>
      <w:r w:rsidRPr="00893CD0">
        <w:rPr>
          <w:rFonts w:ascii="Arial" w:hAnsi="Arial" w:cs="Arial"/>
          <w:sz w:val="20"/>
          <w:szCs w:val="20"/>
        </w:rPr>
        <w:t>S3A_SL_1_CLO_AX_20160216T000000_20991231T235959_20180202T120000___________________MPC_O_AL_006.SEN3</w:t>
      </w:r>
    </w:p>
    <w:p w14:paraId="15292AD5" w14:textId="77777777" w:rsidR="00893CD0" w:rsidRPr="00893CD0" w:rsidRDefault="00893CD0" w:rsidP="00893CD0">
      <w:pPr>
        <w:rPr>
          <w:rFonts w:ascii="Arial" w:hAnsi="Arial" w:cs="Arial"/>
          <w:sz w:val="20"/>
          <w:szCs w:val="20"/>
        </w:rPr>
      </w:pPr>
      <w:r w:rsidRPr="00893CD0">
        <w:rPr>
          <w:rFonts w:ascii="Arial" w:hAnsi="Arial" w:cs="Arial"/>
          <w:sz w:val="20"/>
          <w:szCs w:val="20"/>
        </w:rPr>
        <w:t>S3B_SL_1_CLO_AX_20180425T000000_20991231T235959_20180409T120000___________________MPC_O_AL_001.SEN3</w:t>
      </w:r>
    </w:p>
    <w:p w14:paraId="675CFAED" w14:textId="77777777" w:rsidR="00893CD0" w:rsidRPr="00893CD0" w:rsidRDefault="00893CD0" w:rsidP="00893CD0">
      <w:pPr>
        <w:rPr>
          <w:rFonts w:ascii="Arial" w:hAnsi="Arial" w:cs="Arial"/>
          <w:sz w:val="20"/>
          <w:szCs w:val="20"/>
        </w:rPr>
      </w:pPr>
      <w:r w:rsidRPr="00893CD0">
        <w:rPr>
          <w:rFonts w:ascii="Arial" w:hAnsi="Arial" w:cs="Arial"/>
          <w:sz w:val="20"/>
          <w:szCs w:val="20"/>
        </w:rPr>
        <w:t>S3A_SL_1_IRE_AX_20160216T000000_20991231T235959_20180202T120000___________________MPC_O_AL_001.SEN3</w:t>
      </w:r>
    </w:p>
    <w:p w14:paraId="75135639" w14:textId="77777777" w:rsidR="00893CD0" w:rsidRPr="00893CD0" w:rsidRDefault="00893CD0" w:rsidP="00893CD0">
      <w:pPr>
        <w:rPr>
          <w:rFonts w:ascii="Arial" w:hAnsi="Arial" w:cs="Arial"/>
          <w:sz w:val="20"/>
          <w:szCs w:val="20"/>
        </w:rPr>
      </w:pPr>
      <w:r w:rsidRPr="00893CD0">
        <w:rPr>
          <w:rFonts w:ascii="Arial" w:hAnsi="Arial" w:cs="Arial"/>
          <w:sz w:val="20"/>
          <w:szCs w:val="20"/>
        </w:rPr>
        <w:t>S3B_SL_1_IRE_AX_20180425T000000_20991231T235959_20180409T120000___________________MPC_O_AL_001.SEN3</w:t>
      </w:r>
    </w:p>
    <w:p w14:paraId="01DFB9C7" w14:textId="77777777" w:rsidR="00893CD0" w:rsidRPr="00893CD0" w:rsidRDefault="00893CD0" w:rsidP="00893CD0">
      <w:pPr>
        <w:rPr>
          <w:rFonts w:ascii="Arial" w:hAnsi="Arial" w:cs="Arial"/>
          <w:sz w:val="20"/>
          <w:szCs w:val="20"/>
        </w:rPr>
      </w:pPr>
      <w:r w:rsidRPr="00893CD0">
        <w:rPr>
          <w:rFonts w:ascii="Arial" w:hAnsi="Arial" w:cs="Arial"/>
          <w:sz w:val="20"/>
          <w:szCs w:val="20"/>
        </w:rPr>
        <w:t>S3A_SL_1_LCC_AX_20160216T000000_20991231T235959_20180202T120000___________________MPC_O_AL_001.SEN3</w:t>
      </w:r>
    </w:p>
    <w:p w14:paraId="7EE6BE83" w14:textId="77777777" w:rsidR="00893CD0" w:rsidRPr="00893CD0" w:rsidRDefault="00893CD0" w:rsidP="00893CD0">
      <w:pPr>
        <w:rPr>
          <w:rFonts w:ascii="Arial" w:hAnsi="Arial" w:cs="Arial"/>
          <w:sz w:val="20"/>
          <w:szCs w:val="20"/>
        </w:rPr>
      </w:pPr>
      <w:r w:rsidRPr="00893CD0">
        <w:rPr>
          <w:rFonts w:ascii="Arial" w:hAnsi="Arial" w:cs="Arial"/>
          <w:sz w:val="20"/>
          <w:szCs w:val="20"/>
        </w:rPr>
        <w:t>S3B_SL_1_LCC_AX_20180425T000000_20991231T235959_20180409T120000___________________MPC_O_AL_001.SEN3</w:t>
      </w:r>
    </w:p>
    <w:p w14:paraId="7527A2C5" w14:textId="77777777" w:rsidR="00893CD0" w:rsidRPr="00893CD0" w:rsidRDefault="00893CD0" w:rsidP="00893CD0">
      <w:pPr>
        <w:rPr>
          <w:rFonts w:ascii="Arial" w:hAnsi="Arial" w:cs="Arial"/>
          <w:sz w:val="20"/>
          <w:szCs w:val="20"/>
        </w:rPr>
      </w:pPr>
      <w:r w:rsidRPr="00893CD0">
        <w:rPr>
          <w:rFonts w:ascii="Arial" w:hAnsi="Arial" w:cs="Arial"/>
          <w:sz w:val="20"/>
          <w:szCs w:val="20"/>
        </w:rPr>
        <w:t>S3A_SL_1_CDP_AX_20160216T000000_20991231T235959_20180202T120000___________________MPC_O_AL_001.SEN3</w:t>
      </w:r>
    </w:p>
    <w:p w14:paraId="0C9C682A" w14:textId="77777777" w:rsidR="00893CD0" w:rsidRPr="00893CD0" w:rsidRDefault="00893CD0" w:rsidP="00893CD0">
      <w:pPr>
        <w:rPr>
          <w:rFonts w:ascii="Arial" w:hAnsi="Arial" w:cs="Arial"/>
          <w:sz w:val="20"/>
          <w:szCs w:val="20"/>
        </w:rPr>
      </w:pPr>
      <w:r w:rsidRPr="00893CD0">
        <w:rPr>
          <w:rFonts w:ascii="Arial" w:hAnsi="Arial" w:cs="Arial"/>
          <w:sz w:val="20"/>
          <w:szCs w:val="20"/>
        </w:rPr>
        <w:t>S3B_SL_1_CDP_AX_20180425T000000_20991231T235959_20180409T120000___________________MPC_O_AL_001.SEN3</w:t>
      </w:r>
    </w:p>
    <w:p w14:paraId="6754CBD4" w14:textId="77777777" w:rsidR="00893CD0" w:rsidRPr="00893CD0" w:rsidRDefault="00893CD0" w:rsidP="00893CD0">
      <w:pPr>
        <w:rPr>
          <w:rFonts w:ascii="Arial" w:hAnsi="Arial" w:cs="Arial"/>
          <w:sz w:val="20"/>
          <w:szCs w:val="20"/>
        </w:rPr>
      </w:pPr>
      <w:r w:rsidRPr="00893CD0">
        <w:rPr>
          <w:rFonts w:ascii="Arial" w:hAnsi="Arial" w:cs="Arial"/>
          <w:sz w:val="20"/>
          <w:szCs w:val="20"/>
        </w:rPr>
        <w:t>S3A_SL_1_CLP_AX_20160216T000000_20991231T235959_20180202T120000___________________MPC_O_AL_001.SEN3</w:t>
      </w:r>
    </w:p>
    <w:p w14:paraId="3B1C632D" w14:textId="77777777" w:rsidR="00893CD0" w:rsidRDefault="00893CD0" w:rsidP="00893CD0">
      <w:pPr>
        <w:rPr>
          <w:rFonts w:ascii="Arial" w:hAnsi="Arial" w:cs="Arial"/>
          <w:sz w:val="20"/>
          <w:szCs w:val="20"/>
        </w:rPr>
      </w:pPr>
      <w:r w:rsidRPr="00893CD0">
        <w:rPr>
          <w:rFonts w:ascii="Arial" w:hAnsi="Arial" w:cs="Arial"/>
          <w:sz w:val="20"/>
          <w:szCs w:val="20"/>
        </w:rPr>
        <w:t>S3B_SL_1_CLP_AX_20180425T000000_20991231T235959_20180409T120000___________________MPC_O_AL_001.SEN3</w:t>
      </w:r>
    </w:p>
    <w:p w14:paraId="3F1BB485" w14:textId="77777777" w:rsidR="00746547" w:rsidRPr="00746547" w:rsidRDefault="00746547" w:rsidP="00746547">
      <w:pPr>
        <w:rPr>
          <w:rFonts w:ascii="Arial" w:hAnsi="Arial" w:cs="Arial"/>
          <w:sz w:val="20"/>
          <w:szCs w:val="20"/>
        </w:rPr>
      </w:pPr>
      <w:r w:rsidRPr="00746547">
        <w:rPr>
          <w:rFonts w:ascii="Arial" w:hAnsi="Arial" w:cs="Arial"/>
          <w:sz w:val="20"/>
          <w:szCs w:val="20"/>
        </w:rPr>
        <w:t>S3A_SL_1_PCP_AX_20160216T000000_20991231T235959_20190912T120000___________________MPC_O_AL_012.SEN3</w:t>
      </w:r>
    </w:p>
    <w:p w14:paraId="10A310D0" w14:textId="24E91993" w:rsidR="00746547" w:rsidRPr="00893CD0" w:rsidRDefault="00746547" w:rsidP="00746547">
      <w:pPr>
        <w:rPr>
          <w:rFonts w:ascii="Arial" w:hAnsi="Arial" w:cs="Arial"/>
          <w:sz w:val="20"/>
          <w:szCs w:val="20"/>
        </w:rPr>
      </w:pPr>
      <w:r w:rsidRPr="00746547">
        <w:rPr>
          <w:rFonts w:ascii="Arial" w:hAnsi="Arial" w:cs="Arial"/>
          <w:sz w:val="20"/>
          <w:szCs w:val="20"/>
        </w:rPr>
        <w:t>S3B_SL_1_PCP_AX_20180425T000000_20991231T235959_20190912T120000___________________MPC_O_AL_003.SEN3</w:t>
      </w:r>
    </w:p>
    <w:p w14:paraId="4B15830C" w14:textId="77777777" w:rsidR="00893CD0" w:rsidRPr="00893CD0" w:rsidRDefault="00893CD0" w:rsidP="00893CD0">
      <w:pPr>
        <w:rPr>
          <w:rFonts w:ascii="Arial" w:hAnsi="Arial" w:cs="Arial"/>
          <w:sz w:val="20"/>
          <w:szCs w:val="20"/>
        </w:rPr>
      </w:pPr>
      <w:r w:rsidRPr="00893CD0">
        <w:rPr>
          <w:rFonts w:ascii="Arial" w:hAnsi="Arial" w:cs="Arial"/>
          <w:sz w:val="20"/>
          <w:szCs w:val="20"/>
        </w:rPr>
        <w:t>S3A_SL_1_ADJ_AX_20160216T000000_20991231T235959_20180202T120000___________________MPC_O_AL_001.SEN3</w:t>
      </w:r>
    </w:p>
    <w:p w14:paraId="13514B10" w14:textId="77777777" w:rsidR="00893CD0" w:rsidRPr="00893CD0" w:rsidRDefault="00893CD0" w:rsidP="00893CD0">
      <w:pPr>
        <w:rPr>
          <w:rFonts w:ascii="Arial" w:hAnsi="Arial" w:cs="Arial"/>
          <w:sz w:val="20"/>
          <w:szCs w:val="20"/>
        </w:rPr>
      </w:pPr>
      <w:r w:rsidRPr="00893CD0">
        <w:rPr>
          <w:rFonts w:ascii="Arial" w:hAnsi="Arial" w:cs="Arial"/>
          <w:sz w:val="20"/>
          <w:szCs w:val="20"/>
        </w:rPr>
        <w:t>S3B_SL_1_ADJ_AX_20180425T000000_20991231T235959_20180409T120000___________________MPC_O_AL_001.SEN3</w:t>
      </w:r>
    </w:p>
    <w:p w14:paraId="30B96746" w14:textId="77777777" w:rsidR="00893CD0" w:rsidRPr="00CD4EE0" w:rsidRDefault="00893CD0" w:rsidP="00893CD0">
      <w:pPr>
        <w:rPr>
          <w:rFonts w:ascii="Arial" w:hAnsi="Arial" w:cs="Arial"/>
          <w:sz w:val="20"/>
          <w:szCs w:val="20"/>
        </w:rPr>
      </w:pPr>
      <w:r w:rsidRPr="00CD4EE0">
        <w:rPr>
          <w:rFonts w:ascii="Arial" w:hAnsi="Arial" w:cs="Arial"/>
          <w:sz w:val="20"/>
          <w:szCs w:val="20"/>
        </w:rPr>
        <w:t>S3A_SL_1_RTT_AX_20160216T000000_20991231T235959_20180202T120000___________________MPC_O_AL_001.SEN3</w:t>
      </w:r>
    </w:p>
    <w:p w14:paraId="53BBC6B0" w14:textId="77777777" w:rsidR="00893CD0" w:rsidRPr="00CD4EE0" w:rsidRDefault="00893CD0" w:rsidP="00893CD0">
      <w:pPr>
        <w:rPr>
          <w:rFonts w:ascii="Arial" w:hAnsi="Arial" w:cs="Arial"/>
          <w:sz w:val="20"/>
          <w:szCs w:val="20"/>
        </w:rPr>
      </w:pPr>
      <w:r w:rsidRPr="00CD4EE0">
        <w:rPr>
          <w:rFonts w:ascii="Arial" w:hAnsi="Arial" w:cs="Arial"/>
          <w:sz w:val="20"/>
          <w:szCs w:val="20"/>
        </w:rPr>
        <w:t>S3B_SL_1_RTT_AX_20180425T000000_20991231T235959_20180409T120000___________________MPC_O_AL_001.SEN3</w:t>
      </w:r>
    </w:p>
    <w:p w14:paraId="46136AE9" w14:textId="77777777" w:rsidR="00893CD0" w:rsidRPr="00CD4EE0" w:rsidRDefault="00893CD0" w:rsidP="00893CD0">
      <w:pPr>
        <w:rPr>
          <w:rFonts w:ascii="Arial" w:hAnsi="Arial" w:cs="Arial"/>
          <w:sz w:val="20"/>
          <w:szCs w:val="20"/>
        </w:rPr>
      </w:pPr>
      <w:r w:rsidRPr="00CD4EE0">
        <w:rPr>
          <w:rFonts w:ascii="Arial" w:hAnsi="Arial" w:cs="Arial"/>
          <w:sz w:val="20"/>
          <w:szCs w:val="20"/>
        </w:rPr>
        <w:lastRenderedPageBreak/>
        <w:t>S3__AX___DEM_AX_20000101T000000_20991231T235959_20151214T120000___________________MPC_O_AL_001.SEN3</w:t>
      </w:r>
    </w:p>
    <w:p w14:paraId="71F94ECC" w14:textId="77777777" w:rsidR="00893CD0" w:rsidRPr="00CD4EE0" w:rsidRDefault="00893CD0" w:rsidP="00893CD0">
      <w:pPr>
        <w:rPr>
          <w:rFonts w:ascii="Arial" w:hAnsi="Arial" w:cs="Arial"/>
          <w:sz w:val="20"/>
          <w:szCs w:val="20"/>
        </w:rPr>
      </w:pPr>
      <w:r w:rsidRPr="00CD4EE0">
        <w:rPr>
          <w:rFonts w:ascii="Arial" w:hAnsi="Arial" w:cs="Arial"/>
          <w:sz w:val="20"/>
          <w:szCs w:val="20"/>
        </w:rPr>
        <w:t>S3__AX___LWM_AX_20000101T000000_20991231T235959_20151214T120000___________________MPC_O_AL_001.SEN3</w:t>
      </w:r>
    </w:p>
    <w:p w14:paraId="0450E65E" w14:textId="77777777" w:rsidR="00893CD0" w:rsidRPr="00CD4EE0" w:rsidRDefault="00893CD0" w:rsidP="00893CD0">
      <w:pPr>
        <w:rPr>
          <w:rFonts w:ascii="Arial" w:hAnsi="Arial" w:cs="Arial"/>
          <w:sz w:val="20"/>
          <w:szCs w:val="20"/>
        </w:rPr>
      </w:pPr>
      <w:r w:rsidRPr="00CD4EE0">
        <w:rPr>
          <w:rFonts w:ascii="Arial" w:hAnsi="Arial" w:cs="Arial"/>
          <w:sz w:val="20"/>
          <w:szCs w:val="20"/>
        </w:rPr>
        <w:t>S3__AX___OOM_AX_20000101T000000_20991231T235959_20151214T120000___________________MPC_O_AL_001.SEN3</w:t>
      </w:r>
    </w:p>
    <w:p w14:paraId="2EA25A2C" w14:textId="77777777" w:rsidR="00893CD0" w:rsidRPr="00CD4EE0" w:rsidRDefault="00893CD0" w:rsidP="00893CD0">
      <w:pPr>
        <w:rPr>
          <w:rFonts w:ascii="Arial" w:hAnsi="Arial" w:cs="Arial"/>
          <w:sz w:val="20"/>
          <w:szCs w:val="20"/>
        </w:rPr>
      </w:pPr>
      <w:r w:rsidRPr="00CD4EE0">
        <w:rPr>
          <w:rFonts w:ascii="Arial" w:hAnsi="Arial" w:cs="Arial"/>
          <w:sz w:val="20"/>
          <w:szCs w:val="20"/>
        </w:rPr>
        <w:t>S3__AX___TRM_AX_20000101T000000_20991231T235959_20151214T120000___________________MPC_O_AL_001.SEN3</w:t>
      </w:r>
    </w:p>
    <w:p w14:paraId="62DBC6FA" w14:textId="5A3B6120" w:rsidR="005E2EDB" w:rsidRDefault="00893CD0" w:rsidP="00893CD0">
      <w:pPr>
        <w:rPr>
          <w:rFonts w:ascii="Arial" w:hAnsi="Arial" w:cs="Arial"/>
          <w:sz w:val="20"/>
          <w:szCs w:val="20"/>
        </w:rPr>
      </w:pPr>
      <w:r w:rsidRPr="00CD4EE0">
        <w:rPr>
          <w:rFonts w:ascii="Arial" w:hAnsi="Arial" w:cs="Arial"/>
          <w:sz w:val="20"/>
          <w:szCs w:val="20"/>
        </w:rPr>
        <w:t>S3__AX___CLM_AX_20000101T000000_20991231T235959_20151214T120000___________________MPC_O_AL_001.SEN3</w:t>
      </w:r>
    </w:p>
    <w:p w14:paraId="3E5FEDFC" w14:textId="3376141C" w:rsidR="0010275F" w:rsidRPr="0010275F" w:rsidRDefault="0010275F" w:rsidP="00893CD0">
      <w:pPr>
        <w:rPr>
          <w:rFonts w:ascii="Arial" w:hAnsi="Arial" w:cs="Arial"/>
          <w:sz w:val="20"/>
          <w:szCs w:val="20"/>
          <w:lang w:val="en-US"/>
        </w:rPr>
      </w:pPr>
      <w:r w:rsidRPr="0010275F">
        <w:rPr>
          <w:rFonts w:ascii="Arial" w:hAnsi="Arial" w:cs="Arial"/>
          <w:sz w:val="20"/>
          <w:szCs w:val="20"/>
          <w:lang w:val="en-US"/>
        </w:rPr>
        <w:t>S3A_AX___OSF_AX_20160216T192404_99991231T235959_20200826T081958___________________EUM_O_AL_001.SEN3</w:t>
      </w:r>
    </w:p>
    <w:p w14:paraId="61FEA627" w14:textId="77777777" w:rsidR="0010275F" w:rsidRDefault="0010275F" w:rsidP="00893CD0">
      <w:pPr>
        <w:rPr>
          <w:rFonts w:ascii="Arial" w:hAnsi="Arial" w:cs="Arial"/>
          <w:sz w:val="20"/>
          <w:szCs w:val="20"/>
          <w:lang w:val="en-US"/>
        </w:rPr>
      </w:pPr>
      <w:r w:rsidRPr="0010275F">
        <w:rPr>
          <w:rFonts w:ascii="Arial" w:hAnsi="Arial" w:cs="Arial"/>
          <w:sz w:val="20"/>
          <w:szCs w:val="20"/>
          <w:lang w:val="en-US"/>
        </w:rPr>
        <w:t>S3B_AX___OSF_AX_20180425T191855_99991231T235959_20200826T092034___________________EUM_O_AL_001.SEN3</w:t>
      </w:r>
    </w:p>
    <w:p w14:paraId="0A3ACF5B" w14:textId="77777777" w:rsidR="00633AD5" w:rsidRDefault="00633AD5" w:rsidP="00893CD0">
      <w:pPr>
        <w:rPr>
          <w:rFonts w:ascii="Arial" w:hAnsi="Arial" w:cs="Arial"/>
          <w:sz w:val="20"/>
          <w:szCs w:val="20"/>
          <w:lang w:val="en-US"/>
        </w:rPr>
      </w:pPr>
      <w:r w:rsidRPr="00633AD5">
        <w:rPr>
          <w:rFonts w:ascii="Arial" w:hAnsi="Arial" w:cs="Arial"/>
          <w:sz w:val="20"/>
          <w:szCs w:val="20"/>
          <w:lang w:val="en-US"/>
        </w:rPr>
        <w:t>S3__AX___CST_AX_20000101T000000_20991231T235959_20151214T120000___________________MPC_O_AL_001.SEN3</w:t>
      </w:r>
    </w:p>
    <w:p w14:paraId="5BF2829E" w14:textId="23E45919" w:rsidR="00893CD0" w:rsidRPr="0010275F" w:rsidRDefault="00893CD0" w:rsidP="00893CD0">
      <w:pPr>
        <w:rPr>
          <w:rFonts w:ascii="Arial" w:hAnsi="Arial" w:cs="Arial"/>
          <w:sz w:val="20"/>
          <w:szCs w:val="20"/>
          <w:lang w:val="en-US"/>
        </w:rPr>
      </w:pPr>
      <w:r w:rsidRPr="0010275F">
        <w:rPr>
          <w:rFonts w:ascii="Arial" w:hAnsi="Arial" w:cs="Arial"/>
          <w:sz w:val="20"/>
          <w:szCs w:val="20"/>
          <w:lang w:val="en-US"/>
        </w:rPr>
        <w:t>S3A_SL_2_PCP_AX_20160216T000000_20991231T235959_20180219T120000___________________MPC_O_AL_005.SEN3</w:t>
      </w:r>
    </w:p>
    <w:p w14:paraId="0189D2A0" w14:textId="77777777" w:rsidR="00893CD0" w:rsidRPr="00CD4EE0" w:rsidRDefault="00893CD0" w:rsidP="00893CD0">
      <w:pPr>
        <w:rPr>
          <w:rFonts w:ascii="Arial" w:hAnsi="Arial" w:cs="Arial"/>
          <w:sz w:val="20"/>
          <w:szCs w:val="20"/>
        </w:rPr>
      </w:pPr>
      <w:r w:rsidRPr="00CD4EE0">
        <w:rPr>
          <w:rFonts w:ascii="Arial" w:hAnsi="Arial" w:cs="Arial"/>
          <w:sz w:val="20"/>
          <w:szCs w:val="20"/>
        </w:rPr>
        <w:t>S3B_SL_2_PCP_AX_20180425T000000_20991231T235959_20180409T120000___________________MPC_O_AL_001.SEN3</w:t>
      </w:r>
    </w:p>
    <w:p w14:paraId="1F61F4D5"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S3A_SL_2_S6N_AX_20160216T000000_20991231T235959_20190930T120000___________________MPC_O_AL_002.SEN3</w:t>
      </w:r>
    </w:p>
    <w:p w14:paraId="0BFA4568"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S3A_SL_2_S7N_AX_20000101T000000_20991231T235959_20151214T120000___________________MPC_O_AL_001.SEN3</w:t>
      </w:r>
    </w:p>
    <w:p w14:paraId="1B456456"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S3A_SL_2_S8N_AX_20000101T000000_20991231T235959_20151214T120000___________________MPC_O_AL_001.SEN3</w:t>
      </w:r>
    </w:p>
    <w:p w14:paraId="50270641"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S3A_SL_2_S9N_AX_20000101T000000_20991231T235959_20151214T120000___________________MPC_O_AL_001.SEN3</w:t>
      </w:r>
    </w:p>
    <w:p w14:paraId="0427C6FE"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S3B_SL_2_S6N_AX_20180425T000000_20991231T235959_20190930T120000___________________MPC_O_AL_001.SEN3</w:t>
      </w:r>
    </w:p>
    <w:p w14:paraId="0509B221"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S3B_SL_2_S7N_AX_20180425T000000_20991231T235959_20180409T120000___________________MPC_O_AL_001.SEN3</w:t>
      </w:r>
    </w:p>
    <w:p w14:paraId="600343C6"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S3B_SL_2_S8N_AX_20180425T000000_20991231T235959_20180409T120000___________________MPC_O_AL_001.SEN3</w:t>
      </w:r>
    </w:p>
    <w:p w14:paraId="784BEE13"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S3B_SL_2_S9N_AX_20180425T000000_20991231T235959_20180409T120000___________________MPC_O_AL_001.SEN3</w:t>
      </w:r>
    </w:p>
    <w:p w14:paraId="13F9455E"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S3A_SL_2_F1N_AX_20000101T000000_20991231T235959_20151214T120000___________________MPC_O_AL_001.SEN3</w:t>
      </w:r>
    </w:p>
    <w:p w14:paraId="5CE6E15E"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S3B_SL_2_F1N_AX_20180425T000000_20991231T235959_20180409T120000___________________MPC_O_AL_001.SEN3</w:t>
      </w:r>
    </w:p>
    <w:p w14:paraId="2060B229"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S3A_SL_2_S7O_AX_20000101T000000_20991231T235959_20151214T120000___________________MPC_O_AL_001.SEN3</w:t>
      </w:r>
    </w:p>
    <w:p w14:paraId="389F8EA9"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S3A_SL_2_S8O_AX_20000101T000000_20991231T235959_20151214T120000___________________MPC_O_AL_001.SEN3</w:t>
      </w:r>
    </w:p>
    <w:p w14:paraId="5C30B2F9"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S3A_SL_2_S9O_AX_20000101T000000_20991231T235959_20151214T120000___________________MPC_O_AL_001.SEN3</w:t>
      </w:r>
    </w:p>
    <w:p w14:paraId="534EE288"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S3B_SL_2_S7O_AX_20180425T000000_20991231T235959_20180409T120000___________________MPC_O_AL_001.SEN3</w:t>
      </w:r>
    </w:p>
    <w:p w14:paraId="145560B6"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S3B_SL_2_S8O_AX_20180425T000000_20991231T235959_20180409T120000___________________MPC_O_AL_001.SEN3</w:t>
      </w:r>
    </w:p>
    <w:p w14:paraId="2A6BEFC6"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S3B_SL_2_S9O_AX_20180425T000000_20991231T235959_20180409T120000___________________MPC_O_AL_001.SEN3</w:t>
      </w:r>
    </w:p>
    <w:p w14:paraId="09DA479D"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S3A_SL_2_N2_CAX_20160216T000000_20991231T235959_20170116T120000___________________MPC_O_AL_003.SEN3</w:t>
      </w:r>
    </w:p>
    <w:p w14:paraId="15FA0CDB"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S3A_SL_2_N3RCAX_20160216T000000_20991231T235959_20170116T120000___________________MPC_O_AL_003.SEN3</w:t>
      </w:r>
    </w:p>
    <w:p w14:paraId="34CBF797"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S3A_SL_2_N3_CAX_20160216T000000_20991231T235959_20170116T120000___________________MPC_O_AL_003.SEN3</w:t>
      </w:r>
    </w:p>
    <w:p w14:paraId="0FE62104"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S3B_SL_2_N2_CAX_20180425T000000_20991231T235959_20180409T120000___________________MPC_O_AL_001.SEN3</w:t>
      </w:r>
    </w:p>
    <w:p w14:paraId="0A8D6309"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S3B_SL_2_N3RCAX_20180425T000000_20991231T235959_20180409T120000___________________MPC_O_AL_001.SEN3</w:t>
      </w:r>
    </w:p>
    <w:p w14:paraId="6D1CF5CE"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S3B_SL_2_N3_CAX_20180425T000000_20991231T235959_20180409T120000___________________MPC_O_AL_001.SEN3</w:t>
      </w:r>
    </w:p>
    <w:p w14:paraId="0B0EE01E"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S3A_SL_2_D2_CAX_20160216T000000_20991231T235959_20170116T120000___________________MPC_O_AL_003.SEN3</w:t>
      </w:r>
    </w:p>
    <w:p w14:paraId="54B8912D"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S3A_SL_2_D3_CAX_20160216T000000_20991231T235959_20170116T120000___________________MPC_O_AL_003.SEN3</w:t>
      </w:r>
    </w:p>
    <w:p w14:paraId="47A6409E"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S3B_SL_2_D2_CAX_20180425T000000_20991231T235959_20180409T120000___________________MPC_O_AL_001.SEN3</w:t>
      </w:r>
    </w:p>
    <w:p w14:paraId="5009BBFF"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S3B_SL_2_D3_CAX_20180425T000000_20991231T235959_20180409T120000___________________MPC_O_AL_001.SEN3</w:t>
      </w:r>
    </w:p>
    <w:p w14:paraId="207E143C"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S3__SL_2_SST_AX_20000101T000000_20991231T235959_20151214T120000___________________MPC_O_AL_001.SEN3</w:t>
      </w:r>
    </w:p>
    <w:p w14:paraId="1FDAF92C"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S3A_SL_2_SDI2AX_20000101T000000_20991231T235959_20151214T120000___________________MPC_O_AL_001.SEN3</w:t>
      </w:r>
    </w:p>
    <w:p w14:paraId="2E95C961"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lastRenderedPageBreak/>
        <w:t>S3A_SL_2_SDI3AX_20000101T000000_20991231T235959_20151214T120000___________________MPC_O_AL_001.SEN3</w:t>
      </w:r>
    </w:p>
    <w:p w14:paraId="435B5126"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S3B_SL_2_SDI2AX_20180425T000000_20991231T235959_20180409T120000___________________MPC_O_AL_001.SEN3</w:t>
      </w:r>
    </w:p>
    <w:p w14:paraId="21450083"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S3B_SL_2_SDI3AX_20180425T000000_20991231T235959_20180409T120000___________________MPC_O_AL_001.SEN3</w:t>
      </w:r>
    </w:p>
    <w:p w14:paraId="6F317608"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S3A_SL_2_SSESAX_20000101T000000_20991231T235959_20160721T120000___________________MPC_O_AL_002.SEN3</w:t>
      </w:r>
    </w:p>
    <w:p w14:paraId="578A05F1"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S3B_SL_2_SSESAX_20180425T000000_20991231T235959_20180409T120000___________________MPC_O_AL_001.SEN3</w:t>
      </w:r>
    </w:p>
    <w:p w14:paraId="6512E443"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S3A_SL_2_LSTCAX_20160216T000000_20991231T235959_20190215T120000___________________MPC_O_AL_003.SEN3</w:t>
      </w:r>
    </w:p>
    <w:p w14:paraId="20CBC5E5"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S3B_SL_2_LSTCAX_20180425T000000_20991231T235959_20190215T120000___________________MPC_O_AL_002.SEN3</w:t>
      </w:r>
    </w:p>
    <w:p w14:paraId="447396B7"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S3__SL_2_LSTBAX_20000101T000000_20991231T235959_20151214T120000___________________MPC_O_AL_001.SEN3</w:t>
      </w:r>
    </w:p>
    <w:p w14:paraId="2169D0FC"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S3__SL_2_LSTVAX_20000101T000000_20991231T235959_20151214T120000___________________MPC_O_AL_001.SEN3</w:t>
      </w:r>
    </w:p>
    <w:p w14:paraId="7383199A"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S3__SL_2_LSTWAX_20000101T000000_20991231T235959_20151214T120000___________________MPC_O_AL_001.SEN3</w:t>
      </w:r>
    </w:p>
    <w:p w14:paraId="077A22C8"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S3A_SL_2_LSTEAX_20160216T000000_20991231T235959_20170116T120000___________________MPC_O_AL_002.SEN3</w:t>
      </w:r>
    </w:p>
    <w:p w14:paraId="7395139E"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S3B_SL_2_LSTEAX_20180425T000000_20991231T235959_20180409T120000___________________MPC_O_AL_001.SEN3</w:t>
      </w:r>
    </w:p>
    <w:p w14:paraId="391E80BF"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S3A_SL_2_FRPTAX_20160216T000000_20991231T235959_20191115T120000___________________MPC_O_AL_003.SEN3</w:t>
      </w:r>
    </w:p>
    <w:p w14:paraId="623DEC09"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S3B_SL_2_FRPTAX_20180425T000000_20991231T235959_20191115T120000___________________MPC_O_AL_002.SEN3</w:t>
      </w:r>
    </w:p>
    <w:p w14:paraId="7C950E80"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S3A_SL_2_FXPAAX_20160216T000000_20991231T235959_20190930T120000___________________MPC_O_AL_002.SEN3</w:t>
      </w:r>
    </w:p>
    <w:p w14:paraId="7D5A40A7"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S3B_SL_2_FXPAAX_20180425T000000_20991231T235959_20190930T120000___________________MPC_O_AL_001.SEN3</w:t>
      </w:r>
    </w:p>
    <w:p w14:paraId="0A6F4620"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S3__SL_2_CFM_AX_20160216T000000_20991231T235959_20190930T120000___________________MPC_O_AL_002.SEN3</w:t>
      </w:r>
    </w:p>
    <w:p w14:paraId="69E1EC0D"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S3A_SL_2_PCPFAX_20160216T000000_20991231T235959_20200708T120000___________________MPC_O_AL_004.SEN3</w:t>
      </w:r>
    </w:p>
    <w:p w14:paraId="1B2991EE"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S3B_SL_2_PCPFAX_20180425T000000_20991231T235959_20200708T120000___________________MPC_O_AL_003.SEN3</w:t>
      </w:r>
    </w:p>
    <w:p w14:paraId="24D01DD2"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S3__SL_2_PLFMAX_20160216T000000_20991231T235959_20190930T120000___________________MPC_O_AL_002.SEN3</w:t>
      </w:r>
    </w:p>
    <w:p w14:paraId="5F14CA45" w14:textId="77777777"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S3A_SL_2_SXPAAX_20160216T000000_20991231T235959_20190930T120000___________________MPC_O_AL_002.SEN3</w:t>
      </w:r>
    </w:p>
    <w:p w14:paraId="4747CBC7" w14:textId="3BA08FC2" w:rsidR="00893CD0" w:rsidRPr="00893CD0" w:rsidRDefault="00893CD0" w:rsidP="00893CD0">
      <w:pPr>
        <w:rPr>
          <w:rFonts w:ascii="Arial" w:hAnsi="Arial" w:cs="Arial"/>
          <w:sz w:val="20"/>
          <w:szCs w:val="20"/>
          <w:lang w:val="en-US"/>
        </w:rPr>
      </w:pPr>
      <w:r w:rsidRPr="00893CD0">
        <w:rPr>
          <w:rFonts w:ascii="Arial" w:hAnsi="Arial" w:cs="Arial"/>
          <w:sz w:val="20"/>
          <w:szCs w:val="20"/>
          <w:lang w:val="en-US"/>
        </w:rPr>
        <w:t>S3B_SL_2_SXPAAX_20180425T000000_20991231T235959_20190930T120000___________________MPC_O_AL_001.SEN3</w:t>
      </w:r>
    </w:p>
    <w:p w14:paraId="24000434" w14:textId="77777777" w:rsidR="00EC14D5" w:rsidRDefault="00EC14D5" w:rsidP="00B653F4">
      <w:pPr>
        <w:rPr>
          <w:rFonts w:ascii="Arial" w:hAnsi="Arial" w:cs="Arial"/>
          <w:lang w:val="en-US"/>
        </w:rPr>
      </w:pPr>
    </w:p>
    <w:p w14:paraId="1804FD32" w14:textId="77777777" w:rsidR="002865E0" w:rsidRDefault="002865E0" w:rsidP="00B653F4">
      <w:pPr>
        <w:rPr>
          <w:rFonts w:ascii="Arial" w:hAnsi="Arial" w:cs="Arial"/>
          <w:lang w:val="en-US"/>
        </w:rPr>
      </w:pPr>
    </w:p>
    <w:p w14:paraId="5FA9BE0F" w14:textId="77777777" w:rsidR="005C0AAE" w:rsidRDefault="005C0AAE" w:rsidP="00B653F4">
      <w:pPr>
        <w:rPr>
          <w:rFonts w:ascii="Arial" w:hAnsi="Arial" w:cs="Arial"/>
          <w:lang w:val="en-US"/>
        </w:rPr>
      </w:pPr>
    </w:p>
    <w:p w14:paraId="0DED2476" w14:textId="77777777" w:rsidR="005C0AAE" w:rsidRDefault="005C0AAE" w:rsidP="00B653F4">
      <w:pPr>
        <w:rPr>
          <w:rFonts w:ascii="Arial" w:hAnsi="Arial" w:cs="Arial"/>
          <w:lang w:val="en-US"/>
        </w:rPr>
      </w:pPr>
    </w:p>
    <w:p w14:paraId="7DCB9369" w14:textId="77777777" w:rsidR="00B02256" w:rsidRDefault="00B02256" w:rsidP="00B653F4">
      <w:pPr>
        <w:rPr>
          <w:rFonts w:ascii="Arial" w:hAnsi="Arial" w:cs="Arial"/>
          <w:lang w:val="en-US"/>
        </w:rPr>
      </w:pPr>
    </w:p>
    <w:p w14:paraId="5D9C82A1" w14:textId="77777777" w:rsidR="005C0AAE" w:rsidRDefault="005C0AAE" w:rsidP="00B653F4">
      <w:pPr>
        <w:rPr>
          <w:rFonts w:ascii="Arial" w:hAnsi="Arial" w:cs="Arial"/>
          <w:lang w:val="en-US"/>
        </w:rPr>
      </w:pPr>
    </w:p>
    <w:p w14:paraId="248DB999" w14:textId="1585A93C" w:rsidR="008A7322" w:rsidRDefault="008A7322" w:rsidP="00B653F4">
      <w:pPr>
        <w:rPr>
          <w:rFonts w:ascii="Arial" w:hAnsi="Arial" w:cs="Arial"/>
          <w:lang w:val="en-US"/>
        </w:rPr>
      </w:pPr>
      <w:r>
        <w:rPr>
          <w:rFonts w:ascii="Arial" w:hAnsi="Arial" w:cs="Arial"/>
          <w:lang w:val="en-US"/>
        </w:rPr>
        <w:t xml:space="preserve">OLCI </w:t>
      </w:r>
      <w:r w:rsidR="004D2179">
        <w:rPr>
          <w:rFonts w:ascii="Arial" w:hAnsi="Arial" w:cs="Arial"/>
          <w:lang w:val="en-US"/>
        </w:rPr>
        <w:t>IPF L1 6.08 and L2 6.13</w:t>
      </w:r>
    </w:p>
    <w:p w14:paraId="6B1D3F7A" w14:textId="77777777" w:rsidR="008A7322" w:rsidRDefault="008A7322" w:rsidP="00B653F4">
      <w:pPr>
        <w:rPr>
          <w:rFonts w:ascii="Arial" w:hAnsi="Arial" w:cs="Arial"/>
          <w:lang w:val="en-US"/>
        </w:rPr>
      </w:pPr>
    </w:p>
    <w:tbl>
      <w:tblPr>
        <w:tblW w:w="2173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110"/>
        <w:gridCol w:w="992"/>
        <w:gridCol w:w="1418"/>
        <w:gridCol w:w="1626"/>
        <w:gridCol w:w="14879"/>
      </w:tblGrid>
      <w:tr w:rsidR="00B81985" w:rsidRPr="00433425" w14:paraId="0CEE2034" w14:textId="77777777" w:rsidTr="00433425">
        <w:trPr>
          <w:trHeight w:val="620"/>
        </w:trPr>
        <w:tc>
          <w:tcPr>
            <w:tcW w:w="708" w:type="dxa"/>
            <w:shd w:val="clear" w:color="auto" w:fill="92CDDC" w:themeFill="accent5" w:themeFillTint="99"/>
            <w:vAlign w:val="center"/>
            <w:hideMark/>
          </w:tcPr>
          <w:p w14:paraId="28667018" w14:textId="77777777" w:rsidR="00B81985" w:rsidRPr="00433425" w:rsidRDefault="00B81985">
            <w:pPr>
              <w:jc w:val="center"/>
              <w:rPr>
                <w:rFonts w:ascii="Calibri" w:hAnsi="Calibri" w:cs="Calibri"/>
                <w:b/>
                <w:bCs/>
                <w:sz w:val="18"/>
                <w:szCs w:val="18"/>
              </w:rPr>
            </w:pPr>
            <w:r w:rsidRPr="00433425">
              <w:rPr>
                <w:rFonts w:ascii="Calibri" w:hAnsi="Calibri" w:cs="Calibri"/>
                <w:b/>
                <w:bCs/>
                <w:sz w:val="18"/>
                <w:szCs w:val="18"/>
              </w:rPr>
              <w:t>Unit</w:t>
            </w:r>
          </w:p>
        </w:tc>
        <w:tc>
          <w:tcPr>
            <w:tcW w:w="2110" w:type="dxa"/>
            <w:shd w:val="clear" w:color="auto" w:fill="92CDDC" w:themeFill="accent5" w:themeFillTint="99"/>
            <w:vAlign w:val="center"/>
            <w:hideMark/>
          </w:tcPr>
          <w:p w14:paraId="7CE7204E" w14:textId="77777777" w:rsidR="00B81985" w:rsidRPr="00433425" w:rsidRDefault="00B81985">
            <w:pPr>
              <w:jc w:val="center"/>
              <w:rPr>
                <w:rFonts w:ascii="Calibri" w:hAnsi="Calibri" w:cs="Calibri"/>
                <w:b/>
                <w:bCs/>
                <w:sz w:val="18"/>
                <w:szCs w:val="18"/>
              </w:rPr>
            </w:pPr>
            <w:r w:rsidRPr="00433425">
              <w:rPr>
                <w:rFonts w:ascii="Calibri" w:hAnsi="Calibri" w:cs="Calibri"/>
                <w:b/>
                <w:bCs/>
                <w:sz w:val="18"/>
                <w:szCs w:val="18"/>
              </w:rPr>
              <w:t xml:space="preserve">Application </w:t>
            </w:r>
            <w:proofErr w:type="spellStart"/>
            <w:r w:rsidRPr="00433425">
              <w:rPr>
                <w:rFonts w:ascii="Calibri" w:hAnsi="Calibri" w:cs="Calibri"/>
                <w:b/>
                <w:bCs/>
                <w:sz w:val="18"/>
                <w:szCs w:val="18"/>
              </w:rPr>
              <w:t>Period</w:t>
            </w:r>
            <w:proofErr w:type="spellEnd"/>
            <w:r w:rsidRPr="00433425">
              <w:rPr>
                <w:rFonts w:ascii="Calibri" w:hAnsi="Calibri" w:cs="Calibri"/>
                <w:b/>
                <w:bCs/>
                <w:sz w:val="18"/>
                <w:szCs w:val="18"/>
              </w:rPr>
              <w:t xml:space="preserve"> </w:t>
            </w:r>
          </w:p>
        </w:tc>
        <w:tc>
          <w:tcPr>
            <w:tcW w:w="992" w:type="dxa"/>
            <w:shd w:val="clear" w:color="auto" w:fill="92CDDC" w:themeFill="accent5" w:themeFillTint="99"/>
            <w:vAlign w:val="center"/>
            <w:hideMark/>
          </w:tcPr>
          <w:p w14:paraId="49CF5D80" w14:textId="77777777" w:rsidR="00B81985" w:rsidRPr="00433425" w:rsidRDefault="00B81985">
            <w:pPr>
              <w:jc w:val="center"/>
              <w:rPr>
                <w:rFonts w:ascii="Calibri" w:hAnsi="Calibri" w:cs="Calibri"/>
                <w:b/>
                <w:bCs/>
                <w:sz w:val="18"/>
                <w:szCs w:val="18"/>
              </w:rPr>
            </w:pPr>
            <w:r w:rsidRPr="00433425">
              <w:rPr>
                <w:rFonts w:ascii="Calibri" w:hAnsi="Calibri" w:cs="Calibri"/>
                <w:b/>
                <w:bCs/>
                <w:sz w:val="18"/>
                <w:szCs w:val="18"/>
              </w:rPr>
              <w:t xml:space="preserve">Product </w:t>
            </w:r>
            <w:proofErr w:type="spellStart"/>
            <w:r w:rsidRPr="00433425">
              <w:rPr>
                <w:rFonts w:ascii="Calibri" w:hAnsi="Calibri" w:cs="Calibri"/>
                <w:b/>
                <w:bCs/>
                <w:sz w:val="18"/>
                <w:szCs w:val="18"/>
              </w:rPr>
              <w:t>Level</w:t>
            </w:r>
            <w:proofErr w:type="spellEnd"/>
            <w:r w:rsidRPr="00433425">
              <w:rPr>
                <w:rFonts w:ascii="Calibri" w:hAnsi="Calibri" w:cs="Calibri"/>
                <w:b/>
                <w:bCs/>
                <w:sz w:val="18"/>
                <w:szCs w:val="18"/>
              </w:rPr>
              <w:t xml:space="preserve"> </w:t>
            </w:r>
          </w:p>
        </w:tc>
        <w:tc>
          <w:tcPr>
            <w:tcW w:w="1418" w:type="dxa"/>
            <w:shd w:val="clear" w:color="auto" w:fill="92CDDC" w:themeFill="accent5" w:themeFillTint="99"/>
            <w:vAlign w:val="center"/>
            <w:hideMark/>
          </w:tcPr>
          <w:p w14:paraId="3342D96F" w14:textId="77777777" w:rsidR="00B81985" w:rsidRPr="00433425" w:rsidRDefault="00B81985">
            <w:pPr>
              <w:jc w:val="center"/>
              <w:rPr>
                <w:rFonts w:ascii="Calibri" w:hAnsi="Calibri" w:cs="Calibri"/>
                <w:b/>
                <w:bCs/>
                <w:sz w:val="18"/>
                <w:szCs w:val="18"/>
              </w:rPr>
            </w:pPr>
            <w:r w:rsidRPr="00433425">
              <w:rPr>
                <w:rFonts w:ascii="Calibri" w:hAnsi="Calibri" w:cs="Calibri"/>
                <w:b/>
                <w:bCs/>
                <w:sz w:val="18"/>
                <w:szCs w:val="18"/>
              </w:rPr>
              <w:t>Product Type</w:t>
            </w:r>
          </w:p>
        </w:tc>
        <w:tc>
          <w:tcPr>
            <w:tcW w:w="1626" w:type="dxa"/>
            <w:shd w:val="clear" w:color="auto" w:fill="92CDDC" w:themeFill="accent5" w:themeFillTint="99"/>
            <w:vAlign w:val="center"/>
            <w:hideMark/>
          </w:tcPr>
          <w:p w14:paraId="269C3A50" w14:textId="77777777" w:rsidR="00B81985" w:rsidRPr="00433425" w:rsidRDefault="00B81985">
            <w:pPr>
              <w:jc w:val="center"/>
              <w:rPr>
                <w:rFonts w:ascii="Calibri" w:hAnsi="Calibri" w:cs="Calibri"/>
                <w:b/>
                <w:bCs/>
                <w:sz w:val="18"/>
                <w:szCs w:val="18"/>
              </w:rPr>
            </w:pPr>
            <w:proofErr w:type="spellStart"/>
            <w:r w:rsidRPr="00433425">
              <w:rPr>
                <w:rFonts w:ascii="Calibri" w:hAnsi="Calibri" w:cs="Calibri"/>
                <w:b/>
                <w:bCs/>
                <w:sz w:val="18"/>
                <w:szCs w:val="18"/>
              </w:rPr>
              <w:t>Auxiliary</w:t>
            </w:r>
            <w:proofErr w:type="spellEnd"/>
            <w:r w:rsidRPr="00433425">
              <w:rPr>
                <w:rFonts w:ascii="Calibri" w:hAnsi="Calibri" w:cs="Calibri"/>
                <w:b/>
                <w:bCs/>
                <w:sz w:val="18"/>
                <w:szCs w:val="18"/>
              </w:rPr>
              <w:t xml:space="preserve"> Type</w:t>
            </w:r>
          </w:p>
        </w:tc>
        <w:tc>
          <w:tcPr>
            <w:tcW w:w="14879" w:type="dxa"/>
            <w:shd w:val="clear" w:color="auto" w:fill="92CDDC" w:themeFill="accent5" w:themeFillTint="99"/>
            <w:noWrap/>
            <w:vAlign w:val="center"/>
            <w:hideMark/>
          </w:tcPr>
          <w:p w14:paraId="5275D160" w14:textId="77777777" w:rsidR="00B81985" w:rsidRPr="00433425" w:rsidRDefault="00B81985" w:rsidP="00524F79">
            <w:pPr>
              <w:rPr>
                <w:rFonts w:ascii="Calibri" w:hAnsi="Calibri" w:cs="Calibri"/>
                <w:b/>
                <w:bCs/>
                <w:sz w:val="18"/>
                <w:szCs w:val="18"/>
              </w:rPr>
            </w:pPr>
            <w:proofErr w:type="spellStart"/>
            <w:r w:rsidRPr="00433425">
              <w:rPr>
                <w:rFonts w:ascii="Calibri" w:hAnsi="Calibri" w:cs="Calibri"/>
                <w:b/>
                <w:bCs/>
                <w:sz w:val="18"/>
                <w:szCs w:val="18"/>
              </w:rPr>
              <w:t>Auxiliary</w:t>
            </w:r>
            <w:proofErr w:type="spellEnd"/>
            <w:r w:rsidRPr="00433425">
              <w:rPr>
                <w:rFonts w:ascii="Calibri" w:hAnsi="Calibri" w:cs="Calibri"/>
                <w:b/>
                <w:bCs/>
                <w:sz w:val="18"/>
                <w:szCs w:val="18"/>
              </w:rPr>
              <w:t xml:space="preserve"> File</w:t>
            </w:r>
          </w:p>
        </w:tc>
      </w:tr>
      <w:tr w:rsidR="00433425" w:rsidRPr="00433425" w14:paraId="5615290E" w14:textId="77777777" w:rsidTr="00433425">
        <w:trPr>
          <w:trHeight w:val="320"/>
        </w:trPr>
        <w:tc>
          <w:tcPr>
            <w:tcW w:w="708" w:type="dxa"/>
            <w:shd w:val="clear" w:color="auto" w:fill="auto"/>
            <w:noWrap/>
            <w:vAlign w:val="bottom"/>
            <w:hideMark/>
          </w:tcPr>
          <w:p w14:paraId="26561394" w14:textId="487D4F7E"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restart"/>
            <w:shd w:val="clear" w:color="auto" w:fill="auto"/>
            <w:vAlign w:val="center"/>
            <w:hideMark/>
          </w:tcPr>
          <w:p w14:paraId="4F39E071" w14:textId="08CD3E1A" w:rsidR="00433425" w:rsidRPr="00433425" w:rsidRDefault="00433425">
            <w:pPr>
              <w:jc w:val="center"/>
              <w:rPr>
                <w:rFonts w:ascii="Calibri" w:hAnsi="Calibri" w:cs="Calibri"/>
                <w:sz w:val="18"/>
                <w:szCs w:val="18"/>
              </w:rPr>
            </w:pPr>
            <w:r w:rsidRPr="00433425">
              <w:rPr>
                <w:rFonts w:ascii="Calibri" w:hAnsi="Calibri" w:cs="Calibri"/>
                <w:sz w:val="18"/>
                <w:szCs w:val="18"/>
              </w:rPr>
              <w:t>20180425T000000-20180617T235959</w:t>
            </w:r>
          </w:p>
        </w:tc>
        <w:tc>
          <w:tcPr>
            <w:tcW w:w="992" w:type="dxa"/>
            <w:shd w:val="clear" w:color="auto" w:fill="auto"/>
            <w:noWrap/>
            <w:vAlign w:val="center"/>
            <w:hideMark/>
          </w:tcPr>
          <w:p w14:paraId="7A643A6B" w14:textId="1762C48A"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7222263C" w14:textId="711D8E7C"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2321C64F" w14:textId="361D5196"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OL_1_EO__AX</w:t>
            </w:r>
          </w:p>
        </w:tc>
        <w:tc>
          <w:tcPr>
            <w:tcW w:w="14879" w:type="dxa"/>
            <w:shd w:val="clear" w:color="auto" w:fill="auto"/>
            <w:noWrap/>
            <w:vAlign w:val="center"/>
            <w:hideMark/>
          </w:tcPr>
          <w:p w14:paraId="61C17793" w14:textId="4544568B"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S3B_OL_1_EO__AX_20180425T000000_20180617T235959_20180621T120000___________________MPC_O_AL_002.SEN3</w:t>
            </w:r>
          </w:p>
        </w:tc>
      </w:tr>
      <w:tr w:rsidR="00433425" w:rsidRPr="00433425" w14:paraId="663C4D5F" w14:textId="77777777" w:rsidTr="00433425">
        <w:trPr>
          <w:trHeight w:val="310"/>
        </w:trPr>
        <w:tc>
          <w:tcPr>
            <w:tcW w:w="708" w:type="dxa"/>
            <w:shd w:val="clear" w:color="auto" w:fill="auto"/>
            <w:noWrap/>
            <w:vAlign w:val="bottom"/>
            <w:hideMark/>
          </w:tcPr>
          <w:p w14:paraId="3A69B81F" w14:textId="76FEC906"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04C95143"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3A3F1C35" w14:textId="7B7E25CC"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2229DED1" w14:textId="207CADD9"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3B55CF4B" w14:textId="5494D14A"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OL_1_PRG_AX</w:t>
            </w:r>
          </w:p>
        </w:tc>
        <w:tc>
          <w:tcPr>
            <w:tcW w:w="14879" w:type="dxa"/>
            <w:shd w:val="clear" w:color="auto" w:fill="auto"/>
            <w:noWrap/>
            <w:vAlign w:val="bottom"/>
            <w:hideMark/>
          </w:tcPr>
          <w:p w14:paraId="65FE4224" w14:textId="36B9B2B7"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S3B_OL_1_PRG_AX_20180425T000000_20180617T235959_20180621T120000___________________MPC_O_AL_002.SEN3</w:t>
            </w:r>
          </w:p>
        </w:tc>
      </w:tr>
      <w:tr w:rsidR="00433425" w:rsidRPr="00433425" w14:paraId="76ABA58F" w14:textId="77777777" w:rsidTr="00433425">
        <w:trPr>
          <w:trHeight w:val="310"/>
        </w:trPr>
        <w:tc>
          <w:tcPr>
            <w:tcW w:w="708" w:type="dxa"/>
            <w:shd w:val="clear" w:color="auto" w:fill="auto"/>
            <w:noWrap/>
            <w:vAlign w:val="bottom"/>
            <w:hideMark/>
          </w:tcPr>
          <w:p w14:paraId="32711DBD" w14:textId="5177C9E9"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lastRenderedPageBreak/>
              <w:t>B</w:t>
            </w:r>
          </w:p>
        </w:tc>
        <w:tc>
          <w:tcPr>
            <w:tcW w:w="2110" w:type="dxa"/>
            <w:vMerge/>
            <w:vAlign w:val="center"/>
            <w:hideMark/>
          </w:tcPr>
          <w:p w14:paraId="388EA88A"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53E4778B" w14:textId="6E48BFA2"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7ECAFF49" w14:textId="4A92CBDF"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4CB09405" w14:textId="3AEF96F9"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OL_1_INS_AX</w:t>
            </w:r>
          </w:p>
        </w:tc>
        <w:tc>
          <w:tcPr>
            <w:tcW w:w="14879" w:type="dxa"/>
            <w:shd w:val="clear" w:color="auto" w:fill="auto"/>
            <w:noWrap/>
            <w:vAlign w:val="bottom"/>
            <w:hideMark/>
          </w:tcPr>
          <w:p w14:paraId="2D2B7170" w14:textId="7DEFD9BB"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S3B_OL_1_INS_AX_20180425T000000_20180617T235959_20180621T120000___________________MPC_O_AL_002.SEN3</w:t>
            </w:r>
          </w:p>
        </w:tc>
      </w:tr>
      <w:tr w:rsidR="00433425" w:rsidRPr="00433425" w14:paraId="3CF7685B" w14:textId="77777777" w:rsidTr="00433425">
        <w:trPr>
          <w:trHeight w:val="310"/>
        </w:trPr>
        <w:tc>
          <w:tcPr>
            <w:tcW w:w="708" w:type="dxa"/>
            <w:shd w:val="clear" w:color="auto" w:fill="auto"/>
            <w:noWrap/>
            <w:vAlign w:val="bottom"/>
            <w:hideMark/>
          </w:tcPr>
          <w:p w14:paraId="31FB50EB" w14:textId="6935F88C"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115C057D"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124B5625" w14:textId="7D325DB4"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6F3472B9" w14:textId="47CCFC34"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4A2226A2" w14:textId="3D825626"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OL_1_CAL_AX</w:t>
            </w:r>
          </w:p>
        </w:tc>
        <w:tc>
          <w:tcPr>
            <w:tcW w:w="14879" w:type="dxa"/>
            <w:shd w:val="clear" w:color="auto" w:fill="auto"/>
            <w:noWrap/>
            <w:vAlign w:val="bottom"/>
            <w:hideMark/>
          </w:tcPr>
          <w:p w14:paraId="1B30DF68" w14:textId="46761B9E"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S3B_OL_1_CAL_AX_20180425T000000_20180617T235959_20180621T120000___________________MPC_O_AL_002.SEN3</w:t>
            </w:r>
          </w:p>
        </w:tc>
      </w:tr>
      <w:tr w:rsidR="00433425" w:rsidRPr="00433425" w14:paraId="5879C35A" w14:textId="77777777" w:rsidTr="00433425">
        <w:trPr>
          <w:trHeight w:val="320"/>
        </w:trPr>
        <w:tc>
          <w:tcPr>
            <w:tcW w:w="708" w:type="dxa"/>
            <w:shd w:val="clear" w:color="auto" w:fill="auto"/>
            <w:noWrap/>
            <w:vAlign w:val="bottom"/>
            <w:hideMark/>
          </w:tcPr>
          <w:p w14:paraId="7A6B4126" w14:textId="343DAE7F"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restart"/>
            <w:shd w:val="clear" w:color="auto" w:fill="auto"/>
            <w:vAlign w:val="center"/>
            <w:hideMark/>
          </w:tcPr>
          <w:p w14:paraId="7FAF43B0" w14:textId="632AB282" w:rsidR="00433425" w:rsidRPr="00433425" w:rsidRDefault="00433425" w:rsidP="00433425">
            <w:pPr>
              <w:jc w:val="center"/>
              <w:rPr>
                <w:rFonts w:ascii="Calibri" w:hAnsi="Calibri" w:cs="Calibri"/>
                <w:sz w:val="18"/>
                <w:szCs w:val="18"/>
              </w:rPr>
            </w:pPr>
            <w:r w:rsidRPr="00433425">
              <w:rPr>
                <w:rFonts w:ascii="Calibri" w:hAnsi="Calibri" w:cs="Calibri"/>
                <w:sz w:val="18"/>
                <w:szCs w:val="18"/>
              </w:rPr>
              <w:t>20180618T000000-20181105T000000</w:t>
            </w:r>
          </w:p>
        </w:tc>
        <w:tc>
          <w:tcPr>
            <w:tcW w:w="992" w:type="dxa"/>
            <w:shd w:val="clear" w:color="auto" w:fill="auto"/>
            <w:noWrap/>
            <w:vAlign w:val="center"/>
            <w:hideMark/>
          </w:tcPr>
          <w:p w14:paraId="01C4C4EE" w14:textId="0FC6125E"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L2</w:t>
            </w:r>
          </w:p>
        </w:tc>
        <w:tc>
          <w:tcPr>
            <w:tcW w:w="1418" w:type="dxa"/>
            <w:shd w:val="clear" w:color="auto" w:fill="auto"/>
            <w:noWrap/>
            <w:vAlign w:val="bottom"/>
            <w:hideMark/>
          </w:tcPr>
          <w:p w14:paraId="74C39A07" w14:textId="7B7AFC29"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LFR/LRR</w:t>
            </w:r>
          </w:p>
        </w:tc>
        <w:tc>
          <w:tcPr>
            <w:tcW w:w="1626" w:type="dxa"/>
            <w:shd w:val="clear" w:color="auto" w:fill="auto"/>
            <w:noWrap/>
            <w:vAlign w:val="center"/>
            <w:hideMark/>
          </w:tcPr>
          <w:p w14:paraId="0EF8E7E6" w14:textId="0D35B136"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w:t>
            </w:r>
          </w:p>
        </w:tc>
        <w:tc>
          <w:tcPr>
            <w:tcW w:w="14879" w:type="dxa"/>
            <w:shd w:val="clear" w:color="auto" w:fill="auto"/>
            <w:noWrap/>
            <w:vAlign w:val="bottom"/>
            <w:hideMark/>
          </w:tcPr>
          <w:p w14:paraId="7DE51594" w14:textId="1CD99CC2"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 xml:space="preserve">all </w:t>
            </w:r>
            <w:proofErr w:type="spellStart"/>
            <w:r w:rsidRPr="00433425">
              <w:rPr>
                <w:rFonts w:ascii="Calibri" w:hAnsi="Calibri" w:cs="Calibri"/>
                <w:color w:val="000000"/>
                <w:sz w:val="18"/>
                <w:szCs w:val="18"/>
              </w:rPr>
              <w:t>static</w:t>
            </w:r>
            <w:proofErr w:type="spellEnd"/>
            <w:r w:rsidRPr="00433425">
              <w:rPr>
                <w:rFonts w:ascii="Calibri" w:hAnsi="Calibri" w:cs="Calibri"/>
                <w:color w:val="000000"/>
                <w:sz w:val="18"/>
                <w:szCs w:val="18"/>
              </w:rPr>
              <w:t xml:space="preserve"> files</w:t>
            </w:r>
          </w:p>
        </w:tc>
      </w:tr>
      <w:tr w:rsidR="00433425" w:rsidRPr="00433425" w14:paraId="129A3E80" w14:textId="77777777" w:rsidTr="00433425">
        <w:trPr>
          <w:trHeight w:val="310"/>
        </w:trPr>
        <w:tc>
          <w:tcPr>
            <w:tcW w:w="708" w:type="dxa"/>
            <w:shd w:val="clear" w:color="auto" w:fill="auto"/>
            <w:noWrap/>
            <w:vAlign w:val="bottom"/>
            <w:hideMark/>
          </w:tcPr>
          <w:p w14:paraId="5E220011" w14:textId="63D39F12"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59697EF7"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3F38AE0F" w14:textId="65BB79B0"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7C7A579A" w14:textId="5CD71DE6"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7C7FAD32" w14:textId="5D86997C"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OL_1_EO__AX</w:t>
            </w:r>
          </w:p>
        </w:tc>
        <w:tc>
          <w:tcPr>
            <w:tcW w:w="14879" w:type="dxa"/>
            <w:shd w:val="clear" w:color="auto" w:fill="auto"/>
            <w:noWrap/>
            <w:vAlign w:val="center"/>
            <w:hideMark/>
          </w:tcPr>
          <w:p w14:paraId="492459EA" w14:textId="18AA1DEF"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S3B_OL_1_EO__AX_20180618T000000_20991231T235959_20180621T120000___________________MPC_O_AL_003.SEN3</w:t>
            </w:r>
          </w:p>
        </w:tc>
      </w:tr>
      <w:tr w:rsidR="00433425" w:rsidRPr="00433425" w14:paraId="6749D8FF" w14:textId="77777777" w:rsidTr="00433425">
        <w:trPr>
          <w:trHeight w:val="310"/>
        </w:trPr>
        <w:tc>
          <w:tcPr>
            <w:tcW w:w="708" w:type="dxa"/>
            <w:shd w:val="clear" w:color="auto" w:fill="auto"/>
            <w:noWrap/>
            <w:vAlign w:val="bottom"/>
            <w:hideMark/>
          </w:tcPr>
          <w:p w14:paraId="425C7BD5" w14:textId="4BC5010B"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71077138"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458F5F30" w14:textId="4570A702"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2843995E" w14:textId="2C5418F6"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445F7853" w14:textId="27218C0B"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OL_1_PRG_AX</w:t>
            </w:r>
          </w:p>
        </w:tc>
        <w:tc>
          <w:tcPr>
            <w:tcW w:w="14879" w:type="dxa"/>
            <w:shd w:val="clear" w:color="auto" w:fill="auto"/>
            <w:noWrap/>
            <w:vAlign w:val="bottom"/>
            <w:hideMark/>
          </w:tcPr>
          <w:p w14:paraId="1D97E571" w14:textId="044C3CF7"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S3B_OL_1_PRG_AX_20180618T000000_20991231T235959_20180621T120000___________________MPC_O_AL_003.SEN3</w:t>
            </w:r>
          </w:p>
        </w:tc>
      </w:tr>
      <w:tr w:rsidR="00433425" w:rsidRPr="00433425" w14:paraId="653D7FDD" w14:textId="77777777" w:rsidTr="00433425">
        <w:trPr>
          <w:trHeight w:val="310"/>
        </w:trPr>
        <w:tc>
          <w:tcPr>
            <w:tcW w:w="708" w:type="dxa"/>
            <w:shd w:val="clear" w:color="auto" w:fill="auto"/>
            <w:noWrap/>
            <w:vAlign w:val="bottom"/>
            <w:hideMark/>
          </w:tcPr>
          <w:p w14:paraId="17168A47" w14:textId="4B5B2412"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56C37EE3"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24E7B40A" w14:textId="0DBB05C7"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67F2BAD9" w14:textId="5EF3EB77"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65F70127" w14:textId="7ACFB318"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OL_1_INS_AX</w:t>
            </w:r>
          </w:p>
        </w:tc>
        <w:tc>
          <w:tcPr>
            <w:tcW w:w="14879" w:type="dxa"/>
            <w:shd w:val="clear" w:color="auto" w:fill="auto"/>
            <w:noWrap/>
            <w:vAlign w:val="bottom"/>
            <w:hideMark/>
          </w:tcPr>
          <w:p w14:paraId="4FF42BB4" w14:textId="3877CD1B"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S3B_OL_1_INS_AX_20180618T000147_20991231T235959_20190320T120000___________________MPC_O_AL_004.SEN3</w:t>
            </w:r>
          </w:p>
        </w:tc>
      </w:tr>
      <w:tr w:rsidR="00433425" w:rsidRPr="00433425" w14:paraId="127851A9" w14:textId="77777777" w:rsidTr="00433425">
        <w:trPr>
          <w:trHeight w:val="320"/>
        </w:trPr>
        <w:tc>
          <w:tcPr>
            <w:tcW w:w="708" w:type="dxa"/>
            <w:shd w:val="clear" w:color="auto" w:fill="auto"/>
            <w:noWrap/>
            <w:vAlign w:val="bottom"/>
            <w:hideMark/>
          </w:tcPr>
          <w:p w14:paraId="035F3B92" w14:textId="2B4B9386"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restart"/>
            <w:shd w:val="clear" w:color="auto" w:fill="auto"/>
            <w:vAlign w:val="center"/>
            <w:hideMark/>
          </w:tcPr>
          <w:p w14:paraId="777D144C" w14:textId="359ABAF5" w:rsidR="00433425" w:rsidRPr="00433425" w:rsidRDefault="00433425">
            <w:pPr>
              <w:jc w:val="center"/>
              <w:rPr>
                <w:rFonts w:ascii="Calibri" w:hAnsi="Calibri" w:cs="Calibri"/>
                <w:sz w:val="18"/>
                <w:szCs w:val="18"/>
              </w:rPr>
            </w:pPr>
            <w:r w:rsidRPr="00433425">
              <w:rPr>
                <w:rFonts w:ascii="Calibri" w:hAnsi="Calibri" w:cs="Calibri"/>
                <w:sz w:val="18"/>
                <w:szCs w:val="18"/>
              </w:rPr>
              <w:t>20181105T000000-20190317T203033</w:t>
            </w:r>
          </w:p>
        </w:tc>
        <w:tc>
          <w:tcPr>
            <w:tcW w:w="992" w:type="dxa"/>
            <w:shd w:val="clear" w:color="auto" w:fill="auto"/>
            <w:noWrap/>
            <w:vAlign w:val="center"/>
            <w:hideMark/>
          </w:tcPr>
          <w:p w14:paraId="148093A9" w14:textId="4F8809A7"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23AD6B2D" w14:textId="2FA7D19D"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4EF55A57" w14:textId="1B764A68"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OL_1_CAL_AX</w:t>
            </w:r>
          </w:p>
        </w:tc>
        <w:tc>
          <w:tcPr>
            <w:tcW w:w="14879" w:type="dxa"/>
            <w:shd w:val="clear" w:color="auto" w:fill="auto"/>
            <w:noWrap/>
            <w:vAlign w:val="bottom"/>
            <w:hideMark/>
          </w:tcPr>
          <w:p w14:paraId="35978FE7" w14:textId="3C0E61A1"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S3B_OL_1_CAL_AX_20180618T000000_20991231T235959_20181002T120000___________________MPC_O_AL_004.SEN3</w:t>
            </w:r>
          </w:p>
        </w:tc>
      </w:tr>
      <w:tr w:rsidR="00433425" w:rsidRPr="00433425" w14:paraId="2F31A6BE" w14:textId="77777777" w:rsidTr="00433425">
        <w:trPr>
          <w:trHeight w:val="310"/>
        </w:trPr>
        <w:tc>
          <w:tcPr>
            <w:tcW w:w="708" w:type="dxa"/>
            <w:shd w:val="clear" w:color="auto" w:fill="auto"/>
            <w:noWrap/>
            <w:vAlign w:val="bottom"/>
            <w:hideMark/>
          </w:tcPr>
          <w:p w14:paraId="7F5C63BA" w14:textId="1F4A8AC4"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166AD786"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1BDAFA63" w14:textId="4BE7CD52"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L2</w:t>
            </w:r>
          </w:p>
        </w:tc>
        <w:tc>
          <w:tcPr>
            <w:tcW w:w="1418" w:type="dxa"/>
            <w:shd w:val="clear" w:color="auto" w:fill="auto"/>
            <w:noWrap/>
            <w:vAlign w:val="bottom"/>
            <w:hideMark/>
          </w:tcPr>
          <w:p w14:paraId="3AC45F1D" w14:textId="5B61AEB6"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LFR/LRR</w:t>
            </w:r>
          </w:p>
        </w:tc>
        <w:tc>
          <w:tcPr>
            <w:tcW w:w="1626" w:type="dxa"/>
            <w:shd w:val="clear" w:color="auto" w:fill="auto"/>
            <w:noWrap/>
            <w:vAlign w:val="center"/>
            <w:hideMark/>
          </w:tcPr>
          <w:p w14:paraId="1A81A963" w14:textId="20C4F8CB"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w:t>
            </w:r>
          </w:p>
        </w:tc>
        <w:tc>
          <w:tcPr>
            <w:tcW w:w="14879" w:type="dxa"/>
            <w:shd w:val="clear" w:color="auto" w:fill="auto"/>
            <w:noWrap/>
            <w:vAlign w:val="bottom"/>
            <w:hideMark/>
          </w:tcPr>
          <w:p w14:paraId="7B4C0A3C" w14:textId="104BBE09"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 xml:space="preserve">all </w:t>
            </w:r>
            <w:proofErr w:type="spellStart"/>
            <w:r w:rsidRPr="00433425">
              <w:rPr>
                <w:rFonts w:ascii="Calibri" w:hAnsi="Calibri" w:cs="Calibri"/>
                <w:color w:val="000000"/>
                <w:sz w:val="18"/>
                <w:szCs w:val="18"/>
              </w:rPr>
              <w:t>static</w:t>
            </w:r>
            <w:proofErr w:type="spellEnd"/>
            <w:r w:rsidRPr="00433425">
              <w:rPr>
                <w:rFonts w:ascii="Calibri" w:hAnsi="Calibri" w:cs="Calibri"/>
                <w:color w:val="000000"/>
                <w:sz w:val="18"/>
                <w:szCs w:val="18"/>
              </w:rPr>
              <w:t xml:space="preserve"> files</w:t>
            </w:r>
          </w:p>
        </w:tc>
      </w:tr>
      <w:tr w:rsidR="00433425" w:rsidRPr="00433425" w14:paraId="44898C4B" w14:textId="77777777" w:rsidTr="00433425">
        <w:trPr>
          <w:trHeight w:val="310"/>
        </w:trPr>
        <w:tc>
          <w:tcPr>
            <w:tcW w:w="708" w:type="dxa"/>
            <w:shd w:val="clear" w:color="auto" w:fill="auto"/>
            <w:noWrap/>
            <w:vAlign w:val="bottom"/>
            <w:hideMark/>
          </w:tcPr>
          <w:p w14:paraId="1ED6A61C" w14:textId="7D683F74"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2BAF46E8"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7E3FF7BC" w14:textId="6E2BD7D9"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770FF61B" w14:textId="7FE47466"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3A61721B" w14:textId="44988CEE"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OL_1_EO__AX</w:t>
            </w:r>
          </w:p>
        </w:tc>
        <w:tc>
          <w:tcPr>
            <w:tcW w:w="14879" w:type="dxa"/>
            <w:shd w:val="clear" w:color="auto" w:fill="auto"/>
            <w:noWrap/>
            <w:vAlign w:val="center"/>
            <w:hideMark/>
          </w:tcPr>
          <w:p w14:paraId="476338DF" w14:textId="20A5A24D"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S3B_OL_1_EO__AX_20180618T000000_20991231T235959_20180621T120000___________________MPC_O_AL_003.SEN3</w:t>
            </w:r>
          </w:p>
        </w:tc>
      </w:tr>
      <w:tr w:rsidR="00433425" w:rsidRPr="00433425" w14:paraId="7B190948" w14:textId="77777777" w:rsidTr="00433425">
        <w:trPr>
          <w:trHeight w:val="310"/>
        </w:trPr>
        <w:tc>
          <w:tcPr>
            <w:tcW w:w="708" w:type="dxa"/>
            <w:shd w:val="clear" w:color="auto" w:fill="auto"/>
            <w:noWrap/>
            <w:vAlign w:val="bottom"/>
            <w:hideMark/>
          </w:tcPr>
          <w:p w14:paraId="6BD7E572" w14:textId="543EACD8"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548A3C33"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56345F0C" w14:textId="72B5E1F3"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322F2621" w14:textId="074F3BBB"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55D68080" w14:textId="43700958"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OL_1_PRG_AX</w:t>
            </w:r>
          </w:p>
        </w:tc>
        <w:tc>
          <w:tcPr>
            <w:tcW w:w="14879" w:type="dxa"/>
            <w:shd w:val="clear" w:color="auto" w:fill="auto"/>
            <w:noWrap/>
            <w:vAlign w:val="bottom"/>
            <w:hideMark/>
          </w:tcPr>
          <w:p w14:paraId="210C9767" w14:textId="32C6BF09"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S3B_OL_1_PRG_AX_20180618T000000_20991231T235959_20180621T120000___________________MPC_O_AL_003.SEN3</w:t>
            </w:r>
          </w:p>
        </w:tc>
      </w:tr>
      <w:tr w:rsidR="00433425" w:rsidRPr="00433425" w14:paraId="6AF1DE50" w14:textId="77777777" w:rsidTr="00433425">
        <w:trPr>
          <w:trHeight w:val="320"/>
        </w:trPr>
        <w:tc>
          <w:tcPr>
            <w:tcW w:w="708" w:type="dxa"/>
            <w:shd w:val="clear" w:color="auto" w:fill="auto"/>
            <w:noWrap/>
            <w:vAlign w:val="bottom"/>
            <w:hideMark/>
          </w:tcPr>
          <w:p w14:paraId="0A85F836" w14:textId="21F20357"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restart"/>
            <w:shd w:val="clear" w:color="auto" w:fill="auto"/>
            <w:vAlign w:val="center"/>
            <w:hideMark/>
          </w:tcPr>
          <w:p w14:paraId="508FD634" w14:textId="2237E685" w:rsidR="00433425" w:rsidRPr="00433425" w:rsidRDefault="00433425">
            <w:pPr>
              <w:jc w:val="center"/>
              <w:rPr>
                <w:rFonts w:ascii="Calibri" w:hAnsi="Calibri" w:cs="Calibri"/>
                <w:sz w:val="18"/>
                <w:szCs w:val="18"/>
              </w:rPr>
            </w:pPr>
            <w:r w:rsidRPr="00433425">
              <w:rPr>
                <w:rFonts w:ascii="Calibri" w:hAnsi="Calibri" w:cs="Calibri"/>
                <w:sz w:val="18"/>
                <w:szCs w:val="18"/>
              </w:rPr>
              <w:t>20190317T203033-20190415T000000</w:t>
            </w:r>
          </w:p>
        </w:tc>
        <w:tc>
          <w:tcPr>
            <w:tcW w:w="992" w:type="dxa"/>
            <w:shd w:val="clear" w:color="auto" w:fill="auto"/>
            <w:noWrap/>
            <w:vAlign w:val="center"/>
            <w:hideMark/>
          </w:tcPr>
          <w:p w14:paraId="391977A3" w14:textId="5A5BE5A1"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210F6D87" w14:textId="1C34CC29"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67E98831" w14:textId="142A2E9F"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OL_1_INS_AX</w:t>
            </w:r>
          </w:p>
        </w:tc>
        <w:tc>
          <w:tcPr>
            <w:tcW w:w="14879" w:type="dxa"/>
            <w:shd w:val="clear" w:color="auto" w:fill="auto"/>
            <w:noWrap/>
            <w:vAlign w:val="bottom"/>
            <w:hideMark/>
          </w:tcPr>
          <w:p w14:paraId="051AA9D4" w14:textId="310B6138"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S3B_OL_1_INS_AX_20180618T000147_20991231T235959_20190320T120000___________________MPC_O_AL_004.SEN3</w:t>
            </w:r>
          </w:p>
        </w:tc>
      </w:tr>
      <w:tr w:rsidR="00433425" w:rsidRPr="00433425" w14:paraId="4363B7A5" w14:textId="77777777" w:rsidTr="00433425">
        <w:trPr>
          <w:trHeight w:val="310"/>
        </w:trPr>
        <w:tc>
          <w:tcPr>
            <w:tcW w:w="708" w:type="dxa"/>
            <w:shd w:val="clear" w:color="auto" w:fill="auto"/>
            <w:noWrap/>
            <w:vAlign w:val="bottom"/>
            <w:hideMark/>
          </w:tcPr>
          <w:p w14:paraId="5B0E3DCD" w14:textId="5D07D439"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4C65C6ED"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778D49B0" w14:textId="20EC4C0E"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0250CBBE" w14:textId="2587B5CD"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70A4F397" w14:textId="24345C55"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OL_1_CAL_AX</w:t>
            </w:r>
          </w:p>
        </w:tc>
        <w:tc>
          <w:tcPr>
            <w:tcW w:w="14879" w:type="dxa"/>
            <w:shd w:val="clear" w:color="auto" w:fill="auto"/>
            <w:noWrap/>
            <w:vAlign w:val="bottom"/>
            <w:hideMark/>
          </w:tcPr>
          <w:p w14:paraId="0321D136" w14:textId="0EC4202E"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S3B_OL_1_CAL_AX_20181105T000000_20991231T235959_20181122T120000___________________MPC_O_AL_005.SEN3</w:t>
            </w:r>
          </w:p>
        </w:tc>
      </w:tr>
      <w:tr w:rsidR="00433425" w:rsidRPr="00433425" w14:paraId="1B31DE44" w14:textId="77777777" w:rsidTr="00433425">
        <w:trPr>
          <w:trHeight w:val="310"/>
        </w:trPr>
        <w:tc>
          <w:tcPr>
            <w:tcW w:w="708" w:type="dxa"/>
            <w:shd w:val="clear" w:color="auto" w:fill="auto"/>
            <w:noWrap/>
            <w:vAlign w:val="bottom"/>
            <w:hideMark/>
          </w:tcPr>
          <w:p w14:paraId="6389032B" w14:textId="507681D7"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1A4B6B61"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5A632B26" w14:textId="129B3FE5"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L2</w:t>
            </w:r>
          </w:p>
        </w:tc>
        <w:tc>
          <w:tcPr>
            <w:tcW w:w="1418" w:type="dxa"/>
            <w:shd w:val="clear" w:color="auto" w:fill="auto"/>
            <w:noWrap/>
            <w:vAlign w:val="bottom"/>
            <w:hideMark/>
          </w:tcPr>
          <w:p w14:paraId="297B3283" w14:textId="2F65A65D"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LFR/LRR</w:t>
            </w:r>
          </w:p>
        </w:tc>
        <w:tc>
          <w:tcPr>
            <w:tcW w:w="1626" w:type="dxa"/>
            <w:shd w:val="clear" w:color="auto" w:fill="auto"/>
            <w:noWrap/>
            <w:vAlign w:val="center"/>
            <w:hideMark/>
          </w:tcPr>
          <w:p w14:paraId="764DA008" w14:textId="09B72AF0"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w:t>
            </w:r>
          </w:p>
        </w:tc>
        <w:tc>
          <w:tcPr>
            <w:tcW w:w="14879" w:type="dxa"/>
            <w:shd w:val="clear" w:color="auto" w:fill="auto"/>
            <w:noWrap/>
            <w:vAlign w:val="bottom"/>
            <w:hideMark/>
          </w:tcPr>
          <w:p w14:paraId="1B0147F2" w14:textId="6854AB3C"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 xml:space="preserve">all </w:t>
            </w:r>
            <w:proofErr w:type="spellStart"/>
            <w:r w:rsidRPr="00433425">
              <w:rPr>
                <w:rFonts w:ascii="Calibri" w:hAnsi="Calibri" w:cs="Calibri"/>
                <w:color w:val="000000"/>
                <w:sz w:val="18"/>
                <w:szCs w:val="18"/>
              </w:rPr>
              <w:t>static</w:t>
            </w:r>
            <w:proofErr w:type="spellEnd"/>
            <w:r w:rsidRPr="00433425">
              <w:rPr>
                <w:rFonts w:ascii="Calibri" w:hAnsi="Calibri" w:cs="Calibri"/>
                <w:color w:val="000000"/>
                <w:sz w:val="18"/>
                <w:szCs w:val="18"/>
              </w:rPr>
              <w:t xml:space="preserve"> files</w:t>
            </w:r>
          </w:p>
        </w:tc>
      </w:tr>
      <w:tr w:rsidR="00433425" w:rsidRPr="00433425" w14:paraId="270FACE5" w14:textId="77777777" w:rsidTr="00433425">
        <w:trPr>
          <w:trHeight w:val="310"/>
        </w:trPr>
        <w:tc>
          <w:tcPr>
            <w:tcW w:w="708" w:type="dxa"/>
            <w:shd w:val="clear" w:color="auto" w:fill="auto"/>
            <w:noWrap/>
            <w:vAlign w:val="bottom"/>
            <w:hideMark/>
          </w:tcPr>
          <w:p w14:paraId="632897E4" w14:textId="34FEF720"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2757E0B8"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7154B2FB" w14:textId="0F3ABB45"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5963339B" w14:textId="333985E7"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4DBF94DA" w14:textId="70DFB27C"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OL_1_EO__AX</w:t>
            </w:r>
          </w:p>
        </w:tc>
        <w:tc>
          <w:tcPr>
            <w:tcW w:w="14879" w:type="dxa"/>
            <w:shd w:val="clear" w:color="auto" w:fill="auto"/>
            <w:noWrap/>
            <w:vAlign w:val="center"/>
            <w:hideMark/>
          </w:tcPr>
          <w:p w14:paraId="49BE5D57" w14:textId="356D5D74"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S3B_OL_1_EO__AX_20180618T000000_20991231T235959_20180621T120000___________________MPC_O_AL_003.SEN3</w:t>
            </w:r>
          </w:p>
        </w:tc>
      </w:tr>
      <w:tr w:rsidR="00433425" w:rsidRPr="00433425" w14:paraId="21CE8E4C" w14:textId="77777777" w:rsidTr="00433425">
        <w:trPr>
          <w:trHeight w:val="320"/>
        </w:trPr>
        <w:tc>
          <w:tcPr>
            <w:tcW w:w="708" w:type="dxa"/>
            <w:shd w:val="clear" w:color="auto" w:fill="auto"/>
            <w:noWrap/>
            <w:vAlign w:val="bottom"/>
            <w:hideMark/>
          </w:tcPr>
          <w:p w14:paraId="1F68A250" w14:textId="6834BFF3"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restart"/>
            <w:shd w:val="clear" w:color="auto" w:fill="auto"/>
            <w:vAlign w:val="center"/>
            <w:hideMark/>
          </w:tcPr>
          <w:p w14:paraId="0C2797BB" w14:textId="13D46986" w:rsidR="00433425" w:rsidRPr="00433425" w:rsidRDefault="00433425">
            <w:pPr>
              <w:jc w:val="center"/>
              <w:rPr>
                <w:rFonts w:ascii="Calibri" w:hAnsi="Calibri" w:cs="Calibri"/>
                <w:sz w:val="18"/>
                <w:szCs w:val="18"/>
              </w:rPr>
            </w:pPr>
            <w:r w:rsidRPr="00433425">
              <w:rPr>
                <w:rFonts w:ascii="Calibri" w:hAnsi="Calibri" w:cs="Calibri"/>
                <w:sz w:val="18"/>
                <w:szCs w:val="18"/>
              </w:rPr>
              <w:t>20190415T000000-20190709T192710</w:t>
            </w:r>
          </w:p>
        </w:tc>
        <w:tc>
          <w:tcPr>
            <w:tcW w:w="992" w:type="dxa"/>
            <w:shd w:val="clear" w:color="auto" w:fill="auto"/>
            <w:noWrap/>
            <w:vAlign w:val="center"/>
            <w:hideMark/>
          </w:tcPr>
          <w:p w14:paraId="65F48B0B" w14:textId="105B2DA9"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718701FB" w14:textId="584FD892"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6363E3FB" w14:textId="10068E1C"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OL_1_EO__AX</w:t>
            </w:r>
          </w:p>
        </w:tc>
        <w:tc>
          <w:tcPr>
            <w:tcW w:w="14879" w:type="dxa"/>
            <w:shd w:val="clear" w:color="auto" w:fill="auto"/>
            <w:noWrap/>
            <w:vAlign w:val="center"/>
            <w:hideMark/>
          </w:tcPr>
          <w:p w14:paraId="0A2E004F" w14:textId="539DDA4F"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S3B_OL_1_EO__AX_20180618T000000_20991231T235959_20180621T120000___________________MPC_O_AL_003.SEN3</w:t>
            </w:r>
          </w:p>
        </w:tc>
      </w:tr>
      <w:tr w:rsidR="00433425" w:rsidRPr="00433425" w14:paraId="2E1B6792" w14:textId="77777777" w:rsidTr="00433425">
        <w:trPr>
          <w:trHeight w:val="310"/>
        </w:trPr>
        <w:tc>
          <w:tcPr>
            <w:tcW w:w="708" w:type="dxa"/>
            <w:shd w:val="clear" w:color="auto" w:fill="auto"/>
            <w:noWrap/>
            <w:vAlign w:val="bottom"/>
            <w:hideMark/>
          </w:tcPr>
          <w:p w14:paraId="6C5BDFC2" w14:textId="735B0277"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1BA3F65D"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7C2EFC03" w14:textId="4AEE7ADC"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31870211" w14:textId="33FC57D0"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23670D23" w14:textId="08CEC59F"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OL_1_PRG_AX</w:t>
            </w:r>
          </w:p>
        </w:tc>
        <w:tc>
          <w:tcPr>
            <w:tcW w:w="14879" w:type="dxa"/>
            <w:shd w:val="clear" w:color="auto" w:fill="auto"/>
            <w:noWrap/>
            <w:vAlign w:val="bottom"/>
            <w:hideMark/>
          </w:tcPr>
          <w:p w14:paraId="436FABB7" w14:textId="6EBEBE62"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S3B_OL_1_PRG_AX_20180618T000000_20991231T235959_20180621T120000___________________MPC_O_AL_003.SEN3</w:t>
            </w:r>
          </w:p>
        </w:tc>
      </w:tr>
      <w:tr w:rsidR="00433425" w:rsidRPr="00433425" w14:paraId="33EAE632" w14:textId="77777777" w:rsidTr="00433425">
        <w:trPr>
          <w:trHeight w:val="310"/>
        </w:trPr>
        <w:tc>
          <w:tcPr>
            <w:tcW w:w="708" w:type="dxa"/>
            <w:shd w:val="clear" w:color="auto" w:fill="auto"/>
            <w:noWrap/>
            <w:vAlign w:val="bottom"/>
            <w:hideMark/>
          </w:tcPr>
          <w:p w14:paraId="6C610894" w14:textId="16C202A8"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61930CFA"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6165AC5C" w14:textId="30F2C7C0"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14922196" w14:textId="4A03E46F"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451F3B01" w14:textId="6EBE1F7A"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OL_1_INS_AX</w:t>
            </w:r>
          </w:p>
        </w:tc>
        <w:tc>
          <w:tcPr>
            <w:tcW w:w="14879" w:type="dxa"/>
            <w:shd w:val="clear" w:color="auto" w:fill="auto"/>
            <w:noWrap/>
            <w:vAlign w:val="bottom"/>
            <w:hideMark/>
          </w:tcPr>
          <w:p w14:paraId="5A276217" w14:textId="0A493196"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S3B_OL_1_INS_AX_20190415T000000_20991231T235959_20190711T120000___________________MPC_O_AL_005.SEN3</w:t>
            </w:r>
          </w:p>
        </w:tc>
      </w:tr>
      <w:tr w:rsidR="00433425" w:rsidRPr="00433425" w14:paraId="2284E766" w14:textId="77777777" w:rsidTr="00433425">
        <w:trPr>
          <w:trHeight w:val="310"/>
        </w:trPr>
        <w:tc>
          <w:tcPr>
            <w:tcW w:w="708" w:type="dxa"/>
            <w:shd w:val="clear" w:color="auto" w:fill="auto"/>
            <w:noWrap/>
            <w:vAlign w:val="bottom"/>
            <w:hideMark/>
          </w:tcPr>
          <w:p w14:paraId="558DDDD6" w14:textId="5CD59C0C"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3E843422"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70D0CA93" w14:textId="197DCE3A"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14F85B85" w14:textId="35EF3AC8"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16DBC95F" w14:textId="10C5D638"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OL_1_CAL_AX</w:t>
            </w:r>
          </w:p>
        </w:tc>
        <w:tc>
          <w:tcPr>
            <w:tcW w:w="14879" w:type="dxa"/>
            <w:shd w:val="clear" w:color="auto" w:fill="auto"/>
            <w:noWrap/>
            <w:vAlign w:val="bottom"/>
            <w:hideMark/>
          </w:tcPr>
          <w:p w14:paraId="08C90301" w14:textId="15132B27"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S3B_OL_1_CAL_AX_20190317T203033_20991231T235959_20190320T120000___________________MPC_O_AL_006.SEN3</w:t>
            </w:r>
          </w:p>
        </w:tc>
      </w:tr>
      <w:tr w:rsidR="00433425" w:rsidRPr="00433425" w14:paraId="1DF32BBC" w14:textId="77777777" w:rsidTr="00433425">
        <w:trPr>
          <w:trHeight w:val="320"/>
        </w:trPr>
        <w:tc>
          <w:tcPr>
            <w:tcW w:w="708" w:type="dxa"/>
            <w:shd w:val="clear" w:color="auto" w:fill="auto"/>
            <w:noWrap/>
            <w:vAlign w:val="bottom"/>
            <w:hideMark/>
          </w:tcPr>
          <w:p w14:paraId="5FAE0A12" w14:textId="2B6DC5D0"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restart"/>
            <w:shd w:val="clear" w:color="auto" w:fill="auto"/>
            <w:vAlign w:val="center"/>
            <w:hideMark/>
          </w:tcPr>
          <w:p w14:paraId="32C54276" w14:textId="319523B2" w:rsidR="00433425" w:rsidRPr="00433425" w:rsidRDefault="00433425">
            <w:pPr>
              <w:jc w:val="center"/>
              <w:rPr>
                <w:rFonts w:ascii="Calibri" w:hAnsi="Calibri" w:cs="Calibri"/>
                <w:sz w:val="18"/>
                <w:szCs w:val="18"/>
              </w:rPr>
            </w:pPr>
            <w:r w:rsidRPr="00433425">
              <w:rPr>
                <w:rFonts w:ascii="Calibri" w:hAnsi="Calibri" w:cs="Calibri"/>
                <w:sz w:val="18"/>
                <w:szCs w:val="18"/>
              </w:rPr>
              <w:t>20190709T192710-20191007T204320</w:t>
            </w:r>
          </w:p>
        </w:tc>
        <w:tc>
          <w:tcPr>
            <w:tcW w:w="992" w:type="dxa"/>
            <w:shd w:val="clear" w:color="auto" w:fill="auto"/>
            <w:noWrap/>
            <w:vAlign w:val="center"/>
            <w:hideMark/>
          </w:tcPr>
          <w:p w14:paraId="54936E40" w14:textId="1DDE089B"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L2</w:t>
            </w:r>
          </w:p>
        </w:tc>
        <w:tc>
          <w:tcPr>
            <w:tcW w:w="1418" w:type="dxa"/>
            <w:shd w:val="clear" w:color="auto" w:fill="auto"/>
            <w:noWrap/>
            <w:vAlign w:val="bottom"/>
            <w:hideMark/>
          </w:tcPr>
          <w:p w14:paraId="36F96EBC" w14:textId="26571287"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LFR/LRR</w:t>
            </w:r>
          </w:p>
        </w:tc>
        <w:tc>
          <w:tcPr>
            <w:tcW w:w="1626" w:type="dxa"/>
            <w:shd w:val="clear" w:color="auto" w:fill="auto"/>
            <w:noWrap/>
            <w:vAlign w:val="center"/>
            <w:hideMark/>
          </w:tcPr>
          <w:p w14:paraId="1A19E1D7" w14:textId="2AA4F165"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w:t>
            </w:r>
          </w:p>
        </w:tc>
        <w:tc>
          <w:tcPr>
            <w:tcW w:w="14879" w:type="dxa"/>
            <w:shd w:val="clear" w:color="auto" w:fill="auto"/>
            <w:noWrap/>
            <w:vAlign w:val="bottom"/>
            <w:hideMark/>
          </w:tcPr>
          <w:p w14:paraId="6DF9A9C7" w14:textId="29535869"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 xml:space="preserve">all </w:t>
            </w:r>
            <w:proofErr w:type="spellStart"/>
            <w:r w:rsidRPr="00433425">
              <w:rPr>
                <w:rFonts w:ascii="Calibri" w:hAnsi="Calibri" w:cs="Calibri"/>
                <w:color w:val="000000"/>
                <w:sz w:val="18"/>
                <w:szCs w:val="18"/>
              </w:rPr>
              <w:t>static</w:t>
            </w:r>
            <w:proofErr w:type="spellEnd"/>
            <w:r w:rsidRPr="00433425">
              <w:rPr>
                <w:rFonts w:ascii="Calibri" w:hAnsi="Calibri" w:cs="Calibri"/>
                <w:color w:val="000000"/>
                <w:sz w:val="18"/>
                <w:szCs w:val="18"/>
              </w:rPr>
              <w:t xml:space="preserve"> files</w:t>
            </w:r>
          </w:p>
        </w:tc>
      </w:tr>
      <w:tr w:rsidR="00433425" w:rsidRPr="00433425" w14:paraId="283E4B5C" w14:textId="77777777" w:rsidTr="00433425">
        <w:trPr>
          <w:trHeight w:val="310"/>
        </w:trPr>
        <w:tc>
          <w:tcPr>
            <w:tcW w:w="708" w:type="dxa"/>
            <w:shd w:val="clear" w:color="auto" w:fill="auto"/>
            <w:noWrap/>
            <w:vAlign w:val="bottom"/>
            <w:hideMark/>
          </w:tcPr>
          <w:p w14:paraId="13870DF3" w14:textId="5434D890"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3F2ED8DA"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0341F82B" w14:textId="7A2A483C"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14DA3C5A" w14:textId="0D41608B"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1349FB0D" w14:textId="3FA98A15"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OL_1_EO__AX</w:t>
            </w:r>
          </w:p>
        </w:tc>
        <w:tc>
          <w:tcPr>
            <w:tcW w:w="14879" w:type="dxa"/>
            <w:shd w:val="clear" w:color="auto" w:fill="auto"/>
            <w:noWrap/>
            <w:vAlign w:val="center"/>
            <w:hideMark/>
          </w:tcPr>
          <w:p w14:paraId="1830EE9A" w14:textId="6C12B269"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S3B_OL_1_EO__AX_20180618T000000_20991231T235959_20180621T120000___________________MPC_O_AL_003.SEN3</w:t>
            </w:r>
          </w:p>
        </w:tc>
      </w:tr>
      <w:tr w:rsidR="00433425" w:rsidRPr="00433425" w14:paraId="71505688" w14:textId="77777777" w:rsidTr="00433425">
        <w:trPr>
          <w:trHeight w:val="310"/>
        </w:trPr>
        <w:tc>
          <w:tcPr>
            <w:tcW w:w="708" w:type="dxa"/>
            <w:shd w:val="clear" w:color="auto" w:fill="auto"/>
            <w:noWrap/>
            <w:vAlign w:val="bottom"/>
            <w:hideMark/>
          </w:tcPr>
          <w:p w14:paraId="78DDD1D9" w14:textId="2D22E652"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70C87255"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54D71480" w14:textId="7B686DC5"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5A3A4272" w14:textId="1A8C14D6"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0814085A" w14:textId="4E61FA7F"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OL_1_PRG_AX</w:t>
            </w:r>
          </w:p>
        </w:tc>
        <w:tc>
          <w:tcPr>
            <w:tcW w:w="14879" w:type="dxa"/>
            <w:shd w:val="clear" w:color="auto" w:fill="auto"/>
            <w:noWrap/>
            <w:vAlign w:val="bottom"/>
            <w:hideMark/>
          </w:tcPr>
          <w:p w14:paraId="03911E9E" w14:textId="1AE26A82"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S3B_OL_1_PRG_AX_20180618T000000_20991231T235959_20180621T120000___________________MPC_O_AL_003.SEN3</w:t>
            </w:r>
          </w:p>
        </w:tc>
      </w:tr>
      <w:tr w:rsidR="00433425" w:rsidRPr="00433425" w14:paraId="4B978D9E" w14:textId="77777777" w:rsidTr="00433425">
        <w:trPr>
          <w:trHeight w:val="310"/>
        </w:trPr>
        <w:tc>
          <w:tcPr>
            <w:tcW w:w="708" w:type="dxa"/>
            <w:shd w:val="clear" w:color="auto" w:fill="auto"/>
            <w:noWrap/>
            <w:vAlign w:val="bottom"/>
            <w:hideMark/>
          </w:tcPr>
          <w:p w14:paraId="32149605" w14:textId="183AA97A"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5ACC05F9"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600DF839" w14:textId="7CB5AA6E"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12F88996" w14:textId="33F3E767"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63C30207" w14:textId="5B39056A"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OL_1_INS_AX</w:t>
            </w:r>
          </w:p>
        </w:tc>
        <w:tc>
          <w:tcPr>
            <w:tcW w:w="14879" w:type="dxa"/>
            <w:shd w:val="clear" w:color="auto" w:fill="auto"/>
            <w:noWrap/>
            <w:vAlign w:val="bottom"/>
            <w:hideMark/>
          </w:tcPr>
          <w:p w14:paraId="4B31ABC5" w14:textId="304C4E70"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S3B_OL_1_INS_AX_20190415T000000_20991231T235959_20190711T120000___________________MPC_O_AL_005.SEN3</w:t>
            </w:r>
          </w:p>
        </w:tc>
      </w:tr>
      <w:tr w:rsidR="00433425" w:rsidRPr="00433425" w14:paraId="2ECDC354" w14:textId="77777777" w:rsidTr="00433425">
        <w:trPr>
          <w:trHeight w:val="320"/>
        </w:trPr>
        <w:tc>
          <w:tcPr>
            <w:tcW w:w="708" w:type="dxa"/>
            <w:shd w:val="clear" w:color="auto" w:fill="auto"/>
            <w:noWrap/>
            <w:vAlign w:val="bottom"/>
            <w:hideMark/>
          </w:tcPr>
          <w:p w14:paraId="1020B334" w14:textId="4E5C059F"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restart"/>
            <w:shd w:val="clear" w:color="auto" w:fill="auto"/>
            <w:vAlign w:val="center"/>
            <w:hideMark/>
          </w:tcPr>
          <w:p w14:paraId="51878C55" w14:textId="7CB0FDBA" w:rsidR="00433425" w:rsidRPr="00433425" w:rsidRDefault="00433425">
            <w:pPr>
              <w:jc w:val="center"/>
              <w:rPr>
                <w:rFonts w:ascii="Calibri" w:hAnsi="Calibri" w:cs="Calibri"/>
                <w:sz w:val="18"/>
                <w:szCs w:val="18"/>
              </w:rPr>
            </w:pPr>
            <w:r w:rsidRPr="00433425">
              <w:rPr>
                <w:rFonts w:ascii="Calibri" w:hAnsi="Calibri" w:cs="Calibri"/>
                <w:sz w:val="18"/>
                <w:szCs w:val="18"/>
              </w:rPr>
              <w:t>20191007T204320-20191030T000000</w:t>
            </w:r>
          </w:p>
        </w:tc>
        <w:tc>
          <w:tcPr>
            <w:tcW w:w="992" w:type="dxa"/>
            <w:shd w:val="clear" w:color="auto" w:fill="auto"/>
            <w:noWrap/>
            <w:vAlign w:val="center"/>
            <w:hideMark/>
          </w:tcPr>
          <w:p w14:paraId="581F8CCB" w14:textId="189A3CB1"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4D692182" w14:textId="3F3CA9D8"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5537694B" w14:textId="35CBC1ED"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OL_1_CAL_AX</w:t>
            </w:r>
          </w:p>
        </w:tc>
        <w:tc>
          <w:tcPr>
            <w:tcW w:w="14879" w:type="dxa"/>
            <w:shd w:val="clear" w:color="auto" w:fill="auto"/>
            <w:noWrap/>
            <w:vAlign w:val="bottom"/>
            <w:hideMark/>
          </w:tcPr>
          <w:p w14:paraId="49CF3FC2" w14:textId="1B6B319D"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S3B_OL_1_CAL_AX_20190709T192710_20991231T235959_20190711T120000___________________MPC_O_AL_007.SEN3</w:t>
            </w:r>
          </w:p>
        </w:tc>
      </w:tr>
      <w:tr w:rsidR="00433425" w:rsidRPr="00433425" w14:paraId="76CFA441" w14:textId="77777777" w:rsidTr="00433425">
        <w:trPr>
          <w:trHeight w:val="310"/>
        </w:trPr>
        <w:tc>
          <w:tcPr>
            <w:tcW w:w="708" w:type="dxa"/>
            <w:shd w:val="clear" w:color="auto" w:fill="auto"/>
            <w:noWrap/>
            <w:vAlign w:val="bottom"/>
            <w:hideMark/>
          </w:tcPr>
          <w:p w14:paraId="2B7D0A30" w14:textId="2060271F"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76FCA9FA"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5611D427" w14:textId="046DFFBC"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L2</w:t>
            </w:r>
          </w:p>
        </w:tc>
        <w:tc>
          <w:tcPr>
            <w:tcW w:w="1418" w:type="dxa"/>
            <w:shd w:val="clear" w:color="auto" w:fill="auto"/>
            <w:noWrap/>
            <w:vAlign w:val="bottom"/>
            <w:hideMark/>
          </w:tcPr>
          <w:p w14:paraId="0504D196" w14:textId="78ACCF65"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LFR/LRR</w:t>
            </w:r>
          </w:p>
        </w:tc>
        <w:tc>
          <w:tcPr>
            <w:tcW w:w="1626" w:type="dxa"/>
            <w:shd w:val="clear" w:color="auto" w:fill="auto"/>
            <w:noWrap/>
            <w:vAlign w:val="center"/>
            <w:hideMark/>
          </w:tcPr>
          <w:p w14:paraId="24E90CCF" w14:textId="658AD43B"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w:t>
            </w:r>
          </w:p>
        </w:tc>
        <w:tc>
          <w:tcPr>
            <w:tcW w:w="14879" w:type="dxa"/>
            <w:shd w:val="clear" w:color="auto" w:fill="auto"/>
            <w:noWrap/>
            <w:vAlign w:val="bottom"/>
            <w:hideMark/>
          </w:tcPr>
          <w:p w14:paraId="1B9D2636" w14:textId="12D0C16B"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 xml:space="preserve">all </w:t>
            </w:r>
            <w:proofErr w:type="spellStart"/>
            <w:r w:rsidRPr="00433425">
              <w:rPr>
                <w:rFonts w:ascii="Calibri" w:hAnsi="Calibri" w:cs="Calibri"/>
                <w:color w:val="000000"/>
                <w:sz w:val="18"/>
                <w:szCs w:val="18"/>
              </w:rPr>
              <w:t>static</w:t>
            </w:r>
            <w:proofErr w:type="spellEnd"/>
            <w:r w:rsidRPr="00433425">
              <w:rPr>
                <w:rFonts w:ascii="Calibri" w:hAnsi="Calibri" w:cs="Calibri"/>
                <w:color w:val="000000"/>
                <w:sz w:val="18"/>
                <w:szCs w:val="18"/>
              </w:rPr>
              <w:t xml:space="preserve"> files</w:t>
            </w:r>
          </w:p>
        </w:tc>
      </w:tr>
      <w:tr w:rsidR="00433425" w:rsidRPr="00433425" w14:paraId="05BC0CD4" w14:textId="77777777" w:rsidTr="00433425">
        <w:trPr>
          <w:trHeight w:val="310"/>
        </w:trPr>
        <w:tc>
          <w:tcPr>
            <w:tcW w:w="708" w:type="dxa"/>
            <w:shd w:val="clear" w:color="auto" w:fill="auto"/>
            <w:noWrap/>
            <w:vAlign w:val="bottom"/>
            <w:hideMark/>
          </w:tcPr>
          <w:p w14:paraId="16DD4C20" w14:textId="1D0A8F2B"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42BE1A80"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120B8728" w14:textId="5FE2B9FB"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5F4CB729" w14:textId="2FF52DB4"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1D1B917D" w14:textId="1A90B389"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OL_1_EO__AX</w:t>
            </w:r>
          </w:p>
        </w:tc>
        <w:tc>
          <w:tcPr>
            <w:tcW w:w="14879" w:type="dxa"/>
            <w:shd w:val="clear" w:color="auto" w:fill="auto"/>
            <w:noWrap/>
            <w:vAlign w:val="center"/>
            <w:hideMark/>
          </w:tcPr>
          <w:p w14:paraId="45A929F9" w14:textId="24DE97D5"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S3B_OL_1_EO__AX_20180618T000000_20991231T235959_20180621T120000___________________MPC_O_AL_003.SEN3</w:t>
            </w:r>
          </w:p>
        </w:tc>
      </w:tr>
      <w:tr w:rsidR="00433425" w:rsidRPr="00433425" w14:paraId="0010982F" w14:textId="77777777" w:rsidTr="00433425">
        <w:trPr>
          <w:trHeight w:val="310"/>
        </w:trPr>
        <w:tc>
          <w:tcPr>
            <w:tcW w:w="708" w:type="dxa"/>
            <w:shd w:val="clear" w:color="auto" w:fill="auto"/>
            <w:noWrap/>
            <w:vAlign w:val="bottom"/>
            <w:hideMark/>
          </w:tcPr>
          <w:p w14:paraId="1A44CC8D" w14:textId="0DD9B86B"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5C680527"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1D9A9165" w14:textId="2077C6C3"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4DC89C91" w14:textId="57E4A37A"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242B4E74" w14:textId="002C8CDD"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OL_1_PRG_AX</w:t>
            </w:r>
          </w:p>
        </w:tc>
        <w:tc>
          <w:tcPr>
            <w:tcW w:w="14879" w:type="dxa"/>
            <w:shd w:val="clear" w:color="auto" w:fill="auto"/>
            <w:noWrap/>
            <w:vAlign w:val="bottom"/>
            <w:hideMark/>
          </w:tcPr>
          <w:p w14:paraId="2C6D8192" w14:textId="4286DF60"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S3B_OL_1_PRG_AX_20180618T000000_20991231T235959_20180621T120000___________________MPC_O_AL_003.SEN3</w:t>
            </w:r>
          </w:p>
        </w:tc>
      </w:tr>
      <w:tr w:rsidR="00433425" w:rsidRPr="00433425" w14:paraId="17ED4076" w14:textId="77777777" w:rsidTr="00433425">
        <w:trPr>
          <w:trHeight w:val="320"/>
        </w:trPr>
        <w:tc>
          <w:tcPr>
            <w:tcW w:w="708" w:type="dxa"/>
            <w:shd w:val="clear" w:color="auto" w:fill="auto"/>
            <w:noWrap/>
            <w:vAlign w:val="bottom"/>
            <w:hideMark/>
          </w:tcPr>
          <w:p w14:paraId="17AAE3E5" w14:textId="2E0FE611"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restart"/>
            <w:shd w:val="clear" w:color="auto" w:fill="auto"/>
            <w:vAlign w:val="center"/>
            <w:hideMark/>
          </w:tcPr>
          <w:p w14:paraId="11F5911A" w14:textId="12F65141" w:rsidR="00433425" w:rsidRPr="00433425" w:rsidRDefault="00433425">
            <w:pPr>
              <w:jc w:val="center"/>
              <w:rPr>
                <w:rFonts w:ascii="Calibri" w:hAnsi="Calibri" w:cs="Calibri"/>
                <w:sz w:val="18"/>
                <w:szCs w:val="18"/>
              </w:rPr>
            </w:pPr>
            <w:r w:rsidRPr="00433425">
              <w:rPr>
                <w:rFonts w:ascii="Calibri" w:hAnsi="Calibri" w:cs="Calibri"/>
                <w:sz w:val="18"/>
                <w:szCs w:val="18"/>
              </w:rPr>
              <w:t>20191030T000000-</w:t>
            </w:r>
            <w:r w:rsidRPr="00433425">
              <w:rPr>
                <w:rFonts w:ascii="Calibri" w:hAnsi="Calibri" w:cs="Calibri"/>
                <w:sz w:val="18"/>
                <w:szCs w:val="18"/>
              </w:rPr>
              <w:lastRenderedPageBreak/>
              <w:t>20200301T000000</w:t>
            </w:r>
          </w:p>
        </w:tc>
        <w:tc>
          <w:tcPr>
            <w:tcW w:w="992" w:type="dxa"/>
            <w:shd w:val="clear" w:color="auto" w:fill="auto"/>
            <w:noWrap/>
            <w:vAlign w:val="center"/>
            <w:hideMark/>
          </w:tcPr>
          <w:p w14:paraId="14CC4977" w14:textId="3A7A8A78"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lastRenderedPageBreak/>
              <w:t>L1</w:t>
            </w:r>
          </w:p>
        </w:tc>
        <w:tc>
          <w:tcPr>
            <w:tcW w:w="1418" w:type="dxa"/>
            <w:shd w:val="clear" w:color="auto" w:fill="auto"/>
            <w:noWrap/>
            <w:vAlign w:val="bottom"/>
            <w:hideMark/>
          </w:tcPr>
          <w:p w14:paraId="7C2B124B" w14:textId="61B966FA"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1B69BA82" w14:textId="2B0F3557"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OL_1_INS_AX</w:t>
            </w:r>
          </w:p>
        </w:tc>
        <w:tc>
          <w:tcPr>
            <w:tcW w:w="14879" w:type="dxa"/>
            <w:shd w:val="clear" w:color="auto" w:fill="auto"/>
            <w:noWrap/>
            <w:vAlign w:val="bottom"/>
            <w:hideMark/>
          </w:tcPr>
          <w:p w14:paraId="4224C6D9" w14:textId="5EF2BEF7"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S3B_OL_1_INS_AX_20190415T000000_20991231T235959_20190711T120000___________________MPC_O_AL_005.SEN3</w:t>
            </w:r>
          </w:p>
        </w:tc>
      </w:tr>
      <w:tr w:rsidR="00433425" w:rsidRPr="00433425" w14:paraId="2A9756AB" w14:textId="77777777" w:rsidTr="00433425">
        <w:trPr>
          <w:trHeight w:val="310"/>
        </w:trPr>
        <w:tc>
          <w:tcPr>
            <w:tcW w:w="708" w:type="dxa"/>
            <w:shd w:val="clear" w:color="auto" w:fill="auto"/>
            <w:noWrap/>
            <w:vAlign w:val="bottom"/>
            <w:hideMark/>
          </w:tcPr>
          <w:p w14:paraId="3FE7894F" w14:textId="6921A735"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lastRenderedPageBreak/>
              <w:t>B</w:t>
            </w:r>
          </w:p>
        </w:tc>
        <w:tc>
          <w:tcPr>
            <w:tcW w:w="2110" w:type="dxa"/>
            <w:vMerge/>
            <w:vAlign w:val="center"/>
            <w:hideMark/>
          </w:tcPr>
          <w:p w14:paraId="308B649B"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6E9F5E08" w14:textId="057CDCA0"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72E73CEF" w14:textId="0BD2CC86"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2C19898C" w14:textId="7264B1B5"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OL_1_CAL_AX</w:t>
            </w:r>
          </w:p>
        </w:tc>
        <w:tc>
          <w:tcPr>
            <w:tcW w:w="14879" w:type="dxa"/>
            <w:shd w:val="clear" w:color="auto" w:fill="auto"/>
            <w:noWrap/>
            <w:vAlign w:val="bottom"/>
            <w:hideMark/>
          </w:tcPr>
          <w:p w14:paraId="6ABE88EA" w14:textId="7A5B2195"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S3B_OL_1_CAL_AX_20191007T204320_20991231T235959_20191009T120000___________________MPC_O_AL_008.SEN3</w:t>
            </w:r>
          </w:p>
        </w:tc>
      </w:tr>
      <w:tr w:rsidR="00433425" w:rsidRPr="00433425" w14:paraId="2E422F80" w14:textId="77777777" w:rsidTr="00433425">
        <w:trPr>
          <w:trHeight w:val="310"/>
        </w:trPr>
        <w:tc>
          <w:tcPr>
            <w:tcW w:w="708" w:type="dxa"/>
            <w:shd w:val="clear" w:color="auto" w:fill="auto"/>
            <w:noWrap/>
            <w:vAlign w:val="bottom"/>
            <w:hideMark/>
          </w:tcPr>
          <w:p w14:paraId="0AE4B9E9" w14:textId="1B57EDA9"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03BCE6AE"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00EA5C2F" w14:textId="52DBB490"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L2</w:t>
            </w:r>
          </w:p>
        </w:tc>
        <w:tc>
          <w:tcPr>
            <w:tcW w:w="1418" w:type="dxa"/>
            <w:shd w:val="clear" w:color="auto" w:fill="auto"/>
            <w:noWrap/>
            <w:vAlign w:val="bottom"/>
            <w:hideMark/>
          </w:tcPr>
          <w:p w14:paraId="39DF28AD" w14:textId="1FDD0465"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LFR/LRR</w:t>
            </w:r>
          </w:p>
        </w:tc>
        <w:tc>
          <w:tcPr>
            <w:tcW w:w="1626" w:type="dxa"/>
            <w:shd w:val="clear" w:color="auto" w:fill="auto"/>
            <w:noWrap/>
            <w:vAlign w:val="center"/>
            <w:hideMark/>
          </w:tcPr>
          <w:p w14:paraId="41285821" w14:textId="46AEB468"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w:t>
            </w:r>
          </w:p>
        </w:tc>
        <w:tc>
          <w:tcPr>
            <w:tcW w:w="14879" w:type="dxa"/>
            <w:shd w:val="clear" w:color="auto" w:fill="auto"/>
            <w:noWrap/>
            <w:vAlign w:val="bottom"/>
            <w:hideMark/>
          </w:tcPr>
          <w:p w14:paraId="43C9C2C7" w14:textId="7535B315"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 xml:space="preserve">all </w:t>
            </w:r>
            <w:proofErr w:type="spellStart"/>
            <w:r w:rsidRPr="00433425">
              <w:rPr>
                <w:rFonts w:ascii="Calibri" w:hAnsi="Calibri" w:cs="Calibri"/>
                <w:color w:val="000000"/>
                <w:sz w:val="18"/>
                <w:szCs w:val="18"/>
              </w:rPr>
              <w:t>static</w:t>
            </w:r>
            <w:proofErr w:type="spellEnd"/>
            <w:r w:rsidRPr="00433425">
              <w:rPr>
                <w:rFonts w:ascii="Calibri" w:hAnsi="Calibri" w:cs="Calibri"/>
                <w:color w:val="000000"/>
                <w:sz w:val="18"/>
                <w:szCs w:val="18"/>
              </w:rPr>
              <w:t xml:space="preserve"> files</w:t>
            </w:r>
          </w:p>
        </w:tc>
      </w:tr>
      <w:tr w:rsidR="00433425" w:rsidRPr="00433425" w14:paraId="3C158BC9" w14:textId="77777777" w:rsidTr="00433425">
        <w:trPr>
          <w:trHeight w:val="310"/>
        </w:trPr>
        <w:tc>
          <w:tcPr>
            <w:tcW w:w="708" w:type="dxa"/>
            <w:shd w:val="clear" w:color="auto" w:fill="auto"/>
            <w:noWrap/>
            <w:vAlign w:val="bottom"/>
            <w:hideMark/>
          </w:tcPr>
          <w:p w14:paraId="3C2507DC" w14:textId="0E76FD87"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73AB4BE6"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0D8BB39D" w14:textId="721636B3"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437647A8" w14:textId="2264D641"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2BA7C5A9" w14:textId="68D0415B"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OL_1_EO__AX</w:t>
            </w:r>
          </w:p>
        </w:tc>
        <w:tc>
          <w:tcPr>
            <w:tcW w:w="14879" w:type="dxa"/>
            <w:shd w:val="clear" w:color="auto" w:fill="auto"/>
            <w:noWrap/>
            <w:vAlign w:val="center"/>
            <w:hideMark/>
          </w:tcPr>
          <w:p w14:paraId="5E569EC3" w14:textId="6F0F2332"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S3B_OL_1_EO__AX_20180618T000000_20991231T235959_20180621T120000___________________MPC_O_AL_003.SEN3</w:t>
            </w:r>
          </w:p>
        </w:tc>
      </w:tr>
      <w:tr w:rsidR="00433425" w:rsidRPr="00433425" w14:paraId="618E0512" w14:textId="77777777" w:rsidTr="00433425">
        <w:trPr>
          <w:trHeight w:val="320"/>
        </w:trPr>
        <w:tc>
          <w:tcPr>
            <w:tcW w:w="708" w:type="dxa"/>
            <w:shd w:val="clear" w:color="auto" w:fill="auto"/>
            <w:noWrap/>
            <w:vAlign w:val="bottom"/>
            <w:hideMark/>
          </w:tcPr>
          <w:p w14:paraId="21A07BE8" w14:textId="7650E79E"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restart"/>
            <w:shd w:val="clear" w:color="auto" w:fill="auto"/>
            <w:vAlign w:val="center"/>
            <w:hideMark/>
          </w:tcPr>
          <w:p w14:paraId="24BE3D9D" w14:textId="77777777" w:rsidR="00433425" w:rsidRPr="00433425" w:rsidRDefault="00433425">
            <w:pPr>
              <w:jc w:val="center"/>
              <w:rPr>
                <w:rFonts w:ascii="Calibri" w:hAnsi="Calibri" w:cs="Calibri"/>
                <w:sz w:val="18"/>
                <w:szCs w:val="18"/>
              </w:rPr>
            </w:pPr>
            <w:r w:rsidRPr="00433425">
              <w:rPr>
                <w:rFonts w:ascii="Calibri" w:hAnsi="Calibri" w:cs="Calibri"/>
                <w:sz w:val="18"/>
                <w:szCs w:val="18"/>
              </w:rPr>
              <w:t>20200301T000000-20200321T171527</w:t>
            </w:r>
          </w:p>
        </w:tc>
        <w:tc>
          <w:tcPr>
            <w:tcW w:w="992" w:type="dxa"/>
            <w:shd w:val="clear" w:color="auto" w:fill="auto"/>
            <w:noWrap/>
            <w:vAlign w:val="center"/>
            <w:hideMark/>
          </w:tcPr>
          <w:p w14:paraId="314E6AB5" w14:textId="611E4A4F"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28605DD9" w14:textId="7512F6B8"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13FD1B3C" w14:textId="7192A863"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OL_1_PRG_AX</w:t>
            </w:r>
          </w:p>
        </w:tc>
        <w:tc>
          <w:tcPr>
            <w:tcW w:w="14879" w:type="dxa"/>
            <w:shd w:val="clear" w:color="auto" w:fill="auto"/>
            <w:noWrap/>
            <w:vAlign w:val="bottom"/>
            <w:hideMark/>
          </w:tcPr>
          <w:p w14:paraId="700A989F" w14:textId="5C8A12C0"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S3B_OL_1_PRG_AX_20180618T000000_20991231T235959_20180621T120000___________________MPC_O_AL_003.SEN3</w:t>
            </w:r>
          </w:p>
        </w:tc>
      </w:tr>
      <w:tr w:rsidR="00433425" w:rsidRPr="00433425" w14:paraId="12451EC3" w14:textId="77777777" w:rsidTr="00433425">
        <w:trPr>
          <w:trHeight w:val="310"/>
        </w:trPr>
        <w:tc>
          <w:tcPr>
            <w:tcW w:w="708" w:type="dxa"/>
            <w:shd w:val="clear" w:color="auto" w:fill="auto"/>
            <w:noWrap/>
            <w:vAlign w:val="bottom"/>
            <w:hideMark/>
          </w:tcPr>
          <w:p w14:paraId="04593273" w14:textId="2FB05372"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6CF12756"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7A7F0BF8" w14:textId="72426C1E"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76FB2180" w14:textId="5D4844D8"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1B4127CF" w14:textId="05C458FF"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OL_1_INS_AX</w:t>
            </w:r>
          </w:p>
        </w:tc>
        <w:tc>
          <w:tcPr>
            <w:tcW w:w="14879" w:type="dxa"/>
            <w:shd w:val="clear" w:color="auto" w:fill="auto"/>
            <w:noWrap/>
            <w:vAlign w:val="bottom"/>
            <w:hideMark/>
          </w:tcPr>
          <w:p w14:paraId="2DA0F0DD" w14:textId="2CC122FD"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S3B_OL_1_INS_AX_20190415T000000_20991231T235959_20190711T120000___________________MPC_O_AL_005.SEN3</w:t>
            </w:r>
          </w:p>
        </w:tc>
      </w:tr>
      <w:tr w:rsidR="00433425" w:rsidRPr="00433425" w14:paraId="398B7813" w14:textId="77777777" w:rsidTr="00433425">
        <w:trPr>
          <w:trHeight w:val="310"/>
        </w:trPr>
        <w:tc>
          <w:tcPr>
            <w:tcW w:w="708" w:type="dxa"/>
            <w:shd w:val="clear" w:color="auto" w:fill="auto"/>
            <w:noWrap/>
            <w:vAlign w:val="bottom"/>
            <w:hideMark/>
          </w:tcPr>
          <w:p w14:paraId="00B9D577" w14:textId="1ABABDE9"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743EF9AA"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2EFCDAE2" w14:textId="6CBC621E"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3565D350" w14:textId="1904E92A"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1E687B48" w14:textId="5FF94594"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OL_1_CAL_AX</w:t>
            </w:r>
          </w:p>
        </w:tc>
        <w:tc>
          <w:tcPr>
            <w:tcW w:w="14879" w:type="dxa"/>
            <w:shd w:val="clear" w:color="auto" w:fill="auto"/>
            <w:noWrap/>
            <w:vAlign w:val="bottom"/>
            <w:hideMark/>
          </w:tcPr>
          <w:p w14:paraId="294E3D1E" w14:textId="15245142"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S3B_OL_1_CAL_AX_20191030T000000_20991231T235959_20191129T120000___________________MPC_O_AL_009.SEN3</w:t>
            </w:r>
          </w:p>
        </w:tc>
      </w:tr>
      <w:tr w:rsidR="00433425" w:rsidRPr="00433425" w14:paraId="73515208" w14:textId="77777777" w:rsidTr="00433425">
        <w:trPr>
          <w:trHeight w:val="310"/>
        </w:trPr>
        <w:tc>
          <w:tcPr>
            <w:tcW w:w="708" w:type="dxa"/>
            <w:shd w:val="clear" w:color="auto" w:fill="auto"/>
            <w:noWrap/>
            <w:vAlign w:val="bottom"/>
            <w:hideMark/>
          </w:tcPr>
          <w:p w14:paraId="368A3204" w14:textId="676C041E"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6EAD975F"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14950223" w14:textId="77794495"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L2</w:t>
            </w:r>
          </w:p>
        </w:tc>
        <w:tc>
          <w:tcPr>
            <w:tcW w:w="1418" w:type="dxa"/>
            <w:shd w:val="clear" w:color="auto" w:fill="auto"/>
            <w:noWrap/>
            <w:vAlign w:val="bottom"/>
            <w:hideMark/>
          </w:tcPr>
          <w:p w14:paraId="337FBE79" w14:textId="4322A10B"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LFR/LRR</w:t>
            </w:r>
          </w:p>
        </w:tc>
        <w:tc>
          <w:tcPr>
            <w:tcW w:w="1626" w:type="dxa"/>
            <w:shd w:val="clear" w:color="auto" w:fill="auto"/>
            <w:noWrap/>
            <w:vAlign w:val="center"/>
            <w:hideMark/>
          </w:tcPr>
          <w:p w14:paraId="46BB05EB" w14:textId="7EAB8BA5"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w:t>
            </w:r>
          </w:p>
        </w:tc>
        <w:tc>
          <w:tcPr>
            <w:tcW w:w="14879" w:type="dxa"/>
            <w:shd w:val="clear" w:color="auto" w:fill="auto"/>
            <w:noWrap/>
            <w:vAlign w:val="bottom"/>
            <w:hideMark/>
          </w:tcPr>
          <w:p w14:paraId="0FDED9AC" w14:textId="5DE93242"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 xml:space="preserve">all </w:t>
            </w:r>
            <w:proofErr w:type="spellStart"/>
            <w:r w:rsidRPr="00433425">
              <w:rPr>
                <w:rFonts w:ascii="Calibri" w:hAnsi="Calibri" w:cs="Calibri"/>
                <w:color w:val="000000"/>
                <w:sz w:val="18"/>
                <w:szCs w:val="18"/>
              </w:rPr>
              <w:t>static</w:t>
            </w:r>
            <w:proofErr w:type="spellEnd"/>
            <w:r w:rsidRPr="00433425">
              <w:rPr>
                <w:rFonts w:ascii="Calibri" w:hAnsi="Calibri" w:cs="Calibri"/>
                <w:color w:val="000000"/>
                <w:sz w:val="18"/>
                <w:szCs w:val="18"/>
              </w:rPr>
              <w:t xml:space="preserve"> files</w:t>
            </w:r>
          </w:p>
        </w:tc>
      </w:tr>
      <w:tr w:rsidR="00433425" w:rsidRPr="00433425" w14:paraId="15E28658" w14:textId="77777777" w:rsidTr="00433425">
        <w:trPr>
          <w:trHeight w:val="320"/>
        </w:trPr>
        <w:tc>
          <w:tcPr>
            <w:tcW w:w="708" w:type="dxa"/>
            <w:shd w:val="clear" w:color="auto" w:fill="auto"/>
            <w:noWrap/>
            <w:vAlign w:val="bottom"/>
            <w:hideMark/>
          </w:tcPr>
          <w:p w14:paraId="11C4DFBD" w14:textId="0B27F8EE"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restart"/>
            <w:shd w:val="clear" w:color="auto" w:fill="auto"/>
            <w:vAlign w:val="center"/>
            <w:hideMark/>
          </w:tcPr>
          <w:p w14:paraId="48C81F9D" w14:textId="78630ED4" w:rsidR="00433425" w:rsidRPr="00433425" w:rsidRDefault="00433425">
            <w:pPr>
              <w:jc w:val="center"/>
              <w:rPr>
                <w:rFonts w:ascii="Calibri" w:hAnsi="Calibri" w:cs="Calibri"/>
                <w:sz w:val="18"/>
                <w:szCs w:val="18"/>
              </w:rPr>
            </w:pPr>
            <w:r w:rsidRPr="00433425">
              <w:rPr>
                <w:rFonts w:ascii="Calibri" w:hAnsi="Calibri" w:cs="Calibri"/>
                <w:sz w:val="18"/>
                <w:szCs w:val="18"/>
              </w:rPr>
              <w:t>20200301T000000-20200321T171527</w:t>
            </w:r>
          </w:p>
        </w:tc>
        <w:tc>
          <w:tcPr>
            <w:tcW w:w="992" w:type="dxa"/>
            <w:shd w:val="clear" w:color="auto" w:fill="auto"/>
            <w:noWrap/>
            <w:vAlign w:val="center"/>
            <w:hideMark/>
          </w:tcPr>
          <w:p w14:paraId="4071AE97" w14:textId="360983D1"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6443A78D" w14:textId="37AFD76C"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127FBE1E" w14:textId="3455C5C3"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OL_1_EO__AX</w:t>
            </w:r>
          </w:p>
        </w:tc>
        <w:tc>
          <w:tcPr>
            <w:tcW w:w="14879" w:type="dxa"/>
            <w:shd w:val="clear" w:color="auto" w:fill="auto"/>
            <w:noWrap/>
            <w:vAlign w:val="center"/>
            <w:hideMark/>
          </w:tcPr>
          <w:p w14:paraId="49AD3BF8" w14:textId="1A3DBA68"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S3B_OL_1_EO__AX_20180618T000000_20991231T235959_20180621T120000___________________MPC_O_AL_003.SEN3</w:t>
            </w:r>
          </w:p>
        </w:tc>
      </w:tr>
      <w:tr w:rsidR="00433425" w:rsidRPr="00433425" w14:paraId="51A375CD" w14:textId="77777777" w:rsidTr="00433425">
        <w:trPr>
          <w:trHeight w:val="310"/>
        </w:trPr>
        <w:tc>
          <w:tcPr>
            <w:tcW w:w="708" w:type="dxa"/>
            <w:shd w:val="clear" w:color="auto" w:fill="auto"/>
            <w:noWrap/>
            <w:vAlign w:val="bottom"/>
            <w:hideMark/>
          </w:tcPr>
          <w:p w14:paraId="4A9E66A0" w14:textId="1BF06E26"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39D3F047"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12B599B4" w14:textId="3075972C"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5BD653EC" w14:textId="57E2A291"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485E7427" w14:textId="4BDFB0D8"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OL_1_PRG_AX</w:t>
            </w:r>
          </w:p>
        </w:tc>
        <w:tc>
          <w:tcPr>
            <w:tcW w:w="14879" w:type="dxa"/>
            <w:shd w:val="clear" w:color="auto" w:fill="auto"/>
            <w:noWrap/>
            <w:vAlign w:val="bottom"/>
            <w:hideMark/>
          </w:tcPr>
          <w:p w14:paraId="6A9AD9D3" w14:textId="3AD41470"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S3B_OL_1_PRG_AX_20180618T000000_20991231T235959_20180621T120000___________________MPC_O_AL_003.SEN3</w:t>
            </w:r>
          </w:p>
        </w:tc>
      </w:tr>
      <w:tr w:rsidR="00433425" w:rsidRPr="00433425" w14:paraId="1D30D360" w14:textId="77777777" w:rsidTr="00433425">
        <w:trPr>
          <w:trHeight w:val="310"/>
        </w:trPr>
        <w:tc>
          <w:tcPr>
            <w:tcW w:w="708" w:type="dxa"/>
            <w:shd w:val="clear" w:color="auto" w:fill="auto"/>
            <w:noWrap/>
            <w:vAlign w:val="bottom"/>
            <w:hideMark/>
          </w:tcPr>
          <w:p w14:paraId="06EB26DF" w14:textId="08FC68F2"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063EF3FC"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3822BC26" w14:textId="3E65BDEF"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2798E116" w14:textId="50EDC447"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2EFFD652" w14:textId="3E8A71F0"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OL_1_INS_AX</w:t>
            </w:r>
          </w:p>
        </w:tc>
        <w:tc>
          <w:tcPr>
            <w:tcW w:w="14879" w:type="dxa"/>
            <w:shd w:val="clear" w:color="auto" w:fill="auto"/>
            <w:noWrap/>
            <w:vAlign w:val="bottom"/>
            <w:hideMark/>
          </w:tcPr>
          <w:p w14:paraId="27CDCCA6" w14:textId="5BAA304C"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S3B_OL_1_INS_AX_20200301T000000_20991231T235959_20200331T120000___________________MPC_O_AL_006.SEN3</w:t>
            </w:r>
          </w:p>
        </w:tc>
      </w:tr>
      <w:tr w:rsidR="00433425" w:rsidRPr="00433425" w14:paraId="77460B27" w14:textId="77777777" w:rsidTr="00433425">
        <w:trPr>
          <w:trHeight w:val="310"/>
        </w:trPr>
        <w:tc>
          <w:tcPr>
            <w:tcW w:w="708" w:type="dxa"/>
            <w:shd w:val="clear" w:color="auto" w:fill="auto"/>
            <w:noWrap/>
            <w:vAlign w:val="bottom"/>
            <w:hideMark/>
          </w:tcPr>
          <w:p w14:paraId="7529BFE5" w14:textId="7C9948F6"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B</w:t>
            </w:r>
          </w:p>
        </w:tc>
        <w:tc>
          <w:tcPr>
            <w:tcW w:w="2110" w:type="dxa"/>
            <w:vMerge/>
            <w:vAlign w:val="center"/>
            <w:hideMark/>
          </w:tcPr>
          <w:p w14:paraId="5DB3B2F8" w14:textId="77777777" w:rsidR="00433425" w:rsidRPr="00433425" w:rsidRDefault="00433425">
            <w:pPr>
              <w:rPr>
                <w:rFonts w:ascii="Calibri" w:hAnsi="Calibri" w:cs="Calibri"/>
                <w:sz w:val="18"/>
                <w:szCs w:val="18"/>
              </w:rPr>
            </w:pPr>
          </w:p>
        </w:tc>
        <w:tc>
          <w:tcPr>
            <w:tcW w:w="992" w:type="dxa"/>
            <w:shd w:val="clear" w:color="auto" w:fill="auto"/>
            <w:noWrap/>
            <w:vAlign w:val="center"/>
            <w:hideMark/>
          </w:tcPr>
          <w:p w14:paraId="51E5BAD2" w14:textId="16A9E528" w:rsidR="00433425" w:rsidRPr="00433425" w:rsidRDefault="00433425">
            <w:pPr>
              <w:jc w:val="center"/>
              <w:rPr>
                <w:rFonts w:ascii="Arial" w:hAnsi="Arial" w:cs="Arial"/>
                <w:color w:val="000000"/>
                <w:sz w:val="18"/>
                <w:szCs w:val="18"/>
              </w:rPr>
            </w:pPr>
            <w:r w:rsidRPr="00433425">
              <w:rPr>
                <w:rFonts w:ascii="Arial" w:hAnsi="Arial" w:cs="Arial"/>
                <w:color w:val="000000"/>
                <w:sz w:val="18"/>
                <w:szCs w:val="18"/>
              </w:rPr>
              <w:t>L1</w:t>
            </w:r>
          </w:p>
        </w:tc>
        <w:tc>
          <w:tcPr>
            <w:tcW w:w="1418" w:type="dxa"/>
            <w:shd w:val="clear" w:color="auto" w:fill="auto"/>
            <w:noWrap/>
            <w:vAlign w:val="bottom"/>
            <w:hideMark/>
          </w:tcPr>
          <w:p w14:paraId="753CE540" w14:textId="4B0FFD07"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EFR/ERR</w:t>
            </w:r>
          </w:p>
        </w:tc>
        <w:tc>
          <w:tcPr>
            <w:tcW w:w="1626" w:type="dxa"/>
            <w:shd w:val="clear" w:color="auto" w:fill="auto"/>
            <w:noWrap/>
            <w:vAlign w:val="center"/>
            <w:hideMark/>
          </w:tcPr>
          <w:p w14:paraId="3C33B5B9" w14:textId="0182BEAE" w:rsidR="00433425" w:rsidRPr="00433425" w:rsidRDefault="00433425">
            <w:pPr>
              <w:jc w:val="center"/>
              <w:rPr>
                <w:rFonts w:ascii="Calibri" w:hAnsi="Calibri" w:cs="Calibri"/>
                <w:color w:val="000000"/>
                <w:sz w:val="18"/>
                <w:szCs w:val="18"/>
              </w:rPr>
            </w:pPr>
            <w:r w:rsidRPr="00433425">
              <w:rPr>
                <w:rFonts w:ascii="Calibri" w:hAnsi="Calibri" w:cs="Calibri"/>
                <w:color w:val="000000"/>
                <w:sz w:val="18"/>
                <w:szCs w:val="18"/>
              </w:rPr>
              <w:t>OL_1_CAL_AX</w:t>
            </w:r>
          </w:p>
        </w:tc>
        <w:tc>
          <w:tcPr>
            <w:tcW w:w="14879" w:type="dxa"/>
            <w:shd w:val="clear" w:color="auto" w:fill="auto"/>
            <w:noWrap/>
            <w:vAlign w:val="bottom"/>
            <w:hideMark/>
          </w:tcPr>
          <w:p w14:paraId="26CF3C39" w14:textId="2D4E1BD5" w:rsidR="00433425" w:rsidRPr="00433425" w:rsidRDefault="00433425">
            <w:pPr>
              <w:rPr>
                <w:rFonts w:ascii="Calibri" w:hAnsi="Calibri" w:cs="Calibri"/>
                <w:color w:val="000000"/>
                <w:sz w:val="18"/>
                <w:szCs w:val="18"/>
              </w:rPr>
            </w:pPr>
            <w:r w:rsidRPr="00433425">
              <w:rPr>
                <w:rFonts w:ascii="Calibri" w:hAnsi="Calibri" w:cs="Calibri"/>
                <w:color w:val="000000"/>
                <w:sz w:val="18"/>
                <w:szCs w:val="18"/>
              </w:rPr>
              <w:t>S3B_OL_1_CAL_AX_20191030T000000_20991231T235959_20191129T120000___________________MPC_O_AL_009.SEN3</w:t>
            </w:r>
          </w:p>
        </w:tc>
      </w:tr>
    </w:tbl>
    <w:p w14:paraId="755C26CB" w14:textId="77777777" w:rsidR="008A7322" w:rsidRDefault="008A7322" w:rsidP="00B653F4">
      <w:pPr>
        <w:rPr>
          <w:rFonts w:ascii="Arial" w:hAnsi="Arial" w:cs="Arial"/>
          <w:lang w:val="en-US"/>
        </w:rPr>
      </w:pPr>
    </w:p>
    <w:p w14:paraId="288E7F77" w14:textId="77777777" w:rsidR="00433425" w:rsidRDefault="00433425" w:rsidP="00B653F4">
      <w:pPr>
        <w:rPr>
          <w:rFonts w:ascii="Arial" w:hAnsi="Arial" w:cs="Arial"/>
          <w:lang w:val="en-US"/>
        </w:rPr>
      </w:pPr>
    </w:p>
    <w:p w14:paraId="308A4DB7" w14:textId="77777777" w:rsidR="00AF4995" w:rsidRDefault="00AF4995" w:rsidP="00B653F4">
      <w:pPr>
        <w:rPr>
          <w:rFonts w:ascii="Arial" w:hAnsi="Arial" w:cs="Arial"/>
          <w:lang w:val="en-US"/>
        </w:rPr>
      </w:pPr>
    </w:p>
    <w:p w14:paraId="44D42266" w14:textId="77777777" w:rsidR="00AF4995" w:rsidRDefault="00AF4995" w:rsidP="00B653F4">
      <w:pPr>
        <w:rPr>
          <w:rFonts w:ascii="Arial" w:hAnsi="Arial" w:cs="Arial"/>
          <w:lang w:val="en-US"/>
        </w:rPr>
      </w:pPr>
    </w:p>
    <w:p w14:paraId="19387062" w14:textId="77777777" w:rsidR="00AF4995" w:rsidRDefault="00AF4995" w:rsidP="00B653F4">
      <w:pPr>
        <w:rPr>
          <w:rFonts w:ascii="Arial" w:hAnsi="Arial" w:cs="Arial"/>
          <w:lang w:val="en-US"/>
        </w:rPr>
      </w:pPr>
    </w:p>
    <w:p w14:paraId="253C2476" w14:textId="77777777" w:rsidR="00AF4995" w:rsidRDefault="00AF4995" w:rsidP="00B653F4">
      <w:pPr>
        <w:rPr>
          <w:rFonts w:ascii="Arial" w:hAnsi="Arial" w:cs="Arial"/>
          <w:lang w:val="en-US"/>
        </w:rPr>
      </w:pPr>
    </w:p>
    <w:p w14:paraId="1E5D3F51" w14:textId="77777777" w:rsidR="001C787F" w:rsidRDefault="001C787F" w:rsidP="001C787F">
      <w:pPr>
        <w:rPr>
          <w:rFonts w:ascii="Arial" w:hAnsi="Arial" w:cs="Arial"/>
          <w:lang w:val="en-US"/>
        </w:rPr>
      </w:pPr>
      <w:r>
        <w:rPr>
          <w:rFonts w:ascii="Arial" w:hAnsi="Arial" w:cs="Arial"/>
          <w:lang w:val="en-US"/>
        </w:rPr>
        <w:t>List of applicable static files:</w:t>
      </w:r>
    </w:p>
    <w:p w14:paraId="6B493C58" w14:textId="77777777" w:rsidR="008A7322" w:rsidRDefault="008A7322" w:rsidP="00B653F4">
      <w:pPr>
        <w:rPr>
          <w:rFonts w:ascii="Arial" w:hAnsi="Arial" w:cs="Arial"/>
          <w:lang w:val="en-US"/>
        </w:rPr>
      </w:pPr>
    </w:p>
    <w:p w14:paraId="619A0EC7" w14:textId="77777777" w:rsidR="00EB6A23" w:rsidRPr="00EB6A23" w:rsidRDefault="00EB6A23" w:rsidP="00EB6A23">
      <w:pPr>
        <w:rPr>
          <w:rFonts w:ascii="Arial" w:hAnsi="Arial" w:cs="Arial"/>
          <w:sz w:val="20"/>
          <w:szCs w:val="20"/>
          <w:lang w:val="en-US"/>
        </w:rPr>
      </w:pPr>
      <w:r w:rsidRPr="00EB6A23">
        <w:rPr>
          <w:rFonts w:ascii="Arial" w:hAnsi="Arial" w:cs="Arial"/>
          <w:sz w:val="20"/>
          <w:szCs w:val="20"/>
          <w:lang w:val="en-US"/>
        </w:rPr>
        <w:t>S3A_OL_1_RAC_AX_20160425T103700_20991231T235959_20190320T120000___________________MPC_O_AL_005.SEN3</w:t>
      </w:r>
    </w:p>
    <w:p w14:paraId="6E35C3A1" w14:textId="77777777" w:rsidR="00EB6A23" w:rsidRPr="00EB6A23" w:rsidRDefault="00EB6A23" w:rsidP="00EB6A23">
      <w:pPr>
        <w:rPr>
          <w:rFonts w:ascii="Arial" w:hAnsi="Arial" w:cs="Arial"/>
          <w:sz w:val="20"/>
          <w:szCs w:val="20"/>
          <w:lang w:val="en-US"/>
        </w:rPr>
      </w:pPr>
      <w:r w:rsidRPr="00EB6A23">
        <w:rPr>
          <w:rFonts w:ascii="Arial" w:hAnsi="Arial" w:cs="Arial"/>
          <w:sz w:val="20"/>
          <w:szCs w:val="20"/>
          <w:lang w:val="en-US"/>
        </w:rPr>
        <w:t>S3B_OL_1_RAC_AX_20180425T000000_20991231T235959_20190320T120000___________________MPC_O_AL_002.SEN3</w:t>
      </w:r>
    </w:p>
    <w:p w14:paraId="1F9EE170" w14:textId="77777777" w:rsidR="00EB6A23" w:rsidRPr="00EB6A23" w:rsidRDefault="00EB6A23" w:rsidP="00EB6A23">
      <w:pPr>
        <w:rPr>
          <w:rFonts w:ascii="Arial" w:hAnsi="Arial" w:cs="Arial"/>
          <w:sz w:val="20"/>
          <w:szCs w:val="20"/>
          <w:lang w:val="en-US"/>
        </w:rPr>
      </w:pPr>
      <w:r w:rsidRPr="00EB6A23">
        <w:rPr>
          <w:rFonts w:ascii="Arial" w:hAnsi="Arial" w:cs="Arial"/>
          <w:sz w:val="20"/>
          <w:szCs w:val="20"/>
          <w:lang w:val="en-US"/>
        </w:rPr>
        <w:t>S3A_OL_1_SPC_AX_20160425T103700_20991231T235959_20190320T120000___________________MPC_O_AL_007.SEN3</w:t>
      </w:r>
    </w:p>
    <w:p w14:paraId="2D3B5989" w14:textId="77777777" w:rsidR="00EB6A23" w:rsidRPr="00EB6A23" w:rsidRDefault="00EB6A23" w:rsidP="00EB6A23">
      <w:pPr>
        <w:rPr>
          <w:rFonts w:ascii="Arial" w:hAnsi="Arial" w:cs="Arial"/>
          <w:sz w:val="20"/>
          <w:szCs w:val="20"/>
          <w:lang w:val="en-US"/>
        </w:rPr>
      </w:pPr>
      <w:r w:rsidRPr="00EB6A23">
        <w:rPr>
          <w:rFonts w:ascii="Arial" w:hAnsi="Arial" w:cs="Arial"/>
          <w:sz w:val="20"/>
          <w:szCs w:val="20"/>
          <w:lang w:val="en-US"/>
        </w:rPr>
        <w:t>S3B_OL_1_SPC_AX_20180425T000000_20991231T235959_20190320T120000___________________MPC_O_AL_002.SEN3</w:t>
      </w:r>
    </w:p>
    <w:p w14:paraId="58E69A0F" w14:textId="77777777" w:rsidR="00EB6A23" w:rsidRPr="00EB6A23" w:rsidRDefault="00EB6A23" w:rsidP="00EB6A23">
      <w:pPr>
        <w:rPr>
          <w:rFonts w:ascii="Arial" w:hAnsi="Arial" w:cs="Arial"/>
          <w:sz w:val="20"/>
          <w:szCs w:val="20"/>
          <w:lang w:val="en-US"/>
        </w:rPr>
      </w:pPr>
      <w:r w:rsidRPr="00EB6A23">
        <w:rPr>
          <w:rFonts w:ascii="Arial" w:hAnsi="Arial" w:cs="Arial"/>
          <w:sz w:val="20"/>
          <w:szCs w:val="20"/>
          <w:lang w:val="en-US"/>
        </w:rPr>
        <w:t>S3A_OL_1_CLUTAX_20160425T095210_20991231T235959_20160525T120000___________________MPC_O_AL_003.SEN3</w:t>
      </w:r>
    </w:p>
    <w:p w14:paraId="21B1219E" w14:textId="77777777" w:rsidR="00EB6A23" w:rsidRPr="00EB6A23" w:rsidRDefault="00EB6A23" w:rsidP="00EB6A23">
      <w:pPr>
        <w:rPr>
          <w:rFonts w:ascii="Arial" w:hAnsi="Arial" w:cs="Arial"/>
          <w:sz w:val="20"/>
          <w:szCs w:val="20"/>
          <w:lang w:val="en-US"/>
        </w:rPr>
      </w:pPr>
      <w:r w:rsidRPr="00EB6A23">
        <w:rPr>
          <w:rFonts w:ascii="Arial" w:hAnsi="Arial" w:cs="Arial"/>
          <w:sz w:val="20"/>
          <w:szCs w:val="20"/>
          <w:lang w:val="en-US"/>
        </w:rPr>
        <w:t>S3B_OL_1_CLUTAX_20180425T000000_20991231T235959_20180409T120000___________________MPC_O_AL_001.SEN3</w:t>
      </w:r>
    </w:p>
    <w:p w14:paraId="23638105" w14:textId="77777777" w:rsidR="00EB6A23" w:rsidRPr="00EB6A23" w:rsidRDefault="00EB6A23" w:rsidP="00EB6A23">
      <w:pPr>
        <w:rPr>
          <w:rFonts w:ascii="Arial" w:hAnsi="Arial" w:cs="Arial"/>
          <w:sz w:val="20"/>
          <w:szCs w:val="20"/>
          <w:lang w:val="en-US"/>
        </w:rPr>
      </w:pPr>
      <w:r w:rsidRPr="00EB6A23">
        <w:rPr>
          <w:rFonts w:ascii="Arial" w:hAnsi="Arial" w:cs="Arial"/>
          <w:sz w:val="20"/>
          <w:szCs w:val="20"/>
          <w:lang w:val="en-US"/>
        </w:rPr>
        <w:t>S3__AX___CLM_AX_20000101T000000_20991231T235959_20151214T120000___________________MPC_O_AL_001.SEN3</w:t>
      </w:r>
    </w:p>
    <w:p w14:paraId="3B594F65" w14:textId="77777777" w:rsidR="00EB6A23" w:rsidRPr="00EB6A23" w:rsidRDefault="00EB6A23" w:rsidP="00EB6A23">
      <w:pPr>
        <w:rPr>
          <w:rFonts w:ascii="Arial" w:hAnsi="Arial" w:cs="Arial"/>
          <w:sz w:val="20"/>
          <w:szCs w:val="20"/>
        </w:rPr>
      </w:pPr>
      <w:r w:rsidRPr="00EB6A23">
        <w:rPr>
          <w:rFonts w:ascii="Arial" w:hAnsi="Arial" w:cs="Arial"/>
          <w:sz w:val="20"/>
          <w:szCs w:val="20"/>
        </w:rPr>
        <w:t>S3__AX___DEM_AX_20000101T000000_20991231T235959_20151214T120000___________________MPC_O_AL_001.SEN3</w:t>
      </w:r>
    </w:p>
    <w:p w14:paraId="6C47A078" w14:textId="77777777" w:rsidR="00EB6A23" w:rsidRPr="00EB6A23" w:rsidRDefault="00EB6A23" w:rsidP="00EB6A23">
      <w:pPr>
        <w:rPr>
          <w:rFonts w:ascii="Arial" w:hAnsi="Arial" w:cs="Arial"/>
          <w:sz w:val="20"/>
          <w:szCs w:val="20"/>
        </w:rPr>
      </w:pPr>
      <w:r w:rsidRPr="00EB6A23">
        <w:rPr>
          <w:rFonts w:ascii="Arial" w:hAnsi="Arial" w:cs="Arial"/>
          <w:sz w:val="20"/>
          <w:szCs w:val="20"/>
        </w:rPr>
        <w:t>S3__AX___LWM_AX_20000101T000000_20991231T235959_20151214T120000___________________MPC_O_AL_001.SEN3</w:t>
      </w:r>
    </w:p>
    <w:p w14:paraId="12E40013" w14:textId="77777777" w:rsidR="00EB6A23" w:rsidRPr="00EB6A23" w:rsidRDefault="00EB6A23" w:rsidP="00EB6A23">
      <w:pPr>
        <w:rPr>
          <w:rFonts w:ascii="Arial" w:hAnsi="Arial" w:cs="Arial"/>
          <w:sz w:val="20"/>
          <w:szCs w:val="20"/>
        </w:rPr>
      </w:pPr>
      <w:r w:rsidRPr="00EB6A23">
        <w:rPr>
          <w:rFonts w:ascii="Arial" w:hAnsi="Arial" w:cs="Arial"/>
          <w:sz w:val="20"/>
          <w:szCs w:val="20"/>
        </w:rPr>
        <w:t>S3__AX___OOM_AX_20000101T000000_20991231T235959_20151214T120000___________________MPC_O_AL_001.SEN3</w:t>
      </w:r>
    </w:p>
    <w:p w14:paraId="7A52D133" w14:textId="4FE3A2B5" w:rsidR="001C787F" w:rsidRPr="00CD4EE0" w:rsidRDefault="00EB6A23" w:rsidP="00EB6A23">
      <w:pPr>
        <w:rPr>
          <w:rFonts w:ascii="Arial" w:hAnsi="Arial" w:cs="Arial"/>
          <w:sz w:val="20"/>
          <w:szCs w:val="20"/>
        </w:rPr>
      </w:pPr>
      <w:r w:rsidRPr="00CD4EE0">
        <w:rPr>
          <w:rFonts w:ascii="Arial" w:hAnsi="Arial" w:cs="Arial"/>
          <w:sz w:val="20"/>
          <w:szCs w:val="20"/>
        </w:rPr>
        <w:t>S3__AX___TRM_AX_20000101T000000_20991231T235959_20151214T120000___________________MPC_O_AL_001.SEN3</w:t>
      </w:r>
    </w:p>
    <w:p w14:paraId="5E4A201E" w14:textId="77777777" w:rsidR="00C22A58" w:rsidRPr="00C22A58" w:rsidRDefault="00C22A58" w:rsidP="00C22A58">
      <w:pPr>
        <w:rPr>
          <w:rFonts w:ascii="Arial" w:hAnsi="Arial" w:cs="Arial"/>
          <w:sz w:val="20"/>
          <w:szCs w:val="20"/>
        </w:rPr>
      </w:pPr>
      <w:r w:rsidRPr="00C22A58">
        <w:rPr>
          <w:rFonts w:ascii="Arial" w:hAnsi="Arial" w:cs="Arial"/>
          <w:sz w:val="20"/>
          <w:szCs w:val="20"/>
        </w:rPr>
        <w:t>S3A_AX___OSF_AX_20160216T192404_99991231T235959_20200826T081958___________________EUM_O_AL_001.SEN3</w:t>
      </w:r>
    </w:p>
    <w:p w14:paraId="5CBEFEF5" w14:textId="77777777" w:rsidR="00C22A58" w:rsidRPr="00C22A58" w:rsidRDefault="00C22A58" w:rsidP="00C22A58">
      <w:pPr>
        <w:rPr>
          <w:rFonts w:ascii="Arial" w:hAnsi="Arial" w:cs="Arial"/>
          <w:sz w:val="20"/>
          <w:szCs w:val="20"/>
        </w:rPr>
      </w:pPr>
      <w:r w:rsidRPr="00C22A58">
        <w:rPr>
          <w:rFonts w:ascii="Arial" w:hAnsi="Arial" w:cs="Arial"/>
          <w:sz w:val="20"/>
          <w:szCs w:val="20"/>
        </w:rPr>
        <w:t>S3B_AX___OSF_AX_20180425T191855_99991231T235959_20200826T092034___________________EUM_O_AL_001.SEN3</w:t>
      </w:r>
    </w:p>
    <w:p w14:paraId="6387B67F" w14:textId="2C40B732" w:rsidR="006B3595" w:rsidRPr="00CD4EE0" w:rsidRDefault="00C22A58" w:rsidP="00EB6A23">
      <w:pPr>
        <w:rPr>
          <w:rFonts w:ascii="Arial" w:hAnsi="Arial" w:cs="Arial"/>
          <w:sz w:val="20"/>
          <w:szCs w:val="20"/>
        </w:rPr>
      </w:pPr>
      <w:r w:rsidRPr="00C22A58">
        <w:rPr>
          <w:rFonts w:ascii="Arial" w:hAnsi="Arial" w:cs="Arial"/>
          <w:sz w:val="20"/>
          <w:szCs w:val="20"/>
        </w:rPr>
        <w:lastRenderedPageBreak/>
        <w:t>S3__AX___CST_AX_20000101T000000_20991231T235959_20151214T120000___________________MPC_O_AL_001.SEN3</w:t>
      </w:r>
    </w:p>
    <w:p w14:paraId="7EB35D61" w14:textId="77777777" w:rsidR="006B3595" w:rsidRPr="00CD4EE0" w:rsidRDefault="006B3595" w:rsidP="006B3595">
      <w:pPr>
        <w:rPr>
          <w:rFonts w:ascii="Arial" w:hAnsi="Arial" w:cs="Arial"/>
          <w:sz w:val="20"/>
          <w:szCs w:val="20"/>
        </w:rPr>
      </w:pPr>
      <w:r w:rsidRPr="00CD4EE0">
        <w:rPr>
          <w:rFonts w:ascii="Arial" w:hAnsi="Arial" w:cs="Arial"/>
          <w:sz w:val="20"/>
          <w:szCs w:val="20"/>
        </w:rPr>
        <w:t>S3A_OL_2_PCP_AX_20160216T000000_20991231T235959_20170609T120000___________________MPC_O_AL_002.SEN3</w:t>
      </w:r>
    </w:p>
    <w:p w14:paraId="4212481A" w14:textId="77777777" w:rsidR="006B3595" w:rsidRPr="00CD4EE0" w:rsidRDefault="006B3595" w:rsidP="006B3595">
      <w:pPr>
        <w:rPr>
          <w:rFonts w:ascii="Arial" w:hAnsi="Arial" w:cs="Arial"/>
          <w:sz w:val="20"/>
          <w:szCs w:val="20"/>
        </w:rPr>
      </w:pPr>
      <w:r w:rsidRPr="00CD4EE0">
        <w:rPr>
          <w:rFonts w:ascii="Arial" w:hAnsi="Arial" w:cs="Arial"/>
          <w:sz w:val="20"/>
          <w:szCs w:val="20"/>
        </w:rPr>
        <w:t>S3B_OL_2_PCP_AX_20180425T000000_20991231T235959_20180409T120000___________________MPC_O_AL_001.SEN3</w:t>
      </w:r>
    </w:p>
    <w:p w14:paraId="5264DCA5" w14:textId="77777777" w:rsidR="006B3595" w:rsidRPr="00CD4EE0" w:rsidRDefault="006B3595" w:rsidP="006B3595">
      <w:pPr>
        <w:rPr>
          <w:rFonts w:ascii="Arial" w:hAnsi="Arial" w:cs="Arial"/>
          <w:sz w:val="20"/>
          <w:szCs w:val="20"/>
        </w:rPr>
      </w:pPr>
      <w:r w:rsidRPr="00CD4EE0">
        <w:rPr>
          <w:rFonts w:ascii="Arial" w:hAnsi="Arial" w:cs="Arial"/>
          <w:sz w:val="20"/>
          <w:szCs w:val="20"/>
        </w:rPr>
        <w:t>S3A_OL_2_PPP_AX_20160216T000000_20991231T235959_20170609T120000___________________MPC_O_AL_005.SEN3</w:t>
      </w:r>
    </w:p>
    <w:p w14:paraId="02717F8F" w14:textId="77777777" w:rsidR="006B3595" w:rsidRPr="00CD4EE0" w:rsidRDefault="006B3595" w:rsidP="006B3595">
      <w:pPr>
        <w:rPr>
          <w:rFonts w:ascii="Arial" w:hAnsi="Arial" w:cs="Arial"/>
          <w:sz w:val="20"/>
          <w:szCs w:val="20"/>
        </w:rPr>
      </w:pPr>
      <w:r w:rsidRPr="00CD4EE0">
        <w:rPr>
          <w:rFonts w:ascii="Arial" w:hAnsi="Arial" w:cs="Arial"/>
          <w:sz w:val="20"/>
          <w:szCs w:val="20"/>
        </w:rPr>
        <w:t>S3B_OL_2_PPP_AX_20180425T000000_20991231T235959_20180409T120000___________________MPC_O_AL_001.SEN3</w:t>
      </w:r>
    </w:p>
    <w:p w14:paraId="57374DB7" w14:textId="77777777" w:rsidR="006B3595" w:rsidRPr="00CD4EE0" w:rsidRDefault="006B3595" w:rsidP="006B3595">
      <w:pPr>
        <w:rPr>
          <w:rFonts w:ascii="Arial" w:hAnsi="Arial" w:cs="Arial"/>
          <w:sz w:val="20"/>
          <w:szCs w:val="20"/>
        </w:rPr>
      </w:pPr>
      <w:r w:rsidRPr="00CD4EE0">
        <w:rPr>
          <w:rFonts w:ascii="Arial" w:hAnsi="Arial" w:cs="Arial"/>
          <w:sz w:val="20"/>
          <w:szCs w:val="20"/>
        </w:rPr>
        <w:t>S3A_OL_2_WVP_AX_20160216T000000_20991231T235959_20170113T120000___________________MPC_O_AL_003.SEN3</w:t>
      </w:r>
    </w:p>
    <w:p w14:paraId="7FAD4B3B" w14:textId="77777777" w:rsidR="006B3595" w:rsidRPr="00CD4EE0" w:rsidRDefault="006B3595" w:rsidP="006B3595">
      <w:pPr>
        <w:rPr>
          <w:rFonts w:ascii="Arial" w:hAnsi="Arial" w:cs="Arial"/>
          <w:sz w:val="20"/>
          <w:szCs w:val="20"/>
        </w:rPr>
      </w:pPr>
      <w:r w:rsidRPr="00CD4EE0">
        <w:rPr>
          <w:rFonts w:ascii="Arial" w:hAnsi="Arial" w:cs="Arial"/>
          <w:sz w:val="20"/>
          <w:szCs w:val="20"/>
        </w:rPr>
        <w:t>S3B_OL_2_WVP_AX_20180425T000000_20991231T235959_20180409T120000___________________MPC_O_AL_001.SEN3</w:t>
      </w:r>
    </w:p>
    <w:p w14:paraId="362C20E7" w14:textId="77777777" w:rsidR="006B3595" w:rsidRPr="00CD4EE0" w:rsidRDefault="006B3595" w:rsidP="006B3595">
      <w:pPr>
        <w:rPr>
          <w:rFonts w:ascii="Arial" w:hAnsi="Arial" w:cs="Arial"/>
          <w:sz w:val="20"/>
          <w:szCs w:val="20"/>
        </w:rPr>
      </w:pPr>
      <w:r w:rsidRPr="00CD4EE0">
        <w:rPr>
          <w:rFonts w:ascii="Arial" w:hAnsi="Arial" w:cs="Arial"/>
          <w:sz w:val="20"/>
          <w:szCs w:val="20"/>
        </w:rPr>
        <w:t>S3A_OL_2_ACP_AX_20160216T000000_20991231T235959_20170609T120000___________________MPC_O_AL_004.SEN3</w:t>
      </w:r>
    </w:p>
    <w:p w14:paraId="55F70B2B" w14:textId="77777777" w:rsidR="006B3595" w:rsidRPr="00CD4EE0" w:rsidRDefault="006B3595" w:rsidP="006B3595">
      <w:pPr>
        <w:rPr>
          <w:rFonts w:ascii="Arial" w:hAnsi="Arial" w:cs="Arial"/>
          <w:sz w:val="20"/>
          <w:szCs w:val="20"/>
        </w:rPr>
      </w:pPr>
      <w:r w:rsidRPr="00CD4EE0">
        <w:rPr>
          <w:rFonts w:ascii="Arial" w:hAnsi="Arial" w:cs="Arial"/>
          <w:sz w:val="20"/>
          <w:szCs w:val="20"/>
        </w:rPr>
        <w:t>S3B_OL_2_ACP_AX_20180425T000000_20991231T235959_20180409T120000___________________MPC_O_AL_001.SEN3</w:t>
      </w:r>
    </w:p>
    <w:p w14:paraId="017454E1" w14:textId="77777777" w:rsidR="006B3595" w:rsidRPr="00CD4EE0" w:rsidRDefault="006B3595" w:rsidP="006B3595">
      <w:pPr>
        <w:rPr>
          <w:rFonts w:ascii="Arial" w:hAnsi="Arial" w:cs="Arial"/>
          <w:sz w:val="20"/>
          <w:szCs w:val="20"/>
        </w:rPr>
      </w:pPr>
      <w:r w:rsidRPr="00CD4EE0">
        <w:rPr>
          <w:rFonts w:ascii="Arial" w:hAnsi="Arial" w:cs="Arial"/>
          <w:sz w:val="20"/>
          <w:szCs w:val="20"/>
        </w:rPr>
        <w:t>S3A_OL_2_OCP_AX_20160216T000000_20991231T235959_20170609T120000___________________MPC_O_AL_003.SEN3</w:t>
      </w:r>
    </w:p>
    <w:p w14:paraId="66E8F090" w14:textId="77777777" w:rsidR="006B3595" w:rsidRPr="00CD4EE0" w:rsidRDefault="006B3595" w:rsidP="006B3595">
      <w:pPr>
        <w:rPr>
          <w:rFonts w:ascii="Arial" w:hAnsi="Arial" w:cs="Arial"/>
          <w:sz w:val="20"/>
          <w:szCs w:val="20"/>
        </w:rPr>
      </w:pPr>
      <w:r w:rsidRPr="00CD4EE0">
        <w:rPr>
          <w:rFonts w:ascii="Arial" w:hAnsi="Arial" w:cs="Arial"/>
          <w:sz w:val="20"/>
          <w:szCs w:val="20"/>
        </w:rPr>
        <w:t>S3B_OL_2_OCP_AX_20180425T000000_20991231T235959_20180409T120000___________________MPC_O_AL_001.SEN3</w:t>
      </w:r>
    </w:p>
    <w:p w14:paraId="1161A054" w14:textId="77777777" w:rsidR="006B3595" w:rsidRPr="00CD4EE0" w:rsidRDefault="006B3595" w:rsidP="006B3595">
      <w:pPr>
        <w:rPr>
          <w:rFonts w:ascii="Arial" w:hAnsi="Arial" w:cs="Arial"/>
          <w:sz w:val="20"/>
          <w:szCs w:val="20"/>
        </w:rPr>
      </w:pPr>
      <w:r w:rsidRPr="00CD4EE0">
        <w:rPr>
          <w:rFonts w:ascii="Arial" w:hAnsi="Arial" w:cs="Arial"/>
          <w:sz w:val="20"/>
          <w:szCs w:val="20"/>
        </w:rPr>
        <w:t>S3A_OL_2_VGP_AX_20160216T000000_20991231T235959_20170113T120000___________________MPC_O_AL_004.SEN3</w:t>
      </w:r>
    </w:p>
    <w:p w14:paraId="6950778D" w14:textId="77777777" w:rsidR="006B3595" w:rsidRPr="00CD4EE0" w:rsidRDefault="006B3595" w:rsidP="006B3595">
      <w:pPr>
        <w:rPr>
          <w:rFonts w:ascii="Arial" w:hAnsi="Arial" w:cs="Arial"/>
          <w:sz w:val="20"/>
          <w:szCs w:val="20"/>
        </w:rPr>
      </w:pPr>
      <w:r w:rsidRPr="00CD4EE0">
        <w:rPr>
          <w:rFonts w:ascii="Arial" w:hAnsi="Arial" w:cs="Arial"/>
          <w:sz w:val="20"/>
          <w:szCs w:val="20"/>
        </w:rPr>
        <w:t>S3B_OL_2_VGP_AX_20180425T000000_20991231T235959_20180409T120000___________________MPC_O_AL_001.SEN3</w:t>
      </w:r>
    </w:p>
    <w:p w14:paraId="4F074F89" w14:textId="77777777" w:rsidR="006B3595" w:rsidRPr="00CD4EE0" w:rsidRDefault="006B3595" w:rsidP="006B3595">
      <w:pPr>
        <w:rPr>
          <w:rFonts w:ascii="Arial" w:hAnsi="Arial" w:cs="Arial"/>
          <w:sz w:val="20"/>
          <w:szCs w:val="20"/>
        </w:rPr>
      </w:pPr>
      <w:r w:rsidRPr="00CD4EE0">
        <w:rPr>
          <w:rFonts w:ascii="Arial" w:hAnsi="Arial" w:cs="Arial"/>
          <w:sz w:val="20"/>
          <w:szCs w:val="20"/>
        </w:rPr>
        <w:t>S3A_OL_2_CLP_AX_20160216T000000_20991231T235959_20170210T120000___________________MPC_O_AL_003.SEN3</w:t>
      </w:r>
    </w:p>
    <w:p w14:paraId="687101EC" w14:textId="66832983" w:rsidR="006B3595" w:rsidRPr="00EB6A23" w:rsidRDefault="006B3595" w:rsidP="006B3595">
      <w:pPr>
        <w:rPr>
          <w:rFonts w:ascii="Arial" w:hAnsi="Arial" w:cs="Arial"/>
          <w:sz w:val="20"/>
          <w:szCs w:val="20"/>
          <w:lang w:val="en-US"/>
        </w:rPr>
      </w:pPr>
      <w:r w:rsidRPr="006B3595">
        <w:rPr>
          <w:rFonts w:ascii="Arial" w:hAnsi="Arial" w:cs="Arial"/>
          <w:sz w:val="20"/>
          <w:szCs w:val="20"/>
          <w:lang w:val="en-US"/>
        </w:rPr>
        <w:t>S3B_OL_2_CLP_AX_20180425T000000_20991231T235959_20180409T120000___________________MPC_O_AL_001.SEN3</w:t>
      </w:r>
    </w:p>
    <w:p w14:paraId="56309C5E" w14:textId="77777777" w:rsidR="001C787F" w:rsidRDefault="001C787F" w:rsidP="00B653F4">
      <w:pPr>
        <w:rPr>
          <w:rFonts w:ascii="Arial" w:hAnsi="Arial" w:cs="Arial"/>
          <w:lang w:val="en-US"/>
        </w:rPr>
      </w:pPr>
    </w:p>
    <w:p w14:paraId="5C192DB2" w14:textId="77777777" w:rsidR="008A7322" w:rsidRDefault="008A7322" w:rsidP="00B653F4">
      <w:pPr>
        <w:rPr>
          <w:rFonts w:ascii="Arial" w:hAnsi="Arial" w:cs="Arial"/>
          <w:lang w:val="en-US"/>
        </w:rPr>
      </w:pPr>
    </w:p>
    <w:p w14:paraId="045A0EFB" w14:textId="77777777" w:rsidR="005C0AAE" w:rsidRDefault="005C0AAE" w:rsidP="00B653F4">
      <w:pPr>
        <w:rPr>
          <w:rFonts w:ascii="Arial" w:hAnsi="Arial" w:cs="Arial"/>
          <w:lang w:val="en-US"/>
        </w:rPr>
      </w:pPr>
    </w:p>
    <w:p w14:paraId="0DFD5AAD" w14:textId="77777777" w:rsidR="005C0AAE" w:rsidRDefault="005C0AAE" w:rsidP="00B653F4">
      <w:pPr>
        <w:rPr>
          <w:rFonts w:ascii="Arial" w:hAnsi="Arial" w:cs="Arial"/>
          <w:lang w:val="en-US"/>
        </w:rPr>
      </w:pPr>
    </w:p>
    <w:p w14:paraId="0F4F99F0" w14:textId="77777777" w:rsidR="00AF4995" w:rsidRDefault="00AF4995" w:rsidP="00B653F4">
      <w:pPr>
        <w:rPr>
          <w:rFonts w:ascii="Arial" w:hAnsi="Arial" w:cs="Arial"/>
          <w:lang w:val="en-US"/>
        </w:rPr>
      </w:pPr>
    </w:p>
    <w:p w14:paraId="7BD14235" w14:textId="77777777" w:rsidR="00AF4995" w:rsidRDefault="00AF4995" w:rsidP="00B653F4">
      <w:pPr>
        <w:rPr>
          <w:rFonts w:ascii="Arial" w:hAnsi="Arial" w:cs="Arial"/>
          <w:lang w:val="en-US"/>
        </w:rPr>
      </w:pPr>
    </w:p>
    <w:p w14:paraId="25E5EA09" w14:textId="77777777" w:rsidR="00AF4995" w:rsidRDefault="00AF4995" w:rsidP="00B653F4">
      <w:pPr>
        <w:rPr>
          <w:rFonts w:ascii="Arial" w:hAnsi="Arial" w:cs="Arial"/>
          <w:lang w:val="en-US"/>
        </w:rPr>
      </w:pPr>
    </w:p>
    <w:p w14:paraId="00501BA3" w14:textId="77777777" w:rsidR="00AF4995" w:rsidRDefault="00AF4995" w:rsidP="00B653F4">
      <w:pPr>
        <w:rPr>
          <w:rFonts w:ascii="Arial" w:hAnsi="Arial" w:cs="Arial"/>
          <w:lang w:val="en-US"/>
        </w:rPr>
      </w:pPr>
    </w:p>
    <w:p w14:paraId="4B8C47C2" w14:textId="77777777" w:rsidR="005C0AAE" w:rsidRDefault="005C0AAE" w:rsidP="00B653F4">
      <w:pPr>
        <w:rPr>
          <w:rFonts w:ascii="Arial" w:hAnsi="Arial" w:cs="Arial"/>
          <w:lang w:val="en-US"/>
        </w:rPr>
      </w:pPr>
    </w:p>
    <w:p w14:paraId="4CFAE19A" w14:textId="53C2DB19" w:rsidR="008A7322" w:rsidRDefault="008A7322" w:rsidP="00B653F4">
      <w:pPr>
        <w:rPr>
          <w:rFonts w:ascii="Arial" w:hAnsi="Arial" w:cs="Arial"/>
          <w:lang w:val="en-US"/>
        </w:rPr>
      </w:pPr>
      <w:r>
        <w:rPr>
          <w:rFonts w:ascii="Arial" w:hAnsi="Arial" w:cs="Arial"/>
          <w:lang w:val="en-US"/>
        </w:rPr>
        <w:t>SYNERGY IPF L1 3.37 and L2 6.20</w:t>
      </w:r>
    </w:p>
    <w:p w14:paraId="72FDE8DB" w14:textId="77777777" w:rsidR="008A7322" w:rsidRDefault="008A7322" w:rsidP="00B653F4">
      <w:pPr>
        <w:rPr>
          <w:rFonts w:ascii="Arial" w:hAnsi="Arial" w:cs="Arial"/>
          <w:lang w:val="en-US"/>
        </w:rPr>
      </w:pPr>
    </w:p>
    <w:tbl>
      <w:tblPr>
        <w:tblW w:w="2268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127"/>
        <w:gridCol w:w="1418"/>
        <w:gridCol w:w="1701"/>
        <w:gridCol w:w="1843"/>
        <w:gridCol w:w="13603"/>
        <w:gridCol w:w="1280"/>
      </w:tblGrid>
      <w:tr w:rsidR="00D2230B" w:rsidRPr="00D2230B" w14:paraId="40A08490" w14:textId="77777777" w:rsidTr="0084456B">
        <w:trPr>
          <w:trHeight w:val="620"/>
        </w:trPr>
        <w:tc>
          <w:tcPr>
            <w:tcW w:w="708" w:type="dxa"/>
            <w:shd w:val="clear" w:color="auto" w:fill="92CDDC" w:themeFill="accent5" w:themeFillTint="99"/>
            <w:vAlign w:val="center"/>
            <w:hideMark/>
          </w:tcPr>
          <w:p w14:paraId="1EEEC906" w14:textId="77777777" w:rsidR="00D2230B" w:rsidRPr="004D2179" w:rsidRDefault="00D2230B" w:rsidP="00D2230B">
            <w:pPr>
              <w:jc w:val="center"/>
              <w:rPr>
                <w:rFonts w:ascii="Calibri" w:hAnsi="Calibri" w:cs="Calibri"/>
                <w:b/>
                <w:bCs/>
                <w:sz w:val="18"/>
                <w:szCs w:val="18"/>
                <w:lang w:val="en-US"/>
              </w:rPr>
            </w:pPr>
            <w:r w:rsidRPr="004D2179">
              <w:rPr>
                <w:rFonts w:ascii="Calibri" w:hAnsi="Calibri" w:cs="Calibri"/>
                <w:b/>
                <w:bCs/>
                <w:sz w:val="18"/>
                <w:szCs w:val="18"/>
                <w:lang w:val="en-US"/>
              </w:rPr>
              <w:t>Unit</w:t>
            </w:r>
          </w:p>
        </w:tc>
        <w:tc>
          <w:tcPr>
            <w:tcW w:w="2127" w:type="dxa"/>
            <w:shd w:val="clear" w:color="auto" w:fill="92CDDC" w:themeFill="accent5" w:themeFillTint="99"/>
            <w:vAlign w:val="center"/>
            <w:hideMark/>
          </w:tcPr>
          <w:p w14:paraId="49A2B343" w14:textId="0456F3BA" w:rsidR="00D2230B" w:rsidRPr="004D2179" w:rsidRDefault="00D2230B" w:rsidP="00D2230B">
            <w:pPr>
              <w:jc w:val="center"/>
              <w:rPr>
                <w:rFonts w:ascii="Calibri" w:hAnsi="Calibri" w:cs="Calibri"/>
                <w:b/>
                <w:bCs/>
                <w:sz w:val="18"/>
                <w:szCs w:val="18"/>
                <w:lang w:val="en-US"/>
              </w:rPr>
            </w:pPr>
            <w:r w:rsidRPr="004D2179">
              <w:rPr>
                <w:rFonts w:ascii="Calibri" w:hAnsi="Calibri" w:cs="Calibri"/>
                <w:b/>
                <w:bCs/>
                <w:sz w:val="18"/>
                <w:szCs w:val="18"/>
                <w:lang w:val="en-US"/>
              </w:rPr>
              <w:t>Application Period</w:t>
            </w:r>
          </w:p>
        </w:tc>
        <w:tc>
          <w:tcPr>
            <w:tcW w:w="1418" w:type="dxa"/>
            <w:shd w:val="clear" w:color="auto" w:fill="92CDDC" w:themeFill="accent5" w:themeFillTint="99"/>
            <w:vAlign w:val="center"/>
            <w:hideMark/>
          </w:tcPr>
          <w:p w14:paraId="01C3E125" w14:textId="16D0C957" w:rsidR="00D2230B" w:rsidRPr="004D2179" w:rsidRDefault="00D2230B" w:rsidP="00D2230B">
            <w:pPr>
              <w:jc w:val="center"/>
              <w:rPr>
                <w:rFonts w:ascii="Calibri" w:hAnsi="Calibri" w:cs="Calibri"/>
                <w:b/>
                <w:bCs/>
                <w:sz w:val="18"/>
                <w:szCs w:val="18"/>
                <w:lang w:val="en-US"/>
              </w:rPr>
            </w:pPr>
            <w:r w:rsidRPr="004D2179">
              <w:rPr>
                <w:rFonts w:ascii="Calibri" w:hAnsi="Calibri" w:cs="Calibri"/>
                <w:b/>
                <w:bCs/>
                <w:sz w:val="18"/>
                <w:szCs w:val="18"/>
                <w:lang w:val="en-US"/>
              </w:rPr>
              <w:t>Product Level</w:t>
            </w:r>
          </w:p>
        </w:tc>
        <w:tc>
          <w:tcPr>
            <w:tcW w:w="1701" w:type="dxa"/>
            <w:shd w:val="clear" w:color="auto" w:fill="92CDDC" w:themeFill="accent5" w:themeFillTint="99"/>
            <w:vAlign w:val="center"/>
            <w:hideMark/>
          </w:tcPr>
          <w:p w14:paraId="52A0E6B6" w14:textId="77777777" w:rsidR="00D2230B" w:rsidRPr="004D2179" w:rsidRDefault="00D2230B" w:rsidP="00D2230B">
            <w:pPr>
              <w:jc w:val="center"/>
              <w:rPr>
                <w:rFonts w:ascii="Calibri" w:hAnsi="Calibri" w:cs="Calibri"/>
                <w:b/>
                <w:bCs/>
                <w:sz w:val="18"/>
                <w:szCs w:val="18"/>
                <w:lang w:val="en-US"/>
              </w:rPr>
            </w:pPr>
            <w:r w:rsidRPr="004D2179">
              <w:rPr>
                <w:rFonts w:ascii="Calibri" w:hAnsi="Calibri" w:cs="Calibri"/>
                <w:b/>
                <w:bCs/>
                <w:sz w:val="18"/>
                <w:szCs w:val="18"/>
                <w:lang w:val="en-US"/>
              </w:rPr>
              <w:t>Product Type</w:t>
            </w:r>
          </w:p>
        </w:tc>
        <w:tc>
          <w:tcPr>
            <w:tcW w:w="1843" w:type="dxa"/>
            <w:shd w:val="clear" w:color="auto" w:fill="92CDDC" w:themeFill="accent5" w:themeFillTint="99"/>
            <w:vAlign w:val="center"/>
            <w:hideMark/>
          </w:tcPr>
          <w:p w14:paraId="01BFBCA6" w14:textId="77777777" w:rsidR="00D2230B" w:rsidRPr="004D2179" w:rsidRDefault="00D2230B" w:rsidP="00D2230B">
            <w:pPr>
              <w:jc w:val="center"/>
              <w:rPr>
                <w:rFonts w:ascii="Calibri" w:hAnsi="Calibri" w:cs="Calibri"/>
                <w:b/>
                <w:bCs/>
                <w:sz w:val="18"/>
                <w:szCs w:val="18"/>
                <w:lang w:val="en-US"/>
              </w:rPr>
            </w:pPr>
            <w:r w:rsidRPr="004D2179">
              <w:rPr>
                <w:rFonts w:ascii="Calibri" w:hAnsi="Calibri" w:cs="Calibri"/>
                <w:b/>
                <w:bCs/>
                <w:sz w:val="18"/>
                <w:szCs w:val="18"/>
                <w:lang w:val="en-US"/>
              </w:rPr>
              <w:t>Auxiliary Type</w:t>
            </w:r>
          </w:p>
        </w:tc>
        <w:tc>
          <w:tcPr>
            <w:tcW w:w="13603" w:type="dxa"/>
            <w:shd w:val="clear" w:color="auto" w:fill="92CDDC" w:themeFill="accent5" w:themeFillTint="99"/>
            <w:noWrap/>
            <w:vAlign w:val="center"/>
            <w:hideMark/>
          </w:tcPr>
          <w:p w14:paraId="33B4DF55" w14:textId="77777777" w:rsidR="00D2230B" w:rsidRPr="00D2230B" w:rsidRDefault="00D2230B" w:rsidP="00D2230B">
            <w:pPr>
              <w:rPr>
                <w:rFonts w:ascii="Calibri" w:hAnsi="Calibri" w:cs="Calibri"/>
                <w:b/>
                <w:bCs/>
                <w:sz w:val="18"/>
                <w:szCs w:val="18"/>
              </w:rPr>
            </w:pPr>
            <w:r w:rsidRPr="004D2179">
              <w:rPr>
                <w:rFonts w:ascii="Calibri" w:hAnsi="Calibri" w:cs="Calibri"/>
                <w:b/>
                <w:bCs/>
                <w:sz w:val="18"/>
                <w:szCs w:val="18"/>
                <w:lang w:val="en-US"/>
              </w:rPr>
              <w:t>Auxiliary Fil</w:t>
            </w:r>
            <w:r w:rsidRPr="00D2230B">
              <w:rPr>
                <w:rFonts w:ascii="Calibri" w:hAnsi="Calibri" w:cs="Calibri"/>
                <w:b/>
                <w:bCs/>
                <w:sz w:val="18"/>
                <w:szCs w:val="18"/>
              </w:rPr>
              <w:t>e</w:t>
            </w:r>
          </w:p>
        </w:tc>
        <w:tc>
          <w:tcPr>
            <w:tcW w:w="1280" w:type="dxa"/>
            <w:shd w:val="clear" w:color="auto" w:fill="92CDDC" w:themeFill="accent5" w:themeFillTint="99"/>
            <w:noWrap/>
            <w:vAlign w:val="center"/>
            <w:hideMark/>
          </w:tcPr>
          <w:p w14:paraId="3CE88E1B" w14:textId="77777777" w:rsidR="00D2230B" w:rsidRPr="00D2230B" w:rsidRDefault="00D2230B" w:rsidP="00D2230B">
            <w:pPr>
              <w:rPr>
                <w:rFonts w:ascii="Calibri" w:hAnsi="Calibri" w:cs="Calibri"/>
                <w:b/>
                <w:bCs/>
                <w:sz w:val="18"/>
                <w:szCs w:val="18"/>
              </w:rPr>
            </w:pPr>
            <w:r w:rsidRPr="00D2230B">
              <w:rPr>
                <w:rFonts w:ascii="Calibri" w:hAnsi="Calibri" w:cs="Calibri"/>
                <w:b/>
                <w:bCs/>
                <w:sz w:val="18"/>
                <w:szCs w:val="18"/>
              </w:rPr>
              <w:t>IPF Version</w:t>
            </w:r>
          </w:p>
        </w:tc>
      </w:tr>
      <w:tr w:rsidR="00D2230B" w:rsidRPr="00D2230B" w14:paraId="653169C3" w14:textId="77777777" w:rsidTr="00D2230B">
        <w:trPr>
          <w:trHeight w:val="320"/>
        </w:trPr>
        <w:tc>
          <w:tcPr>
            <w:tcW w:w="708" w:type="dxa"/>
            <w:shd w:val="clear" w:color="auto" w:fill="auto"/>
            <w:noWrap/>
            <w:vAlign w:val="center"/>
            <w:hideMark/>
          </w:tcPr>
          <w:p w14:paraId="690A7196" w14:textId="77777777" w:rsidR="00D2230B" w:rsidRPr="00D2230B" w:rsidRDefault="00D2230B" w:rsidP="00D2230B">
            <w:pPr>
              <w:jc w:val="center"/>
              <w:rPr>
                <w:rFonts w:ascii="Calibri" w:hAnsi="Calibri" w:cs="Calibri"/>
                <w:color w:val="000000"/>
                <w:sz w:val="18"/>
                <w:szCs w:val="18"/>
              </w:rPr>
            </w:pPr>
            <w:r w:rsidRPr="00D2230B">
              <w:rPr>
                <w:rFonts w:ascii="Calibri" w:hAnsi="Calibri" w:cs="Calibri"/>
                <w:color w:val="000000"/>
                <w:sz w:val="18"/>
                <w:szCs w:val="18"/>
              </w:rPr>
              <w:t>A</w:t>
            </w:r>
          </w:p>
        </w:tc>
        <w:tc>
          <w:tcPr>
            <w:tcW w:w="2127" w:type="dxa"/>
            <w:vMerge w:val="restart"/>
            <w:shd w:val="clear" w:color="auto" w:fill="auto"/>
            <w:vAlign w:val="center"/>
            <w:hideMark/>
          </w:tcPr>
          <w:p w14:paraId="50B46933" w14:textId="77777777" w:rsidR="00D2230B" w:rsidRPr="00D2230B" w:rsidRDefault="00D2230B" w:rsidP="00D2230B">
            <w:pPr>
              <w:jc w:val="center"/>
              <w:rPr>
                <w:rFonts w:ascii="Calibri" w:hAnsi="Calibri" w:cs="Calibri"/>
                <w:sz w:val="18"/>
                <w:szCs w:val="18"/>
              </w:rPr>
            </w:pPr>
            <w:r w:rsidRPr="00D2230B">
              <w:rPr>
                <w:rFonts w:ascii="Calibri" w:hAnsi="Calibri" w:cs="Calibri"/>
                <w:sz w:val="18"/>
                <w:szCs w:val="18"/>
              </w:rPr>
              <w:t>20160216T000000-20990101T000000</w:t>
            </w:r>
          </w:p>
        </w:tc>
        <w:tc>
          <w:tcPr>
            <w:tcW w:w="1418" w:type="dxa"/>
            <w:shd w:val="clear" w:color="auto" w:fill="auto"/>
            <w:noWrap/>
            <w:vAlign w:val="center"/>
            <w:hideMark/>
          </w:tcPr>
          <w:p w14:paraId="34349DF9" w14:textId="77777777" w:rsidR="00D2230B" w:rsidRPr="00D2230B" w:rsidRDefault="00D2230B" w:rsidP="00D2230B">
            <w:pPr>
              <w:jc w:val="center"/>
              <w:rPr>
                <w:rFonts w:ascii="Arial" w:hAnsi="Arial" w:cs="Arial"/>
                <w:color w:val="000000"/>
                <w:sz w:val="18"/>
                <w:szCs w:val="18"/>
              </w:rPr>
            </w:pPr>
            <w:r w:rsidRPr="00D2230B">
              <w:rPr>
                <w:rFonts w:ascii="Arial" w:hAnsi="Arial" w:cs="Arial"/>
                <w:color w:val="000000"/>
                <w:sz w:val="18"/>
                <w:szCs w:val="18"/>
              </w:rPr>
              <w:t>L1</w:t>
            </w:r>
          </w:p>
        </w:tc>
        <w:tc>
          <w:tcPr>
            <w:tcW w:w="1701" w:type="dxa"/>
            <w:shd w:val="clear" w:color="auto" w:fill="auto"/>
            <w:noWrap/>
            <w:vAlign w:val="center"/>
            <w:hideMark/>
          </w:tcPr>
          <w:p w14:paraId="619D2821" w14:textId="77777777" w:rsidR="00D2230B" w:rsidRPr="00D2230B" w:rsidRDefault="00D2230B" w:rsidP="00D2230B">
            <w:pPr>
              <w:jc w:val="center"/>
              <w:rPr>
                <w:rFonts w:ascii="Calibri" w:hAnsi="Calibri" w:cs="Calibri"/>
                <w:color w:val="000000"/>
                <w:sz w:val="18"/>
                <w:szCs w:val="18"/>
              </w:rPr>
            </w:pPr>
            <w:r w:rsidRPr="00D2230B">
              <w:rPr>
                <w:rFonts w:ascii="Calibri" w:hAnsi="Calibri" w:cs="Calibri"/>
                <w:color w:val="000000"/>
                <w:sz w:val="18"/>
                <w:szCs w:val="18"/>
              </w:rPr>
              <w:t>MISR</w:t>
            </w:r>
          </w:p>
        </w:tc>
        <w:tc>
          <w:tcPr>
            <w:tcW w:w="1843" w:type="dxa"/>
            <w:shd w:val="clear" w:color="auto" w:fill="auto"/>
            <w:noWrap/>
            <w:vAlign w:val="center"/>
            <w:hideMark/>
          </w:tcPr>
          <w:p w14:paraId="65196F8D" w14:textId="77777777" w:rsidR="00D2230B" w:rsidRPr="00D2230B" w:rsidRDefault="00D2230B" w:rsidP="00D2230B">
            <w:pPr>
              <w:jc w:val="center"/>
              <w:rPr>
                <w:rFonts w:ascii="Calibri" w:hAnsi="Calibri" w:cs="Calibri"/>
                <w:color w:val="000000"/>
                <w:sz w:val="18"/>
                <w:szCs w:val="18"/>
              </w:rPr>
            </w:pPr>
            <w:r w:rsidRPr="00D2230B">
              <w:rPr>
                <w:rFonts w:ascii="Calibri" w:hAnsi="Calibri" w:cs="Calibri"/>
                <w:color w:val="000000"/>
                <w:sz w:val="18"/>
                <w:szCs w:val="18"/>
              </w:rPr>
              <w:t>***</w:t>
            </w:r>
          </w:p>
        </w:tc>
        <w:tc>
          <w:tcPr>
            <w:tcW w:w="13603" w:type="dxa"/>
            <w:shd w:val="clear" w:color="auto" w:fill="auto"/>
            <w:noWrap/>
            <w:vAlign w:val="center"/>
            <w:hideMark/>
          </w:tcPr>
          <w:p w14:paraId="1BD94DD7" w14:textId="77777777" w:rsidR="00D2230B" w:rsidRPr="00D2230B" w:rsidRDefault="00D2230B" w:rsidP="00D2230B">
            <w:pPr>
              <w:rPr>
                <w:rFonts w:ascii="Calibri" w:hAnsi="Calibri" w:cs="Calibri"/>
                <w:color w:val="000000"/>
                <w:sz w:val="18"/>
                <w:szCs w:val="18"/>
              </w:rPr>
            </w:pPr>
            <w:r w:rsidRPr="00D2230B">
              <w:rPr>
                <w:rFonts w:ascii="Calibri" w:hAnsi="Calibri" w:cs="Calibri"/>
                <w:color w:val="000000"/>
                <w:sz w:val="18"/>
                <w:szCs w:val="18"/>
              </w:rPr>
              <w:t xml:space="preserve">all </w:t>
            </w:r>
            <w:proofErr w:type="spellStart"/>
            <w:r w:rsidRPr="00D2230B">
              <w:rPr>
                <w:rFonts w:ascii="Calibri" w:hAnsi="Calibri" w:cs="Calibri"/>
                <w:color w:val="000000"/>
                <w:sz w:val="18"/>
                <w:szCs w:val="18"/>
              </w:rPr>
              <w:t>static</w:t>
            </w:r>
            <w:proofErr w:type="spellEnd"/>
            <w:r w:rsidRPr="00D2230B">
              <w:rPr>
                <w:rFonts w:ascii="Calibri" w:hAnsi="Calibri" w:cs="Calibri"/>
                <w:color w:val="000000"/>
                <w:sz w:val="18"/>
                <w:szCs w:val="18"/>
              </w:rPr>
              <w:t xml:space="preserve"> files</w:t>
            </w:r>
          </w:p>
        </w:tc>
        <w:tc>
          <w:tcPr>
            <w:tcW w:w="1280" w:type="dxa"/>
            <w:shd w:val="clear" w:color="auto" w:fill="auto"/>
            <w:noWrap/>
            <w:vAlign w:val="center"/>
            <w:hideMark/>
          </w:tcPr>
          <w:p w14:paraId="7A8BEDDE" w14:textId="77777777" w:rsidR="00D2230B" w:rsidRPr="00D2230B" w:rsidRDefault="00D2230B" w:rsidP="00D2230B">
            <w:pPr>
              <w:rPr>
                <w:rFonts w:ascii="Calibri" w:hAnsi="Calibri" w:cs="Calibri"/>
                <w:color w:val="000000"/>
                <w:sz w:val="18"/>
                <w:szCs w:val="18"/>
              </w:rPr>
            </w:pPr>
            <w:r w:rsidRPr="00D2230B">
              <w:rPr>
                <w:rFonts w:ascii="Calibri" w:hAnsi="Calibri" w:cs="Calibri"/>
                <w:color w:val="000000"/>
                <w:sz w:val="18"/>
                <w:szCs w:val="18"/>
              </w:rPr>
              <w:t>3.37</w:t>
            </w:r>
          </w:p>
        </w:tc>
      </w:tr>
      <w:tr w:rsidR="00D2230B" w:rsidRPr="00D2230B" w14:paraId="70819D1E" w14:textId="77777777" w:rsidTr="00D2230B">
        <w:trPr>
          <w:trHeight w:val="310"/>
        </w:trPr>
        <w:tc>
          <w:tcPr>
            <w:tcW w:w="708" w:type="dxa"/>
            <w:shd w:val="clear" w:color="auto" w:fill="auto"/>
            <w:noWrap/>
            <w:vAlign w:val="center"/>
            <w:hideMark/>
          </w:tcPr>
          <w:p w14:paraId="33B35175" w14:textId="77777777" w:rsidR="00D2230B" w:rsidRPr="00D2230B" w:rsidRDefault="00D2230B" w:rsidP="00D2230B">
            <w:pPr>
              <w:jc w:val="center"/>
              <w:rPr>
                <w:rFonts w:ascii="Calibri" w:hAnsi="Calibri" w:cs="Calibri"/>
                <w:color w:val="000000"/>
                <w:sz w:val="18"/>
                <w:szCs w:val="18"/>
              </w:rPr>
            </w:pPr>
            <w:r w:rsidRPr="00D2230B">
              <w:rPr>
                <w:rFonts w:ascii="Calibri" w:hAnsi="Calibri" w:cs="Calibri"/>
                <w:color w:val="000000"/>
                <w:sz w:val="18"/>
                <w:szCs w:val="18"/>
              </w:rPr>
              <w:t>A</w:t>
            </w:r>
          </w:p>
        </w:tc>
        <w:tc>
          <w:tcPr>
            <w:tcW w:w="2127" w:type="dxa"/>
            <w:vMerge/>
            <w:vAlign w:val="center"/>
            <w:hideMark/>
          </w:tcPr>
          <w:p w14:paraId="0148B366" w14:textId="77777777" w:rsidR="00D2230B" w:rsidRPr="00D2230B" w:rsidRDefault="00D2230B" w:rsidP="00D2230B">
            <w:pPr>
              <w:jc w:val="center"/>
              <w:rPr>
                <w:rFonts w:ascii="Calibri" w:hAnsi="Calibri" w:cs="Calibri"/>
                <w:sz w:val="18"/>
                <w:szCs w:val="18"/>
              </w:rPr>
            </w:pPr>
          </w:p>
        </w:tc>
        <w:tc>
          <w:tcPr>
            <w:tcW w:w="1418" w:type="dxa"/>
            <w:shd w:val="clear" w:color="auto" w:fill="auto"/>
            <w:noWrap/>
            <w:vAlign w:val="center"/>
            <w:hideMark/>
          </w:tcPr>
          <w:p w14:paraId="5D1704E1" w14:textId="77777777" w:rsidR="00D2230B" w:rsidRPr="00D2230B" w:rsidRDefault="00D2230B" w:rsidP="00D2230B">
            <w:pPr>
              <w:jc w:val="center"/>
              <w:rPr>
                <w:rFonts w:ascii="Arial" w:hAnsi="Arial" w:cs="Arial"/>
                <w:color w:val="000000"/>
                <w:sz w:val="18"/>
                <w:szCs w:val="18"/>
              </w:rPr>
            </w:pPr>
            <w:r w:rsidRPr="00D2230B">
              <w:rPr>
                <w:rFonts w:ascii="Arial" w:hAnsi="Arial" w:cs="Arial"/>
                <w:color w:val="000000"/>
                <w:sz w:val="18"/>
                <w:szCs w:val="18"/>
              </w:rPr>
              <w:t>L2</w:t>
            </w:r>
          </w:p>
        </w:tc>
        <w:tc>
          <w:tcPr>
            <w:tcW w:w="1701" w:type="dxa"/>
            <w:shd w:val="clear" w:color="auto" w:fill="auto"/>
            <w:noWrap/>
            <w:vAlign w:val="center"/>
            <w:hideMark/>
          </w:tcPr>
          <w:p w14:paraId="572307C0" w14:textId="77777777" w:rsidR="00D2230B" w:rsidRPr="00D2230B" w:rsidRDefault="00D2230B" w:rsidP="00D2230B">
            <w:pPr>
              <w:jc w:val="center"/>
              <w:rPr>
                <w:rFonts w:ascii="Calibri" w:hAnsi="Calibri" w:cs="Calibri"/>
                <w:color w:val="000000"/>
                <w:sz w:val="18"/>
                <w:szCs w:val="18"/>
              </w:rPr>
            </w:pPr>
            <w:r w:rsidRPr="00D2230B">
              <w:rPr>
                <w:rFonts w:ascii="Calibri" w:hAnsi="Calibri" w:cs="Calibri"/>
                <w:color w:val="000000"/>
                <w:sz w:val="18"/>
                <w:szCs w:val="18"/>
              </w:rPr>
              <w:t>SYN</w:t>
            </w:r>
          </w:p>
        </w:tc>
        <w:tc>
          <w:tcPr>
            <w:tcW w:w="1843" w:type="dxa"/>
            <w:shd w:val="clear" w:color="auto" w:fill="auto"/>
            <w:noWrap/>
            <w:vAlign w:val="center"/>
            <w:hideMark/>
          </w:tcPr>
          <w:p w14:paraId="75ED3826" w14:textId="77777777" w:rsidR="00D2230B" w:rsidRPr="00D2230B" w:rsidRDefault="00D2230B" w:rsidP="00D2230B">
            <w:pPr>
              <w:jc w:val="center"/>
              <w:rPr>
                <w:rFonts w:ascii="Calibri" w:hAnsi="Calibri" w:cs="Calibri"/>
                <w:sz w:val="18"/>
                <w:szCs w:val="18"/>
              </w:rPr>
            </w:pPr>
            <w:r w:rsidRPr="00D2230B">
              <w:rPr>
                <w:rFonts w:ascii="Calibri" w:hAnsi="Calibri" w:cs="Calibri"/>
                <w:sz w:val="18"/>
                <w:szCs w:val="18"/>
              </w:rPr>
              <w:t>***</w:t>
            </w:r>
          </w:p>
        </w:tc>
        <w:tc>
          <w:tcPr>
            <w:tcW w:w="13603" w:type="dxa"/>
            <w:shd w:val="clear" w:color="auto" w:fill="auto"/>
            <w:noWrap/>
            <w:vAlign w:val="center"/>
            <w:hideMark/>
          </w:tcPr>
          <w:p w14:paraId="288FFD1F" w14:textId="77777777" w:rsidR="00D2230B" w:rsidRPr="00D2230B" w:rsidRDefault="00D2230B" w:rsidP="00D2230B">
            <w:pPr>
              <w:rPr>
                <w:rFonts w:ascii="Calibri" w:hAnsi="Calibri" w:cs="Calibri"/>
                <w:color w:val="000000"/>
                <w:sz w:val="18"/>
                <w:szCs w:val="18"/>
              </w:rPr>
            </w:pPr>
            <w:r w:rsidRPr="00D2230B">
              <w:rPr>
                <w:rFonts w:ascii="Calibri" w:hAnsi="Calibri" w:cs="Calibri"/>
                <w:color w:val="000000"/>
                <w:sz w:val="18"/>
                <w:szCs w:val="18"/>
              </w:rPr>
              <w:t xml:space="preserve">all </w:t>
            </w:r>
            <w:proofErr w:type="spellStart"/>
            <w:r w:rsidRPr="00D2230B">
              <w:rPr>
                <w:rFonts w:ascii="Calibri" w:hAnsi="Calibri" w:cs="Calibri"/>
                <w:color w:val="000000"/>
                <w:sz w:val="18"/>
                <w:szCs w:val="18"/>
              </w:rPr>
              <w:t>static</w:t>
            </w:r>
            <w:proofErr w:type="spellEnd"/>
            <w:r w:rsidRPr="00D2230B">
              <w:rPr>
                <w:rFonts w:ascii="Calibri" w:hAnsi="Calibri" w:cs="Calibri"/>
                <w:color w:val="000000"/>
                <w:sz w:val="18"/>
                <w:szCs w:val="18"/>
              </w:rPr>
              <w:t xml:space="preserve"> files</w:t>
            </w:r>
          </w:p>
        </w:tc>
        <w:tc>
          <w:tcPr>
            <w:tcW w:w="1280" w:type="dxa"/>
            <w:shd w:val="clear" w:color="auto" w:fill="auto"/>
            <w:noWrap/>
            <w:vAlign w:val="center"/>
            <w:hideMark/>
          </w:tcPr>
          <w:p w14:paraId="36EE56B8" w14:textId="77777777" w:rsidR="00D2230B" w:rsidRPr="00D2230B" w:rsidRDefault="00D2230B" w:rsidP="00D2230B">
            <w:pPr>
              <w:rPr>
                <w:rFonts w:ascii="Calibri" w:hAnsi="Calibri" w:cs="Calibri"/>
                <w:color w:val="000000"/>
                <w:sz w:val="18"/>
                <w:szCs w:val="18"/>
              </w:rPr>
            </w:pPr>
            <w:r w:rsidRPr="00D2230B">
              <w:rPr>
                <w:rFonts w:ascii="Calibri" w:hAnsi="Calibri" w:cs="Calibri"/>
                <w:color w:val="000000"/>
                <w:sz w:val="18"/>
                <w:szCs w:val="18"/>
              </w:rPr>
              <w:t>6.20</w:t>
            </w:r>
          </w:p>
        </w:tc>
      </w:tr>
      <w:tr w:rsidR="00D2230B" w:rsidRPr="00D2230B" w14:paraId="3D64DF03" w14:textId="77777777" w:rsidTr="00D2230B">
        <w:trPr>
          <w:trHeight w:val="320"/>
        </w:trPr>
        <w:tc>
          <w:tcPr>
            <w:tcW w:w="708" w:type="dxa"/>
            <w:shd w:val="clear" w:color="auto" w:fill="auto"/>
            <w:noWrap/>
            <w:vAlign w:val="center"/>
            <w:hideMark/>
          </w:tcPr>
          <w:p w14:paraId="377584A8" w14:textId="77777777" w:rsidR="00D2230B" w:rsidRPr="00D2230B" w:rsidRDefault="00D2230B" w:rsidP="00D2230B">
            <w:pPr>
              <w:jc w:val="center"/>
              <w:rPr>
                <w:rFonts w:ascii="Calibri" w:hAnsi="Calibri" w:cs="Calibri"/>
                <w:color w:val="000000"/>
                <w:sz w:val="18"/>
                <w:szCs w:val="18"/>
              </w:rPr>
            </w:pPr>
            <w:r w:rsidRPr="00D2230B">
              <w:rPr>
                <w:rFonts w:ascii="Calibri" w:hAnsi="Calibri" w:cs="Calibri"/>
                <w:color w:val="000000"/>
                <w:sz w:val="18"/>
                <w:szCs w:val="18"/>
              </w:rPr>
              <w:t>B</w:t>
            </w:r>
          </w:p>
        </w:tc>
        <w:tc>
          <w:tcPr>
            <w:tcW w:w="2127" w:type="dxa"/>
            <w:vMerge w:val="restart"/>
            <w:shd w:val="clear" w:color="auto" w:fill="auto"/>
            <w:vAlign w:val="center"/>
            <w:hideMark/>
          </w:tcPr>
          <w:p w14:paraId="326EE524" w14:textId="77777777" w:rsidR="00D2230B" w:rsidRPr="00D2230B" w:rsidRDefault="00D2230B" w:rsidP="00D2230B">
            <w:pPr>
              <w:jc w:val="center"/>
              <w:rPr>
                <w:rFonts w:ascii="Calibri" w:hAnsi="Calibri" w:cs="Calibri"/>
                <w:sz w:val="18"/>
                <w:szCs w:val="18"/>
              </w:rPr>
            </w:pPr>
            <w:r w:rsidRPr="00D2230B">
              <w:rPr>
                <w:rFonts w:ascii="Calibri" w:hAnsi="Calibri" w:cs="Calibri"/>
                <w:sz w:val="18"/>
                <w:szCs w:val="18"/>
              </w:rPr>
              <w:t>20180425T000000-20990101T000000</w:t>
            </w:r>
          </w:p>
        </w:tc>
        <w:tc>
          <w:tcPr>
            <w:tcW w:w="1418" w:type="dxa"/>
            <w:shd w:val="clear" w:color="auto" w:fill="auto"/>
            <w:noWrap/>
            <w:vAlign w:val="center"/>
            <w:hideMark/>
          </w:tcPr>
          <w:p w14:paraId="63597430" w14:textId="77777777" w:rsidR="00D2230B" w:rsidRPr="00D2230B" w:rsidRDefault="00D2230B" w:rsidP="00D2230B">
            <w:pPr>
              <w:jc w:val="center"/>
              <w:rPr>
                <w:rFonts w:ascii="Arial" w:hAnsi="Arial" w:cs="Arial"/>
                <w:color w:val="000000"/>
                <w:sz w:val="18"/>
                <w:szCs w:val="18"/>
              </w:rPr>
            </w:pPr>
            <w:r w:rsidRPr="00D2230B">
              <w:rPr>
                <w:rFonts w:ascii="Arial" w:hAnsi="Arial" w:cs="Arial"/>
                <w:color w:val="000000"/>
                <w:sz w:val="18"/>
                <w:szCs w:val="18"/>
              </w:rPr>
              <w:t>L1</w:t>
            </w:r>
          </w:p>
        </w:tc>
        <w:tc>
          <w:tcPr>
            <w:tcW w:w="1701" w:type="dxa"/>
            <w:shd w:val="clear" w:color="auto" w:fill="auto"/>
            <w:noWrap/>
            <w:vAlign w:val="center"/>
            <w:hideMark/>
          </w:tcPr>
          <w:p w14:paraId="79CB34AB" w14:textId="77777777" w:rsidR="00D2230B" w:rsidRPr="00D2230B" w:rsidRDefault="00D2230B" w:rsidP="00D2230B">
            <w:pPr>
              <w:jc w:val="center"/>
              <w:rPr>
                <w:rFonts w:ascii="Calibri" w:hAnsi="Calibri" w:cs="Calibri"/>
                <w:color w:val="000000"/>
                <w:sz w:val="18"/>
                <w:szCs w:val="18"/>
              </w:rPr>
            </w:pPr>
            <w:r w:rsidRPr="00D2230B">
              <w:rPr>
                <w:rFonts w:ascii="Calibri" w:hAnsi="Calibri" w:cs="Calibri"/>
                <w:color w:val="000000"/>
                <w:sz w:val="18"/>
                <w:szCs w:val="18"/>
              </w:rPr>
              <w:t>MISR</w:t>
            </w:r>
          </w:p>
        </w:tc>
        <w:tc>
          <w:tcPr>
            <w:tcW w:w="1843" w:type="dxa"/>
            <w:shd w:val="clear" w:color="auto" w:fill="auto"/>
            <w:noWrap/>
            <w:vAlign w:val="center"/>
            <w:hideMark/>
          </w:tcPr>
          <w:p w14:paraId="03B07F28" w14:textId="77777777" w:rsidR="00D2230B" w:rsidRPr="00D2230B" w:rsidRDefault="00D2230B" w:rsidP="00D2230B">
            <w:pPr>
              <w:jc w:val="center"/>
              <w:rPr>
                <w:rFonts w:ascii="Calibri" w:hAnsi="Calibri" w:cs="Calibri"/>
                <w:color w:val="000000"/>
                <w:sz w:val="18"/>
                <w:szCs w:val="18"/>
              </w:rPr>
            </w:pPr>
            <w:r w:rsidRPr="00D2230B">
              <w:rPr>
                <w:rFonts w:ascii="Calibri" w:hAnsi="Calibri" w:cs="Calibri"/>
                <w:color w:val="000000"/>
                <w:sz w:val="18"/>
                <w:szCs w:val="18"/>
              </w:rPr>
              <w:t>***</w:t>
            </w:r>
          </w:p>
        </w:tc>
        <w:tc>
          <w:tcPr>
            <w:tcW w:w="13603" w:type="dxa"/>
            <w:shd w:val="clear" w:color="auto" w:fill="auto"/>
            <w:noWrap/>
            <w:vAlign w:val="center"/>
            <w:hideMark/>
          </w:tcPr>
          <w:p w14:paraId="250ADEE6" w14:textId="77777777" w:rsidR="00D2230B" w:rsidRPr="00D2230B" w:rsidRDefault="00D2230B" w:rsidP="00D2230B">
            <w:pPr>
              <w:rPr>
                <w:rFonts w:ascii="Calibri" w:hAnsi="Calibri" w:cs="Calibri"/>
                <w:color w:val="000000"/>
                <w:sz w:val="18"/>
                <w:szCs w:val="18"/>
              </w:rPr>
            </w:pPr>
            <w:r w:rsidRPr="00D2230B">
              <w:rPr>
                <w:rFonts w:ascii="Calibri" w:hAnsi="Calibri" w:cs="Calibri"/>
                <w:color w:val="000000"/>
                <w:sz w:val="18"/>
                <w:szCs w:val="18"/>
              </w:rPr>
              <w:t xml:space="preserve">all </w:t>
            </w:r>
            <w:proofErr w:type="spellStart"/>
            <w:r w:rsidRPr="00D2230B">
              <w:rPr>
                <w:rFonts w:ascii="Calibri" w:hAnsi="Calibri" w:cs="Calibri"/>
                <w:color w:val="000000"/>
                <w:sz w:val="18"/>
                <w:szCs w:val="18"/>
              </w:rPr>
              <w:t>static</w:t>
            </w:r>
            <w:proofErr w:type="spellEnd"/>
            <w:r w:rsidRPr="00D2230B">
              <w:rPr>
                <w:rFonts w:ascii="Calibri" w:hAnsi="Calibri" w:cs="Calibri"/>
                <w:color w:val="000000"/>
                <w:sz w:val="18"/>
                <w:szCs w:val="18"/>
              </w:rPr>
              <w:t xml:space="preserve"> files</w:t>
            </w:r>
          </w:p>
        </w:tc>
        <w:tc>
          <w:tcPr>
            <w:tcW w:w="1280" w:type="dxa"/>
            <w:shd w:val="clear" w:color="auto" w:fill="auto"/>
            <w:noWrap/>
            <w:vAlign w:val="center"/>
            <w:hideMark/>
          </w:tcPr>
          <w:p w14:paraId="2D15EE54" w14:textId="77777777" w:rsidR="00D2230B" w:rsidRPr="00D2230B" w:rsidRDefault="00D2230B" w:rsidP="00D2230B">
            <w:pPr>
              <w:rPr>
                <w:rFonts w:ascii="Calibri" w:hAnsi="Calibri" w:cs="Calibri"/>
                <w:color w:val="000000"/>
                <w:sz w:val="18"/>
                <w:szCs w:val="18"/>
              </w:rPr>
            </w:pPr>
            <w:r w:rsidRPr="00D2230B">
              <w:rPr>
                <w:rFonts w:ascii="Calibri" w:hAnsi="Calibri" w:cs="Calibri"/>
                <w:color w:val="000000"/>
                <w:sz w:val="18"/>
                <w:szCs w:val="18"/>
              </w:rPr>
              <w:t>3.37</w:t>
            </w:r>
          </w:p>
        </w:tc>
      </w:tr>
      <w:tr w:rsidR="00D2230B" w:rsidRPr="00D2230B" w14:paraId="01312236" w14:textId="77777777" w:rsidTr="00D2230B">
        <w:trPr>
          <w:trHeight w:val="310"/>
        </w:trPr>
        <w:tc>
          <w:tcPr>
            <w:tcW w:w="708" w:type="dxa"/>
            <w:shd w:val="clear" w:color="auto" w:fill="auto"/>
            <w:noWrap/>
            <w:vAlign w:val="center"/>
            <w:hideMark/>
          </w:tcPr>
          <w:p w14:paraId="61CC4F67" w14:textId="77777777" w:rsidR="00D2230B" w:rsidRPr="00D2230B" w:rsidRDefault="00D2230B" w:rsidP="00D2230B">
            <w:pPr>
              <w:jc w:val="center"/>
              <w:rPr>
                <w:rFonts w:ascii="Calibri" w:hAnsi="Calibri" w:cs="Calibri"/>
                <w:color w:val="000000"/>
                <w:sz w:val="18"/>
                <w:szCs w:val="18"/>
              </w:rPr>
            </w:pPr>
            <w:r w:rsidRPr="00D2230B">
              <w:rPr>
                <w:rFonts w:ascii="Calibri" w:hAnsi="Calibri" w:cs="Calibri"/>
                <w:color w:val="000000"/>
                <w:sz w:val="18"/>
                <w:szCs w:val="18"/>
              </w:rPr>
              <w:t>B</w:t>
            </w:r>
          </w:p>
        </w:tc>
        <w:tc>
          <w:tcPr>
            <w:tcW w:w="2127" w:type="dxa"/>
            <w:vMerge/>
            <w:vAlign w:val="center"/>
            <w:hideMark/>
          </w:tcPr>
          <w:p w14:paraId="760F1009" w14:textId="77777777" w:rsidR="00D2230B" w:rsidRPr="00D2230B" w:rsidRDefault="00D2230B" w:rsidP="00D2230B">
            <w:pPr>
              <w:jc w:val="center"/>
              <w:rPr>
                <w:rFonts w:ascii="Calibri" w:hAnsi="Calibri" w:cs="Calibri"/>
                <w:sz w:val="18"/>
                <w:szCs w:val="18"/>
              </w:rPr>
            </w:pPr>
          </w:p>
        </w:tc>
        <w:tc>
          <w:tcPr>
            <w:tcW w:w="1418" w:type="dxa"/>
            <w:shd w:val="clear" w:color="auto" w:fill="auto"/>
            <w:noWrap/>
            <w:vAlign w:val="center"/>
            <w:hideMark/>
          </w:tcPr>
          <w:p w14:paraId="3AE71F82" w14:textId="77777777" w:rsidR="00D2230B" w:rsidRPr="00D2230B" w:rsidRDefault="00D2230B" w:rsidP="00D2230B">
            <w:pPr>
              <w:jc w:val="center"/>
              <w:rPr>
                <w:rFonts w:ascii="Arial" w:hAnsi="Arial" w:cs="Arial"/>
                <w:color w:val="000000"/>
                <w:sz w:val="18"/>
                <w:szCs w:val="18"/>
              </w:rPr>
            </w:pPr>
            <w:r w:rsidRPr="00D2230B">
              <w:rPr>
                <w:rFonts w:ascii="Arial" w:hAnsi="Arial" w:cs="Arial"/>
                <w:color w:val="000000"/>
                <w:sz w:val="18"/>
                <w:szCs w:val="18"/>
              </w:rPr>
              <w:t>L2</w:t>
            </w:r>
          </w:p>
        </w:tc>
        <w:tc>
          <w:tcPr>
            <w:tcW w:w="1701" w:type="dxa"/>
            <w:shd w:val="clear" w:color="auto" w:fill="auto"/>
            <w:noWrap/>
            <w:vAlign w:val="center"/>
            <w:hideMark/>
          </w:tcPr>
          <w:p w14:paraId="4FB089FA" w14:textId="77777777" w:rsidR="00D2230B" w:rsidRPr="00D2230B" w:rsidRDefault="00D2230B" w:rsidP="00D2230B">
            <w:pPr>
              <w:jc w:val="center"/>
              <w:rPr>
                <w:rFonts w:ascii="Calibri" w:hAnsi="Calibri" w:cs="Calibri"/>
                <w:color w:val="000000"/>
                <w:sz w:val="18"/>
                <w:szCs w:val="18"/>
              </w:rPr>
            </w:pPr>
            <w:r w:rsidRPr="00D2230B">
              <w:rPr>
                <w:rFonts w:ascii="Calibri" w:hAnsi="Calibri" w:cs="Calibri"/>
                <w:color w:val="000000"/>
                <w:sz w:val="18"/>
                <w:szCs w:val="18"/>
              </w:rPr>
              <w:t>SYN</w:t>
            </w:r>
          </w:p>
        </w:tc>
        <w:tc>
          <w:tcPr>
            <w:tcW w:w="1843" w:type="dxa"/>
            <w:shd w:val="clear" w:color="auto" w:fill="auto"/>
            <w:noWrap/>
            <w:vAlign w:val="center"/>
            <w:hideMark/>
          </w:tcPr>
          <w:p w14:paraId="42AA2E29" w14:textId="77777777" w:rsidR="00D2230B" w:rsidRPr="00D2230B" w:rsidRDefault="00D2230B" w:rsidP="00D2230B">
            <w:pPr>
              <w:jc w:val="center"/>
              <w:rPr>
                <w:rFonts w:ascii="Calibri" w:hAnsi="Calibri" w:cs="Calibri"/>
                <w:sz w:val="18"/>
                <w:szCs w:val="18"/>
              </w:rPr>
            </w:pPr>
            <w:r w:rsidRPr="00D2230B">
              <w:rPr>
                <w:rFonts w:ascii="Calibri" w:hAnsi="Calibri" w:cs="Calibri"/>
                <w:sz w:val="18"/>
                <w:szCs w:val="18"/>
              </w:rPr>
              <w:t>***</w:t>
            </w:r>
          </w:p>
        </w:tc>
        <w:tc>
          <w:tcPr>
            <w:tcW w:w="13603" w:type="dxa"/>
            <w:shd w:val="clear" w:color="auto" w:fill="auto"/>
            <w:noWrap/>
            <w:vAlign w:val="center"/>
            <w:hideMark/>
          </w:tcPr>
          <w:p w14:paraId="15B9BBC8" w14:textId="77777777" w:rsidR="00D2230B" w:rsidRPr="00D2230B" w:rsidRDefault="00D2230B" w:rsidP="00D2230B">
            <w:pPr>
              <w:rPr>
                <w:rFonts w:ascii="Calibri" w:hAnsi="Calibri" w:cs="Calibri"/>
                <w:color w:val="000000"/>
                <w:sz w:val="18"/>
                <w:szCs w:val="18"/>
              </w:rPr>
            </w:pPr>
            <w:r w:rsidRPr="00D2230B">
              <w:rPr>
                <w:rFonts w:ascii="Calibri" w:hAnsi="Calibri" w:cs="Calibri"/>
                <w:color w:val="000000"/>
                <w:sz w:val="18"/>
                <w:szCs w:val="18"/>
              </w:rPr>
              <w:t xml:space="preserve">all </w:t>
            </w:r>
            <w:proofErr w:type="spellStart"/>
            <w:r w:rsidRPr="00D2230B">
              <w:rPr>
                <w:rFonts w:ascii="Calibri" w:hAnsi="Calibri" w:cs="Calibri"/>
                <w:color w:val="000000"/>
                <w:sz w:val="18"/>
                <w:szCs w:val="18"/>
              </w:rPr>
              <w:t>static</w:t>
            </w:r>
            <w:proofErr w:type="spellEnd"/>
            <w:r w:rsidRPr="00D2230B">
              <w:rPr>
                <w:rFonts w:ascii="Calibri" w:hAnsi="Calibri" w:cs="Calibri"/>
                <w:color w:val="000000"/>
                <w:sz w:val="18"/>
                <w:szCs w:val="18"/>
              </w:rPr>
              <w:t xml:space="preserve"> files</w:t>
            </w:r>
          </w:p>
        </w:tc>
        <w:tc>
          <w:tcPr>
            <w:tcW w:w="1280" w:type="dxa"/>
            <w:shd w:val="clear" w:color="auto" w:fill="auto"/>
            <w:noWrap/>
            <w:vAlign w:val="center"/>
            <w:hideMark/>
          </w:tcPr>
          <w:p w14:paraId="116595D1" w14:textId="77777777" w:rsidR="00D2230B" w:rsidRPr="00D2230B" w:rsidRDefault="00D2230B" w:rsidP="00D2230B">
            <w:pPr>
              <w:rPr>
                <w:rFonts w:ascii="Calibri" w:hAnsi="Calibri" w:cs="Calibri"/>
                <w:color w:val="000000"/>
                <w:sz w:val="18"/>
                <w:szCs w:val="18"/>
              </w:rPr>
            </w:pPr>
            <w:r w:rsidRPr="00D2230B">
              <w:rPr>
                <w:rFonts w:ascii="Calibri" w:hAnsi="Calibri" w:cs="Calibri"/>
                <w:color w:val="000000"/>
                <w:sz w:val="18"/>
                <w:szCs w:val="18"/>
              </w:rPr>
              <w:t>6.20</w:t>
            </w:r>
          </w:p>
        </w:tc>
      </w:tr>
    </w:tbl>
    <w:p w14:paraId="11DAFD71" w14:textId="77777777" w:rsidR="008A7322" w:rsidRDefault="008A7322" w:rsidP="00B653F4">
      <w:pPr>
        <w:rPr>
          <w:rFonts w:ascii="Arial" w:hAnsi="Arial" w:cs="Arial"/>
          <w:lang w:val="en-US"/>
        </w:rPr>
      </w:pPr>
    </w:p>
    <w:p w14:paraId="584C4A6E" w14:textId="77777777" w:rsidR="005C0AAE" w:rsidRDefault="005C0AAE" w:rsidP="00B653F4">
      <w:pPr>
        <w:rPr>
          <w:rFonts w:ascii="Arial" w:hAnsi="Arial" w:cs="Arial"/>
          <w:lang w:val="en-US"/>
        </w:rPr>
      </w:pPr>
    </w:p>
    <w:p w14:paraId="01D0460A" w14:textId="77777777" w:rsidR="005C0AAE" w:rsidRDefault="005C0AAE" w:rsidP="00B653F4">
      <w:pPr>
        <w:rPr>
          <w:rFonts w:ascii="Arial" w:hAnsi="Arial" w:cs="Arial"/>
          <w:lang w:val="en-US"/>
        </w:rPr>
      </w:pPr>
    </w:p>
    <w:p w14:paraId="19399079" w14:textId="5DCC79A6" w:rsidR="008A7322" w:rsidRDefault="009851AA" w:rsidP="00B653F4">
      <w:pPr>
        <w:rPr>
          <w:rFonts w:ascii="Arial" w:hAnsi="Arial" w:cs="Arial"/>
          <w:lang w:val="en-US"/>
        </w:rPr>
      </w:pPr>
      <w:r>
        <w:rPr>
          <w:rFonts w:ascii="Arial" w:hAnsi="Arial" w:cs="Arial"/>
          <w:lang w:val="en-US"/>
        </w:rPr>
        <w:t>List of applicable static files:</w:t>
      </w:r>
    </w:p>
    <w:p w14:paraId="28C3C73D" w14:textId="77777777" w:rsidR="009851AA" w:rsidRDefault="009851AA" w:rsidP="00B653F4">
      <w:pPr>
        <w:rPr>
          <w:rFonts w:ascii="Arial" w:hAnsi="Arial" w:cs="Arial"/>
          <w:lang w:val="en-US"/>
        </w:rPr>
      </w:pPr>
    </w:p>
    <w:p w14:paraId="06D47B4A" w14:textId="77777777" w:rsidR="009851AA" w:rsidRPr="009851AA" w:rsidRDefault="009851AA" w:rsidP="009851AA">
      <w:pPr>
        <w:rPr>
          <w:rFonts w:ascii="Arial" w:hAnsi="Arial" w:cs="Arial"/>
          <w:sz w:val="20"/>
          <w:szCs w:val="20"/>
          <w:lang w:val="en-US"/>
        </w:rPr>
      </w:pPr>
      <w:r w:rsidRPr="009851AA">
        <w:rPr>
          <w:rFonts w:ascii="Arial" w:hAnsi="Arial" w:cs="Arial"/>
          <w:sz w:val="20"/>
          <w:szCs w:val="20"/>
          <w:lang w:val="en-US"/>
        </w:rPr>
        <w:t>S3A_SY_1_PCP_AX_20160216T000000_20991231T235959_20170120T120000___________________MPC_O_AL_005.SEN3</w:t>
      </w:r>
    </w:p>
    <w:p w14:paraId="208A6DAC" w14:textId="77777777" w:rsidR="009851AA" w:rsidRPr="009851AA" w:rsidRDefault="009851AA" w:rsidP="009851AA">
      <w:pPr>
        <w:rPr>
          <w:rFonts w:ascii="Arial" w:hAnsi="Arial" w:cs="Arial"/>
          <w:sz w:val="20"/>
          <w:szCs w:val="20"/>
          <w:lang w:val="en-US"/>
        </w:rPr>
      </w:pPr>
      <w:r w:rsidRPr="009851AA">
        <w:rPr>
          <w:rFonts w:ascii="Arial" w:hAnsi="Arial" w:cs="Arial"/>
          <w:sz w:val="20"/>
          <w:szCs w:val="20"/>
          <w:lang w:val="en-US"/>
        </w:rPr>
        <w:t>S3B_SY_1_PCP_AX_20180425T000000_20991231T235959_20180409T120000___________________MPC_O_AL_001.SEN3</w:t>
      </w:r>
    </w:p>
    <w:p w14:paraId="799E2444" w14:textId="77777777" w:rsidR="009851AA" w:rsidRPr="009851AA" w:rsidRDefault="009851AA" w:rsidP="009851AA">
      <w:pPr>
        <w:rPr>
          <w:rFonts w:ascii="Arial" w:hAnsi="Arial" w:cs="Arial"/>
          <w:sz w:val="20"/>
          <w:szCs w:val="20"/>
          <w:lang w:val="en-US"/>
        </w:rPr>
      </w:pPr>
      <w:r w:rsidRPr="009851AA">
        <w:rPr>
          <w:rFonts w:ascii="Arial" w:hAnsi="Arial" w:cs="Arial"/>
          <w:sz w:val="20"/>
          <w:szCs w:val="20"/>
          <w:lang w:val="en-US"/>
        </w:rPr>
        <w:t>S3A_SY_1_GCPBAX_20160216T000000_20991231T235959_20170120T120000___________________MPC_O_AL_003.SEN3</w:t>
      </w:r>
    </w:p>
    <w:p w14:paraId="42E23B2A" w14:textId="77777777" w:rsidR="009851AA" w:rsidRPr="009851AA" w:rsidRDefault="009851AA" w:rsidP="009851AA">
      <w:pPr>
        <w:rPr>
          <w:rFonts w:ascii="Arial" w:hAnsi="Arial" w:cs="Arial"/>
          <w:sz w:val="20"/>
          <w:szCs w:val="20"/>
          <w:lang w:val="en-US"/>
        </w:rPr>
      </w:pPr>
      <w:r w:rsidRPr="009851AA">
        <w:rPr>
          <w:rFonts w:ascii="Arial" w:hAnsi="Arial" w:cs="Arial"/>
          <w:sz w:val="20"/>
          <w:szCs w:val="20"/>
          <w:lang w:val="en-US"/>
        </w:rPr>
        <w:t>S3B_SY_1_GCPBAX_20180425T000000_20991231T235959_20180409T120000___________________MPC_O_AL_001.SEN3</w:t>
      </w:r>
    </w:p>
    <w:p w14:paraId="7C049AD6" w14:textId="77777777" w:rsidR="009851AA" w:rsidRPr="009851AA" w:rsidRDefault="009851AA" w:rsidP="009851AA">
      <w:pPr>
        <w:rPr>
          <w:rFonts w:ascii="Arial" w:hAnsi="Arial" w:cs="Arial"/>
          <w:sz w:val="20"/>
          <w:szCs w:val="20"/>
          <w:lang w:val="en-US"/>
        </w:rPr>
      </w:pPr>
      <w:r w:rsidRPr="009851AA">
        <w:rPr>
          <w:rFonts w:ascii="Arial" w:hAnsi="Arial" w:cs="Arial"/>
          <w:sz w:val="20"/>
          <w:szCs w:val="20"/>
          <w:lang w:val="en-US"/>
        </w:rPr>
        <w:t>S3A_OL_1_MCHDAX_20160216T000000_20991231T235959_20170120T120000___________________MPC_O_AL_003.SEN3</w:t>
      </w:r>
    </w:p>
    <w:p w14:paraId="57B5091D" w14:textId="77777777" w:rsidR="009851AA" w:rsidRPr="009851AA" w:rsidRDefault="009851AA" w:rsidP="009851AA">
      <w:pPr>
        <w:rPr>
          <w:rFonts w:ascii="Arial" w:hAnsi="Arial" w:cs="Arial"/>
          <w:sz w:val="20"/>
          <w:szCs w:val="20"/>
          <w:lang w:val="en-US"/>
        </w:rPr>
      </w:pPr>
      <w:r w:rsidRPr="009851AA">
        <w:rPr>
          <w:rFonts w:ascii="Arial" w:hAnsi="Arial" w:cs="Arial"/>
          <w:sz w:val="20"/>
          <w:szCs w:val="20"/>
          <w:lang w:val="en-US"/>
        </w:rPr>
        <w:t>S3B_OL_1_MCHDAX_20180425T000000_20991231T235959_20180409T120000___________________MPC_O_AL_001.SEN3</w:t>
      </w:r>
    </w:p>
    <w:p w14:paraId="572B83A9" w14:textId="77777777" w:rsidR="009851AA" w:rsidRPr="009851AA" w:rsidRDefault="009851AA" w:rsidP="009851AA">
      <w:pPr>
        <w:rPr>
          <w:rFonts w:ascii="Arial" w:hAnsi="Arial" w:cs="Arial"/>
          <w:sz w:val="20"/>
          <w:szCs w:val="20"/>
          <w:lang w:val="en-US"/>
        </w:rPr>
      </w:pPr>
      <w:r w:rsidRPr="009851AA">
        <w:rPr>
          <w:rFonts w:ascii="Arial" w:hAnsi="Arial" w:cs="Arial"/>
          <w:sz w:val="20"/>
          <w:szCs w:val="20"/>
          <w:lang w:val="en-US"/>
        </w:rPr>
        <w:t>S3A_SL_1_MCHDAX_20160216T000000_20991231T235959_20170120T120000___________________MPC_O_AL_003.SEN3</w:t>
      </w:r>
    </w:p>
    <w:p w14:paraId="3B66DA57" w14:textId="77777777" w:rsidR="009851AA" w:rsidRPr="009851AA" w:rsidRDefault="009851AA" w:rsidP="009851AA">
      <w:pPr>
        <w:rPr>
          <w:rFonts w:ascii="Arial" w:hAnsi="Arial" w:cs="Arial"/>
          <w:sz w:val="20"/>
          <w:szCs w:val="20"/>
          <w:lang w:val="en-US"/>
        </w:rPr>
      </w:pPr>
      <w:r w:rsidRPr="009851AA">
        <w:rPr>
          <w:rFonts w:ascii="Arial" w:hAnsi="Arial" w:cs="Arial"/>
          <w:sz w:val="20"/>
          <w:szCs w:val="20"/>
          <w:lang w:val="en-US"/>
        </w:rPr>
        <w:t>S3B_SL_1_MCHDAX_20180425T000000_20991231T235959_20180409T120000___________________MPC_O_AL_001.SEN3</w:t>
      </w:r>
    </w:p>
    <w:p w14:paraId="79BF44F3" w14:textId="73D2FD51" w:rsidR="009851AA" w:rsidRDefault="009851AA" w:rsidP="009851AA">
      <w:pPr>
        <w:rPr>
          <w:rFonts w:ascii="Arial" w:hAnsi="Arial" w:cs="Arial"/>
          <w:sz w:val="20"/>
          <w:szCs w:val="20"/>
          <w:lang w:val="en-US"/>
        </w:rPr>
      </w:pPr>
      <w:r w:rsidRPr="009851AA">
        <w:rPr>
          <w:rFonts w:ascii="Arial" w:hAnsi="Arial" w:cs="Arial"/>
          <w:sz w:val="20"/>
          <w:szCs w:val="20"/>
          <w:lang w:val="en-US"/>
        </w:rPr>
        <w:t>S3__SY_1_CDIBAX_20000101T000000_20991231T235959_20151214T120000___________________MPC_O_AL_001.SEN3</w:t>
      </w:r>
    </w:p>
    <w:p w14:paraId="0863C374" w14:textId="77777777" w:rsidR="009851AA" w:rsidRDefault="009851AA" w:rsidP="009851AA">
      <w:pPr>
        <w:rPr>
          <w:rFonts w:ascii="Arial" w:hAnsi="Arial" w:cs="Arial"/>
          <w:sz w:val="20"/>
          <w:szCs w:val="20"/>
          <w:lang w:val="en-US"/>
        </w:rPr>
      </w:pPr>
    </w:p>
    <w:p w14:paraId="5CD3DC83"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S3A_SY_2_PCP_AX_20160216T000000_20991231T235959_20181207T120000___________________MPC_O_AL_005.SEN3</w:t>
      </w:r>
    </w:p>
    <w:p w14:paraId="46BF7344"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S3B_SY_2_PCP_AX_20180425T000000_20991231T235959_20181207T120000___________________MPC_O_AL_003.SEN3</w:t>
      </w:r>
    </w:p>
    <w:p w14:paraId="39B5E433"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S3A_SY_2_RAD_AX_20160216T000000_20991231T235959_20190912T120000___________________MPC_O_AL_003.SEN3</w:t>
      </w:r>
    </w:p>
    <w:p w14:paraId="120052F8"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S3B_SY_2_RAD_AX_20180425T000000_20991231T235959_20190912T120000___________________MPC_O_AL_002.SEN3</w:t>
      </w:r>
    </w:p>
    <w:p w14:paraId="317BB0C9"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S3A_SY_2_RADPAX_20160216T000000_20991231T235959_20190912T120000___________________MPC_O_AL_002.SEN3</w:t>
      </w:r>
    </w:p>
    <w:p w14:paraId="7139EDCD"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S3B_SY_2_RADPAX_20180425T000000_20991231T235959_20190912T120000___________________MPC_O_AL_002.SEN3</w:t>
      </w:r>
    </w:p>
    <w:p w14:paraId="5664C90F"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S3A_SY_2_SPCPAX_20000101T000000_20991231T235959_20151214T120000___________________MPC_O_AL_001.SEN3</w:t>
      </w:r>
    </w:p>
    <w:p w14:paraId="73821A64"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S3B_SY_2_SPCPAX_20180425T000000_20991231T235959_20180409T120000___________________MPC_O_AL_001.SEN3</w:t>
      </w:r>
    </w:p>
    <w:p w14:paraId="613B5547"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S3A_SY_2_RADSAX_20160216T000000_20991231T235959_20190912T120000___________________MPC_O_AL_002.SEN3</w:t>
      </w:r>
    </w:p>
    <w:p w14:paraId="3C4374D0"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S3B_SY_2_RADSAX_20180425T000000_20991231T235959_20190912T120000___________________MPC_O_AL_002.SEN3</w:t>
      </w:r>
    </w:p>
    <w:p w14:paraId="02E5183F"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S3A_SY_2_PCPSAX_20160216T000000_20991231T235959_20181207T120000___________________MPC_O_AL_002.SEN3</w:t>
      </w:r>
    </w:p>
    <w:p w14:paraId="29DFE3B5"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S3B_SY_2_PCPSAX_20180425T000000_20991231T235959_20181207T120000___________________MPC_O_AL_002.SEN3</w:t>
      </w:r>
    </w:p>
    <w:p w14:paraId="0D2F60CA"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S3__SY_2_ACLMAX_20160216T000000_20991231T235959_20190930T120000___________________MPC_O_AL_002.SEN3</w:t>
      </w:r>
    </w:p>
    <w:p w14:paraId="6DA0DB2E"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S3__SY_2_ART_AX_20160216T000000_20991231T235959_20190930T120000___________________MPC_O_AL_002.SEN3</w:t>
      </w:r>
    </w:p>
    <w:p w14:paraId="4F055D96"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S3__SY_2_LSR_AX_20160216T000000_20991231T235959_20190930T120000___________________MPC_O_AL_002.SEN3</w:t>
      </w:r>
    </w:p>
    <w:p w14:paraId="1BE4104C"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S3__SY_2_OSR_AX_20160216T000000_20991231T235959_20190930T120000___________________MPC_O_AL_002.SEN3</w:t>
      </w:r>
    </w:p>
    <w:p w14:paraId="1751EE0E"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S3__SY_2_AODCAX_20000101T000000_20991231T235959_20180704T120000___________________MPC_O_AL_001.SEN3</w:t>
      </w:r>
    </w:p>
    <w:p w14:paraId="3D265CA3" w14:textId="77777777" w:rsidR="005C0AAE" w:rsidRPr="005C0AAE" w:rsidRDefault="005C0AAE" w:rsidP="005C0AAE">
      <w:pPr>
        <w:rPr>
          <w:rFonts w:ascii="Arial" w:hAnsi="Arial" w:cs="Arial"/>
          <w:sz w:val="20"/>
          <w:szCs w:val="20"/>
          <w:lang w:val="en-US"/>
        </w:rPr>
      </w:pPr>
      <w:r w:rsidRPr="005C0AAE">
        <w:rPr>
          <w:rFonts w:ascii="Arial" w:hAnsi="Arial" w:cs="Arial"/>
          <w:sz w:val="20"/>
          <w:szCs w:val="20"/>
          <w:lang w:val="en-US"/>
        </w:rPr>
        <w:t>S3A_SY_2_PCPAAX_20160216T000000_20991231T235959_20190930T120000___________________MPC_O_AL_002.SEN3</w:t>
      </w:r>
    </w:p>
    <w:p w14:paraId="764DED10" w14:textId="03BCB2FC" w:rsidR="009851AA" w:rsidRDefault="005C0AAE" w:rsidP="005C0AAE">
      <w:pPr>
        <w:rPr>
          <w:rFonts w:ascii="Arial" w:hAnsi="Arial" w:cs="Arial"/>
          <w:sz w:val="20"/>
          <w:szCs w:val="20"/>
          <w:lang w:val="en-US"/>
        </w:rPr>
      </w:pPr>
      <w:r w:rsidRPr="005C0AAE">
        <w:rPr>
          <w:rFonts w:ascii="Arial" w:hAnsi="Arial" w:cs="Arial"/>
          <w:sz w:val="20"/>
          <w:szCs w:val="20"/>
          <w:lang w:val="en-US"/>
        </w:rPr>
        <w:t>S3B_SY_2_PCPAAX_20180425T000000_20991231T235959_20190930T120000___________________MPC_O_AL_001.SEN3</w:t>
      </w:r>
    </w:p>
    <w:p w14:paraId="792B11E2" w14:textId="77777777" w:rsidR="005C0AAE" w:rsidRPr="009851AA" w:rsidRDefault="005C0AAE" w:rsidP="005C0AAE">
      <w:pPr>
        <w:rPr>
          <w:rFonts w:ascii="Arial" w:hAnsi="Arial" w:cs="Arial"/>
          <w:sz w:val="20"/>
          <w:szCs w:val="20"/>
          <w:lang w:val="en-US"/>
        </w:rPr>
      </w:pPr>
    </w:p>
    <w:p w14:paraId="546F1CB1" w14:textId="45D6CB1B" w:rsidR="00EC14D5" w:rsidRPr="003732AC" w:rsidRDefault="00A93A47" w:rsidP="00EC14D5">
      <w:pPr>
        <w:pStyle w:val="Titre1"/>
        <w:rPr>
          <w:rFonts w:ascii="Arial" w:hAnsi="Arial"/>
          <w:lang w:val="en-US"/>
        </w:rPr>
      </w:pPr>
      <w:bookmarkStart w:id="11" w:name="_Toc57625442"/>
      <w:bookmarkStart w:id="12" w:name="_Toc58746192"/>
      <w:bookmarkStart w:id="13" w:name="_Toc68097412"/>
      <w:r>
        <w:rPr>
          <w:rFonts w:ascii="Arial" w:hAnsi="Arial"/>
          <w:lang w:val="en-US"/>
        </w:rPr>
        <w:lastRenderedPageBreak/>
        <w:t>Annex: All ADF</w:t>
      </w:r>
      <w:r w:rsidR="00EC14D5">
        <w:rPr>
          <w:rFonts w:ascii="Arial" w:hAnsi="Arial"/>
          <w:lang w:val="en-US"/>
        </w:rPr>
        <w:t xml:space="preserve"> Table</w:t>
      </w:r>
      <w:bookmarkEnd w:id="11"/>
      <w:bookmarkEnd w:id="12"/>
      <w:bookmarkEnd w:id="13"/>
    </w:p>
    <w:p w14:paraId="09635D6A" w14:textId="77777777" w:rsidR="00EC14D5" w:rsidRDefault="00EC14D5" w:rsidP="00EC14D5">
      <w:pPr>
        <w:rPr>
          <w:rFonts w:ascii="Arial" w:hAnsi="Arial" w:cs="Arial"/>
          <w:lang w:val="en-US"/>
        </w:rPr>
      </w:pPr>
    </w:p>
    <w:tbl>
      <w:tblPr>
        <w:tblW w:w="31680" w:type="dxa"/>
        <w:tblInd w:w="-1026" w:type="dxa"/>
        <w:tblLook w:val="04A0" w:firstRow="1" w:lastRow="0" w:firstColumn="1" w:lastColumn="0" w:noHBand="0" w:noVBand="1"/>
      </w:tblPr>
      <w:tblGrid>
        <w:gridCol w:w="1617"/>
        <w:gridCol w:w="1121"/>
        <w:gridCol w:w="1781"/>
        <w:gridCol w:w="973"/>
        <w:gridCol w:w="976"/>
        <w:gridCol w:w="1427"/>
        <w:gridCol w:w="23894"/>
      </w:tblGrid>
      <w:tr w:rsidR="00CE4468" w:rsidRPr="00C8673C" w14:paraId="3FD0645D" w14:textId="77777777" w:rsidTr="002316C2">
        <w:trPr>
          <w:trHeight w:val="525"/>
        </w:trPr>
        <w:tc>
          <w:tcPr>
            <w:tcW w:w="1617"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1094AD9D" w14:textId="03C41EAD" w:rsidR="00CE4468" w:rsidRPr="00C8673C" w:rsidRDefault="00E156C5" w:rsidP="00CE4468">
            <w:pPr>
              <w:jc w:val="center"/>
              <w:rPr>
                <w:rFonts w:ascii="Tahoma" w:hAnsi="Tahoma" w:cs="Tahoma"/>
                <w:b/>
                <w:bCs/>
                <w:sz w:val="18"/>
                <w:szCs w:val="18"/>
                <w:lang w:val="en-US" w:eastAsia="en-US"/>
              </w:rPr>
            </w:pPr>
            <w:r>
              <w:rPr>
                <w:rFonts w:ascii="Tahoma" w:hAnsi="Tahoma" w:cs="Tahoma"/>
                <w:b/>
                <w:bCs/>
                <w:sz w:val="18"/>
                <w:szCs w:val="18"/>
                <w:lang w:val="en-US" w:eastAsia="en-US"/>
              </w:rPr>
              <w:t>Type</w:t>
            </w:r>
          </w:p>
        </w:tc>
        <w:tc>
          <w:tcPr>
            <w:tcW w:w="1121"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32D5159C" w14:textId="77777777" w:rsidR="00CE4468" w:rsidRPr="00C8673C" w:rsidRDefault="00CE4468" w:rsidP="00CE4468">
            <w:pPr>
              <w:jc w:val="center"/>
              <w:rPr>
                <w:rFonts w:ascii="Tahoma" w:hAnsi="Tahoma" w:cs="Tahoma"/>
                <w:b/>
                <w:bCs/>
                <w:sz w:val="18"/>
                <w:szCs w:val="18"/>
                <w:lang w:val="en-US" w:eastAsia="en-US"/>
              </w:rPr>
            </w:pPr>
            <w:r w:rsidRPr="00C8673C">
              <w:rPr>
                <w:rFonts w:ascii="Tahoma" w:hAnsi="Tahoma" w:cs="Tahoma"/>
                <w:b/>
                <w:bCs/>
                <w:sz w:val="18"/>
                <w:szCs w:val="18"/>
                <w:lang w:val="en-US" w:eastAsia="en-US"/>
              </w:rPr>
              <w:t>Origin</w:t>
            </w:r>
          </w:p>
        </w:tc>
        <w:tc>
          <w:tcPr>
            <w:tcW w:w="1781"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33AAD6A4" w14:textId="77777777" w:rsidR="00CE4468" w:rsidRPr="00C8673C" w:rsidRDefault="00CE4468" w:rsidP="00CE4468">
            <w:pPr>
              <w:jc w:val="center"/>
              <w:rPr>
                <w:rFonts w:ascii="Tahoma" w:hAnsi="Tahoma" w:cs="Tahoma"/>
                <w:b/>
                <w:bCs/>
                <w:sz w:val="18"/>
                <w:szCs w:val="18"/>
                <w:lang w:val="en-US" w:eastAsia="en-US"/>
              </w:rPr>
            </w:pPr>
            <w:r w:rsidRPr="00C8673C">
              <w:rPr>
                <w:rFonts w:ascii="Tahoma" w:hAnsi="Tahoma" w:cs="Tahoma"/>
                <w:b/>
                <w:bCs/>
                <w:sz w:val="18"/>
                <w:szCs w:val="18"/>
                <w:lang w:val="en-US" w:eastAsia="en-US"/>
              </w:rPr>
              <w:t>Static/Dynamic</w:t>
            </w:r>
          </w:p>
        </w:tc>
        <w:tc>
          <w:tcPr>
            <w:tcW w:w="973"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3BF92AAB" w14:textId="77777777" w:rsidR="00CE4468" w:rsidRPr="00C8673C" w:rsidRDefault="00CE4468" w:rsidP="00CE4468">
            <w:pPr>
              <w:jc w:val="center"/>
              <w:rPr>
                <w:rFonts w:ascii="Tahoma" w:hAnsi="Tahoma" w:cs="Tahoma"/>
                <w:b/>
                <w:bCs/>
                <w:sz w:val="18"/>
                <w:szCs w:val="18"/>
                <w:lang w:val="en-US" w:eastAsia="en-US"/>
              </w:rPr>
            </w:pPr>
            <w:r w:rsidRPr="00C8673C">
              <w:rPr>
                <w:rFonts w:ascii="Tahoma" w:hAnsi="Tahoma" w:cs="Tahoma"/>
                <w:b/>
                <w:bCs/>
                <w:sz w:val="18"/>
                <w:szCs w:val="18"/>
                <w:lang w:val="en-US" w:eastAsia="en-US"/>
              </w:rPr>
              <w:t>Mission</w:t>
            </w:r>
          </w:p>
        </w:tc>
        <w:tc>
          <w:tcPr>
            <w:tcW w:w="976"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60E6BAD6" w14:textId="77777777" w:rsidR="00CE4468" w:rsidRPr="00C8673C" w:rsidRDefault="00CE4468" w:rsidP="00CE4468">
            <w:pPr>
              <w:jc w:val="center"/>
              <w:rPr>
                <w:rFonts w:ascii="Tahoma" w:hAnsi="Tahoma" w:cs="Tahoma"/>
                <w:b/>
                <w:bCs/>
                <w:sz w:val="18"/>
                <w:szCs w:val="18"/>
                <w:lang w:val="en-US" w:eastAsia="en-US"/>
              </w:rPr>
            </w:pPr>
            <w:r w:rsidRPr="00C8673C">
              <w:rPr>
                <w:rFonts w:ascii="Tahoma" w:hAnsi="Tahoma" w:cs="Tahoma"/>
                <w:b/>
                <w:bCs/>
                <w:sz w:val="18"/>
                <w:szCs w:val="18"/>
                <w:lang w:val="en-US" w:eastAsia="en-US"/>
              </w:rPr>
              <w:t>Usage</w:t>
            </w:r>
          </w:p>
        </w:tc>
        <w:tc>
          <w:tcPr>
            <w:tcW w:w="1427"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0E9A7FFB" w14:textId="77777777" w:rsidR="00CE4468" w:rsidRPr="00C8673C" w:rsidRDefault="00CE4468" w:rsidP="00CE4468">
            <w:pPr>
              <w:jc w:val="center"/>
              <w:rPr>
                <w:rFonts w:ascii="Tahoma" w:hAnsi="Tahoma" w:cs="Tahoma"/>
                <w:b/>
                <w:bCs/>
                <w:sz w:val="18"/>
                <w:szCs w:val="18"/>
                <w:lang w:val="en-US" w:eastAsia="en-US"/>
              </w:rPr>
            </w:pPr>
            <w:r w:rsidRPr="00C8673C">
              <w:rPr>
                <w:rFonts w:ascii="Tahoma" w:hAnsi="Tahoma" w:cs="Tahoma"/>
                <w:b/>
                <w:bCs/>
                <w:sz w:val="18"/>
                <w:szCs w:val="18"/>
                <w:lang w:val="en-US" w:eastAsia="en-US"/>
              </w:rPr>
              <w:t>unit dependency</w:t>
            </w:r>
          </w:p>
        </w:tc>
        <w:tc>
          <w:tcPr>
            <w:tcW w:w="23894"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82C8AA9" w14:textId="77777777" w:rsidR="00CE4468" w:rsidRPr="00C8673C" w:rsidRDefault="00CE4468" w:rsidP="00CE4468">
            <w:pPr>
              <w:jc w:val="center"/>
              <w:rPr>
                <w:rFonts w:ascii="Tahoma" w:hAnsi="Tahoma" w:cs="Tahoma"/>
                <w:b/>
                <w:bCs/>
                <w:sz w:val="18"/>
                <w:szCs w:val="18"/>
                <w:lang w:val="en-US" w:eastAsia="en-US"/>
              </w:rPr>
            </w:pPr>
            <w:r w:rsidRPr="00C8673C">
              <w:rPr>
                <w:rFonts w:ascii="Tahoma" w:hAnsi="Tahoma" w:cs="Tahoma"/>
                <w:b/>
                <w:bCs/>
                <w:sz w:val="18"/>
                <w:szCs w:val="18"/>
                <w:lang w:val="en-US" w:eastAsia="en-US"/>
              </w:rPr>
              <w:t>Comments</w:t>
            </w:r>
          </w:p>
        </w:tc>
      </w:tr>
      <w:tr w:rsidR="00CE4468" w:rsidRPr="004E4C12" w14:paraId="62E6DEAA" w14:textId="77777777" w:rsidTr="002316C2">
        <w:trPr>
          <w:trHeight w:val="290"/>
        </w:trPr>
        <w:tc>
          <w:tcPr>
            <w:tcW w:w="1617" w:type="dxa"/>
            <w:tcBorders>
              <w:top w:val="nil"/>
              <w:left w:val="nil"/>
              <w:bottom w:val="nil"/>
              <w:right w:val="nil"/>
            </w:tcBorders>
            <w:shd w:val="clear" w:color="D9D9D9" w:fill="D9D9D9"/>
            <w:noWrap/>
            <w:vAlign w:val="center"/>
            <w:hideMark/>
          </w:tcPr>
          <w:p w14:paraId="38A71E0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OL_2_PCP_AX</w:t>
            </w:r>
          </w:p>
        </w:tc>
        <w:tc>
          <w:tcPr>
            <w:tcW w:w="1121" w:type="dxa"/>
            <w:tcBorders>
              <w:top w:val="nil"/>
              <w:left w:val="nil"/>
              <w:bottom w:val="nil"/>
              <w:right w:val="nil"/>
            </w:tcBorders>
            <w:shd w:val="clear" w:color="D9D9D9" w:fill="D9D9D9"/>
            <w:noWrap/>
            <w:vAlign w:val="center"/>
            <w:hideMark/>
          </w:tcPr>
          <w:p w14:paraId="7E36B42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13AA00F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7BF360E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D9D9D9" w:fill="D9D9D9"/>
            <w:noWrap/>
            <w:vAlign w:val="center"/>
            <w:hideMark/>
          </w:tcPr>
          <w:p w14:paraId="42D8D2E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LFR/LRR</w:t>
            </w:r>
          </w:p>
        </w:tc>
        <w:tc>
          <w:tcPr>
            <w:tcW w:w="1427" w:type="dxa"/>
            <w:tcBorders>
              <w:top w:val="nil"/>
              <w:left w:val="nil"/>
              <w:bottom w:val="nil"/>
              <w:right w:val="nil"/>
            </w:tcBorders>
            <w:shd w:val="clear" w:color="D9D9D9" w:fill="D9D9D9"/>
            <w:noWrap/>
            <w:vAlign w:val="center"/>
            <w:hideMark/>
          </w:tcPr>
          <w:p w14:paraId="1320049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4E5D0DC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Processing Control Parameters for L2</w:t>
            </w:r>
          </w:p>
        </w:tc>
      </w:tr>
      <w:tr w:rsidR="00CE4468" w:rsidRPr="00C8673C" w14:paraId="29AF0B09" w14:textId="77777777" w:rsidTr="002316C2">
        <w:trPr>
          <w:trHeight w:val="290"/>
        </w:trPr>
        <w:tc>
          <w:tcPr>
            <w:tcW w:w="1617" w:type="dxa"/>
            <w:tcBorders>
              <w:top w:val="nil"/>
              <w:left w:val="nil"/>
              <w:bottom w:val="nil"/>
              <w:right w:val="nil"/>
            </w:tcBorders>
            <w:shd w:val="clear" w:color="auto" w:fill="auto"/>
            <w:noWrap/>
            <w:vAlign w:val="center"/>
            <w:hideMark/>
          </w:tcPr>
          <w:p w14:paraId="4DF9094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OL_2_PPP_AX</w:t>
            </w:r>
          </w:p>
        </w:tc>
        <w:tc>
          <w:tcPr>
            <w:tcW w:w="1121" w:type="dxa"/>
            <w:tcBorders>
              <w:top w:val="nil"/>
              <w:left w:val="nil"/>
              <w:bottom w:val="nil"/>
              <w:right w:val="nil"/>
            </w:tcBorders>
            <w:shd w:val="clear" w:color="auto" w:fill="auto"/>
            <w:noWrap/>
            <w:vAlign w:val="center"/>
            <w:hideMark/>
          </w:tcPr>
          <w:p w14:paraId="65E4F93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1C39EE2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75721DF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auto" w:fill="auto"/>
            <w:noWrap/>
            <w:vAlign w:val="center"/>
            <w:hideMark/>
          </w:tcPr>
          <w:p w14:paraId="35F477B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LFR/LRR</w:t>
            </w:r>
          </w:p>
        </w:tc>
        <w:tc>
          <w:tcPr>
            <w:tcW w:w="1427" w:type="dxa"/>
            <w:tcBorders>
              <w:top w:val="nil"/>
              <w:left w:val="nil"/>
              <w:bottom w:val="nil"/>
              <w:right w:val="nil"/>
            </w:tcBorders>
            <w:shd w:val="clear" w:color="auto" w:fill="auto"/>
            <w:noWrap/>
            <w:vAlign w:val="center"/>
            <w:hideMark/>
          </w:tcPr>
          <w:p w14:paraId="7EA2031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285D987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Pre-Processing Data</w:t>
            </w:r>
          </w:p>
        </w:tc>
      </w:tr>
      <w:tr w:rsidR="00CE4468" w:rsidRPr="00C8673C" w14:paraId="697225B3" w14:textId="77777777" w:rsidTr="002316C2">
        <w:trPr>
          <w:trHeight w:val="290"/>
        </w:trPr>
        <w:tc>
          <w:tcPr>
            <w:tcW w:w="1617" w:type="dxa"/>
            <w:tcBorders>
              <w:top w:val="nil"/>
              <w:left w:val="nil"/>
              <w:bottom w:val="nil"/>
              <w:right w:val="nil"/>
            </w:tcBorders>
            <w:shd w:val="clear" w:color="D9D9D9" w:fill="D9D9D9"/>
            <w:noWrap/>
            <w:vAlign w:val="center"/>
            <w:hideMark/>
          </w:tcPr>
          <w:p w14:paraId="3B47312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OL_2_WVP_AX</w:t>
            </w:r>
          </w:p>
        </w:tc>
        <w:tc>
          <w:tcPr>
            <w:tcW w:w="1121" w:type="dxa"/>
            <w:tcBorders>
              <w:top w:val="nil"/>
              <w:left w:val="nil"/>
              <w:bottom w:val="nil"/>
              <w:right w:val="nil"/>
            </w:tcBorders>
            <w:shd w:val="clear" w:color="D9D9D9" w:fill="D9D9D9"/>
            <w:noWrap/>
            <w:vAlign w:val="center"/>
            <w:hideMark/>
          </w:tcPr>
          <w:p w14:paraId="3534CF8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460A304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0FEB038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D9D9D9" w:fill="D9D9D9"/>
            <w:noWrap/>
            <w:vAlign w:val="center"/>
            <w:hideMark/>
          </w:tcPr>
          <w:p w14:paraId="45F28BC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LFR/LRR</w:t>
            </w:r>
          </w:p>
        </w:tc>
        <w:tc>
          <w:tcPr>
            <w:tcW w:w="1427" w:type="dxa"/>
            <w:tcBorders>
              <w:top w:val="nil"/>
              <w:left w:val="nil"/>
              <w:bottom w:val="nil"/>
              <w:right w:val="nil"/>
            </w:tcBorders>
            <w:shd w:val="clear" w:color="D9D9D9" w:fill="D9D9D9"/>
            <w:noWrap/>
            <w:vAlign w:val="center"/>
            <w:hideMark/>
          </w:tcPr>
          <w:p w14:paraId="04E8832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D9D9D9" w:fill="D9D9D9"/>
            <w:noWrap/>
            <w:vAlign w:val="center"/>
            <w:hideMark/>
          </w:tcPr>
          <w:p w14:paraId="66FBEAF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Water </w:t>
            </w:r>
            <w:proofErr w:type="spellStart"/>
            <w:r w:rsidRPr="00C8673C">
              <w:rPr>
                <w:rFonts w:ascii="Calibri" w:hAnsi="Calibri" w:cs="Calibri"/>
                <w:color w:val="000000"/>
                <w:sz w:val="18"/>
                <w:szCs w:val="18"/>
                <w:lang w:val="en-US" w:eastAsia="en-US"/>
              </w:rPr>
              <w:t>Vapour</w:t>
            </w:r>
            <w:proofErr w:type="spellEnd"/>
            <w:r w:rsidRPr="00C8673C">
              <w:rPr>
                <w:rFonts w:ascii="Calibri" w:hAnsi="Calibri" w:cs="Calibri"/>
                <w:color w:val="000000"/>
                <w:sz w:val="18"/>
                <w:szCs w:val="18"/>
                <w:lang w:val="en-US" w:eastAsia="en-US"/>
              </w:rPr>
              <w:t xml:space="preserve"> Data</w:t>
            </w:r>
          </w:p>
        </w:tc>
      </w:tr>
      <w:tr w:rsidR="00CE4468" w:rsidRPr="00C8673C" w14:paraId="4EB5C203" w14:textId="77777777" w:rsidTr="002316C2">
        <w:trPr>
          <w:trHeight w:val="290"/>
        </w:trPr>
        <w:tc>
          <w:tcPr>
            <w:tcW w:w="1617" w:type="dxa"/>
            <w:tcBorders>
              <w:top w:val="nil"/>
              <w:left w:val="nil"/>
              <w:bottom w:val="nil"/>
              <w:right w:val="nil"/>
            </w:tcBorders>
            <w:shd w:val="clear" w:color="auto" w:fill="auto"/>
            <w:noWrap/>
            <w:vAlign w:val="center"/>
            <w:hideMark/>
          </w:tcPr>
          <w:p w14:paraId="5B1D3CA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OL_2_ACP_AX</w:t>
            </w:r>
          </w:p>
        </w:tc>
        <w:tc>
          <w:tcPr>
            <w:tcW w:w="1121" w:type="dxa"/>
            <w:tcBorders>
              <w:top w:val="nil"/>
              <w:left w:val="nil"/>
              <w:bottom w:val="nil"/>
              <w:right w:val="nil"/>
            </w:tcBorders>
            <w:shd w:val="clear" w:color="auto" w:fill="auto"/>
            <w:noWrap/>
            <w:vAlign w:val="center"/>
            <w:hideMark/>
          </w:tcPr>
          <w:p w14:paraId="0BAD0A2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086BE73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2E93044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auto" w:fill="auto"/>
            <w:noWrap/>
            <w:vAlign w:val="center"/>
            <w:hideMark/>
          </w:tcPr>
          <w:p w14:paraId="5917C79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LFR/LRR</w:t>
            </w:r>
          </w:p>
        </w:tc>
        <w:tc>
          <w:tcPr>
            <w:tcW w:w="1427" w:type="dxa"/>
            <w:tcBorders>
              <w:top w:val="nil"/>
              <w:left w:val="nil"/>
              <w:bottom w:val="nil"/>
              <w:right w:val="nil"/>
            </w:tcBorders>
            <w:shd w:val="clear" w:color="auto" w:fill="auto"/>
            <w:noWrap/>
            <w:vAlign w:val="center"/>
            <w:hideMark/>
          </w:tcPr>
          <w:p w14:paraId="00510E1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hideMark/>
          </w:tcPr>
          <w:p w14:paraId="4095D26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Atmospheric Correction Data</w:t>
            </w:r>
          </w:p>
        </w:tc>
      </w:tr>
      <w:tr w:rsidR="00CE4468" w:rsidRPr="00C8673C" w14:paraId="03EC3438" w14:textId="77777777" w:rsidTr="002316C2">
        <w:trPr>
          <w:trHeight w:val="290"/>
        </w:trPr>
        <w:tc>
          <w:tcPr>
            <w:tcW w:w="1617" w:type="dxa"/>
            <w:tcBorders>
              <w:top w:val="nil"/>
              <w:left w:val="nil"/>
              <w:bottom w:val="nil"/>
              <w:right w:val="nil"/>
            </w:tcBorders>
            <w:shd w:val="clear" w:color="D9D9D9" w:fill="D9D9D9"/>
            <w:noWrap/>
            <w:vAlign w:val="center"/>
            <w:hideMark/>
          </w:tcPr>
          <w:p w14:paraId="2DE0DA5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OL_2_OCP_AX</w:t>
            </w:r>
          </w:p>
        </w:tc>
        <w:tc>
          <w:tcPr>
            <w:tcW w:w="1121" w:type="dxa"/>
            <w:tcBorders>
              <w:top w:val="nil"/>
              <w:left w:val="nil"/>
              <w:bottom w:val="nil"/>
              <w:right w:val="nil"/>
            </w:tcBorders>
            <w:shd w:val="clear" w:color="D9D9D9" w:fill="D9D9D9"/>
            <w:noWrap/>
            <w:vAlign w:val="center"/>
            <w:hideMark/>
          </w:tcPr>
          <w:p w14:paraId="2624E8A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70FD956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4B5A32C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D9D9D9" w:fill="D9D9D9"/>
            <w:noWrap/>
            <w:vAlign w:val="center"/>
            <w:hideMark/>
          </w:tcPr>
          <w:p w14:paraId="5E5A5DA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LFR/LRR</w:t>
            </w:r>
          </w:p>
        </w:tc>
        <w:tc>
          <w:tcPr>
            <w:tcW w:w="1427" w:type="dxa"/>
            <w:tcBorders>
              <w:top w:val="nil"/>
              <w:left w:val="nil"/>
              <w:bottom w:val="nil"/>
              <w:right w:val="nil"/>
            </w:tcBorders>
            <w:shd w:val="clear" w:color="D9D9D9" w:fill="D9D9D9"/>
            <w:noWrap/>
            <w:vAlign w:val="center"/>
            <w:hideMark/>
          </w:tcPr>
          <w:p w14:paraId="4BC777F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D9D9D9" w:fill="D9D9D9"/>
            <w:noWrap/>
            <w:vAlign w:val="center"/>
            <w:hideMark/>
          </w:tcPr>
          <w:p w14:paraId="3E52A76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Ocean </w:t>
            </w:r>
            <w:proofErr w:type="spellStart"/>
            <w:r w:rsidRPr="00C8673C">
              <w:rPr>
                <w:rFonts w:ascii="Calibri" w:hAnsi="Calibri" w:cs="Calibri"/>
                <w:color w:val="000000"/>
                <w:sz w:val="18"/>
                <w:szCs w:val="18"/>
                <w:lang w:val="en-US" w:eastAsia="en-US"/>
              </w:rPr>
              <w:t>Colour</w:t>
            </w:r>
            <w:proofErr w:type="spellEnd"/>
            <w:r w:rsidRPr="00C8673C">
              <w:rPr>
                <w:rFonts w:ascii="Calibri" w:hAnsi="Calibri" w:cs="Calibri"/>
                <w:color w:val="000000"/>
                <w:sz w:val="18"/>
                <w:szCs w:val="18"/>
                <w:lang w:val="en-US" w:eastAsia="en-US"/>
              </w:rPr>
              <w:t xml:space="preserve"> Data</w:t>
            </w:r>
          </w:p>
        </w:tc>
      </w:tr>
      <w:tr w:rsidR="00CE4468" w:rsidRPr="00C8673C" w14:paraId="530F25D6" w14:textId="77777777" w:rsidTr="002316C2">
        <w:trPr>
          <w:trHeight w:val="290"/>
        </w:trPr>
        <w:tc>
          <w:tcPr>
            <w:tcW w:w="1617" w:type="dxa"/>
            <w:tcBorders>
              <w:top w:val="nil"/>
              <w:left w:val="nil"/>
              <w:bottom w:val="nil"/>
              <w:right w:val="nil"/>
            </w:tcBorders>
            <w:shd w:val="clear" w:color="auto" w:fill="auto"/>
            <w:noWrap/>
            <w:vAlign w:val="center"/>
            <w:hideMark/>
          </w:tcPr>
          <w:p w14:paraId="179C051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OL_2_VGP_AX</w:t>
            </w:r>
          </w:p>
        </w:tc>
        <w:tc>
          <w:tcPr>
            <w:tcW w:w="1121" w:type="dxa"/>
            <w:tcBorders>
              <w:top w:val="nil"/>
              <w:left w:val="nil"/>
              <w:bottom w:val="nil"/>
              <w:right w:val="nil"/>
            </w:tcBorders>
            <w:shd w:val="clear" w:color="auto" w:fill="auto"/>
            <w:noWrap/>
            <w:vAlign w:val="center"/>
            <w:hideMark/>
          </w:tcPr>
          <w:p w14:paraId="577CE8E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6E00993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28020FD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auto" w:fill="auto"/>
            <w:noWrap/>
            <w:vAlign w:val="center"/>
            <w:hideMark/>
          </w:tcPr>
          <w:p w14:paraId="7226B4E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LFR/LRR</w:t>
            </w:r>
          </w:p>
        </w:tc>
        <w:tc>
          <w:tcPr>
            <w:tcW w:w="1427" w:type="dxa"/>
            <w:tcBorders>
              <w:top w:val="nil"/>
              <w:left w:val="nil"/>
              <w:bottom w:val="nil"/>
              <w:right w:val="nil"/>
            </w:tcBorders>
            <w:shd w:val="clear" w:color="auto" w:fill="auto"/>
            <w:noWrap/>
            <w:vAlign w:val="center"/>
            <w:hideMark/>
          </w:tcPr>
          <w:p w14:paraId="51F6B6D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hideMark/>
          </w:tcPr>
          <w:p w14:paraId="00D0530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Vegetation Data</w:t>
            </w:r>
          </w:p>
        </w:tc>
      </w:tr>
      <w:tr w:rsidR="00CE4468" w:rsidRPr="00C8673C" w14:paraId="2C756FBF" w14:textId="77777777" w:rsidTr="002316C2">
        <w:trPr>
          <w:trHeight w:val="290"/>
        </w:trPr>
        <w:tc>
          <w:tcPr>
            <w:tcW w:w="1617" w:type="dxa"/>
            <w:tcBorders>
              <w:top w:val="nil"/>
              <w:left w:val="nil"/>
              <w:bottom w:val="nil"/>
              <w:right w:val="nil"/>
            </w:tcBorders>
            <w:shd w:val="clear" w:color="D9D9D9" w:fill="D9D9D9"/>
            <w:noWrap/>
            <w:vAlign w:val="center"/>
            <w:hideMark/>
          </w:tcPr>
          <w:p w14:paraId="072B763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OL_2_CLP_AX</w:t>
            </w:r>
          </w:p>
        </w:tc>
        <w:tc>
          <w:tcPr>
            <w:tcW w:w="1121" w:type="dxa"/>
            <w:tcBorders>
              <w:top w:val="nil"/>
              <w:left w:val="nil"/>
              <w:bottom w:val="nil"/>
              <w:right w:val="nil"/>
            </w:tcBorders>
            <w:shd w:val="clear" w:color="D9D9D9" w:fill="D9D9D9"/>
            <w:noWrap/>
            <w:vAlign w:val="center"/>
            <w:hideMark/>
          </w:tcPr>
          <w:p w14:paraId="2962B10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4A2E81A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7531E12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D9D9D9" w:fill="D9D9D9"/>
            <w:noWrap/>
            <w:vAlign w:val="center"/>
            <w:hideMark/>
          </w:tcPr>
          <w:p w14:paraId="15967E9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LFR/LRR</w:t>
            </w:r>
          </w:p>
        </w:tc>
        <w:tc>
          <w:tcPr>
            <w:tcW w:w="1427" w:type="dxa"/>
            <w:tcBorders>
              <w:top w:val="nil"/>
              <w:left w:val="nil"/>
              <w:bottom w:val="nil"/>
              <w:right w:val="nil"/>
            </w:tcBorders>
            <w:shd w:val="clear" w:color="D9D9D9" w:fill="D9D9D9"/>
            <w:noWrap/>
            <w:vAlign w:val="center"/>
            <w:hideMark/>
          </w:tcPr>
          <w:p w14:paraId="4982308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D9D9D9" w:fill="D9D9D9"/>
            <w:noWrap/>
            <w:vAlign w:val="center"/>
            <w:hideMark/>
          </w:tcPr>
          <w:p w14:paraId="228D940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Climatology Data</w:t>
            </w:r>
          </w:p>
        </w:tc>
      </w:tr>
      <w:tr w:rsidR="00CE4468" w:rsidRPr="004E4C12" w14:paraId="1913038A" w14:textId="77777777" w:rsidTr="002316C2">
        <w:trPr>
          <w:trHeight w:val="290"/>
        </w:trPr>
        <w:tc>
          <w:tcPr>
            <w:tcW w:w="1617" w:type="dxa"/>
            <w:tcBorders>
              <w:top w:val="nil"/>
              <w:left w:val="nil"/>
              <w:bottom w:val="nil"/>
              <w:right w:val="nil"/>
            </w:tcBorders>
            <w:shd w:val="clear" w:color="auto" w:fill="auto"/>
            <w:noWrap/>
            <w:vAlign w:val="center"/>
            <w:hideMark/>
          </w:tcPr>
          <w:p w14:paraId="304CAEA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OL_1_EO__AX</w:t>
            </w:r>
          </w:p>
        </w:tc>
        <w:tc>
          <w:tcPr>
            <w:tcW w:w="1121" w:type="dxa"/>
            <w:tcBorders>
              <w:top w:val="nil"/>
              <w:left w:val="nil"/>
              <w:bottom w:val="nil"/>
              <w:right w:val="nil"/>
            </w:tcBorders>
            <w:shd w:val="clear" w:color="auto" w:fill="auto"/>
            <w:noWrap/>
            <w:vAlign w:val="center"/>
            <w:hideMark/>
          </w:tcPr>
          <w:p w14:paraId="08D431D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4F88559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3C48C8A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auto" w:fill="auto"/>
            <w:noWrap/>
            <w:vAlign w:val="center"/>
            <w:hideMark/>
          </w:tcPr>
          <w:p w14:paraId="4F46114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EFR/ERR</w:t>
            </w:r>
          </w:p>
        </w:tc>
        <w:tc>
          <w:tcPr>
            <w:tcW w:w="1427" w:type="dxa"/>
            <w:tcBorders>
              <w:top w:val="nil"/>
              <w:left w:val="nil"/>
              <w:bottom w:val="nil"/>
              <w:right w:val="nil"/>
            </w:tcBorders>
            <w:shd w:val="clear" w:color="auto" w:fill="auto"/>
            <w:noWrap/>
            <w:vAlign w:val="center"/>
            <w:hideMark/>
          </w:tcPr>
          <w:p w14:paraId="4E1262A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325F9CE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processing control parameters for EO mode level 1</w:t>
            </w:r>
          </w:p>
        </w:tc>
      </w:tr>
      <w:tr w:rsidR="00CE4468" w:rsidRPr="004E4C12" w14:paraId="59A7F45D" w14:textId="77777777" w:rsidTr="002316C2">
        <w:trPr>
          <w:trHeight w:val="290"/>
        </w:trPr>
        <w:tc>
          <w:tcPr>
            <w:tcW w:w="1617" w:type="dxa"/>
            <w:tcBorders>
              <w:top w:val="nil"/>
              <w:left w:val="nil"/>
              <w:bottom w:val="nil"/>
              <w:right w:val="nil"/>
            </w:tcBorders>
            <w:shd w:val="clear" w:color="D9D9D9" w:fill="D9D9D9"/>
            <w:noWrap/>
            <w:vAlign w:val="center"/>
            <w:hideMark/>
          </w:tcPr>
          <w:p w14:paraId="097B92C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OL_1_RAC_AX</w:t>
            </w:r>
          </w:p>
        </w:tc>
        <w:tc>
          <w:tcPr>
            <w:tcW w:w="1121" w:type="dxa"/>
            <w:tcBorders>
              <w:top w:val="nil"/>
              <w:left w:val="nil"/>
              <w:bottom w:val="nil"/>
              <w:right w:val="nil"/>
            </w:tcBorders>
            <w:shd w:val="clear" w:color="D9D9D9" w:fill="D9D9D9"/>
            <w:noWrap/>
            <w:vAlign w:val="center"/>
            <w:hideMark/>
          </w:tcPr>
          <w:p w14:paraId="64B9FD3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4E33C73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336DCD6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D9D9D9" w:fill="D9D9D9"/>
            <w:noWrap/>
            <w:vAlign w:val="center"/>
            <w:hideMark/>
          </w:tcPr>
          <w:p w14:paraId="166E25D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EFR/ERR</w:t>
            </w:r>
          </w:p>
        </w:tc>
        <w:tc>
          <w:tcPr>
            <w:tcW w:w="1427" w:type="dxa"/>
            <w:tcBorders>
              <w:top w:val="nil"/>
              <w:left w:val="nil"/>
              <w:bottom w:val="nil"/>
              <w:right w:val="nil"/>
            </w:tcBorders>
            <w:shd w:val="clear" w:color="D9D9D9" w:fill="D9D9D9"/>
            <w:noWrap/>
            <w:vAlign w:val="center"/>
            <w:hideMark/>
          </w:tcPr>
          <w:p w14:paraId="1AAE63C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2F36856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processing control parameters for radiometric calibration mode level 1</w:t>
            </w:r>
          </w:p>
        </w:tc>
      </w:tr>
      <w:tr w:rsidR="00CE4468" w:rsidRPr="004E4C12" w14:paraId="7EC21389" w14:textId="77777777" w:rsidTr="002316C2">
        <w:trPr>
          <w:trHeight w:val="290"/>
        </w:trPr>
        <w:tc>
          <w:tcPr>
            <w:tcW w:w="1617" w:type="dxa"/>
            <w:tcBorders>
              <w:top w:val="nil"/>
              <w:left w:val="nil"/>
              <w:bottom w:val="nil"/>
              <w:right w:val="nil"/>
            </w:tcBorders>
            <w:shd w:val="clear" w:color="auto" w:fill="auto"/>
            <w:noWrap/>
            <w:vAlign w:val="center"/>
            <w:hideMark/>
          </w:tcPr>
          <w:p w14:paraId="1B5685F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OL_1_SPC_AX</w:t>
            </w:r>
          </w:p>
        </w:tc>
        <w:tc>
          <w:tcPr>
            <w:tcW w:w="1121" w:type="dxa"/>
            <w:tcBorders>
              <w:top w:val="nil"/>
              <w:left w:val="nil"/>
              <w:bottom w:val="nil"/>
              <w:right w:val="nil"/>
            </w:tcBorders>
            <w:shd w:val="clear" w:color="auto" w:fill="auto"/>
            <w:noWrap/>
            <w:vAlign w:val="center"/>
            <w:hideMark/>
          </w:tcPr>
          <w:p w14:paraId="615E9AC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05642DF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6F44319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auto" w:fill="auto"/>
            <w:noWrap/>
            <w:vAlign w:val="center"/>
            <w:hideMark/>
          </w:tcPr>
          <w:p w14:paraId="2630994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EFR/ERR</w:t>
            </w:r>
          </w:p>
        </w:tc>
        <w:tc>
          <w:tcPr>
            <w:tcW w:w="1427" w:type="dxa"/>
            <w:tcBorders>
              <w:top w:val="nil"/>
              <w:left w:val="nil"/>
              <w:bottom w:val="nil"/>
              <w:right w:val="nil"/>
            </w:tcBorders>
            <w:shd w:val="clear" w:color="auto" w:fill="auto"/>
            <w:noWrap/>
            <w:vAlign w:val="center"/>
            <w:hideMark/>
          </w:tcPr>
          <w:p w14:paraId="3173E2B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45CDAF1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processing control parameters for SC mode level 1</w:t>
            </w:r>
          </w:p>
        </w:tc>
      </w:tr>
      <w:tr w:rsidR="00CE4468" w:rsidRPr="004E4C12" w14:paraId="5E077E84" w14:textId="77777777" w:rsidTr="002316C2">
        <w:trPr>
          <w:trHeight w:val="290"/>
        </w:trPr>
        <w:tc>
          <w:tcPr>
            <w:tcW w:w="1617" w:type="dxa"/>
            <w:tcBorders>
              <w:top w:val="nil"/>
              <w:left w:val="nil"/>
              <w:bottom w:val="nil"/>
              <w:right w:val="nil"/>
            </w:tcBorders>
            <w:shd w:val="clear" w:color="D9D9D9" w:fill="D9D9D9"/>
            <w:noWrap/>
            <w:vAlign w:val="center"/>
            <w:hideMark/>
          </w:tcPr>
          <w:p w14:paraId="7674725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OL_1_CLUTAX</w:t>
            </w:r>
          </w:p>
        </w:tc>
        <w:tc>
          <w:tcPr>
            <w:tcW w:w="1121" w:type="dxa"/>
            <w:tcBorders>
              <w:top w:val="nil"/>
              <w:left w:val="nil"/>
              <w:bottom w:val="nil"/>
              <w:right w:val="nil"/>
            </w:tcBorders>
            <w:shd w:val="clear" w:color="D9D9D9" w:fill="D9D9D9"/>
            <w:noWrap/>
            <w:vAlign w:val="center"/>
            <w:hideMark/>
          </w:tcPr>
          <w:p w14:paraId="6C53724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5855208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54CDE78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D9D9D9" w:fill="D9D9D9"/>
            <w:noWrap/>
            <w:vAlign w:val="center"/>
            <w:hideMark/>
          </w:tcPr>
          <w:p w14:paraId="7A383C5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EFR/ERR</w:t>
            </w:r>
          </w:p>
        </w:tc>
        <w:tc>
          <w:tcPr>
            <w:tcW w:w="1427" w:type="dxa"/>
            <w:tcBorders>
              <w:top w:val="nil"/>
              <w:left w:val="nil"/>
              <w:bottom w:val="nil"/>
              <w:right w:val="nil"/>
            </w:tcBorders>
            <w:shd w:val="clear" w:color="D9D9D9" w:fill="D9D9D9"/>
            <w:noWrap/>
            <w:vAlign w:val="center"/>
            <w:hideMark/>
          </w:tcPr>
          <w:p w14:paraId="5A700A6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174C1D29" w14:textId="2C955E13"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class</w:t>
            </w:r>
            <w:r w:rsidR="00C8673C">
              <w:rPr>
                <w:rFonts w:ascii="Calibri" w:hAnsi="Calibri" w:cs="Calibri"/>
                <w:color w:val="000000"/>
                <w:sz w:val="18"/>
                <w:szCs w:val="18"/>
                <w:lang w:val="en-US" w:eastAsia="en-US"/>
              </w:rPr>
              <w:t>ification thresholds LUT for L1</w:t>
            </w:r>
            <w:r w:rsidRPr="00C8673C">
              <w:rPr>
                <w:rFonts w:ascii="Calibri" w:hAnsi="Calibri" w:cs="Calibri"/>
                <w:color w:val="000000"/>
                <w:sz w:val="18"/>
                <w:szCs w:val="18"/>
                <w:lang w:val="en-US" w:eastAsia="en-US"/>
              </w:rPr>
              <w:t>.</w:t>
            </w:r>
          </w:p>
        </w:tc>
      </w:tr>
      <w:tr w:rsidR="00CE4468" w:rsidRPr="004E4C12" w14:paraId="2B075887" w14:textId="77777777" w:rsidTr="002316C2">
        <w:trPr>
          <w:trHeight w:val="290"/>
        </w:trPr>
        <w:tc>
          <w:tcPr>
            <w:tcW w:w="1617" w:type="dxa"/>
            <w:tcBorders>
              <w:top w:val="nil"/>
              <w:left w:val="nil"/>
              <w:bottom w:val="nil"/>
              <w:right w:val="nil"/>
            </w:tcBorders>
            <w:shd w:val="clear" w:color="auto" w:fill="auto"/>
            <w:noWrap/>
            <w:vAlign w:val="center"/>
            <w:hideMark/>
          </w:tcPr>
          <w:p w14:paraId="608D78E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OL_1_INS_AX</w:t>
            </w:r>
          </w:p>
        </w:tc>
        <w:tc>
          <w:tcPr>
            <w:tcW w:w="1121" w:type="dxa"/>
            <w:tcBorders>
              <w:top w:val="nil"/>
              <w:left w:val="nil"/>
              <w:bottom w:val="nil"/>
              <w:right w:val="nil"/>
            </w:tcBorders>
            <w:shd w:val="clear" w:color="auto" w:fill="auto"/>
            <w:noWrap/>
            <w:vAlign w:val="center"/>
            <w:hideMark/>
          </w:tcPr>
          <w:p w14:paraId="2E630AE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28A7395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324F48C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auto" w:fill="auto"/>
            <w:noWrap/>
            <w:vAlign w:val="center"/>
            <w:hideMark/>
          </w:tcPr>
          <w:p w14:paraId="26A8889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EFR/ERR</w:t>
            </w:r>
          </w:p>
        </w:tc>
        <w:tc>
          <w:tcPr>
            <w:tcW w:w="1427" w:type="dxa"/>
            <w:tcBorders>
              <w:top w:val="nil"/>
              <w:left w:val="nil"/>
              <w:bottom w:val="nil"/>
              <w:right w:val="nil"/>
            </w:tcBorders>
            <w:shd w:val="clear" w:color="auto" w:fill="auto"/>
            <w:noWrap/>
            <w:vAlign w:val="center"/>
            <w:hideMark/>
          </w:tcPr>
          <w:p w14:paraId="2A8BB69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4CE93E49" w14:textId="25A88A79"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instrumental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and models from ICCDB</w:t>
            </w:r>
          </w:p>
        </w:tc>
      </w:tr>
      <w:tr w:rsidR="00CE4468" w:rsidRPr="004E4C12" w14:paraId="1CFBC640" w14:textId="77777777" w:rsidTr="002316C2">
        <w:trPr>
          <w:trHeight w:val="290"/>
        </w:trPr>
        <w:tc>
          <w:tcPr>
            <w:tcW w:w="1617" w:type="dxa"/>
            <w:tcBorders>
              <w:top w:val="nil"/>
              <w:left w:val="nil"/>
              <w:bottom w:val="nil"/>
              <w:right w:val="nil"/>
            </w:tcBorders>
            <w:shd w:val="clear" w:color="D9D9D9" w:fill="D9D9D9"/>
            <w:noWrap/>
            <w:vAlign w:val="center"/>
            <w:hideMark/>
          </w:tcPr>
          <w:p w14:paraId="53DBFCF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OL_1_CAL_AX</w:t>
            </w:r>
          </w:p>
        </w:tc>
        <w:tc>
          <w:tcPr>
            <w:tcW w:w="1121" w:type="dxa"/>
            <w:tcBorders>
              <w:top w:val="nil"/>
              <w:left w:val="nil"/>
              <w:bottom w:val="nil"/>
              <w:right w:val="nil"/>
            </w:tcBorders>
            <w:shd w:val="clear" w:color="D9D9D9" w:fill="D9D9D9"/>
            <w:noWrap/>
            <w:vAlign w:val="center"/>
            <w:hideMark/>
          </w:tcPr>
          <w:p w14:paraId="3985A73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576BD37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5E9DA10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D9D9D9" w:fill="D9D9D9"/>
            <w:noWrap/>
            <w:vAlign w:val="center"/>
            <w:hideMark/>
          </w:tcPr>
          <w:p w14:paraId="603766F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EFR/ERR</w:t>
            </w:r>
          </w:p>
        </w:tc>
        <w:tc>
          <w:tcPr>
            <w:tcW w:w="1427" w:type="dxa"/>
            <w:tcBorders>
              <w:top w:val="nil"/>
              <w:left w:val="nil"/>
              <w:bottom w:val="nil"/>
              <w:right w:val="nil"/>
            </w:tcBorders>
            <w:shd w:val="clear" w:color="D9D9D9" w:fill="D9D9D9"/>
            <w:noWrap/>
            <w:vAlign w:val="center"/>
            <w:hideMark/>
          </w:tcPr>
          <w:p w14:paraId="4876721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0302C993" w14:textId="7F50218B"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instrumental calibration coefficients and parameters from ICCDB </w:t>
            </w:r>
          </w:p>
        </w:tc>
      </w:tr>
      <w:tr w:rsidR="00CE4468" w:rsidRPr="00C8673C" w14:paraId="2A1A4B72" w14:textId="77777777" w:rsidTr="002316C2">
        <w:trPr>
          <w:trHeight w:val="290"/>
        </w:trPr>
        <w:tc>
          <w:tcPr>
            <w:tcW w:w="1617" w:type="dxa"/>
            <w:tcBorders>
              <w:top w:val="nil"/>
              <w:left w:val="nil"/>
              <w:bottom w:val="nil"/>
              <w:right w:val="nil"/>
            </w:tcBorders>
            <w:shd w:val="clear" w:color="auto" w:fill="auto"/>
            <w:noWrap/>
            <w:vAlign w:val="center"/>
            <w:hideMark/>
          </w:tcPr>
          <w:p w14:paraId="01F1416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OL_1_PRG_AX</w:t>
            </w:r>
          </w:p>
        </w:tc>
        <w:tc>
          <w:tcPr>
            <w:tcW w:w="1121" w:type="dxa"/>
            <w:tcBorders>
              <w:top w:val="nil"/>
              <w:left w:val="nil"/>
              <w:bottom w:val="nil"/>
              <w:right w:val="nil"/>
            </w:tcBorders>
            <w:shd w:val="clear" w:color="auto" w:fill="auto"/>
            <w:noWrap/>
            <w:vAlign w:val="center"/>
            <w:hideMark/>
          </w:tcPr>
          <w:p w14:paraId="1F67913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633BDC8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0A88123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S3OLCI</w:t>
            </w:r>
          </w:p>
        </w:tc>
        <w:tc>
          <w:tcPr>
            <w:tcW w:w="976" w:type="dxa"/>
            <w:tcBorders>
              <w:top w:val="nil"/>
              <w:left w:val="nil"/>
              <w:bottom w:val="nil"/>
              <w:right w:val="nil"/>
            </w:tcBorders>
            <w:shd w:val="clear" w:color="auto" w:fill="auto"/>
            <w:noWrap/>
            <w:vAlign w:val="center"/>
            <w:hideMark/>
          </w:tcPr>
          <w:p w14:paraId="212EB1E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EFR/ERR</w:t>
            </w:r>
          </w:p>
        </w:tc>
        <w:tc>
          <w:tcPr>
            <w:tcW w:w="1427" w:type="dxa"/>
            <w:tcBorders>
              <w:top w:val="nil"/>
              <w:left w:val="nil"/>
              <w:bottom w:val="nil"/>
              <w:right w:val="nil"/>
            </w:tcBorders>
            <w:shd w:val="clear" w:color="auto" w:fill="auto"/>
            <w:noWrap/>
            <w:vAlign w:val="center"/>
            <w:hideMark/>
          </w:tcPr>
          <w:p w14:paraId="176BA51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17A82ED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instrumental </w:t>
            </w:r>
            <w:proofErr w:type="spellStart"/>
            <w:r w:rsidRPr="00C8673C">
              <w:rPr>
                <w:rFonts w:ascii="Calibri" w:hAnsi="Calibri" w:cs="Calibri"/>
                <w:color w:val="000000"/>
                <w:sz w:val="18"/>
                <w:szCs w:val="18"/>
                <w:lang w:val="en-US" w:eastAsia="en-US"/>
              </w:rPr>
              <w:t>programmation</w:t>
            </w:r>
            <w:proofErr w:type="spellEnd"/>
            <w:r w:rsidRPr="00C8673C">
              <w:rPr>
                <w:rFonts w:ascii="Calibri" w:hAnsi="Calibri" w:cs="Calibri"/>
                <w:color w:val="000000"/>
                <w:sz w:val="18"/>
                <w:szCs w:val="18"/>
                <w:lang w:val="en-US" w:eastAsia="en-US"/>
              </w:rPr>
              <w:t xml:space="preserve"> parameters</w:t>
            </w:r>
          </w:p>
        </w:tc>
      </w:tr>
      <w:tr w:rsidR="00CE4468" w:rsidRPr="004E4C12" w14:paraId="30296AF0" w14:textId="77777777" w:rsidTr="002316C2">
        <w:trPr>
          <w:trHeight w:val="290"/>
        </w:trPr>
        <w:tc>
          <w:tcPr>
            <w:tcW w:w="1617" w:type="dxa"/>
            <w:tcBorders>
              <w:top w:val="nil"/>
              <w:left w:val="nil"/>
              <w:bottom w:val="nil"/>
              <w:right w:val="nil"/>
            </w:tcBorders>
            <w:shd w:val="clear" w:color="D9D9D9" w:fill="D9D9D9"/>
            <w:noWrap/>
            <w:vAlign w:val="center"/>
            <w:hideMark/>
          </w:tcPr>
          <w:p w14:paraId="565D0E5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SL_1_PCP_AX</w:t>
            </w:r>
          </w:p>
        </w:tc>
        <w:tc>
          <w:tcPr>
            <w:tcW w:w="1121" w:type="dxa"/>
            <w:tcBorders>
              <w:top w:val="nil"/>
              <w:left w:val="nil"/>
              <w:bottom w:val="nil"/>
              <w:right w:val="nil"/>
            </w:tcBorders>
            <w:shd w:val="clear" w:color="D9D9D9" w:fill="D9D9D9"/>
            <w:noWrap/>
            <w:vAlign w:val="center"/>
            <w:hideMark/>
          </w:tcPr>
          <w:p w14:paraId="4AFCE93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638BBE3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030E338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52DAB3A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2B2BEF8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4F92072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processing control parameters for L1</w:t>
            </w:r>
          </w:p>
        </w:tc>
      </w:tr>
      <w:tr w:rsidR="00CE4468" w:rsidRPr="00C8673C" w14:paraId="4D9814C0" w14:textId="77777777" w:rsidTr="002316C2">
        <w:trPr>
          <w:trHeight w:val="290"/>
        </w:trPr>
        <w:tc>
          <w:tcPr>
            <w:tcW w:w="1617" w:type="dxa"/>
            <w:tcBorders>
              <w:top w:val="nil"/>
              <w:left w:val="nil"/>
              <w:bottom w:val="nil"/>
              <w:right w:val="nil"/>
            </w:tcBorders>
            <w:shd w:val="clear" w:color="auto" w:fill="auto"/>
            <w:noWrap/>
            <w:vAlign w:val="center"/>
            <w:hideMark/>
          </w:tcPr>
          <w:p w14:paraId="3FF8581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SL_1_ANC_AX</w:t>
            </w:r>
          </w:p>
        </w:tc>
        <w:tc>
          <w:tcPr>
            <w:tcW w:w="1121" w:type="dxa"/>
            <w:tcBorders>
              <w:top w:val="nil"/>
              <w:left w:val="nil"/>
              <w:bottom w:val="nil"/>
              <w:right w:val="nil"/>
            </w:tcBorders>
            <w:shd w:val="clear" w:color="auto" w:fill="auto"/>
            <w:noWrap/>
            <w:vAlign w:val="center"/>
            <w:hideMark/>
          </w:tcPr>
          <w:p w14:paraId="35597C6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450708E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39EEA08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12911D8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6425BC1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16AEDE6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ancillary data</w:t>
            </w:r>
          </w:p>
        </w:tc>
      </w:tr>
      <w:tr w:rsidR="00CE4468" w:rsidRPr="004E4C12" w14:paraId="05310308" w14:textId="77777777" w:rsidTr="002316C2">
        <w:trPr>
          <w:trHeight w:val="290"/>
        </w:trPr>
        <w:tc>
          <w:tcPr>
            <w:tcW w:w="1617" w:type="dxa"/>
            <w:tcBorders>
              <w:top w:val="nil"/>
              <w:left w:val="nil"/>
              <w:bottom w:val="nil"/>
              <w:right w:val="nil"/>
            </w:tcBorders>
            <w:shd w:val="clear" w:color="D9D9D9" w:fill="D9D9D9"/>
            <w:noWrap/>
            <w:vAlign w:val="center"/>
            <w:hideMark/>
          </w:tcPr>
          <w:p w14:paraId="5E60EE1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lastRenderedPageBreak/>
              <w:t>SL_1_N_S7AX</w:t>
            </w:r>
          </w:p>
        </w:tc>
        <w:tc>
          <w:tcPr>
            <w:tcW w:w="1121" w:type="dxa"/>
            <w:tcBorders>
              <w:top w:val="nil"/>
              <w:left w:val="nil"/>
              <w:bottom w:val="nil"/>
              <w:right w:val="nil"/>
            </w:tcBorders>
            <w:shd w:val="clear" w:color="D9D9D9" w:fill="D9D9D9"/>
            <w:noWrap/>
            <w:vAlign w:val="center"/>
            <w:hideMark/>
          </w:tcPr>
          <w:p w14:paraId="479A576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0718A22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571081F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2F55A5A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03C022B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7D00079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S7 thermal infrared </w:t>
            </w:r>
            <w:proofErr w:type="spellStart"/>
            <w:r w:rsidRPr="00C8673C">
              <w:rPr>
                <w:rFonts w:ascii="Calibri" w:hAnsi="Calibri" w:cs="Calibri"/>
                <w:color w:val="000000"/>
                <w:sz w:val="18"/>
                <w:szCs w:val="18"/>
                <w:lang w:val="en-US" w:eastAsia="en-US"/>
              </w:rPr>
              <w:t>chracterisation</w:t>
            </w:r>
            <w:proofErr w:type="spellEnd"/>
            <w:r w:rsidRPr="00C8673C">
              <w:rPr>
                <w:rFonts w:ascii="Calibri" w:hAnsi="Calibri" w:cs="Calibri"/>
                <w:color w:val="000000"/>
                <w:sz w:val="18"/>
                <w:szCs w:val="18"/>
                <w:lang w:val="en-US" w:eastAsia="en-US"/>
              </w:rPr>
              <w:t xml:space="preserve"> data</w:t>
            </w:r>
          </w:p>
        </w:tc>
      </w:tr>
      <w:tr w:rsidR="00CE4468" w:rsidRPr="00C8673C" w14:paraId="0876535A" w14:textId="77777777" w:rsidTr="002316C2">
        <w:trPr>
          <w:trHeight w:val="290"/>
        </w:trPr>
        <w:tc>
          <w:tcPr>
            <w:tcW w:w="1617" w:type="dxa"/>
            <w:tcBorders>
              <w:top w:val="nil"/>
              <w:left w:val="nil"/>
              <w:bottom w:val="nil"/>
              <w:right w:val="nil"/>
            </w:tcBorders>
            <w:shd w:val="clear" w:color="auto" w:fill="auto"/>
            <w:noWrap/>
            <w:vAlign w:val="center"/>
            <w:hideMark/>
          </w:tcPr>
          <w:p w14:paraId="444DFA1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SL_1_N_S8AX</w:t>
            </w:r>
          </w:p>
        </w:tc>
        <w:tc>
          <w:tcPr>
            <w:tcW w:w="1121" w:type="dxa"/>
            <w:tcBorders>
              <w:top w:val="nil"/>
              <w:left w:val="nil"/>
              <w:bottom w:val="nil"/>
              <w:right w:val="nil"/>
            </w:tcBorders>
            <w:shd w:val="clear" w:color="auto" w:fill="auto"/>
            <w:noWrap/>
            <w:vAlign w:val="center"/>
            <w:hideMark/>
          </w:tcPr>
          <w:p w14:paraId="7E7FEFF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0D25A5A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784FF5A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2E90755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76F26AB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4CF5B03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thermal infrared </w:t>
            </w:r>
            <w:proofErr w:type="spellStart"/>
            <w:r w:rsidRPr="00C8673C">
              <w:rPr>
                <w:rFonts w:ascii="Calibri" w:hAnsi="Calibri" w:cs="Calibri"/>
                <w:color w:val="000000"/>
                <w:sz w:val="18"/>
                <w:szCs w:val="18"/>
                <w:lang w:val="en-US" w:eastAsia="en-US"/>
              </w:rPr>
              <w:t>chracterisation</w:t>
            </w:r>
            <w:proofErr w:type="spellEnd"/>
            <w:r w:rsidRPr="00C8673C">
              <w:rPr>
                <w:rFonts w:ascii="Calibri" w:hAnsi="Calibri" w:cs="Calibri"/>
                <w:color w:val="000000"/>
                <w:sz w:val="18"/>
                <w:szCs w:val="18"/>
                <w:lang w:val="en-US" w:eastAsia="en-US"/>
              </w:rPr>
              <w:t xml:space="preserve"> data</w:t>
            </w:r>
          </w:p>
        </w:tc>
      </w:tr>
      <w:tr w:rsidR="00CE4468" w:rsidRPr="00C8673C" w14:paraId="6DF603FB" w14:textId="77777777" w:rsidTr="002316C2">
        <w:trPr>
          <w:trHeight w:val="290"/>
        </w:trPr>
        <w:tc>
          <w:tcPr>
            <w:tcW w:w="1617" w:type="dxa"/>
            <w:tcBorders>
              <w:top w:val="nil"/>
              <w:left w:val="nil"/>
              <w:bottom w:val="nil"/>
              <w:right w:val="nil"/>
            </w:tcBorders>
            <w:shd w:val="clear" w:color="D9D9D9" w:fill="D9D9D9"/>
            <w:noWrap/>
            <w:vAlign w:val="center"/>
            <w:hideMark/>
          </w:tcPr>
          <w:p w14:paraId="3E68529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SL_1_N_S9AX</w:t>
            </w:r>
          </w:p>
        </w:tc>
        <w:tc>
          <w:tcPr>
            <w:tcW w:w="1121" w:type="dxa"/>
            <w:tcBorders>
              <w:top w:val="nil"/>
              <w:left w:val="nil"/>
              <w:bottom w:val="nil"/>
              <w:right w:val="nil"/>
            </w:tcBorders>
            <w:shd w:val="clear" w:color="D9D9D9" w:fill="D9D9D9"/>
            <w:noWrap/>
            <w:vAlign w:val="center"/>
            <w:hideMark/>
          </w:tcPr>
          <w:p w14:paraId="4335AC8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7D293F1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3266331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15C2DC3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6F85E75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7F07EC0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thermal infrared </w:t>
            </w:r>
            <w:proofErr w:type="spellStart"/>
            <w:r w:rsidRPr="00C8673C">
              <w:rPr>
                <w:rFonts w:ascii="Calibri" w:hAnsi="Calibri" w:cs="Calibri"/>
                <w:color w:val="000000"/>
                <w:sz w:val="18"/>
                <w:szCs w:val="18"/>
                <w:lang w:val="en-US" w:eastAsia="en-US"/>
              </w:rPr>
              <w:t>chracterisation</w:t>
            </w:r>
            <w:proofErr w:type="spellEnd"/>
            <w:r w:rsidRPr="00C8673C">
              <w:rPr>
                <w:rFonts w:ascii="Calibri" w:hAnsi="Calibri" w:cs="Calibri"/>
                <w:color w:val="000000"/>
                <w:sz w:val="18"/>
                <w:szCs w:val="18"/>
                <w:lang w:val="en-US" w:eastAsia="en-US"/>
              </w:rPr>
              <w:t xml:space="preserve"> data</w:t>
            </w:r>
          </w:p>
        </w:tc>
      </w:tr>
      <w:tr w:rsidR="00CE4468" w:rsidRPr="004E4C12" w14:paraId="183E6087" w14:textId="77777777" w:rsidTr="002316C2">
        <w:trPr>
          <w:trHeight w:val="290"/>
        </w:trPr>
        <w:tc>
          <w:tcPr>
            <w:tcW w:w="1617" w:type="dxa"/>
            <w:tcBorders>
              <w:top w:val="nil"/>
              <w:left w:val="nil"/>
              <w:bottom w:val="nil"/>
              <w:right w:val="nil"/>
            </w:tcBorders>
            <w:shd w:val="clear" w:color="auto" w:fill="auto"/>
            <w:noWrap/>
            <w:vAlign w:val="center"/>
            <w:hideMark/>
          </w:tcPr>
          <w:p w14:paraId="1203ACB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SL_1_N_F1AX</w:t>
            </w:r>
          </w:p>
        </w:tc>
        <w:tc>
          <w:tcPr>
            <w:tcW w:w="1121" w:type="dxa"/>
            <w:tcBorders>
              <w:top w:val="nil"/>
              <w:left w:val="nil"/>
              <w:bottom w:val="nil"/>
              <w:right w:val="nil"/>
            </w:tcBorders>
            <w:shd w:val="clear" w:color="auto" w:fill="auto"/>
            <w:noWrap/>
            <w:vAlign w:val="center"/>
            <w:hideMark/>
          </w:tcPr>
          <w:p w14:paraId="3206D8E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4BBBF4A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04A48EB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3804E91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2F6ED79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4A50C91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F1 thermal infrared </w:t>
            </w:r>
            <w:proofErr w:type="spellStart"/>
            <w:r w:rsidRPr="00C8673C">
              <w:rPr>
                <w:rFonts w:ascii="Calibri" w:hAnsi="Calibri" w:cs="Calibri"/>
                <w:color w:val="000000"/>
                <w:sz w:val="18"/>
                <w:szCs w:val="18"/>
                <w:lang w:val="en-US" w:eastAsia="en-US"/>
              </w:rPr>
              <w:t>chracterisation</w:t>
            </w:r>
            <w:proofErr w:type="spellEnd"/>
            <w:r w:rsidRPr="00C8673C">
              <w:rPr>
                <w:rFonts w:ascii="Calibri" w:hAnsi="Calibri" w:cs="Calibri"/>
                <w:color w:val="000000"/>
                <w:sz w:val="18"/>
                <w:szCs w:val="18"/>
                <w:lang w:val="en-US" w:eastAsia="en-US"/>
              </w:rPr>
              <w:t xml:space="preserve"> data</w:t>
            </w:r>
          </w:p>
        </w:tc>
      </w:tr>
      <w:tr w:rsidR="00CE4468" w:rsidRPr="00C8673C" w14:paraId="352DC63F" w14:textId="77777777" w:rsidTr="002316C2">
        <w:trPr>
          <w:trHeight w:val="290"/>
        </w:trPr>
        <w:tc>
          <w:tcPr>
            <w:tcW w:w="1617" w:type="dxa"/>
            <w:tcBorders>
              <w:top w:val="nil"/>
              <w:left w:val="nil"/>
              <w:bottom w:val="nil"/>
              <w:right w:val="nil"/>
            </w:tcBorders>
            <w:shd w:val="clear" w:color="D9D9D9" w:fill="D9D9D9"/>
            <w:noWrap/>
            <w:vAlign w:val="center"/>
            <w:hideMark/>
          </w:tcPr>
          <w:p w14:paraId="2C09DC3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SL_1_N_F2AX</w:t>
            </w:r>
          </w:p>
        </w:tc>
        <w:tc>
          <w:tcPr>
            <w:tcW w:w="1121" w:type="dxa"/>
            <w:tcBorders>
              <w:top w:val="nil"/>
              <w:left w:val="nil"/>
              <w:bottom w:val="nil"/>
              <w:right w:val="nil"/>
            </w:tcBorders>
            <w:shd w:val="clear" w:color="D9D9D9" w:fill="D9D9D9"/>
            <w:noWrap/>
            <w:vAlign w:val="center"/>
            <w:hideMark/>
          </w:tcPr>
          <w:p w14:paraId="11529E5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2990964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2AE2814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4E8760C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3A99A60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33829F8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thermal infrared </w:t>
            </w:r>
            <w:proofErr w:type="spellStart"/>
            <w:r w:rsidRPr="00C8673C">
              <w:rPr>
                <w:rFonts w:ascii="Calibri" w:hAnsi="Calibri" w:cs="Calibri"/>
                <w:color w:val="000000"/>
                <w:sz w:val="18"/>
                <w:szCs w:val="18"/>
                <w:lang w:val="en-US" w:eastAsia="en-US"/>
              </w:rPr>
              <w:t>chracterisation</w:t>
            </w:r>
            <w:proofErr w:type="spellEnd"/>
            <w:r w:rsidRPr="00C8673C">
              <w:rPr>
                <w:rFonts w:ascii="Calibri" w:hAnsi="Calibri" w:cs="Calibri"/>
                <w:color w:val="000000"/>
                <w:sz w:val="18"/>
                <w:szCs w:val="18"/>
                <w:lang w:val="en-US" w:eastAsia="en-US"/>
              </w:rPr>
              <w:t xml:space="preserve"> data</w:t>
            </w:r>
          </w:p>
        </w:tc>
      </w:tr>
      <w:tr w:rsidR="00CE4468" w:rsidRPr="00C8673C" w14:paraId="368DBDFB" w14:textId="77777777" w:rsidTr="002316C2">
        <w:trPr>
          <w:trHeight w:val="290"/>
        </w:trPr>
        <w:tc>
          <w:tcPr>
            <w:tcW w:w="1617" w:type="dxa"/>
            <w:tcBorders>
              <w:top w:val="nil"/>
              <w:left w:val="nil"/>
              <w:bottom w:val="nil"/>
              <w:right w:val="nil"/>
            </w:tcBorders>
            <w:shd w:val="clear" w:color="auto" w:fill="auto"/>
            <w:noWrap/>
            <w:vAlign w:val="center"/>
            <w:hideMark/>
          </w:tcPr>
          <w:p w14:paraId="381B231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SL_1_O_S7AX</w:t>
            </w:r>
          </w:p>
        </w:tc>
        <w:tc>
          <w:tcPr>
            <w:tcW w:w="1121" w:type="dxa"/>
            <w:tcBorders>
              <w:top w:val="nil"/>
              <w:left w:val="nil"/>
              <w:bottom w:val="nil"/>
              <w:right w:val="nil"/>
            </w:tcBorders>
            <w:shd w:val="clear" w:color="auto" w:fill="auto"/>
            <w:noWrap/>
            <w:vAlign w:val="center"/>
            <w:hideMark/>
          </w:tcPr>
          <w:p w14:paraId="041D4E9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735DDE8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732E1CA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4B0D52F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5935692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71110F8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thermal infrared </w:t>
            </w:r>
            <w:proofErr w:type="spellStart"/>
            <w:r w:rsidRPr="00C8673C">
              <w:rPr>
                <w:rFonts w:ascii="Calibri" w:hAnsi="Calibri" w:cs="Calibri"/>
                <w:color w:val="000000"/>
                <w:sz w:val="18"/>
                <w:szCs w:val="18"/>
                <w:lang w:val="en-US" w:eastAsia="en-US"/>
              </w:rPr>
              <w:t>chracterisation</w:t>
            </w:r>
            <w:proofErr w:type="spellEnd"/>
            <w:r w:rsidRPr="00C8673C">
              <w:rPr>
                <w:rFonts w:ascii="Calibri" w:hAnsi="Calibri" w:cs="Calibri"/>
                <w:color w:val="000000"/>
                <w:sz w:val="18"/>
                <w:szCs w:val="18"/>
                <w:lang w:val="en-US" w:eastAsia="en-US"/>
              </w:rPr>
              <w:t xml:space="preserve"> data</w:t>
            </w:r>
          </w:p>
        </w:tc>
      </w:tr>
      <w:tr w:rsidR="00CE4468" w:rsidRPr="00C8673C" w14:paraId="27835BAA" w14:textId="77777777" w:rsidTr="002316C2">
        <w:trPr>
          <w:trHeight w:val="290"/>
        </w:trPr>
        <w:tc>
          <w:tcPr>
            <w:tcW w:w="1617" w:type="dxa"/>
            <w:tcBorders>
              <w:top w:val="nil"/>
              <w:left w:val="nil"/>
              <w:bottom w:val="nil"/>
              <w:right w:val="nil"/>
            </w:tcBorders>
            <w:shd w:val="clear" w:color="D9D9D9" w:fill="D9D9D9"/>
            <w:noWrap/>
            <w:vAlign w:val="center"/>
            <w:hideMark/>
          </w:tcPr>
          <w:p w14:paraId="76BE1D7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SL_1_O_S8AX</w:t>
            </w:r>
          </w:p>
        </w:tc>
        <w:tc>
          <w:tcPr>
            <w:tcW w:w="1121" w:type="dxa"/>
            <w:tcBorders>
              <w:top w:val="nil"/>
              <w:left w:val="nil"/>
              <w:bottom w:val="nil"/>
              <w:right w:val="nil"/>
            </w:tcBorders>
            <w:shd w:val="clear" w:color="D9D9D9" w:fill="D9D9D9"/>
            <w:noWrap/>
            <w:vAlign w:val="center"/>
            <w:hideMark/>
          </w:tcPr>
          <w:p w14:paraId="767D9C3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4BE00F4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6DB7E4E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42D522E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05A989C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5417938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thermal infrared </w:t>
            </w:r>
            <w:proofErr w:type="spellStart"/>
            <w:r w:rsidRPr="00C8673C">
              <w:rPr>
                <w:rFonts w:ascii="Calibri" w:hAnsi="Calibri" w:cs="Calibri"/>
                <w:color w:val="000000"/>
                <w:sz w:val="18"/>
                <w:szCs w:val="18"/>
                <w:lang w:val="en-US" w:eastAsia="en-US"/>
              </w:rPr>
              <w:t>chracterisation</w:t>
            </w:r>
            <w:proofErr w:type="spellEnd"/>
            <w:r w:rsidRPr="00C8673C">
              <w:rPr>
                <w:rFonts w:ascii="Calibri" w:hAnsi="Calibri" w:cs="Calibri"/>
                <w:color w:val="000000"/>
                <w:sz w:val="18"/>
                <w:szCs w:val="18"/>
                <w:lang w:val="en-US" w:eastAsia="en-US"/>
              </w:rPr>
              <w:t xml:space="preserve"> data</w:t>
            </w:r>
          </w:p>
        </w:tc>
      </w:tr>
      <w:tr w:rsidR="00CE4468" w:rsidRPr="00C8673C" w14:paraId="0AC943CE" w14:textId="77777777" w:rsidTr="002316C2">
        <w:trPr>
          <w:trHeight w:val="290"/>
        </w:trPr>
        <w:tc>
          <w:tcPr>
            <w:tcW w:w="1617" w:type="dxa"/>
            <w:tcBorders>
              <w:top w:val="nil"/>
              <w:left w:val="nil"/>
              <w:bottom w:val="nil"/>
              <w:right w:val="nil"/>
            </w:tcBorders>
            <w:shd w:val="clear" w:color="auto" w:fill="auto"/>
            <w:noWrap/>
            <w:vAlign w:val="center"/>
            <w:hideMark/>
          </w:tcPr>
          <w:p w14:paraId="7560566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SL_1_O_S9AX</w:t>
            </w:r>
          </w:p>
        </w:tc>
        <w:tc>
          <w:tcPr>
            <w:tcW w:w="1121" w:type="dxa"/>
            <w:tcBorders>
              <w:top w:val="nil"/>
              <w:left w:val="nil"/>
              <w:bottom w:val="nil"/>
              <w:right w:val="nil"/>
            </w:tcBorders>
            <w:shd w:val="clear" w:color="auto" w:fill="auto"/>
            <w:noWrap/>
            <w:vAlign w:val="center"/>
            <w:hideMark/>
          </w:tcPr>
          <w:p w14:paraId="0BDECE5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7D9E7FE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449D7F6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692DA58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17330ED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1CCD4B2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thermal infrared </w:t>
            </w:r>
            <w:proofErr w:type="spellStart"/>
            <w:r w:rsidRPr="00C8673C">
              <w:rPr>
                <w:rFonts w:ascii="Calibri" w:hAnsi="Calibri" w:cs="Calibri"/>
                <w:color w:val="000000"/>
                <w:sz w:val="18"/>
                <w:szCs w:val="18"/>
                <w:lang w:val="en-US" w:eastAsia="en-US"/>
              </w:rPr>
              <w:t>chracterisation</w:t>
            </w:r>
            <w:proofErr w:type="spellEnd"/>
            <w:r w:rsidRPr="00C8673C">
              <w:rPr>
                <w:rFonts w:ascii="Calibri" w:hAnsi="Calibri" w:cs="Calibri"/>
                <w:color w:val="000000"/>
                <w:sz w:val="18"/>
                <w:szCs w:val="18"/>
                <w:lang w:val="en-US" w:eastAsia="en-US"/>
              </w:rPr>
              <w:t xml:space="preserve"> data</w:t>
            </w:r>
          </w:p>
        </w:tc>
      </w:tr>
      <w:tr w:rsidR="00CE4468" w:rsidRPr="00C8673C" w14:paraId="184CB2F5" w14:textId="77777777" w:rsidTr="002316C2">
        <w:trPr>
          <w:trHeight w:val="290"/>
        </w:trPr>
        <w:tc>
          <w:tcPr>
            <w:tcW w:w="1617" w:type="dxa"/>
            <w:tcBorders>
              <w:top w:val="nil"/>
              <w:left w:val="nil"/>
              <w:bottom w:val="nil"/>
              <w:right w:val="nil"/>
            </w:tcBorders>
            <w:shd w:val="clear" w:color="D9D9D9" w:fill="D9D9D9"/>
            <w:noWrap/>
            <w:vAlign w:val="center"/>
            <w:hideMark/>
          </w:tcPr>
          <w:p w14:paraId="663AFC7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SL_1_O_F1AX</w:t>
            </w:r>
          </w:p>
        </w:tc>
        <w:tc>
          <w:tcPr>
            <w:tcW w:w="1121" w:type="dxa"/>
            <w:tcBorders>
              <w:top w:val="nil"/>
              <w:left w:val="nil"/>
              <w:bottom w:val="nil"/>
              <w:right w:val="nil"/>
            </w:tcBorders>
            <w:shd w:val="clear" w:color="D9D9D9" w:fill="D9D9D9"/>
            <w:noWrap/>
            <w:vAlign w:val="center"/>
            <w:hideMark/>
          </w:tcPr>
          <w:p w14:paraId="7FF552A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016FB0B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34DA7E2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3D26375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7E26118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157A84F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thermal infrared </w:t>
            </w:r>
            <w:proofErr w:type="spellStart"/>
            <w:r w:rsidRPr="00C8673C">
              <w:rPr>
                <w:rFonts w:ascii="Calibri" w:hAnsi="Calibri" w:cs="Calibri"/>
                <w:color w:val="000000"/>
                <w:sz w:val="18"/>
                <w:szCs w:val="18"/>
                <w:lang w:val="en-US" w:eastAsia="en-US"/>
              </w:rPr>
              <w:t>chracterisation</w:t>
            </w:r>
            <w:proofErr w:type="spellEnd"/>
            <w:r w:rsidRPr="00C8673C">
              <w:rPr>
                <w:rFonts w:ascii="Calibri" w:hAnsi="Calibri" w:cs="Calibri"/>
                <w:color w:val="000000"/>
                <w:sz w:val="18"/>
                <w:szCs w:val="18"/>
                <w:lang w:val="en-US" w:eastAsia="en-US"/>
              </w:rPr>
              <w:t xml:space="preserve"> data</w:t>
            </w:r>
          </w:p>
        </w:tc>
      </w:tr>
      <w:tr w:rsidR="00CE4468" w:rsidRPr="00C8673C" w14:paraId="7BDAE11C" w14:textId="77777777" w:rsidTr="002316C2">
        <w:trPr>
          <w:trHeight w:val="290"/>
        </w:trPr>
        <w:tc>
          <w:tcPr>
            <w:tcW w:w="1617" w:type="dxa"/>
            <w:tcBorders>
              <w:top w:val="nil"/>
              <w:left w:val="nil"/>
              <w:bottom w:val="nil"/>
              <w:right w:val="nil"/>
            </w:tcBorders>
            <w:shd w:val="clear" w:color="auto" w:fill="auto"/>
            <w:noWrap/>
            <w:vAlign w:val="center"/>
            <w:hideMark/>
          </w:tcPr>
          <w:p w14:paraId="517A1AB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SL_1_O_F2AX</w:t>
            </w:r>
          </w:p>
        </w:tc>
        <w:tc>
          <w:tcPr>
            <w:tcW w:w="1121" w:type="dxa"/>
            <w:tcBorders>
              <w:top w:val="nil"/>
              <w:left w:val="nil"/>
              <w:bottom w:val="nil"/>
              <w:right w:val="nil"/>
            </w:tcBorders>
            <w:shd w:val="clear" w:color="auto" w:fill="auto"/>
            <w:noWrap/>
            <w:vAlign w:val="center"/>
            <w:hideMark/>
          </w:tcPr>
          <w:p w14:paraId="545F199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5F66C55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04AEBAD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3E4257B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122CF01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6104451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thermal infrared </w:t>
            </w:r>
            <w:proofErr w:type="spellStart"/>
            <w:r w:rsidRPr="00C8673C">
              <w:rPr>
                <w:rFonts w:ascii="Calibri" w:hAnsi="Calibri" w:cs="Calibri"/>
                <w:color w:val="000000"/>
                <w:sz w:val="18"/>
                <w:szCs w:val="18"/>
                <w:lang w:val="en-US" w:eastAsia="en-US"/>
              </w:rPr>
              <w:t>chracterisation</w:t>
            </w:r>
            <w:proofErr w:type="spellEnd"/>
            <w:r w:rsidRPr="00C8673C">
              <w:rPr>
                <w:rFonts w:ascii="Calibri" w:hAnsi="Calibri" w:cs="Calibri"/>
                <w:color w:val="000000"/>
                <w:sz w:val="18"/>
                <w:szCs w:val="18"/>
                <w:lang w:val="en-US" w:eastAsia="en-US"/>
              </w:rPr>
              <w:t xml:space="preserve"> data</w:t>
            </w:r>
          </w:p>
        </w:tc>
      </w:tr>
      <w:tr w:rsidR="00CE4468" w:rsidRPr="004E4C12" w14:paraId="2CD24A12" w14:textId="77777777" w:rsidTr="002316C2">
        <w:trPr>
          <w:trHeight w:val="290"/>
        </w:trPr>
        <w:tc>
          <w:tcPr>
            <w:tcW w:w="1617" w:type="dxa"/>
            <w:tcBorders>
              <w:top w:val="nil"/>
              <w:left w:val="nil"/>
              <w:bottom w:val="nil"/>
              <w:right w:val="nil"/>
            </w:tcBorders>
            <w:shd w:val="clear" w:color="D9D9D9" w:fill="D9D9D9"/>
            <w:noWrap/>
            <w:vAlign w:val="center"/>
            <w:hideMark/>
          </w:tcPr>
          <w:p w14:paraId="16FAEF0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SL_1_N_S1AX</w:t>
            </w:r>
          </w:p>
        </w:tc>
        <w:tc>
          <w:tcPr>
            <w:tcW w:w="1121" w:type="dxa"/>
            <w:tcBorders>
              <w:top w:val="nil"/>
              <w:left w:val="nil"/>
              <w:bottom w:val="nil"/>
              <w:right w:val="nil"/>
            </w:tcBorders>
            <w:shd w:val="clear" w:color="D9D9D9" w:fill="D9D9D9"/>
            <w:noWrap/>
            <w:vAlign w:val="center"/>
            <w:hideMark/>
          </w:tcPr>
          <w:p w14:paraId="33AFA85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74DA0D8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6C462B3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5AF5C7B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21FB510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4160776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5ACB68A2" w14:textId="77777777" w:rsidTr="002316C2">
        <w:trPr>
          <w:trHeight w:val="290"/>
        </w:trPr>
        <w:tc>
          <w:tcPr>
            <w:tcW w:w="1617" w:type="dxa"/>
            <w:tcBorders>
              <w:top w:val="nil"/>
              <w:left w:val="nil"/>
              <w:bottom w:val="nil"/>
              <w:right w:val="nil"/>
            </w:tcBorders>
            <w:shd w:val="clear" w:color="auto" w:fill="auto"/>
            <w:noWrap/>
            <w:vAlign w:val="center"/>
            <w:hideMark/>
          </w:tcPr>
          <w:p w14:paraId="1A70543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SL_1_N_S2AX</w:t>
            </w:r>
          </w:p>
        </w:tc>
        <w:tc>
          <w:tcPr>
            <w:tcW w:w="1121" w:type="dxa"/>
            <w:tcBorders>
              <w:top w:val="nil"/>
              <w:left w:val="nil"/>
              <w:bottom w:val="nil"/>
              <w:right w:val="nil"/>
            </w:tcBorders>
            <w:shd w:val="clear" w:color="auto" w:fill="auto"/>
            <w:noWrap/>
            <w:vAlign w:val="center"/>
            <w:hideMark/>
          </w:tcPr>
          <w:p w14:paraId="625C1E0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02F9783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3784D4B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7DE1D71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5C06417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770A221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64E63914" w14:textId="77777777" w:rsidTr="002316C2">
        <w:trPr>
          <w:trHeight w:val="290"/>
        </w:trPr>
        <w:tc>
          <w:tcPr>
            <w:tcW w:w="1617" w:type="dxa"/>
            <w:tcBorders>
              <w:top w:val="nil"/>
              <w:left w:val="nil"/>
              <w:bottom w:val="nil"/>
              <w:right w:val="nil"/>
            </w:tcBorders>
            <w:shd w:val="clear" w:color="D9D9D9" w:fill="D9D9D9"/>
            <w:noWrap/>
            <w:vAlign w:val="center"/>
            <w:hideMark/>
          </w:tcPr>
          <w:p w14:paraId="4879EE6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SL_1_N_S3AX</w:t>
            </w:r>
          </w:p>
        </w:tc>
        <w:tc>
          <w:tcPr>
            <w:tcW w:w="1121" w:type="dxa"/>
            <w:tcBorders>
              <w:top w:val="nil"/>
              <w:left w:val="nil"/>
              <w:bottom w:val="nil"/>
              <w:right w:val="nil"/>
            </w:tcBorders>
            <w:shd w:val="clear" w:color="D9D9D9" w:fill="D9D9D9"/>
            <w:noWrap/>
            <w:vAlign w:val="center"/>
            <w:hideMark/>
          </w:tcPr>
          <w:p w14:paraId="08BB162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0C4D5C8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0EE3DE7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56DA6E3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14C439C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46E89D4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6227955E" w14:textId="77777777" w:rsidTr="002316C2">
        <w:trPr>
          <w:trHeight w:val="290"/>
        </w:trPr>
        <w:tc>
          <w:tcPr>
            <w:tcW w:w="1617" w:type="dxa"/>
            <w:tcBorders>
              <w:top w:val="nil"/>
              <w:left w:val="nil"/>
              <w:bottom w:val="nil"/>
              <w:right w:val="nil"/>
            </w:tcBorders>
            <w:shd w:val="clear" w:color="auto" w:fill="auto"/>
            <w:noWrap/>
            <w:vAlign w:val="center"/>
            <w:hideMark/>
          </w:tcPr>
          <w:p w14:paraId="6F28AC6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SL_1_O_S1AX</w:t>
            </w:r>
          </w:p>
        </w:tc>
        <w:tc>
          <w:tcPr>
            <w:tcW w:w="1121" w:type="dxa"/>
            <w:tcBorders>
              <w:top w:val="nil"/>
              <w:left w:val="nil"/>
              <w:bottom w:val="nil"/>
              <w:right w:val="nil"/>
            </w:tcBorders>
            <w:shd w:val="clear" w:color="auto" w:fill="auto"/>
            <w:noWrap/>
            <w:vAlign w:val="center"/>
            <w:hideMark/>
          </w:tcPr>
          <w:p w14:paraId="0669BF3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21DA2B0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49B26BC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5CDDE49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47978E9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1C46C60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5D7383F9" w14:textId="77777777" w:rsidTr="002316C2">
        <w:trPr>
          <w:trHeight w:val="290"/>
        </w:trPr>
        <w:tc>
          <w:tcPr>
            <w:tcW w:w="1617" w:type="dxa"/>
            <w:tcBorders>
              <w:top w:val="nil"/>
              <w:left w:val="nil"/>
              <w:bottom w:val="nil"/>
              <w:right w:val="nil"/>
            </w:tcBorders>
            <w:shd w:val="clear" w:color="D9D9D9" w:fill="D9D9D9"/>
            <w:noWrap/>
            <w:vAlign w:val="center"/>
            <w:hideMark/>
          </w:tcPr>
          <w:p w14:paraId="239A120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SL_1_O_S2AX</w:t>
            </w:r>
          </w:p>
        </w:tc>
        <w:tc>
          <w:tcPr>
            <w:tcW w:w="1121" w:type="dxa"/>
            <w:tcBorders>
              <w:top w:val="nil"/>
              <w:left w:val="nil"/>
              <w:bottom w:val="nil"/>
              <w:right w:val="nil"/>
            </w:tcBorders>
            <w:shd w:val="clear" w:color="D9D9D9" w:fill="D9D9D9"/>
            <w:noWrap/>
            <w:vAlign w:val="center"/>
            <w:hideMark/>
          </w:tcPr>
          <w:p w14:paraId="68B2C9C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2DF376F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70289B6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60DDBF6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360523F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7E42A2F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060FCACD" w14:textId="77777777" w:rsidTr="002316C2">
        <w:trPr>
          <w:trHeight w:val="290"/>
        </w:trPr>
        <w:tc>
          <w:tcPr>
            <w:tcW w:w="1617" w:type="dxa"/>
            <w:tcBorders>
              <w:top w:val="nil"/>
              <w:left w:val="nil"/>
              <w:bottom w:val="nil"/>
              <w:right w:val="nil"/>
            </w:tcBorders>
            <w:shd w:val="clear" w:color="auto" w:fill="auto"/>
            <w:noWrap/>
            <w:vAlign w:val="center"/>
            <w:hideMark/>
          </w:tcPr>
          <w:p w14:paraId="339ACCF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SL_1_O_S3AX</w:t>
            </w:r>
          </w:p>
        </w:tc>
        <w:tc>
          <w:tcPr>
            <w:tcW w:w="1121" w:type="dxa"/>
            <w:tcBorders>
              <w:top w:val="nil"/>
              <w:left w:val="nil"/>
              <w:bottom w:val="nil"/>
              <w:right w:val="nil"/>
            </w:tcBorders>
            <w:shd w:val="clear" w:color="auto" w:fill="auto"/>
            <w:noWrap/>
            <w:vAlign w:val="center"/>
            <w:hideMark/>
          </w:tcPr>
          <w:p w14:paraId="54B6BE1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01A7F47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235B41B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7EF4EF4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158D894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71D7FCF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3E86A58A" w14:textId="77777777" w:rsidTr="002316C2">
        <w:trPr>
          <w:trHeight w:val="290"/>
        </w:trPr>
        <w:tc>
          <w:tcPr>
            <w:tcW w:w="1617" w:type="dxa"/>
            <w:tcBorders>
              <w:top w:val="nil"/>
              <w:left w:val="nil"/>
              <w:bottom w:val="nil"/>
              <w:right w:val="nil"/>
            </w:tcBorders>
            <w:shd w:val="clear" w:color="D9D9D9" w:fill="D9D9D9"/>
            <w:noWrap/>
            <w:vAlign w:val="center"/>
            <w:hideMark/>
          </w:tcPr>
          <w:p w14:paraId="26E3C9C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SL_1_NAS4AX</w:t>
            </w:r>
          </w:p>
        </w:tc>
        <w:tc>
          <w:tcPr>
            <w:tcW w:w="1121" w:type="dxa"/>
            <w:tcBorders>
              <w:top w:val="nil"/>
              <w:left w:val="nil"/>
              <w:bottom w:val="nil"/>
              <w:right w:val="nil"/>
            </w:tcBorders>
            <w:shd w:val="clear" w:color="D9D9D9" w:fill="D9D9D9"/>
            <w:noWrap/>
            <w:vAlign w:val="center"/>
            <w:hideMark/>
          </w:tcPr>
          <w:p w14:paraId="0BBFBC3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55A37DC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7C1D8DF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14DD1A6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014B704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461F6C3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707680DE" w14:textId="77777777" w:rsidTr="002316C2">
        <w:trPr>
          <w:trHeight w:val="290"/>
        </w:trPr>
        <w:tc>
          <w:tcPr>
            <w:tcW w:w="1617" w:type="dxa"/>
            <w:tcBorders>
              <w:top w:val="nil"/>
              <w:left w:val="nil"/>
              <w:bottom w:val="nil"/>
              <w:right w:val="nil"/>
            </w:tcBorders>
            <w:shd w:val="clear" w:color="auto" w:fill="auto"/>
            <w:noWrap/>
            <w:vAlign w:val="center"/>
            <w:hideMark/>
          </w:tcPr>
          <w:p w14:paraId="4E89693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SL_1_NAS5AX</w:t>
            </w:r>
          </w:p>
        </w:tc>
        <w:tc>
          <w:tcPr>
            <w:tcW w:w="1121" w:type="dxa"/>
            <w:tcBorders>
              <w:top w:val="nil"/>
              <w:left w:val="nil"/>
              <w:bottom w:val="nil"/>
              <w:right w:val="nil"/>
            </w:tcBorders>
            <w:shd w:val="clear" w:color="auto" w:fill="auto"/>
            <w:noWrap/>
            <w:vAlign w:val="center"/>
            <w:hideMark/>
          </w:tcPr>
          <w:p w14:paraId="0897154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2718805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720055E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11EB957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15D2ED4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57E467F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24717E0E" w14:textId="77777777" w:rsidTr="002316C2">
        <w:trPr>
          <w:trHeight w:val="290"/>
        </w:trPr>
        <w:tc>
          <w:tcPr>
            <w:tcW w:w="1617" w:type="dxa"/>
            <w:tcBorders>
              <w:top w:val="nil"/>
              <w:left w:val="nil"/>
              <w:bottom w:val="nil"/>
              <w:right w:val="nil"/>
            </w:tcBorders>
            <w:shd w:val="clear" w:color="D9D9D9" w:fill="D9D9D9"/>
            <w:noWrap/>
            <w:vAlign w:val="center"/>
            <w:hideMark/>
          </w:tcPr>
          <w:p w14:paraId="0D3ABFA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SL_1_NAS6AX</w:t>
            </w:r>
          </w:p>
        </w:tc>
        <w:tc>
          <w:tcPr>
            <w:tcW w:w="1121" w:type="dxa"/>
            <w:tcBorders>
              <w:top w:val="nil"/>
              <w:left w:val="nil"/>
              <w:bottom w:val="nil"/>
              <w:right w:val="nil"/>
            </w:tcBorders>
            <w:shd w:val="clear" w:color="D9D9D9" w:fill="D9D9D9"/>
            <w:noWrap/>
            <w:vAlign w:val="center"/>
            <w:hideMark/>
          </w:tcPr>
          <w:p w14:paraId="21D859F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03FF435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72C699A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48014E9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7531F10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17F81CB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57FD8512" w14:textId="77777777" w:rsidTr="002316C2">
        <w:trPr>
          <w:trHeight w:val="290"/>
        </w:trPr>
        <w:tc>
          <w:tcPr>
            <w:tcW w:w="1617" w:type="dxa"/>
            <w:tcBorders>
              <w:top w:val="nil"/>
              <w:left w:val="nil"/>
              <w:bottom w:val="nil"/>
              <w:right w:val="nil"/>
            </w:tcBorders>
            <w:shd w:val="clear" w:color="auto" w:fill="auto"/>
            <w:noWrap/>
            <w:vAlign w:val="center"/>
            <w:hideMark/>
          </w:tcPr>
          <w:p w14:paraId="30FDAB1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SL_1_NBS4AX</w:t>
            </w:r>
          </w:p>
        </w:tc>
        <w:tc>
          <w:tcPr>
            <w:tcW w:w="1121" w:type="dxa"/>
            <w:tcBorders>
              <w:top w:val="nil"/>
              <w:left w:val="nil"/>
              <w:bottom w:val="nil"/>
              <w:right w:val="nil"/>
            </w:tcBorders>
            <w:shd w:val="clear" w:color="auto" w:fill="auto"/>
            <w:noWrap/>
            <w:vAlign w:val="center"/>
            <w:hideMark/>
          </w:tcPr>
          <w:p w14:paraId="0E9865B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0782323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28CC0AB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36C3FFE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183DDAB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17FCCAD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0BB6FFED" w14:textId="77777777" w:rsidTr="002316C2">
        <w:trPr>
          <w:trHeight w:val="290"/>
        </w:trPr>
        <w:tc>
          <w:tcPr>
            <w:tcW w:w="1617" w:type="dxa"/>
            <w:tcBorders>
              <w:top w:val="nil"/>
              <w:left w:val="nil"/>
              <w:bottom w:val="nil"/>
              <w:right w:val="nil"/>
            </w:tcBorders>
            <w:shd w:val="clear" w:color="D9D9D9" w:fill="D9D9D9"/>
            <w:noWrap/>
            <w:vAlign w:val="center"/>
            <w:hideMark/>
          </w:tcPr>
          <w:p w14:paraId="33E6F8E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SL_1_NBS5AX</w:t>
            </w:r>
          </w:p>
        </w:tc>
        <w:tc>
          <w:tcPr>
            <w:tcW w:w="1121" w:type="dxa"/>
            <w:tcBorders>
              <w:top w:val="nil"/>
              <w:left w:val="nil"/>
              <w:bottom w:val="nil"/>
              <w:right w:val="nil"/>
            </w:tcBorders>
            <w:shd w:val="clear" w:color="D9D9D9" w:fill="D9D9D9"/>
            <w:noWrap/>
            <w:vAlign w:val="center"/>
            <w:hideMark/>
          </w:tcPr>
          <w:p w14:paraId="3EE6947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2ED9C8E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73FD50E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5815D24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58320E9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1367AF2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6BA818F4" w14:textId="77777777" w:rsidTr="002316C2">
        <w:trPr>
          <w:trHeight w:val="290"/>
        </w:trPr>
        <w:tc>
          <w:tcPr>
            <w:tcW w:w="1617" w:type="dxa"/>
            <w:tcBorders>
              <w:top w:val="nil"/>
              <w:left w:val="nil"/>
              <w:bottom w:val="nil"/>
              <w:right w:val="nil"/>
            </w:tcBorders>
            <w:shd w:val="clear" w:color="auto" w:fill="auto"/>
            <w:noWrap/>
            <w:vAlign w:val="center"/>
            <w:hideMark/>
          </w:tcPr>
          <w:p w14:paraId="0684E6A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SL_1_NBS6AX</w:t>
            </w:r>
          </w:p>
        </w:tc>
        <w:tc>
          <w:tcPr>
            <w:tcW w:w="1121" w:type="dxa"/>
            <w:tcBorders>
              <w:top w:val="nil"/>
              <w:left w:val="nil"/>
              <w:bottom w:val="nil"/>
              <w:right w:val="nil"/>
            </w:tcBorders>
            <w:shd w:val="clear" w:color="auto" w:fill="auto"/>
            <w:noWrap/>
            <w:vAlign w:val="center"/>
            <w:hideMark/>
          </w:tcPr>
          <w:p w14:paraId="3390D64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567849B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5FAFC91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75C3581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6218570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5ACFA98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34419081" w14:textId="77777777" w:rsidTr="002316C2">
        <w:trPr>
          <w:trHeight w:val="290"/>
        </w:trPr>
        <w:tc>
          <w:tcPr>
            <w:tcW w:w="1617" w:type="dxa"/>
            <w:tcBorders>
              <w:top w:val="nil"/>
              <w:left w:val="nil"/>
              <w:bottom w:val="nil"/>
              <w:right w:val="nil"/>
            </w:tcBorders>
            <w:shd w:val="clear" w:color="D9D9D9" w:fill="D9D9D9"/>
            <w:noWrap/>
            <w:vAlign w:val="center"/>
            <w:hideMark/>
          </w:tcPr>
          <w:p w14:paraId="2AD2323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SL_1_OAS4AX</w:t>
            </w:r>
          </w:p>
        </w:tc>
        <w:tc>
          <w:tcPr>
            <w:tcW w:w="1121" w:type="dxa"/>
            <w:tcBorders>
              <w:top w:val="nil"/>
              <w:left w:val="nil"/>
              <w:bottom w:val="nil"/>
              <w:right w:val="nil"/>
            </w:tcBorders>
            <w:shd w:val="clear" w:color="D9D9D9" w:fill="D9D9D9"/>
            <w:noWrap/>
            <w:vAlign w:val="center"/>
            <w:hideMark/>
          </w:tcPr>
          <w:p w14:paraId="5CDD3F4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2ED12B5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2979347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29DEEDC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6855EE9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43AF399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3F8E89F2" w14:textId="77777777" w:rsidTr="002316C2">
        <w:trPr>
          <w:trHeight w:val="290"/>
        </w:trPr>
        <w:tc>
          <w:tcPr>
            <w:tcW w:w="1617" w:type="dxa"/>
            <w:tcBorders>
              <w:top w:val="nil"/>
              <w:left w:val="nil"/>
              <w:bottom w:val="nil"/>
              <w:right w:val="nil"/>
            </w:tcBorders>
            <w:shd w:val="clear" w:color="auto" w:fill="auto"/>
            <w:noWrap/>
            <w:vAlign w:val="center"/>
            <w:hideMark/>
          </w:tcPr>
          <w:p w14:paraId="52516A3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SL_1_OAS5AX</w:t>
            </w:r>
          </w:p>
        </w:tc>
        <w:tc>
          <w:tcPr>
            <w:tcW w:w="1121" w:type="dxa"/>
            <w:tcBorders>
              <w:top w:val="nil"/>
              <w:left w:val="nil"/>
              <w:bottom w:val="nil"/>
              <w:right w:val="nil"/>
            </w:tcBorders>
            <w:shd w:val="clear" w:color="auto" w:fill="auto"/>
            <w:noWrap/>
            <w:vAlign w:val="center"/>
            <w:hideMark/>
          </w:tcPr>
          <w:p w14:paraId="1865D45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1591000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76BBCDC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1DD17FE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0925185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6F237D6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5BF74D9F" w14:textId="77777777" w:rsidTr="002316C2">
        <w:trPr>
          <w:trHeight w:val="290"/>
        </w:trPr>
        <w:tc>
          <w:tcPr>
            <w:tcW w:w="1617" w:type="dxa"/>
            <w:tcBorders>
              <w:top w:val="nil"/>
              <w:left w:val="nil"/>
              <w:bottom w:val="nil"/>
              <w:right w:val="nil"/>
            </w:tcBorders>
            <w:shd w:val="clear" w:color="D9D9D9" w:fill="D9D9D9"/>
            <w:noWrap/>
            <w:vAlign w:val="center"/>
            <w:hideMark/>
          </w:tcPr>
          <w:p w14:paraId="5A4EE54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SL_1_OAS6AX</w:t>
            </w:r>
          </w:p>
        </w:tc>
        <w:tc>
          <w:tcPr>
            <w:tcW w:w="1121" w:type="dxa"/>
            <w:tcBorders>
              <w:top w:val="nil"/>
              <w:left w:val="nil"/>
              <w:bottom w:val="nil"/>
              <w:right w:val="nil"/>
            </w:tcBorders>
            <w:shd w:val="clear" w:color="D9D9D9" w:fill="D9D9D9"/>
            <w:noWrap/>
            <w:vAlign w:val="center"/>
            <w:hideMark/>
          </w:tcPr>
          <w:p w14:paraId="1FBF936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138623B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1C14184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49F3AFC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24AC808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08CA825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0143A921" w14:textId="77777777" w:rsidTr="002316C2">
        <w:trPr>
          <w:trHeight w:val="290"/>
        </w:trPr>
        <w:tc>
          <w:tcPr>
            <w:tcW w:w="1617" w:type="dxa"/>
            <w:tcBorders>
              <w:top w:val="nil"/>
              <w:left w:val="nil"/>
              <w:bottom w:val="nil"/>
              <w:right w:val="nil"/>
            </w:tcBorders>
            <w:shd w:val="clear" w:color="auto" w:fill="auto"/>
            <w:noWrap/>
            <w:vAlign w:val="center"/>
            <w:hideMark/>
          </w:tcPr>
          <w:p w14:paraId="3969BCE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SL_1_OBS4AX</w:t>
            </w:r>
          </w:p>
        </w:tc>
        <w:tc>
          <w:tcPr>
            <w:tcW w:w="1121" w:type="dxa"/>
            <w:tcBorders>
              <w:top w:val="nil"/>
              <w:left w:val="nil"/>
              <w:bottom w:val="nil"/>
              <w:right w:val="nil"/>
            </w:tcBorders>
            <w:shd w:val="clear" w:color="auto" w:fill="auto"/>
            <w:noWrap/>
            <w:vAlign w:val="center"/>
            <w:hideMark/>
          </w:tcPr>
          <w:p w14:paraId="2881CD1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16A5513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5F29290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4917FC6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383A2BB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2AAB1B5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3325920C" w14:textId="77777777" w:rsidTr="002316C2">
        <w:trPr>
          <w:trHeight w:val="290"/>
        </w:trPr>
        <w:tc>
          <w:tcPr>
            <w:tcW w:w="1617" w:type="dxa"/>
            <w:tcBorders>
              <w:top w:val="nil"/>
              <w:left w:val="nil"/>
              <w:bottom w:val="nil"/>
              <w:right w:val="nil"/>
            </w:tcBorders>
            <w:shd w:val="clear" w:color="D9D9D9" w:fill="D9D9D9"/>
            <w:noWrap/>
            <w:vAlign w:val="center"/>
            <w:hideMark/>
          </w:tcPr>
          <w:p w14:paraId="1BBBFB0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SL_1_OBS5AX</w:t>
            </w:r>
          </w:p>
        </w:tc>
        <w:tc>
          <w:tcPr>
            <w:tcW w:w="1121" w:type="dxa"/>
            <w:tcBorders>
              <w:top w:val="nil"/>
              <w:left w:val="nil"/>
              <w:bottom w:val="nil"/>
              <w:right w:val="nil"/>
            </w:tcBorders>
            <w:shd w:val="clear" w:color="D9D9D9" w:fill="D9D9D9"/>
            <w:noWrap/>
            <w:vAlign w:val="center"/>
            <w:hideMark/>
          </w:tcPr>
          <w:p w14:paraId="159A238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5552755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576C1A4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6939EB0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6DF9D9A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251F0C3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15E7CF34" w14:textId="77777777" w:rsidTr="002316C2">
        <w:trPr>
          <w:trHeight w:val="290"/>
        </w:trPr>
        <w:tc>
          <w:tcPr>
            <w:tcW w:w="1617" w:type="dxa"/>
            <w:tcBorders>
              <w:top w:val="nil"/>
              <w:left w:val="nil"/>
              <w:bottom w:val="nil"/>
              <w:right w:val="nil"/>
            </w:tcBorders>
            <w:shd w:val="clear" w:color="auto" w:fill="auto"/>
            <w:noWrap/>
            <w:vAlign w:val="center"/>
            <w:hideMark/>
          </w:tcPr>
          <w:p w14:paraId="4360A2F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SL_1_OBS6AX</w:t>
            </w:r>
          </w:p>
        </w:tc>
        <w:tc>
          <w:tcPr>
            <w:tcW w:w="1121" w:type="dxa"/>
            <w:tcBorders>
              <w:top w:val="nil"/>
              <w:left w:val="nil"/>
              <w:bottom w:val="nil"/>
              <w:right w:val="nil"/>
            </w:tcBorders>
            <w:shd w:val="clear" w:color="auto" w:fill="auto"/>
            <w:noWrap/>
            <w:vAlign w:val="center"/>
            <w:hideMark/>
          </w:tcPr>
          <w:p w14:paraId="6D579D1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5532554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06FE10B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5BD3C50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663A45C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6493D1E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visible and shortwave infrared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w:t>
            </w:r>
          </w:p>
        </w:tc>
      </w:tr>
      <w:tr w:rsidR="00CE4468" w:rsidRPr="004E4C12" w14:paraId="1207AAB6" w14:textId="77777777" w:rsidTr="002316C2">
        <w:trPr>
          <w:trHeight w:val="290"/>
        </w:trPr>
        <w:tc>
          <w:tcPr>
            <w:tcW w:w="1617" w:type="dxa"/>
            <w:tcBorders>
              <w:top w:val="nil"/>
              <w:left w:val="nil"/>
              <w:bottom w:val="nil"/>
              <w:right w:val="nil"/>
            </w:tcBorders>
            <w:shd w:val="clear" w:color="D9D9D9" w:fill="D9D9D9"/>
            <w:noWrap/>
            <w:vAlign w:val="center"/>
            <w:hideMark/>
          </w:tcPr>
          <w:p w14:paraId="7904BA4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SL_1_VSC_AX</w:t>
            </w:r>
          </w:p>
        </w:tc>
        <w:tc>
          <w:tcPr>
            <w:tcW w:w="1121" w:type="dxa"/>
            <w:tcBorders>
              <w:top w:val="nil"/>
              <w:left w:val="nil"/>
              <w:bottom w:val="nil"/>
              <w:right w:val="nil"/>
            </w:tcBorders>
            <w:shd w:val="clear" w:color="D9D9D9" w:fill="D9D9D9"/>
            <w:noWrap/>
            <w:vAlign w:val="center"/>
            <w:hideMark/>
          </w:tcPr>
          <w:p w14:paraId="456B456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3F536EB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dynamic</w:t>
            </w:r>
          </w:p>
        </w:tc>
        <w:tc>
          <w:tcPr>
            <w:tcW w:w="973" w:type="dxa"/>
            <w:tcBorders>
              <w:top w:val="nil"/>
              <w:left w:val="nil"/>
              <w:bottom w:val="nil"/>
              <w:right w:val="nil"/>
            </w:tcBorders>
            <w:shd w:val="clear" w:color="D9D9D9" w:fill="D9D9D9"/>
            <w:noWrap/>
            <w:vAlign w:val="center"/>
            <w:hideMark/>
          </w:tcPr>
          <w:p w14:paraId="7ECC4A6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7E50753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6FAE9B2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1883C41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visible calibration data for L1 processor</w:t>
            </w:r>
          </w:p>
        </w:tc>
      </w:tr>
      <w:tr w:rsidR="00CE4468" w:rsidRPr="004E4C12" w14:paraId="61F2A233" w14:textId="77777777" w:rsidTr="002316C2">
        <w:trPr>
          <w:trHeight w:val="290"/>
        </w:trPr>
        <w:tc>
          <w:tcPr>
            <w:tcW w:w="1617" w:type="dxa"/>
            <w:tcBorders>
              <w:top w:val="nil"/>
              <w:left w:val="nil"/>
              <w:bottom w:val="nil"/>
              <w:right w:val="nil"/>
            </w:tcBorders>
            <w:shd w:val="clear" w:color="auto" w:fill="auto"/>
            <w:noWrap/>
            <w:vAlign w:val="center"/>
            <w:hideMark/>
          </w:tcPr>
          <w:p w14:paraId="4B2CCC9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SL_1_VIC_AX</w:t>
            </w:r>
          </w:p>
        </w:tc>
        <w:tc>
          <w:tcPr>
            <w:tcW w:w="1121" w:type="dxa"/>
            <w:tcBorders>
              <w:top w:val="nil"/>
              <w:left w:val="nil"/>
              <w:bottom w:val="nil"/>
              <w:right w:val="nil"/>
            </w:tcBorders>
            <w:shd w:val="clear" w:color="auto" w:fill="auto"/>
            <w:noWrap/>
            <w:vAlign w:val="center"/>
            <w:hideMark/>
          </w:tcPr>
          <w:p w14:paraId="10B20A8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194AF46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6B8EC39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5EF2968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1B8694A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1500FCE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vicarious calibration data initially from ICCDB before launch</w:t>
            </w:r>
          </w:p>
        </w:tc>
      </w:tr>
      <w:tr w:rsidR="00CE4468" w:rsidRPr="004E4C12" w14:paraId="770514A8" w14:textId="77777777" w:rsidTr="002316C2">
        <w:trPr>
          <w:trHeight w:val="290"/>
        </w:trPr>
        <w:tc>
          <w:tcPr>
            <w:tcW w:w="1617" w:type="dxa"/>
            <w:tcBorders>
              <w:top w:val="nil"/>
              <w:left w:val="nil"/>
              <w:bottom w:val="nil"/>
              <w:right w:val="nil"/>
            </w:tcBorders>
            <w:shd w:val="clear" w:color="D9D9D9" w:fill="D9D9D9"/>
            <w:noWrap/>
            <w:vAlign w:val="center"/>
            <w:hideMark/>
          </w:tcPr>
          <w:p w14:paraId="3445638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lastRenderedPageBreak/>
              <w:t>SL_1_GEO_AX</w:t>
            </w:r>
          </w:p>
        </w:tc>
        <w:tc>
          <w:tcPr>
            <w:tcW w:w="1121" w:type="dxa"/>
            <w:tcBorders>
              <w:top w:val="nil"/>
              <w:left w:val="nil"/>
              <w:bottom w:val="nil"/>
              <w:right w:val="nil"/>
            </w:tcBorders>
            <w:shd w:val="clear" w:color="D9D9D9" w:fill="D9D9D9"/>
            <w:noWrap/>
            <w:vAlign w:val="center"/>
            <w:hideMark/>
          </w:tcPr>
          <w:p w14:paraId="65082C8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05A1F66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317613A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19DC9F6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3FDCBD1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124EE07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geometric data from ICCDB before launch</w:t>
            </w:r>
          </w:p>
        </w:tc>
      </w:tr>
      <w:tr w:rsidR="00CE4468" w:rsidRPr="004E4C12" w14:paraId="44137E67" w14:textId="77777777" w:rsidTr="002316C2">
        <w:trPr>
          <w:trHeight w:val="290"/>
        </w:trPr>
        <w:tc>
          <w:tcPr>
            <w:tcW w:w="1617" w:type="dxa"/>
            <w:tcBorders>
              <w:top w:val="nil"/>
              <w:left w:val="nil"/>
              <w:bottom w:val="nil"/>
              <w:right w:val="nil"/>
            </w:tcBorders>
            <w:shd w:val="clear" w:color="auto" w:fill="auto"/>
            <w:noWrap/>
            <w:vAlign w:val="center"/>
            <w:hideMark/>
          </w:tcPr>
          <w:p w14:paraId="18F6676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SL_1_GEC_AX</w:t>
            </w:r>
          </w:p>
        </w:tc>
        <w:tc>
          <w:tcPr>
            <w:tcW w:w="1121" w:type="dxa"/>
            <w:tcBorders>
              <w:top w:val="nil"/>
              <w:left w:val="nil"/>
              <w:bottom w:val="nil"/>
              <w:right w:val="nil"/>
            </w:tcBorders>
            <w:shd w:val="clear" w:color="auto" w:fill="auto"/>
            <w:noWrap/>
            <w:vAlign w:val="center"/>
            <w:hideMark/>
          </w:tcPr>
          <w:p w14:paraId="3FEA4D6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1AA8914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4FDB473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2A47AF5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1B1E9CC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007282E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geometric calibration data initially from ICCDB before launch</w:t>
            </w:r>
          </w:p>
        </w:tc>
      </w:tr>
      <w:tr w:rsidR="00CE4468" w:rsidRPr="004E4C12" w14:paraId="34F9C7BE" w14:textId="77777777" w:rsidTr="002316C2">
        <w:trPr>
          <w:trHeight w:val="290"/>
        </w:trPr>
        <w:tc>
          <w:tcPr>
            <w:tcW w:w="1617" w:type="dxa"/>
            <w:tcBorders>
              <w:top w:val="nil"/>
              <w:left w:val="nil"/>
              <w:bottom w:val="nil"/>
              <w:right w:val="nil"/>
            </w:tcBorders>
            <w:shd w:val="clear" w:color="D9D9D9" w:fill="D9D9D9"/>
            <w:noWrap/>
            <w:vAlign w:val="center"/>
            <w:hideMark/>
          </w:tcPr>
          <w:p w14:paraId="3AE503A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SL_1_ESSTAX</w:t>
            </w:r>
          </w:p>
        </w:tc>
        <w:tc>
          <w:tcPr>
            <w:tcW w:w="1121" w:type="dxa"/>
            <w:tcBorders>
              <w:top w:val="nil"/>
              <w:left w:val="nil"/>
              <w:bottom w:val="nil"/>
              <w:right w:val="nil"/>
            </w:tcBorders>
            <w:shd w:val="clear" w:color="D9D9D9" w:fill="D9D9D9"/>
            <w:noWrap/>
            <w:vAlign w:val="center"/>
            <w:hideMark/>
          </w:tcPr>
          <w:p w14:paraId="7EC9A82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1944F0D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04D8D1D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0CF5BA4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49F82BF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50BB1AA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maps of the SST uncertainties for IPF L1 processor</w:t>
            </w:r>
          </w:p>
        </w:tc>
      </w:tr>
      <w:tr w:rsidR="00CE4468" w:rsidRPr="00C8673C" w14:paraId="6AA5E940" w14:textId="77777777" w:rsidTr="002316C2">
        <w:trPr>
          <w:trHeight w:val="290"/>
        </w:trPr>
        <w:tc>
          <w:tcPr>
            <w:tcW w:w="1617" w:type="dxa"/>
            <w:tcBorders>
              <w:top w:val="nil"/>
              <w:left w:val="nil"/>
              <w:bottom w:val="nil"/>
              <w:right w:val="nil"/>
            </w:tcBorders>
            <w:shd w:val="clear" w:color="auto" w:fill="auto"/>
            <w:noWrap/>
            <w:vAlign w:val="center"/>
            <w:hideMark/>
          </w:tcPr>
          <w:p w14:paraId="6D70866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SL_1_CLO_AX</w:t>
            </w:r>
          </w:p>
        </w:tc>
        <w:tc>
          <w:tcPr>
            <w:tcW w:w="1121" w:type="dxa"/>
            <w:tcBorders>
              <w:top w:val="nil"/>
              <w:left w:val="nil"/>
              <w:bottom w:val="nil"/>
              <w:right w:val="nil"/>
            </w:tcBorders>
            <w:shd w:val="clear" w:color="auto" w:fill="auto"/>
            <w:noWrap/>
            <w:vAlign w:val="center"/>
            <w:hideMark/>
          </w:tcPr>
          <w:p w14:paraId="10E1417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2C9830B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6590C95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7E88328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4A06E91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0628EA0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cloud LUT for L1 </w:t>
            </w:r>
          </w:p>
        </w:tc>
      </w:tr>
      <w:tr w:rsidR="00CE4468" w:rsidRPr="004E4C12" w14:paraId="718B1C86" w14:textId="77777777" w:rsidTr="002316C2">
        <w:trPr>
          <w:trHeight w:val="290"/>
        </w:trPr>
        <w:tc>
          <w:tcPr>
            <w:tcW w:w="1617" w:type="dxa"/>
            <w:tcBorders>
              <w:top w:val="nil"/>
              <w:left w:val="nil"/>
              <w:bottom w:val="nil"/>
              <w:right w:val="nil"/>
            </w:tcBorders>
            <w:shd w:val="clear" w:color="D9D9D9" w:fill="D9D9D9"/>
            <w:noWrap/>
            <w:vAlign w:val="center"/>
            <w:hideMark/>
          </w:tcPr>
          <w:p w14:paraId="79F221A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SL_2_PCP_AX</w:t>
            </w:r>
          </w:p>
        </w:tc>
        <w:tc>
          <w:tcPr>
            <w:tcW w:w="1121" w:type="dxa"/>
            <w:tcBorders>
              <w:top w:val="nil"/>
              <w:left w:val="nil"/>
              <w:bottom w:val="nil"/>
              <w:right w:val="nil"/>
            </w:tcBorders>
            <w:shd w:val="clear" w:color="D9D9D9" w:fill="D9D9D9"/>
            <w:noWrap/>
            <w:vAlign w:val="center"/>
            <w:hideMark/>
          </w:tcPr>
          <w:p w14:paraId="5900EE1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13BB931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1E06E14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08FD274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72D98BE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1ED8784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processing control parameters for L2</w:t>
            </w:r>
          </w:p>
        </w:tc>
      </w:tr>
      <w:tr w:rsidR="00CE4468" w:rsidRPr="004E4C12" w14:paraId="46B98741" w14:textId="77777777" w:rsidTr="002316C2">
        <w:trPr>
          <w:trHeight w:val="290"/>
        </w:trPr>
        <w:tc>
          <w:tcPr>
            <w:tcW w:w="1617" w:type="dxa"/>
            <w:tcBorders>
              <w:top w:val="nil"/>
              <w:left w:val="nil"/>
              <w:bottom w:val="nil"/>
              <w:right w:val="nil"/>
            </w:tcBorders>
            <w:shd w:val="clear" w:color="auto" w:fill="auto"/>
            <w:noWrap/>
            <w:vAlign w:val="center"/>
            <w:hideMark/>
          </w:tcPr>
          <w:p w14:paraId="00D22DA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SL_2_S6N_AX</w:t>
            </w:r>
          </w:p>
        </w:tc>
        <w:tc>
          <w:tcPr>
            <w:tcW w:w="1121" w:type="dxa"/>
            <w:tcBorders>
              <w:top w:val="nil"/>
              <w:left w:val="nil"/>
              <w:bottom w:val="nil"/>
              <w:right w:val="nil"/>
            </w:tcBorders>
            <w:shd w:val="clear" w:color="auto" w:fill="auto"/>
            <w:noWrap/>
            <w:vAlign w:val="center"/>
            <w:hideMark/>
          </w:tcPr>
          <w:p w14:paraId="1A2D312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52C3CA2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3C2F6B3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022FDBF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0116702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54D9E88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S6 nadir SWIR nadir noise data for L2 PAD</w:t>
            </w:r>
          </w:p>
        </w:tc>
      </w:tr>
      <w:tr w:rsidR="00CE4468" w:rsidRPr="004E4C12" w14:paraId="19A594EE" w14:textId="77777777" w:rsidTr="002316C2">
        <w:trPr>
          <w:trHeight w:val="290"/>
        </w:trPr>
        <w:tc>
          <w:tcPr>
            <w:tcW w:w="1617" w:type="dxa"/>
            <w:tcBorders>
              <w:top w:val="nil"/>
              <w:left w:val="nil"/>
              <w:bottom w:val="nil"/>
              <w:right w:val="nil"/>
            </w:tcBorders>
            <w:shd w:val="clear" w:color="D9D9D9" w:fill="D9D9D9"/>
            <w:noWrap/>
            <w:vAlign w:val="center"/>
            <w:hideMark/>
          </w:tcPr>
          <w:p w14:paraId="5686B30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SL_2_S7N_AX</w:t>
            </w:r>
          </w:p>
        </w:tc>
        <w:tc>
          <w:tcPr>
            <w:tcW w:w="1121" w:type="dxa"/>
            <w:tcBorders>
              <w:top w:val="nil"/>
              <w:left w:val="nil"/>
              <w:bottom w:val="nil"/>
              <w:right w:val="nil"/>
            </w:tcBorders>
            <w:shd w:val="clear" w:color="D9D9D9" w:fill="D9D9D9"/>
            <w:noWrap/>
            <w:vAlign w:val="center"/>
            <w:hideMark/>
          </w:tcPr>
          <w:p w14:paraId="088E513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56CF27C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643644A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10F587F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366D4CB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1A2507B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thermal infrared (TIR) nadir noise data for L2 PAD</w:t>
            </w:r>
          </w:p>
        </w:tc>
      </w:tr>
      <w:tr w:rsidR="00CE4468" w:rsidRPr="004E4C12" w14:paraId="6F989ECA" w14:textId="77777777" w:rsidTr="002316C2">
        <w:trPr>
          <w:trHeight w:val="290"/>
        </w:trPr>
        <w:tc>
          <w:tcPr>
            <w:tcW w:w="1617" w:type="dxa"/>
            <w:tcBorders>
              <w:top w:val="nil"/>
              <w:left w:val="nil"/>
              <w:bottom w:val="nil"/>
              <w:right w:val="nil"/>
            </w:tcBorders>
            <w:shd w:val="clear" w:color="auto" w:fill="auto"/>
            <w:noWrap/>
            <w:vAlign w:val="center"/>
            <w:hideMark/>
          </w:tcPr>
          <w:p w14:paraId="004F30B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SL_2_S8N_AX</w:t>
            </w:r>
          </w:p>
        </w:tc>
        <w:tc>
          <w:tcPr>
            <w:tcW w:w="1121" w:type="dxa"/>
            <w:tcBorders>
              <w:top w:val="nil"/>
              <w:left w:val="nil"/>
              <w:bottom w:val="nil"/>
              <w:right w:val="nil"/>
            </w:tcBorders>
            <w:shd w:val="clear" w:color="auto" w:fill="auto"/>
            <w:noWrap/>
            <w:vAlign w:val="center"/>
            <w:hideMark/>
          </w:tcPr>
          <w:p w14:paraId="790C0C6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5E43DEC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6CC62B9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0984368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302B87C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11045E0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thermal infrared (TIR) nadir noise data for L2 PAD</w:t>
            </w:r>
          </w:p>
        </w:tc>
      </w:tr>
      <w:tr w:rsidR="00CE4468" w:rsidRPr="004E4C12" w14:paraId="08413F05" w14:textId="77777777" w:rsidTr="002316C2">
        <w:trPr>
          <w:trHeight w:val="290"/>
        </w:trPr>
        <w:tc>
          <w:tcPr>
            <w:tcW w:w="1617" w:type="dxa"/>
            <w:tcBorders>
              <w:top w:val="nil"/>
              <w:left w:val="nil"/>
              <w:bottom w:val="nil"/>
              <w:right w:val="nil"/>
            </w:tcBorders>
            <w:shd w:val="clear" w:color="D9D9D9" w:fill="D9D9D9"/>
            <w:noWrap/>
            <w:vAlign w:val="center"/>
            <w:hideMark/>
          </w:tcPr>
          <w:p w14:paraId="4D10A09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SL_2_S9N_AX</w:t>
            </w:r>
          </w:p>
        </w:tc>
        <w:tc>
          <w:tcPr>
            <w:tcW w:w="1121" w:type="dxa"/>
            <w:tcBorders>
              <w:top w:val="nil"/>
              <w:left w:val="nil"/>
              <w:bottom w:val="nil"/>
              <w:right w:val="nil"/>
            </w:tcBorders>
            <w:shd w:val="clear" w:color="D9D9D9" w:fill="D9D9D9"/>
            <w:noWrap/>
            <w:vAlign w:val="center"/>
            <w:hideMark/>
          </w:tcPr>
          <w:p w14:paraId="11ECDE2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471435B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6D5DB7B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3F5E12E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17088BA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3DE1533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thermal infrared (TIR) nadir noise data for L2 PAD</w:t>
            </w:r>
          </w:p>
        </w:tc>
      </w:tr>
      <w:tr w:rsidR="00CE4468" w:rsidRPr="004E4C12" w14:paraId="62D6E4B5" w14:textId="77777777" w:rsidTr="002316C2">
        <w:trPr>
          <w:trHeight w:val="290"/>
        </w:trPr>
        <w:tc>
          <w:tcPr>
            <w:tcW w:w="1617" w:type="dxa"/>
            <w:tcBorders>
              <w:top w:val="nil"/>
              <w:left w:val="nil"/>
              <w:bottom w:val="nil"/>
              <w:right w:val="nil"/>
            </w:tcBorders>
            <w:shd w:val="clear" w:color="auto" w:fill="auto"/>
            <w:noWrap/>
            <w:vAlign w:val="center"/>
            <w:hideMark/>
          </w:tcPr>
          <w:p w14:paraId="4A1B497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SL_2_F1N_AX</w:t>
            </w:r>
          </w:p>
        </w:tc>
        <w:tc>
          <w:tcPr>
            <w:tcW w:w="1121" w:type="dxa"/>
            <w:tcBorders>
              <w:top w:val="nil"/>
              <w:left w:val="nil"/>
              <w:bottom w:val="nil"/>
              <w:right w:val="nil"/>
            </w:tcBorders>
            <w:shd w:val="clear" w:color="auto" w:fill="auto"/>
            <w:noWrap/>
            <w:vAlign w:val="center"/>
            <w:hideMark/>
          </w:tcPr>
          <w:p w14:paraId="13DEC30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63ECF17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13F7F06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29CE12D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61B53B6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00B60B2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thermal infrared (TIR) nadir noise data for L2 PAD</w:t>
            </w:r>
          </w:p>
        </w:tc>
      </w:tr>
      <w:tr w:rsidR="00CE4468" w:rsidRPr="004E4C12" w14:paraId="3DE5FED1" w14:textId="77777777" w:rsidTr="002316C2">
        <w:trPr>
          <w:trHeight w:val="290"/>
        </w:trPr>
        <w:tc>
          <w:tcPr>
            <w:tcW w:w="1617" w:type="dxa"/>
            <w:tcBorders>
              <w:top w:val="nil"/>
              <w:left w:val="nil"/>
              <w:bottom w:val="nil"/>
              <w:right w:val="nil"/>
            </w:tcBorders>
            <w:shd w:val="clear" w:color="D9D9D9" w:fill="D9D9D9"/>
            <w:noWrap/>
            <w:vAlign w:val="center"/>
            <w:hideMark/>
          </w:tcPr>
          <w:p w14:paraId="6910D22A" w14:textId="77777777" w:rsidR="00CE4468" w:rsidRPr="00C8673C" w:rsidRDefault="00CE4468" w:rsidP="00C8673C">
            <w:pPr>
              <w:rPr>
                <w:rFonts w:ascii="Calibri" w:hAnsi="Calibri" w:cs="Calibri"/>
                <w:color w:val="A6A6A6"/>
                <w:sz w:val="18"/>
                <w:szCs w:val="18"/>
                <w:lang w:val="en-US" w:eastAsia="en-US"/>
              </w:rPr>
            </w:pPr>
            <w:r w:rsidRPr="00C8673C">
              <w:rPr>
                <w:rFonts w:ascii="Calibri" w:hAnsi="Calibri" w:cs="Calibri"/>
                <w:color w:val="A6A6A6"/>
                <w:sz w:val="18"/>
                <w:szCs w:val="18"/>
                <w:lang w:val="en-US" w:eastAsia="en-US"/>
              </w:rPr>
              <w:t>SL_2_F2N_AX</w:t>
            </w:r>
          </w:p>
        </w:tc>
        <w:tc>
          <w:tcPr>
            <w:tcW w:w="1121" w:type="dxa"/>
            <w:tcBorders>
              <w:top w:val="nil"/>
              <w:left w:val="nil"/>
              <w:bottom w:val="nil"/>
              <w:right w:val="nil"/>
            </w:tcBorders>
            <w:shd w:val="clear" w:color="D9D9D9" w:fill="D9D9D9"/>
            <w:noWrap/>
            <w:vAlign w:val="center"/>
            <w:hideMark/>
          </w:tcPr>
          <w:p w14:paraId="455B7577" w14:textId="77777777" w:rsidR="00CE4468" w:rsidRPr="00C8673C" w:rsidRDefault="00CE4468" w:rsidP="00C8673C">
            <w:pPr>
              <w:rPr>
                <w:rFonts w:ascii="Calibri" w:hAnsi="Calibri" w:cs="Calibri"/>
                <w:color w:val="A6A6A6"/>
                <w:sz w:val="18"/>
                <w:szCs w:val="18"/>
                <w:lang w:val="en-US" w:eastAsia="en-US"/>
              </w:rPr>
            </w:pPr>
            <w:r w:rsidRPr="00C8673C">
              <w:rPr>
                <w:rFonts w:ascii="Calibri" w:hAnsi="Calibri" w:cs="Calibri"/>
                <w:color w:val="A6A6A6"/>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60B638C2" w14:textId="77777777" w:rsidR="00CE4468" w:rsidRPr="00C8673C" w:rsidRDefault="00CE4468" w:rsidP="00C8673C">
            <w:pPr>
              <w:rPr>
                <w:rFonts w:ascii="Calibri" w:hAnsi="Calibri" w:cs="Calibri"/>
                <w:color w:val="A6A6A6"/>
                <w:sz w:val="18"/>
                <w:szCs w:val="18"/>
                <w:lang w:val="en-US" w:eastAsia="en-US"/>
              </w:rPr>
            </w:pPr>
            <w:r w:rsidRPr="00C8673C">
              <w:rPr>
                <w:rFonts w:ascii="Calibri" w:hAnsi="Calibri" w:cs="Calibri"/>
                <w:color w:val="A6A6A6"/>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49AC6535" w14:textId="77777777" w:rsidR="00CE4468" w:rsidRPr="00C8673C" w:rsidRDefault="00CE4468" w:rsidP="00C8673C">
            <w:pPr>
              <w:rPr>
                <w:rFonts w:ascii="Calibri" w:hAnsi="Calibri" w:cs="Calibri"/>
                <w:color w:val="A6A6A6"/>
                <w:sz w:val="18"/>
                <w:szCs w:val="18"/>
                <w:lang w:val="en-US" w:eastAsia="en-US"/>
              </w:rPr>
            </w:pPr>
            <w:r w:rsidRPr="00C8673C">
              <w:rPr>
                <w:rFonts w:ascii="Calibri" w:hAnsi="Calibri" w:cs="Calibri"/>
                <w:color w:val="A6A6A6"/>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75B39052" w14:textId="77777777" w:rsidR="00CE4468" w:rsidRPr="00C8673C" w:rsidRDefault="00CE4468" w:rsidP="00C8673C">
            <w:pPr>
              <w:rPr>
                <w:rFonts w:ascii="Calibri" w:hAnsi="Calibri" w:cs="Calibri"/>
                <w:color w:val="A6A6A6"/>
                <w:sz w:val="18"/>
                <w:szCs w:val="18"/>
                <w:lang w:val="en-US" w:eastAsia="en-US"/>
              </w:rPr>
            </w:pPr>
            <w:r w:rsidRPr="00C8673C">
              <w:rPr>
                <w:rFonts w:ascii="Calibri" w:hAnsi="Calibri" w:cs="Calibri"/>
                <w:color w:val="A6A6A6"/>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04B4937A" w14:textId="77777777" w:rsidR="00CE4468" w:rsidRPr="00C8673C" w:rsidRDefault="00CE4468" w:rsidP="00C8673C">
            <w:pPr>
              <w:rPr>
                <w:rFonts w:ascii="Calibri" w:hAnsi="Calibri" w:cs="Calibri"/>
                <w:color w:val="A6A6A6"/>
                <w:sz w:val="18"/>
                <w:szCs w:val="18"/>
                <w:lang w:val="en-US" w:eastAsia="en-US"/>
              </w:rPr>
            </w:pPr>
            <w:r w:rsidRPr="00C8673C">
              <w:rPr>
                <w:rFonts w:ascii="Calibri" w:hAnsi="Calibri" w:cs="Calibri"/>
                <w:color w:val="A6A6A6"/>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1E8A6233" w14:textId="77777777" w:rsidR="00CE4468" w:rsidRPr="00C8673C" w:rsidRDefault="00CE4468" w:rsidP="00C8673C">
            <w:pPr>
              <w:rPr>
                <w:rFonts w:ascii="Calibri" w:hAnsi="Calibri" w:cs="Calibri"/>
                <w:color w:val="A6A6A6"/>
                <w:sz w:val="18"/>
                <w:szCs w:val="18"/>
                <w:lang w:val="en-US" w:eastAsia="en-US"/>
              </w:rPr>
            </w:pPr>
            <w:r w:rsidRPr="00C8673C">
              <w:rPr>
                <w:rFonts w:ascii="Calibri" w:hAnsi="Calibri" w:cs="Calibri"/>
                <w:color w:val="A6A6A6"/>
                <w:sz w:val="18"/>
                <w:szCs w:val="18"/>
                <w:lang w:val="en-US" w:eastAsia="en-US"/>
              </w:rPr>
              <w:t>thermal infrared (TIR) nadir noise data for L2 PAD</w:t>
            </w:r>
          </w:p>
        </w:tc>
      </w:tr>
      <w:tr w:rsidR="00CE4468" w:rsidRPr="004E4C12" w14:paraId="4A6CF9A2" w14:textId="77777777" w:rsidTr="002316C2">
        <w:trPr>
          <w:trHeight w:val="290"/>
        </w:trPr>
        <w:tc>
          <w:tcPr>
            <w:tcW w:w="1617" w:type="dxa"/>
            <w:tcBorders>
              <w:top w:val="nil"/>
              <w:left w:val="nil"/>
              <w:bottom w:val="nil"/>
              <w:right w:val="nil"/>
            </w:tcBorders>
            <w:shd w:val="clear" w:color="auto" w:fill="auto"/>
            <w:noWrap/>
            <w:vAlign w:val="center"/>
            <w:hideMark/>
          </w:tcPr>
          <w:p w14:paraId="3B6D6BE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SL_2_S7O_AX</w:t>
            </w:r>
          </w:p>
        </w:tc>
        <w:tc>
          <w:tcPr>
            <w:tcW w:w="1121" w:type="dxa"/>
            <w:tcBorders>
              <w:top w:val="nil"/>
              <w:left w:val="nil"/>
              <w:bottom w:val="nil"/>
              <w:right w:val="nil"/>
            </w:tcBorders>
            <w:shd w:val="clear" w:color="auto" w:fill="auto"/>
            <w:noWrap/>
            <w:vAlign w:val="center"/>
            <w:hideMark/>
          </w:tcPr>
          <w:p w14:paraId="6FD207F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6788504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737D24A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22F54CC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37903EC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33C5E84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thermal infrared (TIR) </w:t>
            </w:r>
            <w:proofErr w:type="spellStart"/>
            <w:r w:rsidRPr="00C8673C">
              <w:rPr>
                <w:rFonts w:ascii="Calibri" w:hAnsi="Calibri" w:cs="Calibri"/>
                <w:color w:val="000000"/>
                <w:sz w:val="18"/>
                <w:szCs w:val="18"/>
                <w:lang w:val="en-US" w:eastAsia="en-US"/>
              </w:rPr>
              <w:t>oblic</w:t>
            </w:r>
            <w:proofErr w:type="spellEnd"/>
            <w:r w:rsidRPr="00C8673C">
              <w:rPr>
                <w:rFonts w:ascii="Calibri" w:hAnsi="Calibri" w:cs="Calibri"/>
                <w:color w:val="000000"/>
                <w:sz w:val="18"/>
                <w:szCs w:val="18"/>
                <w:lang w:val="en-US" w:eastAsia="en-US"/>
              </w:rPr>
              <w:t xml:space="preserve"> noise data for L2 PAD</w:t>
            </w:r>
          </w:p>
        </w:tc>
      </w:tr>
      <w:tr w:rsidR="00CE4468" w:rsidRPr="004E4C12" w14:paraId="625CB700" w14:textId="77777777" w:rsidTr="002316C2">
        <w:trPr>
          <w:trHeight w:val="290"/>
        </w:trPr>
        <w:tc>
          <w:tcPr>
            <w:tcW w:w="1617" w:type="dxa"/>
            <w:tcBorders>
              <w:top w:val="nil"/>
              <w:left w:val="nil"/>
              <w:bottom w:val="nil"/>
              <w:right w:val="nil"/>
            </w:tcBorders>
            <w:shd w:val="clear" w:color="D9D9D9" w:fill="D9D9D9"/>
            <w:noWrap/>
            <w:vAlign w:val="center"/>
            <w:hideMark/>
          </w:tcPr>
          <w:p w14:paraId="51B18FC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SL_2_S8O_AX</w:t>
            </w:r>
          </w:p>
        </w:tc>
        <w:tc>
          <w:tcPr>
            <w:tcW w:w="1121" w:type="dxa"/>
            <w:tcBorders>
              <w:top w:val="single" w:sz="4" w:space="0" w:color="95B3D7"/>
              <w:left w:val="nil"/>
              <w:bottom w:val="single" w:sz="4" w:space="0" w:color="95B3D7"/>
              <w:right w:val="nil"/>
            </w:tcBorders>
            <w:shd w:val="clear" w:color="D9D9D9" w:fill="D9D9D9"/>
            <w:noWrap/>
            <w:vAlign w:val="center"/>
            <w:hideMark/>
          </w:tcPr>
          <w:p w14:paraId="23E5633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321B147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D9D9D9" w:fill="D9D9D9"/>
            <w:noWrap/>
            <w:vAlign w:val="center"/>
            <w:hideMark/>
          </w:tcPr>
          <w:p w14:paraId="53EDB00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6087450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4070E04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45582A5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thermal infrared (TIR) </w:t>
            </w:r>
            <w:proofErr w:type="spellStart"/>
            <w:r w:rsidRPr="00C8673C">
              <w:rPr>
                <w:rFonts w:ascii="Calibri" w:hAnsi="Calibri" w:cs="Calibri"/>
                <w:color w:val="000000"/>
                <w:sz w:val="18"/>
                <w:szCs w:val="18"/>
                <w:lang w:val="en-US" w:eastAsia="en-US"/>
              </w:rPr>
              <w:t>oblic</w:t>
            </w:r>
            <w:proofErr w:type="spellEnd"/>
            <w:r w:rsidRPr="00C8673C">
              <w:rPr>
                <w:rFonts w:ascii="Calibri" w:hAnsi="Calibri" w:cs="Calibri"/>
                <w:color w:val="000000"/>
                <w:sz w:val="18"/>
                <w:szCs w:val="18"/>
                <w:lang w:val="en-US" w:eastAsia="en-US"/>
              </w:rPr>
              <w:t xml:space="preserve"> noise data for L2 PAD</w:t>
            </w:r>
          </w:p>
        </w:tc>
      </w:tr>
      <w:tr w:rsidR="00CE4468" w:rsidRPr="004E4C12" w14:paraId="6DF65F1E" w14:textId="77777777" w:rsidTr="002316C2">
        <w:trPr>
          <w:trHeight w:val="290"/>
        </w:trPr>
        <w:tc>
          <w:tcPr>
            <w:tcW w:w="1617" w:type="dxa"/>
            <w:tcBorders>
              <w:top w:val="nil"/>
              <w:left w:val="nil"/>
              <w:bottom w:val="nil"/>
              <w:right w:val="nil"/>
            </w:tcBorders>
            <w:shd w:val="clear" w:color="auto" w:fill="auto"/>
            <w:noWrap/>
            <w:vAlign w:val="center"/>
            <w:hideMark/>
          </w:tcPr>
          <w:p w14:paraId="19E556B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SL_2_S9O_AX</w:t>
            </w:r>
          </w:p>
        </w:tc>
        <w:tc>
          <w:tcPr>
            <w:tcW w:w="1121" w:type="dxa"/>
            <w:tcBorders>
              <w:top w:val="nil"/>
              <w:left w:val="nil"/>
              <w:bottom w:val="single" w:sz="4" w:space="0" w:color="95B3D7"/>
              <w:right w:val="nil"/>
            </w:tcBorders>
            <w:shd w:val="clear" w:color="auto" w:fill="auto"/>
            <w:noWrap/>
            <w:vAlign w:val="center"/>
            <w:hideMark/>
          </w:tcPr>
          <w:p w14:paraId="0E3C6A8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3ED03BF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auto" w:fill="auto"/>
            <w:noWrap/>
            <w:vAlign w:val="center"/>
            <w:hideMark/>
          </w:tcPr>
          <w:p w14:paraId="5598B0D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5DC61B7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1417ECB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74E0C51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thermal infrared (TIR) </w:t>
            </w:r>
            <w:proofErr w:type="spellStart"/>
            <w:r w:rsidRPr="00C8673C">
              <w:rPr>
                <w:rFonts w:ascii="Calibri" w:hAnsi="Calibri" w:cs="Calibri"/>
                <w:color w:val="000000"/>
                <w:sz w:val="18"/>
                <w:szCs w:val="18"/>
                <w:lang w:val="en-US" w:eastAsia="en-US"/>
              </w:rPr>
              <w:t>oblic</w:t>
            </w:r>
            <w:proofErr w:type="spellEnd"/>
            <w:r w:rsidRPr="00C8673C">
              <w:rPr>
                <w:rFonts w:ascii="Calibri" w:hAnsi="Calibri" w:cs="Calibri"/>
                <w:color w:val="000000"/>
                <w:sz w:val="18"/>
                <w:szCs w:val="18"/>
                <w:lang w:val="en-US" w:eastAsia="en-US"/>
              </w:rPr>
              <w:t xml:space="preserve"> noise data for L2 PAD</w:t>
            </w:r>
          </w:p>
        </w:tc>
      </w:tr>
      <w:tr w:rsidR="00CE4468" w:rsidRPr="004E4C12" w14:paraId="4B5C53A9" w14:textId="77777777" w:rsidTr="002316C2">
        <w:trPr>
          <w:trHeight w:val="290"/>
        </w:trPr>
        <w:tc>
          <w:tcPr>
            <w:tcW w:w="1617" w:type="dxa"/>
            <w:tcBorders>
              <w:top w:val="nil"/>
              <w:left w:val="nil"/>
              <w:bottom w:val="nil"/>
              <w:right w:val="nil"/>
            </w:tcBorders>
            <w:shd w:val="clear" w:color="D9D9D9" w:fill="D9D9D9"/>
            <w:noWrap/>
            <w:vAlign w:val="center"/>
            <w:hideMark/>
          </w:tcPr>
          <w:p w14:paraId="1FABF8A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SL_2_N2_CAX</w:t>
            </w:r>
          </w:p>
        </w:tc>
        <w:tc>
          <w:tcPr>
            <w:tcW w:w="1121" w:type="dxa"/>
            <w:tcBorders>
              <w:top w:val="single" w:sz="4" w:space="0" w:color="95B3D7"/>
              <w:left w:val="nil"/>
              <w:bottom w:val="single" w:sz="4" w:space="0" w:color="95B3D7"/>
              <w:right w:val="nil"/>
            </w:tcBorders>
            <w:shd w:val="clear" w:color="D9D9D9" w:fill="D9D9D9"/>
            <w:noWrap/>
            <w:vAlign w:val="center"/>
            <w:hideMark/>
          </w:tcPr>
          <w:p w14:paraId="236F417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7E3026E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D9D9D9" w:fill="D9D9D9"/>
            <w:noWrap/>
            <w:vAlign w:val="center"/>
            <w:hideMark/>
          </w:tcPr>
          <w:p w14:paraId="1852867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30FCCBB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6D1FC81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774C761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N2 SST </w:t>
            </w:r>
            <w:proofErr w:type="spellStart"/>
            <w:r w:rsidRPr="00C8673C">
              <w:rPr>
                <w:rFonts w:ascii="Calibri" w:hAnsi="Calibri" w:cs="Calibri"/>
                <w:color w:val="000000"/>
                <w:sz w:val="18"/>
                <w:szCs w:val="18"/>
                <w:lang w:val="en-US" w:eastAsia="en-US"/>
              </w:rPr>
              <w:t>coeficients</w:t>
            </w:r>
            <w:proofErr w:type="spellEnd"/>
            <w:r w:rsidRPr="00C8673C">
              <w:rPr>
                <w:rFonts w:ascii="Calibri" w:hAnsi="Calibri" w:cs="Calibri"/>
                <w:color w:val="000000"/>
                <w:sz w:val="18"/>
                <w:szCs w:val="18"/>
                <w:lang w:val="en-US" w:eastAsia="en-US"/>
              </w:rPr>
              <w:t xml:space="preserve"> for L2 PAD</w:t>
            </w:r>
          </w:p>
        </w:tc>
      </w:tr>
      <w:tr w:rsidR="00CE4468" w:rsidRPr="004E4C12" w14:paraId="130FD42D" w14:textId="77777777" w:rsidTr="002316C2">
        <w:trPr>
          <w:trHeight w:val="290"/>
        </w:trPr>
        <w:tc>
          <w:tcPr>
            <w:tcW w:w="1617" w:type="dxa"/>
            <w:tcBorders>
              <w:top w:val="nil"/>
              <w:left w:val="nil"/>
              <w:bottom w:val="nil"/>
              <w:right w:val="nil"/>
            </w:tcBorders>
            <w:shd w:val="clear" w:color="auto" w:fill="auto"/>
            <w:noWrap/>
            <w:vAlign w:val="center"/>
            <w:hideMark/>
          </w:tcPr>
          <w:p w14:paraId="3002507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SL_2_N3RCAX</w:t>
            </w:r>
          </w:p>
        </w:tc>
        <w:tc>
          <w:tcPr>
            <w:tcW w:w="1121" w:type="dxa"/>
            <w:tcBorders>
              <w:top w:val="nil"/>
              <w:left w:val="nil"/>
              <w:bottom w:val="single" w:sz="4" w:space="0" w:color="95B3D7"/>
              <w:right w:val="nil"/>
            </w:tcBorders>
            <w:shd w:val="clear" w:color="auto" w:fill="auto"/>
            <w:noWrap/>
            <w:vAlign w:val="center"/>
            <w:hideMark/>
          </w:tcPr>
          <w:p w14:paraId="63D699E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3ADC4D7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auto" w:fill="auto"/>
            <w:noWrap/>
            <w:vAlign w:val="center"/>
            <w:hideMark/>
          </w:tcPr>
          <w:p w14:paraId="309416A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3C35273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5E2EEF3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499C7A6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N3R SST </w:t>
            </w:r>
            <w:proofErr w:type="spellStart"/>
            <w:r w:rsidRPr="00C8673C">
              <w:rPr>
                <w:rFonts w:ascii="Calibri" w:hAnsi="Calibri" w:cs="Calibri"/>
                <w:color w:val="000000"/>
                <w:sz w:val="18"/>
                <w:szCs w:val="18"/>
                <w:lang w:val="en-US" w:eastAsia="en-US"/>
              </w:rPr>
              <w:t>coeficients</w:t>
            </w:r>
            <w:proofErr w:type="spellEnd"/>
            <w:r w:rsidRPr="00C8673C">
              <w:rPr>
                <w:rFonts w:ascii="Calibri" w:hAnsi="Calibri" w:cs="Calibri"/>
                <w:color w:val="000000"/>
                <w:sz w:val="18"/>
                <w:szCs w:val="18"/>
                <w:lang w:val="en-US" w:eastAsia="en-US"/>
              </w:rPr>
              <w:t xml:space="preserve"> for L2 PAD</w:t>
            </w:r>
          </w:p>
        </w:tc>
      </w:tr>
      <w:tr w:rsidR="00CE4468" w:rsidRPr="004E4C12" w14:paraId="48B20889" w14:textId="77777777" w:rsidTr="002316C2">
        <w:trPr>
          <w:trHeight w:val="290"/>
        </w:trPr>
        <w:tc>
          <w:tcPr>
            <w:tcW w:w="1617" w:type="dxa"/>
            <w:tcBorders>
              <w:top w:val="nil"/>
              <w:left w:val="nil"/>
              <w:bottom w:val="nil"/>
              <w:right w:val="nil"/>
            </w:tcBorders>
            <w:shd w:val="clear" w:color="D9D9D9" w:fill="D9D9D9"/>
            <w:noWrap/>
            <w:vAlign w:val="center"/>
            <w:hideMark/>
          </w:tcPr>
          <w:p w14:paraId="614B7C4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SL_2_N3_CAX</w:t>
            </w:r>
          </w:p>
        </w:tc>
        <w:tc>
          <w:tcPr>
            <w:tcW w:w="1121" w:type="dxa"/>
            <w:tcBorders>
              <w:top w:val="single" w:sz="4" w:space="0" w:color="95B3D7"/>
              <w:left w:val="nil"/>
              <w:bottom w:val="single" w:sz="4" w:space="0" w:color="95B3D7"/>
              <w:right w:val="nil"/>
            </w:tcBorders>
            <w:shd w:val="clear" w:color="D9D9D9" w:fill="D9D9D9"/>
            <w:noWrap/>
            <w:vAlign w:val="center"/>
            <w:hideMark/>
          </w:tcPr>
          <w:p w14:paraId="27EB263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0325692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D9D9D9" w:fill="D9D9D9"/>
            <w:noWrap/>
            <w:vAlign w:val="center"/>
            <w:hideMark/>
          </w:tcPr>
          <w:p w14:paraId="4D3F522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113FBEB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55838E4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32F6FF6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N3 SST </w:t>
            </w:r>
            <w:proofErr w:type="spellStart"/>
            <w:r w:rsidRPr="00C8673C">
              <w:rPr>
                <w:rFonts w:ascii="Calibri" w:hAnsi="Calibri" w:cs="Calibri"/>
                <w:color w:val="000000"/>
                <w:sz w:val="18"/>
                <w:szCs w:val="18"/>
                <w:lang w:val="en-US" w:eastAsia="en-US"/>
              </w:rPr>
              <w:t>coeficients</w:t>
            </w:r>
            <w:proofErr w:type="spellEnd"/>
            <w:r w:rsidRPr="00C8673C">
              <w:rPr>
                <w:rFonts w:ascii="Calibri" w:hAnsi="Calibri" w:cs="Calibri"/>
                <w:color w:val="000000"/>
                <w:sz w:val="18"/>
                <w:szCs w:val="18"/>
                <w:lang w:val="en-US" w:eastAsia="en-US"/>
              </w:rPr>
              <w:t xml:space="preserve"> for L2 PAD</w:t>
            </w:r>
          </w:p>
        </w:tc>
      </w:tr>
      <w:tr w:rsidR="00CE4468" w:rsidRPr="004E4C12" w14:paraId="66C4F9E0" w14:textId="77777777" w:rsidTr="002316C2">
        <w:trPr>
          <w:trHeight w:val="290"/>
        </w:trPr>
        <w:tc>
          <w:tcPr>
            <w:tcW w:w="1617" w:type="dxa"/>
            <w:tcBorders>
              <w:top w:val="nil"/>
              <w:left w:val="nil"/>
              <w:bottom w:val="nil"/>
              <w:right w:val="nil"/>
            </w:tcBorders>
            <w:shd w:val="clear" w:color="auto" w:fill="auto"/>
            <w:noWrap/>
            <w:vAlign w:val="center"/>
            <w:hideMark/>
          </w:tcPr>
          <w:p w14:paraId="70FE46F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SL_2_D2_CAX</w:t>
            </w:r>
          </w:p>
        </w:tc>
        <w:tc>
          <w:tcPr>
            <w:tcW w:w="1121" w:type="dxa"/>
            <w:tcBorders>
              <w:top w:val="nil"/>
              <w:left w:val="nil"/>
              <w:bottom w:val="single" w:sz="4" w:space="0" w:color="95B3D7"/>
              <w:right w:val="nil"/>
            </w:tcBorders>
            <w:shd w:val="clear" w:color="auto" w:fill="auto"/>
            <w:noWrap/>
            <w:vAlign w:val="center"/>
            <w:hideMark/>
          </w:tcPr>
          <w:p w14:paraId="65F61BD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2D980A4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auto" w:fill="auto"/>
            <w:noWrap/>
            <w:vAlign w:val="center"/>
            <w:hideMark/>
          </w:tcPr>
          <w:p w14:paraId="3CCE746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5755230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782DD4E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114D8A7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D2 SST </w:t>
            </w:r>
            <w:proofErr w:type="spellStart"/>
            <w:r w:rsidRPr="00C8673C">
              <w:rPr>
                <w:rFonts w:ascii="Calibri" w:hAnsi="Calibri" w:cs="Calibri"/>
                <w:color w:val="000000"/>
                <w:sz w:val="18"/>
                <w:szCs w:val="18"/>
                <w:lang w:val="en-US" w:eastAsia="en-US"/>
              </w:rPr>
              <w:t>coeficients</w:t>
            </w:r>
            <w:proofErr w:type="spellEnd"/>
            <w:r w:rsidRPr="00C8673C">
              <w:rPr>
                <w:rFonts w:ascii="Calibri" w:hAnsi="Calibri" w:cs="Calibri"/>
                <w:color w:val="000000"/>
                <w:sz w:val="18"/>
                <w:szCs w:val="18"/>
                <w:lang w:val="en-US" w:eastAsia="en-US"/>
              </w:rPr>
              <w:t xml:space="preserve"> for L2 PAD</w:t>
            </w:r>
          </w:p>
        </w:tc>
      </w:tr>
      <w:tr w:rsidR="00CE4468" w:rsidRPr="004E4C12" w14:paraId="03EA6562" w14:textId="77777777" w:rsidTr="002316C2">
        <w:trPr>
          <w:trHeight w:val="290"/>
        </w:trPr>
        <w:tc>
          <w:tcPr>
            <w:tcW w:w="1617" w:type="dxa"/>
            <w:tcBorders>
              <w:top w:val="nil"/>
              <w:left w:val="nil"/>
              <w:bottom w:val="nil"/>
              <w:right w:val="nil"/>
            </w:tcBorders>
            <w:shd w:val="clear" w:color="D9D9D9" w:fill="D9D9D9"/>
            <w:noWrap/>
            <w:vAlign w:val="center"/>
            <w:hideMark/>
          </w:tcPr>
          <w:p w14:paraId="2DB2E4A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SL_2_D3_CAX</w:t>
            </w:r>
          </w:p>
        </w:tc>
        <w:tc>
          <w:tcPr>
            <w:tcW w:w="1121" w:type="dxa"/>
            <w:tcBorders>
              <w:top w:val="single" w:sz="4" w:space="0" w:color="95B3D7"/>
              <w:left w:val="nil"/>
              <w:bottom w:val="single" w:sz="4" w:space="0" w:color="95B3D7"/>
              <w:right w:val="nil"/>
            </w:tcBorders>
            <w:shd w:val="clear" w:color="D9D9D9" w:fill="D9D9D9"/>
            <w:noWrap/>
            <w:vAlign w:val="center"/>
            <w:hideMark/>
          </w:tcPr>
          <w:p w14:paraId="42FA080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0D129A9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D9D9D9" w:fill="D9D9D9"/>
            <w:noWrap/>
            <w:vAlign w:val="center"/>
            <w:hideMark/>
          </w:tcPr>
          <w:p w14:paraId="1DC210A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39051F5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1491576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26D2E6B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D3 SST </w:t>
            </w:r>
            <w:proofErr w:type="spellStart"/>
            <w:r w:rsidRPr="00C8673C">
              <w:rPr>
                <w:rFonts w:ascii="Calibri" w:hAnsi="Calibri" w:cs="Calibri"/>
                <w:color w:val="000000"/>
                <w:sz w:val="18"/>
                <w:szCs w:val="18"/>
                <w:lang w:val="en-US" w:eastAsia="en-US"/>
              </w:rPr>
              <w:t>coeficients</w:t>
            </w:r>
            <w:proofErr w:type="spellEnd"/>
            <w:r w:rsidRPr="00C8673C">
              <w:rPr>
                <w:rFonts w:ascii="Calibri" w:hAnsi="Calibri" w:cs="Calibri"/>
                <w:color w:val="000000"/>
                <w:sz w:val="18"/>
                <w:szCs w:val="18"/>
                <w:lang w:val="en-US" w:eastAsia="en-US"/>
              </w:rPr>
              <w:t xml:space="preserve"> for L2 PAD</w:t>
            </w:r>
          </w:p>
        </w:tc>
      </w:tr>
      <w:tr w:rsidR="00CE4468" w:rsidRPr="004E4C12" w14:paraId="20CE82D8" w14:textId="77777777" w:rsidTr="002316C2">
        <w:trPr>
          <w:trHeight w:val="290"/>
        </w:trPr>
        <w:tc>
          <w:tcPr>
            <w:tcW w:w="1617" w:type="dxa"/>
            <w:tcBorders>
              <w:top w:val="nil"/>
              <w:left w:val="nil"/>
              <w:bottom w:val="nil"/>
              <w:right w:val="nil"/>
            </w:tcBorders>
            <w:shd w:val="clear" w:color="auto" w:fill="auto"/>
            <w:noWrap/>
            <w:vAlign w:val="center"/>
            <w:hideMark/>
          </w:tcPr>
          <w:p w14:paraId="5240251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SL_2_SST_AX</w:t>
            </w:r>
          </w:p>
        </w:tc>
        <w:tc>
          <w:tcPr>
            <w:tcW w:w="1121" w:type="dxa"/>
            <w:tcBorders>
              <w:top w:val="nil"/>
              <w:left w:val="nil"/>
              <w:bottom w:val="single" w:sz="4" w:space="0" w:color="95B3D7"/>
              <w:right w:val="nil"/>
            </w:tcBorders>
            <w:shd w:val="clear" w:color="auto" w:fill="auto"/>
            <w:noWrap/>
            <w:vAlign w:val="center"/>
            <w:hideMark/>
          </w:tcPr>
          <w:p w14:paraId="01DB979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6052F9C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auto" w:fill="auto"/>
            <w:noWrap/>
            <w:vAlign w:val="center"/>
            <w:hideMark/>
          </w:tcPr>
          <w:p w14:paraId="6A445E0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5BD7CEC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0125079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04A09DB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L2P SST algorithms data for L2 PAD</w:t>
            </w:r>
          </w:p>
        </w:tc>
      </w:tr>
      <w:tr w:rsidR="00CE4468" w:rsidRPr="00C8673C" w14:paraId="5804A501" w14:textId="77777777" w:rsidTr="002316C2">
        <w:trPr>
          <w:trHeight w:val="290"/>
        </w:trPr>
        <w:tc>
          <w:tcPr>
            <w:tcW w:w="1617" w:type="dxa"/>
            <w:tcBorders>
              <w:top w:val="nil"/>
              <w:left w:val="nil"/>
              <w:bottom w:val="nil"/>
              <w:right w:val="nil"/>
            </w:tcBorders>
            <w:shd w:val="clear" w:color="D9D9D9" w:fill="D9D9D9"/>
            <w:noWrap/>
            <w:vAlign w:val="center"/>
            <w:hideMark/>
          </w:tcPr>
          <w:p w14:paraId="2D7E5AE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SL_2_SDI3AX</w:t>
            </w:r>
          </w:p>
        </w:tc>
        <w:tc>
          <w:tcPr>
            <w:tcW w:w="1121" w:type="dxa"/>
            <w:tcBorders>
              <w:top w:val="single" w:sz="4" w:space="0" w:color="95B3D7"/>
              <w:left w:val="nil"/>
              <w:bottom w:val="single" w:sz="4" w:space="0" w:color="95B3D7"/>
              <w:right w:val="nil"/>
            </w:tcBorders>
            <w:shd w:val="clear" w:color="D9D9D9" w:fill="D9D9D9"/>
            <w:noWrap/>
            <w:vAlign w:val="center"/>
            <w:hideMark/>
          </w:tcPr>
          <w:p w14:paraId="63719CC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18986C7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D9D9D9" w:fill="D9D9D9"/>
            <w:noWrap/>
            <w:vAlign w:val="center"/>
            <w:hideMark/>
          </w:tcPr>
          <w:p w14:paraId="2A864EF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7D8F96D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0899C84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0EA4816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SDI3 </w:t>
            </w:r>
            <w:proofErr w:type="spellStart"/>
            <w:r w:rsidRPr="00C8673C">
              <w:rPr>
                <w:rFonts w:ascii="Calibri" w:hAnsi="Calibri" w:cs="Calibri"/>
                <w:color w:val="000000"/>
                <w:sz w:val="18"/>
                <w:szCs w:val="18"/>
                <w:lang w:val="en-US" w:eastAsia="en-US"/>
              </w:rPr>
              <w:t>saharian</w:t>
            </w:r>
            <w:proofErr w:type="spellEnd"/>
            <w:r w:rsidRPr="00C8673C">
              <w:rPr>
                <w:rFonts w:ascii="Calibri" w:hAnsi="Calibri" w:cs="Calibri"/>
                <w:color w:val="000000"/>
                <w:sz w:val="18"/>
                <w:szCs w:val="18"/>
                <w:lang w:val="en-US" w:eastAsia="en-US"/>
              </w:rPr>
              <w:t xml:space="preserve"> dust index coefficients for L2 PAD</w:t>
            </w:r>
          </w:p>
        </w:tc>
      </w:tr>
      <w:tr w:rsidR="00CE4468" w:rsidRPr="00C8673C" w14:paraId="37681CFA" w14:textId="77777777" w:rsidTr="002316C2">
        <w:trPr>
          <w:trHeight w:val="290"/>
        </w:trPr>
        <w:tc>
          <w:tcPr>
            <w:tcW w:w="1617" w:type="dxa"/>
            <w:tcBorders>
              <w:top w:val="nil"/>
              <w:left w:val="nil"/>
              <w:bottom w:val="nil"/>
              <w:right w:val="nil"/>
            </w:tcBorders>
            <w:shd w:val="clear" w:color="auto" w:fill="auto"/>
            <w:noWrap/>
            <w:vAlign w:val="center"/>
            <w:hideMark/>
          </w:tcPr>
          <w:p w14:paraId="453B02B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lastRenderedPageBreak/>
              <w:t>SL_2_SDI2AX</w:t>
            </w:r>
          </w:p>
        </w:tc>
        <w:tc>
          <w:tcPr>
            <w:tcW w:w="1121" w:type="dxa"/>
            <w:tcBorders>
              <w:top w:val="nil"/>
              <w:left w:val="nil"/>
              <w:bottom w:val="single" w:sz="4" w:space="0" w:color="95B3D7"/>
              <w:right w:val="nil"/>
            </w:tcBorders>
            <w:shd w:val="clear" w:color="auto" w:fill="auto"/>
            <w:noWrap/>
            <w:vAlign w:val="center"/>
            <w:hideMark/>
          </w:tcPr>
          <w:p w14:paraId="03E4CB4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7B581D1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auto" w:fill="auto"/>
            <w:noWrap/>
            <w:vAlign w:val="center"/>
            <w:hideMark/>
          </w:tcPr>
          <w:p w14:paraId="7E61E10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0C0402A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10E65A1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701A2E1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SDI2 </w:t>
            </w:r>
            <w:proofErr w:type="spellStart"/>
            <w:r w:rsidRPr="00C8673C">
              <w:rPr>
                <w:rFonts w:ascii="Calibri" w:hAnsi="Calibri" w:cs="Calibri"/>
                <w:color w:val="000000"/>
                <w:sz w:val="18"/>
                <w:szCs w:val="18"/>
                <w:lang w:val="en-US" w:eastAsia="en-US"/>
              </w:rPr>
              <w:t>saharian</w:t>
            </w:r>
            <w:proofErr w:type="spellEnd"/>
            <w:r w:rsidRPr="00C8673C">
              <w:rPr>
                <w:rFonts w:ascii="Calibri" w:hAnsi="Calibri" w:cs="Calibri"/>
                <w:color w:val="000000"/>
                <w:sz w:val="18"/>
                <w:szCs w:val="18"/>
                <w:lang w:val="en-US" w:eastAsia="en-US"/>
              </w:rPr>
              <w:t xml:space="preserve"> dust index coefficients for L2 PAD</w:t>
            </w:r>
          </w:p>
        </w:tc>
      </w:tr>
      <w:tr w:rsidR="00CE4468" w:rsidRPr="004E4C12" w14:paraId="75A2BBCC" w14:textId="77777777" w:rsidTr="002316C2">
        <w:trPr>
          <w:trHeight w:val="290"/>
        </w:trPr>
        <w:tc>
          <w:tcPr>
            <w:tcW w:w="1617" w:type="dxa"/>
            <w:tcBorders>
              <w:top w:val="nil"/>
              <w:left w:val="nil"/>
              <w:bottom w:val="nil"/>
              <w:right w:val="nil"/>
            </w:tcBorders>
            <w:shd w:val="clear" w:color="D9D9D9" w:fill="D9D9D9"/>
            <w:noWrap/>
            <w:vAlign w:val="center"/>
            <w:hideMark/>
          </w:tcPr>
          <w:p w14:paraId="302C61D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SL_2_SSESAX</w:t>
            </w:r>
          </w:p>
        </w:tc>
        <w:tc>
          <w:tcPr>
            <w:tcW w:w="1121" w:type="dxa"/>
            <w:tcBorders>
              <w:top w:val="single" w:sz="4" w:space="0" w:color="95B3D7"/>
              <w:left w:val="nil"/>
              <w:bottom w:val="single" w:sz="4" w:space="0" w:color="95B3D7"/>
              <w:right w:val="nil"/>
            </w:tcBorders>
            <w:shd w:val="clear" w:color="D9D9D9" w:fill="D9D9D9"/>
            <w:noWrap/>
            <w:vAlign w:val="center"/>
            <w:hideMark/>
          </w:tcPr>
          <w:p w14:paraId="31B21F5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196A1DB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D9D9D9" w:fill="D9D9D9"/>
            <w:noWrap/>
            <w:vAlign w:val="center"/>
            <w:hideMark/>
          </w:tcPr>
          <w:p w14:paraId="17028A5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5780E59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06F3E8F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563CCD7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L2P Single Sensor Error Statistic (SSES) biases for L2 PAD </w:t>
            </w:r>
          </w:p>
        </w:tc>
      </w:tr>
      <w:tr w:rsidR="00CE4468" w:rsidRPr="00C8673C" w14:paraId="7576E84F" w14:textId="77777777" w:rsidTr="002316C2">
        <w:trPr>
          <w:trHeight w:val="290"/>
        </w:trPr>
        <w:tc>
          <w:tcPr>
            <w:tcW w:w="1617" w:type="dxa"/>
            <w:tcBorders>
              <w:top w:val="nil"/>
              <w:left w:val="nil"/>
              <w:bottom w:val="nil"/>
              <w:right w:val="nil"/>
            </w:tcBorders>
            <w:shd w:val="clear" w:color="auto" w:fill="auto"/>
            <w:noWrap/>
            <w:vAlign w:val="center"/>
            <w:hideMark/>
          </w:tcPr>
          <w:p w14:paraId="7F0B671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SL_2_SSTAAX</w:t>
            </w:r>
          </w:p>
        </w:tc>
        <w:tc>
          <w:tcPr>
            <w:tcW w:w="1121" w:type="dxa"/>
            <w:tcBorders>
              <w:top w:val="nil"/>
              <w:left w:val="nil"/>
              <w:bottom w:val="single" w:sz="4" w:space="0" w:color="95B3D7"/>
              <w:right w:val="nil"/>
            </w:tcBorders>
            <w:shd w:val="clear" w:color="auto" w:fill="auto"/>
            <w:noWrap/>
            <w:vAlign w:val="center"/>
            <w:hideMark/>
          </w:tcPr>
          <w:p w14:paraId="737E9912" w14:textId="77777777" w:rsidR="00CE4468" w:rsidRPr="00C8673C" w:rsidRDefault="00CE4468" w:rsidP="00C8673C">
            <w:pPr>
              <w:rPr>
                <w:rFonts w:ascii="Calibri" w:hAnsi="Calibri" w:cs="Calibri"/>
                <w:color w:val="000000"/>
                <w:sz w:val="18"/>
                <w:szCs w:val="18"/>
                <w:lang w:val="en-US" w:eastAsia="en-US"/>
              </w:rPr>
            </w:pPr>
            <w:proofErr w:type="spellStart"/>
            <w:r w:rsidRPr="00C8673C">
              <w:rPr>
                <w:rFonts w:ascii="Calibri" w:hAnsi="Calibri" w:cs="Calibri"/>
                <w:color w:val="000000"/>
                <w:sz w:val="18"/>
                <w:szCs w:val="18"/>
                <w:lang w:val="en-US" w:eastAsia="en-US"/>
              </w:rPr>
              <w:t>MetOffice</w:t>
            </w:r>
            <w:proofErr w:type="spellEnd"/>
          </w:p>
        </w:tc>
        <w:tc>
          <w:tcPr>
            <w:tcW w:w="1781" w:type="dxa"/>
            <w:tcBorders>
              <w:top w:val="nil"/>
              <w:left w:val="nil"/>
              <w:bottom w:val="nil"/>
              <w:right w:val="nil"/>
            </w:tcBorders>
            <w:shd w:val="clear" w:color="auto" w:fill="auto"/>
            <w:noWrap/>
            <w:vAlign w:val="center"/>
            <w:hideMark/>
          </w:tcPr>
          <w:p w14:paraId="5AC33EE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dynamic</w:t>
            </w:r>
          </w:p>
        </w:tc>
        <w:tc>
          <w:tcPr>
            <w:tcW w:w="973" w:type="dxa"/>
            <w:tcBorders>
              <w:top w:val="single" w:sz="4" w:space="0" w:color="95B3D7"/>
              <w:left w:val="nil"/>
              <w:bottom w:val="single" w:sz="4" w:space="0" w:color="95B3D7"/>
              <w:right w:val="nil"/>
            </w:tcBorders>
            <w:shd w:val="clear" w:color="auto" w:fill="auto"/>
            <w:noWrap/>
            <w:vAlign w:val="center"/>
            <w:hideMark/>
          </w:tcPr>
          <w:p w14:paraId="0F50E50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2D6F37D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1EBD844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hideMark/>
          </w:tcPr>
          <w:p w14:paraId="67885D7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L4 SST analysis data</w:t>
            </w:r>
          </w:p>
        </w:tc>
      </w:tr>
      <w:tr w:rsidR="00CE4468" w:rsidRPr="004E4C12" w14:paraId="071C67CD" w14:textId="77777777" w:rsidTr="002316C2">
        <w:trPr>
          <w:trHeight w:val="290"/>
        </w:trPr>
        <w:tc>
          <w:tcPr>
            <w:tcW w:w="1617" w:type="dxa"/>
            <w:tcBorders>
              <w:top w:val="nil"/>
              <w:left w:val="nil"/>
              <w:bottom w:val="nil"/>
              <w:right w:val="nil"/>
            </w:tcBorders>
            <w:shd w:val="clear" w:color="D9D9D9" w:fill="D9D9D9"/>
            <w:noWrap/>
            <w:vAlign w:val="center"/>
            <w:hideMark/>
          </w:tcPr>
          <w:p w14:paraId="6DBB1A7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SL_2_LSTCAX</w:t>
            </w:r>
          </w:p>
        </w:tc>
        <w:tc>
          <w:tcPr>
            <w:tcW w:w="1121" w:type="dxa"/>
            <w:tcBorders>
              <w:top w:val="single" w:sz="4" w:space="0" w:color="95B3D7"/>
              <w:left w:val="nil"/>
              <w:bottom w:val="single" w:sz="4" w:space="0" w:color="95B3D7"/>
              <w:right w:val="nil"/>
            </w:tcBorders>
            <w:shd w:val="clear" w:color="D9D9D9" w:fill="D9D9D9"/>
            <w:noWrap/>
            <w:vAlign w:val="center"/>
            <w:hideMark/>
          </w:tcPr>
          <w:p w14:paraId="3DF3BD3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4AAEF3C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D9D9D9" w:fill="D9D9D9"/>
            <w:noWrap/>
            <w:vAlign w:val="center"/>
            <w:hideMark/>
          </w:tcPr>
          <w:p w14:paraId="34CAB20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5F1C416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5A06199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37104B1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LST coefficients for L2 PAD </w:t>
            </w:r>
          </w:p>
        </w:tc>
      </w:tr>
      <w:tr w:rsidR="00CE4468" w:rsidRPr="004E4C12" w14:paraId="2C348B1E" w14:textId="77777777" w:rsidTr="002316C2">
        <w:trPr>
          <w:trHeight w:val="290"/>
        </w:trPr>
        <w:tc>
          <w:tcPr>
            <w:tcW w:w="1617" w:type="dxa"/>
            <w:tcBorders>
              <w:top w:val="nil"/>
              <w:left w:val="nil"/>
              <w:bottom w:val="nil"/>
              <w:right w:val="nil"/>
            </w:tcBorders>
            <w:shd w:val="clear" w:color="auto" w:fill="auto"/>
            <w:noWrap/>
            <w:vAlign w:val="center"/>
            <w:hideMark/>
          </w:tcPr>
          <w:p w14:paraId="67C6E5C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SL_2_LSTBAX</w:t>
            </w:r>
          </w:p>
        </w:tc>
        <w:tc>
          <w:tcPr>
            <w:tcW w:w="1121" w:type="dxa"/>
            <w:tcBorders>
              <w:top w:val="nil"/>
              <w:left w:val="nil"/>
              <w:bottom w:val="single" w:sz="4" w:space="0" w:color="95B3D7"/>
              <w:right w:val="nil"/>
            </w:tcBorders>
            <w:shd w:val="clear" w:color="auto" w:fill="auto"/>
            <w:noWrap/>
            <w:vAlign w:val="center"/>
            <w:hideMark/>
          </w:tcPr>
          <w:p w14:paraId="546A205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06679F0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auto" w:fill="auto"/>
            <w:noWrap/>
            <w:vAlign w:val="center"/>
            <w:hideMark/>
          </w:tcPr>
          <w:p w14:paraId="504C4E7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1A6C232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418D277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hideMark/>
          </w:tcPr>
          <w:p w14:paraId="5F2F148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LST biome data for L2 PAD </w:t>
            </w:r>
          </w:p>
        </w:tc>
      </w:tr>
      <w:tr w:rsidR="00CE4468" w:rsidRPr="004E4C12" w14:paraId="3345742D" w14:textId="77777777" w:rsidTr="002316C2">
        <w:trPr>
          <w:trHeight w:val="290"/>
        </w:trPr>
        <w:tc>
          <w:tcPr>
            <w:tcW w:w="1617" w:type="dxa"/>
            <w:tcBorders>
              <w:top w:val="nil"/>
              <w:left w:val="nil"/>
              <w:bottom w:val="nil"/>
              <w:right w:val="nil"/>
            </w:tcBorders>
            <w:shd w:val="clear" w:color="D9D9D9" w:fill="D9D9D9"/>
            <w:noWrap/>
            <w:vAlign w:val="center"/>
            <w:hideMark/>
          </w:tcPr>
          <w:p w14:paraId="76C9B73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SL_2_LSTVAX</w:t>
            </w:r>
          </w:p>
        </w:tc>
        <w:tc>
          <w:tcPr>
            <w:tcW w:w="1121" w:type="dxa"/>
            <w:tcBorders>
              <w:top w:val="single" w:sz="4" w:space="0" w:color="95B3D7"/>
              <w:left w:val="nil"/>
              <w:bottom w:val="single" w:sz="4" w:space="0" w:color="95B3D7"/>
              <w:right w:val="nil"/>
            </w:tcBorders>
            <w:shd w:val="clear" w:color="D9D9D9" w:fill="D9D9D9"/>
            <w:noWrap/>
            <w:vAlign w:val="center"/>
            <w:hideMark/>
          </w:tcPr>
          <w:p w14:paraId="3386B77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5238F4B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D9D9D9" w:fill="D9D9D9"/>
            <w:noWrap/>
            <w:vAlign w:val="center"/>
            <w:hideMark/>
          </w:tcPr>
          <w:p w14:paraId="6E11224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225D5CD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72C00DA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4CD8C68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LST vegetation fraction data for L2 PAD </w:t>
            </w:r>
          </w:p>
        </w:tc>
      </w:tr>
      <w:tr w:rsidR="00CE4468" w:rsidRPr="004E4C12" w14:paraId="2A2262BF" w14:textId="77777777" w:rsidTr="002316C2">
        <w:trPr>
          <w:trHeight w:val="290"/>
        </w:trPr>
        <w:tc>
          <w:tcPr>
            <w:tcW w:w="1617" w:type="dxa"/>
            <w:tcBorders>
              <w:top w:val="nil"/>
              <w:left w:val="nil"/>
              <w:bottom w:val="nil"/>
              <w:right w:val="nil"/>
            </w:tcBorders>
            <w:shd w:val="clear" w:color="auto" w:fill="auto"/>
            <w:noWrap/>
            <w:vAlign w:val="center"/>
            <w:hideMark/>
          </w:tcPr>
          <w:p w14:paraId="0A86A63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SL_2_LSTWAX</w:t>
            </w:r>
          </w:p>
        </w:tc>
        <w:tc>
          <w:tcPr>
            <w:tcW w:w="1121" w:type="dxa"/>
            <w:tcBorders>
              <w:top w:val="nil"/>
              <w:left w:val="nil"/>
              <w:bottom w:val="single" w:sz="4" w:space="0" w:color="95B3D7"/>
              <w:right w:val="nil"/>
            </w:tcBorders>
            <w:shd w:val="clear" w:color="auto" w:fill="auto"/>
            <w:noWrap/>
            <w:vAlign w:val="center"/>
            <w:hideMark/>
          </w:tcPr>
          <w:p w14:paraId="6AA4150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33C68C9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auto" w:fill="auto"/>
            <w:noWrap/>
            <w:vAlign w:val="center"/>
            <w:hideMark/>
          </w:tcPr>
          <w:p w14:paraId="630C9D2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75F4C2C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49E0D9D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52127BC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LST water </w:t>
            </w:r>
            <w:proofErr w:type="spellStart"/>
            <w:r w:rsidRPr="00C8673C">
              <w:rPr>
                <w:rFonts w:ascii="Calibri" w:hAnsi="Calibri" w:cs="Calibri"/>
                <w:color w:val="000000"/>
                <w:sz w:val="18"/>
                <w:szCs w:val="18"/>
                <w:lang w:val="en-US" w:eastAsia="en-US"/>
              </w:rPr>
              <w:t>vapour</w:t>
            </w:r>
            <w:proofErr w:type="spellEnd"/>
            <w:r w:rsidRPr="00C8673C">
              <w:rPr>
                <w:rFonts w:ascii="Calibri" w:hAnsi="Calibri" w:cs="Calibri"/>
                <w:color w:val="000000"/>
                <w:sz w:val="18"/>
                <w:szCs w:val="18"/>
                <w:lang w:val="en-US" w:eastAsia="en-US"/>
              </w:rPr>
              <w:t xml:space="preserve"> data for L2 PAD </w:t>
            </w:r>
          </w:p>
        </w:tc>
      </w:tr>
      <w:tr w:rsidR="00CE4468" w:rsidRPr="004E4C12" w14:paraId="150A1102" w14:textId="77777777" w:rsidTr="002316C2">
        <w:trPr>
          <w:trHeight w:val="290"/>
        </w:trPr>
        <w:tc>
          <w:tcPr>
            <w:tcW w:w="1617" w:type="dxa"/>
            <w:tcBorders>
              <w:top w:val="nil"/>
              <w:left w:val="nil"/>
              <w:bottom w:val="nil"/>
              <w:right w:val="nil"/>
            </w:tcBorders>
            <w:shd w:val="clear" w:color="D9D9D9" w:fill="D9D9D9"/>
            <w:noWrap/>
            <w:vAlign w:val="center"/>
            <w:hideMark/>
          </w:tcPr>
          <w:p w14:paraId="043305B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SL_2_LSTEAX</w:t>
            </w:r>
          </w:p>
        </w:tc>
        <w:tc>
          <w:tcPr>
            <w:tcW w:w="1121" w:type="dxa"/>
            <w:tcBorders>
              <w:top w:val="single" w:sz="4" w:space="0" w:color="95B3D7"/>
              <w:left w:val="nil"/>
              <w:bottom w:val="single" w:sz="4" w:space="0" w:color="95B3D7"/>
              <w:right w:val="nil"/>
            </w:tcBorders>
            <w:shd w:val="clear" w:color="D9D9D9" w:fill="D9D9D9"/>
            <w:noWrap/>
            <w:vAlign w:val="center"/>
            <w:hideMark/>
          </w:tcPr>
          <w:p w14:paraId="3470010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47E4031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D9D9D9" w:fill="D9D9D9"/>
            <w:noWrap/>
            <w:vAlign w:val="center"/>
            <w:hideMark/>
          </w:tcPr>
          <w:p w14:paraId="1157873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65EBE8A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26484E8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3EF9ED1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LST error data for L2 PAD </w:t>
            </w:r>
          </w:p>
        </w:tc>
      </w:tr>
      <w:tr w:rsidR="00CE4468" w:rsidRPr="004E4C12" w14:paraId="0369D651" w14:textId="77777777" w:rsidTr="002316C2">
        <w:trPr>
          <w:trHeight w:val="290"/>
        </w:trPr>
        <w:tc>
          <w:tcPr>
            <w:tcW w:w="1617" w:type="dxa"/>
            <w:tcBorders>
              <w:top w:val="nil"/>
              <w:left w:val="nil"/>
              <w:bottom w:val="nil"/>
              <w:right w:val="nil"/>
            </w:tcBorders>
            <w:shd w:val="clear" w:color="auto" w:fill="auto"/>
            <w:noWrap/>
            <w:vAlign w:val="center"/>
            <w:hideMark/>
          </w:tcPr>
          <w:p w14:paraId="3E3B384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SL_2_FRPTAX</w:t>
            </w:r>
          </w:p>
        </w:tc>
        <w:tc>
          <w:tcPr>
            <w:tcW w:w="1121" w:type="dxa"/>
            <w:tcBorders>
              <w:top w:val="nil"/>
              <w:left w:val="nil"/>
              <w:bottom w:val="single" w:sz="4" w:space="0" w:color="95B3D7"/>
              <w:right w:val="nil"/>
            </w:tcBorders>
            <w:shd w:val="clear" w:color="auto" w:fill="auto"/>
            <w:noWrap/>
            <w:vAlign w:val="center"/>
            <w:hideMark/>
          </w:tcPr>
          <w:p w14:paraId="00EB626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612BA68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auto" w:fill="auto"/>
            <w:noWrap/>
            <w:vAlign w:val="center"/>
            <w:hideMark/>
          </w:tcPr>
          <w:p w14:paraId="62A01BA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3350B03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3985788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506D127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FRP test data for L2 PAD </w:t>
            </w:r>
          </w:p>
        </w:tc>
      </w:tr>
      <w:tr w:rsidR="00CE4468" w:rsidRPr="00C8673C" w14:paraId="2C805CDF" w14:textId="77777777" w:rsidTr="002316C2">
        <w:trPr>
          <w:trHeight w:val="290"/>
        </w:trPr>
        <w:tc>
          <w:tcPr>
            <w:tcW w:w="1617" w:type="dxa"/>
            <w:tcBorders>
              <w:top w:val="nil"/>
              <w:left w:val="nil"/>
              <w:bottom w:val="nil"/>
              <w:right w:val="nil"/>
            </w:tcBorders>
            <w:shd w:val="clear" w:color="D9D9D9" w:fill="D9D9D9"/>
            <w:noWrap/>
            <w:vAlign w:val="center"/>
            <w:hideMark/>
          </w:tcPr>
          <w:p w14:paraId="776B55B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SL_2_CFM_AX</w:t>
            </w:r>
          </w:p>
        </w:tc>
        <w:tc>
          <w:tcPr>
            <w:tcW w:w="1121" w:type="dxa"/>
            <w:tcBorders>
              <w:top w:val="single" w:sz="4" w:space="0" w:color="95B3D7"/>
              <w:left w:val="nil"/>
              <w:bottom w:val="single" w:sz="4" w:space="0" w:color="95B3D7"/>
              <w:right w:val="nil"/>
            </w:tcBorders>
            <w:shd w:val="clear" w:color="D9D9D9" w:fill="D9D9D9"/>
            <w:noWrap/>
            <w:vAlign w:val="center"/>
            <w:hideMark/>
          </w:tcPr>
          <w:p w14:paraId="6BC4E61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7BBBBD4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D9D9D9" w:fill="D9D9D9"/>
            <w:noWrap/>
            <w:vAlign w:val="center"/>
            <w:hideMark/>
          </w:tcPr>
          <w:p w14:paraId="6C58F3D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2B8EFE4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27BDEA2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D9D9D9" w:fill="D9D9D9"/>
            <w:noWrap/>
            <w:vAlign w:val="center"/>
            <w:hideMark/>
          </w:tcPr>
          <w:p w14:paraId="3BCC6D0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Classification Fire Mask</w:t>
            </w:r>
          </w:p>
        </w:tc>
      </w:tr>
      <w:tr w:rsidR="00CE4468" w:rsidRPr="004E4C12" w14:paraId="78C053A3" w14:textId="77777777" w:rsidTr="002316C2">
        <w:trPr>
          <w:trHeight w:val="290"/>
        </w:trPr>
        <w:tc>
          <w:tcPr>
            <w:tcW w:w="1617" w:type="dxa"/>
            <w:tcBorders>
              <w:top w:val="nil"/>
              <w:left w:val="nil"/>
              <w:bottom w:val="nil"/>
              <w:right w:val="nil"/>
            </w:tcBorders>
            <w:shd w:val="clear" w:color="auto" w:fill="auto"/>
            <w:noWrap/>
            <w:vAlign w:val="center"/>
            <w:hideMark/>
          </w:tcPr>
          <w:p w14:paraId="5377A5F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SL_2_FXPAAX</w:t>
            </w:r>
          </w:p>
        </w:tc>
        <w:tc>
          <w:tcPr>
            <w:tcW w:w="1121" w:type="dxa"/>
            <w:tcBorders>
              <w:top w:val="single" w:sz="4" w:space="0" w:color="95B3D7"/>
              <w:left w:val="nil"/>
              <w:bottom w:val="single" w:sz="4" w:space="0" w:color="95B3D7"/>
              <w:right w:val="nil"/>
            </w:tcBorders>
            <w:shd w:val="clear" w:color="auto" w:fill="auto"/>
            <w:noWrap/>
            <w:vAlign w:val="center"/>
            <w:hideMark/>
          </w:tcPr>
          <w:p w14:paraId="30279F9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7B235FE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single" w:sz="4" w:space="0" w:color="95B3D7"/>
              <w:left w:val="nil"/>
              <w:bottom w:val="single" w:sz="4" w:space="0" w:color="95B3D7"/>
              <w:right w:val="nil"/>
            </w:tcBorders>
            <w:shd w:val="clear" w:color="auto" w:fill="auto"/>
            <w:noWrap/>
            <w:vAlign w:val="center"/>
            <w:hideMark/>
          </w:tcPr>
          <w:p w14:paraId="1722927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24596A3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154DC14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62FC010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fire channel pixel area</w:t>
            </w:r>
          </w:p>
        </w:tc>
      </w:tr>
      <w:tr w:rsidR="00CE4468" w:rsidRPr="004E4C12" w14:paraId="04B55F58" w14:textId="77777777" w:rsidTr="002316C2">
        <w:trPr>
          <w:trHeight w:val="290"/>
        </w:trPr>
        <w:tc>
          <w:tcPr>
            <w:tcW w:w="1617" w:type="dxa"/>
            <w:tcBorders>
              <w:top w:val="nil"/>
              <w:left w:val="nil"/>
              <w:bottom w:val="nil"/>
              <w:right w:val="nil"/>
            </w:tcBorders>
            <w:shd w:val="clear" w:color="D9D9D9" w:fill="D9D9D9"/>
            <w:noWrap/>
            <w:vAlign w:val="center"/>
            <w:hideMark/>
          </w:tcPr>
          <w:p w14:paraId="05559C3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SL_2_PCPFAX</w:t>
            </w:r>
          </w:p>
        </w:tc>
        <w:tc>
          <w:tcPr>
            <w:tcW w:w="1121" w:type="dxa"/>
            <w:tcBorders>
              <w:top w:val="nil"/>
              <w:left w:val="nil"/>
              <w:bottom w:val="nil"/>
              <w:right w:val="nil"/>
            </w:tcBorders>
            <w:shd w:val="clear" w:color="D9D9D9" w:fill="D9D9D9"/>
            <w:noWrap/>
            <w:vAlign w:val="center"/>
            <w:hideMark/>
          </w:tcPr>
          <w:p w14:paraId="4056912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540BF86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6A44B8A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696D55A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227AF5B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6230C9A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Fire Radiative Power Processing Control Parameter</w:t>
            </w:r>
          </w:p>
        </w:tc>
      </w:tr>
      <w:tr w:rsidR="00CE4468" w:rsidRPr="004E4C12" w14:paraId="3D47F86B" w14:textId="77777777" w:rsidTr="002316C2">
        <w:trPr>
          <w:trHeight w:val="290"/>
        </w:trPr>
        <w:tc>
          <w:tcPr>
            <w:tcW w:w="1617" w:type="dxa"/>
            <w:tcBorders>
              <w:top w:val="nil"/>
              <w:left w:val="nil"/>
              <w:bottom w:val="nil"/>
              <w:right w:val="nil"/>
            </w:tcBorders>
            <w:shd w:val="clear" w:color="auto" w:fill="auto"/>
            <w:noWrap/>
            <w:vAlign w:val="center"/>
            <w:hideMark/>
          </w:tcPr>
          <w:p w14:paraId="3D176B9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SL_2_PLFMAX</w:t>
            </w:r>
          </w:p>
        </w:tc>
        <w:tc>
          <w:tcPr>
            <w:tcW w:w="1121" w:type="dxa"/>
            <w:tcBorders>
              <w:top w:val="nil"/>
              <w:left w:val="nil"/>
              <w:bottom w:val="nil"/>
              <w:right w:val="nil"/>
            </w:tcBorders>
            <w:shd w:val="clear" w:color="auto" w:fill="auto"/>
            <w:noWrap/>
            <w:vAlign w:val="center"/>
            <w:hideMark/>
          </w:tcPr>
          <w:p w14:paraId="46884C2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75DEB0D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7B32E9D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6B40DC4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auto" w:fill="auto"/>
            <w:noWrap/>
            <w:vAlign w:val="center"/>
            <w:hideMark/>
          </w:tcPr>
          <w:p w14:paraId="32506D0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hideMark/>
          </w:tcPr>
          <w:p w14:paraId="5273BDD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Potential Land Fire Global Mask GLC2000</w:t>
            </w:r>
          </w:p>
        </w:tc>
      </w:tr>
      <w:tr w:rsidR="00CE4468" w:rsidRPr="004E4C12" w14:paraId="1F700A45" w14:textId="77777777" w:rsidTr="002316C2">
        <w:trPr>
          <w:trHeight w:val="290"/>
        </w:trPr>
        <w:tc>
          <w:tcPr>
            <w:tcW w:w="1617" w:type="dxa"/>
            <w:tcBorders>
              <w:top w:val="nil"/>
              <w:left w:val="nil"/>
              <w:bottom w:val="nil"/>
              <w:right w:val="nil"/>
            </w:tcBorders>
            <w:shd w:val="clear" w:color="D9D9D9" w:fill="D9D9D9"/>
            <w:noWrap/>
            <w:vAlign w:val="center"/>
            <w:hideMark/>
          </w:tcPr>
          <w:p w14:paraId="0D11E3A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SL_2_SXPAAX</w:t>
            </w:r>
          </w:p>
        </w:tc>
        <w:tc>
          <w:tcPr>
            <w:tcW w:w="1121" w:type="dxa"/>
            <w:tcBorders>
              <w:top w:val="nil"/>
              <w:left w:val="nil"/>
              <w:bottom w:val="nil"/>
              <w:right w:val="nil"/>
            </w:tcBorders>
            <w:shd w:val="clear" w:color="D9D9D9" w:fill="D9D9D9"/>
            <w:noWrap/>
            <w:vAlign w:val="center"/>
            <w:hideMark/>
          </w:tcPr>
          <w:p w14:paraId="025691A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4E1D5D7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5796D2B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501E30A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LST/FRP</w:t>
            </w:r>
          </w:p>
        </w:tc>
        <w:tc>
          <w:tcPr>
            <w:tcW w:w="1427" w:type="dxa"/>
            <w:tcBorders>
              <w:top w:val="nil"/>
              <w:left w:val="nil"/>
              <w:bottom w:val="nil"/>
              <w:right w:val="nil"/>
            </w:tcBorders>
            <w:shd w:val="clear" w:color="D9D9D9" w:fill="D9D9D9"/>
            <w:noWrap/>
            <w:vAlign w:val="center"/>
            <w:hideMark/>
          </w:tcPr>
          <w:p w14:paraId="313CB09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005030E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 thermal channels pixel area</w:t>
            </w:r>
          </w:p>
        </w:tc>
      </w:tr>
      <w:tr w:rsidR="00CE4468" w:rsidRPr="004E4C12" w14:paraId="6379B47C" w14:textId="77777777" w:rsidTr="002316C2">
        <w:trPr>
          <w:trHeight w:val="290"/>
        </w:trPr>
        <w:tc>
          <w:tcPr>
            <w:tcW w:w="1617" w:type="dxa"/>
            <w:tcBorders>
              <w:top w:val="nil"/>
              <w:left w:val="nil"/>
              <w:bottom w:val="nil"/>
              <w:right w:val="nil"/>
            </w:tcBorders>
            <w:shd w:val="clear" w:color="auto" w:fill="auto"/>
            <w:noWrap/>
            <w:vAlign w:val="center"/>
            <w:hideMark/>
          </w:tcPr>
          <w:p w14:paraId="2846CD7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SL_1_IRE_AX</w:t>
            </w:r>
          </w:p>
        </w:tc>
        <w:tc>
          <w:tcPr>
            <w:tcW w:w="1121" w:type="dxa"/>
            <w:tcBorders>
              <w:top w:val="nil"/>
              <w:left w:val="nil"/>
              <w:bottom w:val="nil"/>
              <w:right w:val="nil"/>
            </w:tcBorders>
            <w:shd w:val="clear" w:color="auto" w:fill="auto"/>
            <w:noWrap/>
            <w:vAlign w:val="center"/>
            <w:hideMark/>
          </w:tcPr>
          <w:p w14:paraId="3F4417C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3251222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6D99265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2760931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3EF8089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4C6F436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input land surface IR emissivity data</w:t>
            </w:r>
          </w:p>
        </w:tc>
      </w:tr>
      <w:tr w:rsidR="00CE4468" w:rsidRPr="004E4C12" w14:paraId="06F8EB8D" w14:textId="77777777" w:rsidTr="002316C2">
        <w:trPr>
          <w:trHeight w:val="290"/>
        </w:trPr>
        <w:tc>
          <w:tcPr>
            <w:tcW w:w="1617" w:type="dxa"/>
            <w:tcBorders>
              <w:top w:val="nil"/>
              <w:left w:val="nil"/>
              <w:bottom w:val="nil"/>
              <w:right w:val="nil"/>
            </w:tcBorders>
            <w:shd w:val="clear" w:color="D9D9D9" w:fill="D9D9D9"/>
            <w:noWrap/>
            <w:vAlign w:val="center"/>
            <w:hideMark/>
          </w:tcPr>
          <w:p w14:paraId="4F0DF2B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SL_1_LCC_AX</w:t>
            </w:r>
          </w:p>
        </w:tc>
        <w:tc>
          <w:tcPr>
            <w:tcW w:w="1121" w:type="dxa"/>
            <w:tcBorders>
              <w:top w:val="nil"/>
              <w:left w:val="nil"/>
              <w:bottom w:val="nil"/>
              <w:right w:val="nil"/>
            </w:tcBorders>
            <w:shd w:val="clear" w:color="D9D9D9" w:fill="D9D9D9"/>
            <w:noWrap/>
            <w:vAlign w:val="center"/>
            <w:hideMark/>
          </w:tcPr>
          <w:p w14:paraId="6525C92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75A383A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1CFDD83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515C5AE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5F18D84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572D7BF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input land cloud coefficients</w:t>
            </w:r>
          </w:p>
        </w:tc>
      </w:tr>
      <w:tr w:rsidR="00CE4468" w:rsidRPr="00C8673C" w14:paraId="6F22B0DB" w14:textId="77777777" w:rsidTr="002316C2">
        <w:trPr>
          <w:trHeight w:val="290"/>
        </w:trPr>
        <w:tc>
          <w:tcPr>
            <w:tcW w:w="1617" w:type="dxa"/>
            <w:tcBorders>
              <w:top w:val="nil"/>
              <w:left w:val="nil"/>
              <w:bottom w:val="nil"/>
              <w:right w:val="nil"/>
            </w:tcBorders>
            <w:shd w:val="clear" w:color="auto" w:fill="auto"/>
            <w:noWrap/>
            <w:vAlign w:val="center"/>
            <w:hideMark/>
          </w:tcPr>
          <w:p w14:paraId="167144A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SL_1_CDP_AX</w:t>
            </w:r>
          </w:p>
        </w:tc>
        <w:tc>
          <w:tcPr>
            <w:tcW w:w="1121" w:type="dxa"/>
            <w:tcBorders>
              <w:top w:val="nil"/>
              <w:left w:val="nil"/>
              <w:bottom w:val="nil"/>
              <w:right w:val="nil"/>
            </w:tcBorders>
            <w:shd w:val="clear" w:color="auto" w:fill="auto"/>
            <w:noWrap/>
            <w:vAlign w:val="center"/>
            <w:hideMark/>
          </w:tcPr>
          <w:p w14:paraId="1262CE7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7397C6B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20AEE3E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706AAA6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4717165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5BBFFB9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Conditional Probability LUT - cloudy conditions</w:t>
            </w:r>
          </w:p>
        </w:tc>
      </w:tr>
      <w:tr w:rsidR="00CE4468" w:rsidRPr="00C8673C" w14:paraId="657C56EF" w14:textId="77777777" w:rsidTr="002316C2">
        <w:trPr>
          <w:trHeight w:val="290"/>
        </w:trPr>
        <w:tc>
          <w:tcPr>
            <w:tcW w:w="1617" w:type="dxa"/>
            <w:tcBorders>
              <w:top w:val="nil"/>
              <w:left w:val="nil"/>
              <w:bottom w:val="nil"/>
              <w:right w:val="nil"/>
            </w:tcBorders>
            <w:shd w:val="clear" w:color="D9D9D9" w:fill="D9D9D9"/>
            <w:noWrap/>
            <w:vAlign w:val="center"/>
            <w:hideMark/>
          </w:tcPr>
          <w:p w14:paraId="20E7B0D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SL_1_CLP_AX</w:t>
            </w:r>
          </w:p>
        </w:tc>
        <w:tc>
          <w:tcPr>
            <w:tcW w:w="1121" w:type="dxa"/>
            <w:tcBorders>
              <w:top w:val="nil"/>
              <w:left w:val="nil"/>
              <w:bottom w:val="nil"/>
              <w:right w:val="nil"/>
            </w:tcBorders>
            <w:shd w:val="clear" w:color="D9D9D9" w:fill="D9D9D9"/>
            <w:noWrap/>
            <w:vAlign w:val="center"/>
            <w:hideMark/>
          </w:tcPr>
          <w:p w14:paraId="737784D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4B2F0A8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66B4F87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47AD22B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5819510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5E47044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Conditional Probability LUT - clear conditions</w:t>
            </w:r>
          </w:p>
        </w:tc>
      </w:tr>
      <w:tr w:rsidR="00CE4468" w:rsidRPr="004E4C12" w14:paraId="673A0CB1" w14:textId="77777777" w:rsidTr="002316C2">
        <w:trPr>
          <w:trHeight w:val="290"/>
        </w:trPr>
        <w:tc>
          <w:tcPr>
            <w:tcW w:w="1617" w:type="dxa"/>
            <w:tcBorders>
              <w:top w:val="nil"/>
              <w:left w:val="nil"/>
              <w:bottom w:val="nil"/>
              <w:right w:val="nil"/>
            </w:tcBorders>
            <w:shd w:val="clear" w:color="auto" w:fill="auto"/>
            <w:noWrap/>
            <w:vAlign w:val="center"/>
            <w:hideMark/>
          </w:tcPr>
          <w:p w14:paraId="6E1FF6A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SL_1_ADJ_AX</w:t>
            </w:r>
          </w:p>
        </w:tc>
        <w:tc>
          <w:tcPr>
            <w:tcW w:w="1121" w:type="dxa"/>
            <w:tcBorders>
              <w:top w:val="nil"/>
              <w:left w:val="nil"/>
              <w:bottom w:val="nil"/>
              <w:right w:val="nil"/>
            </w:tcBorders>
            <w:shd w:val="clear" w:color="auto" w:fill="auto"/>
            <w:noWrap/>
            <w:vAlign w:val="center"/>
            <w:hideMark/>
          </w:tcPr>
          <w:p w14:paraId="5B471B3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51ED15F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0F710CB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auto" w:fill="auto"/>
            <w:noWrap/>
            <w:vAlign w:val="center"/>
            <w:hideMark/>
          </w:tcPr>
          <w:p w14:paraId="7F01636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auto" w:fill="auto"/>
            <w:noWrap/>
            <w:vAlign w:val="center"/>
            <w:hideMark/>
          </w:tcPr>
          <w:p w14:paraId="734E621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2116154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AVHRR/SLSTR Adjustment Parameters</w:t>
            </w:r>
          </w:p>
        </w:tc>
      </w:tr>
      <w:tr w:rsidR="00CE4468" w:rsidRPr="00C8673C" w14:paraId="11B1EB73" w14:textId="77777777" w:rsidTr="002316C2">
        <w:trPr>
          <w:trHeight w:val="290"/>
        </w:trPr>
        <w:tc>
          <w:tcPr>
            <w:tcW w:w="1617" w:type="dxa"/>
            <w:tcBorders>
              <w:top w:val="nil"/>
              <w:left w:val="nil"/>
              <w:bottom w:val="nil"/>
              <w:right w:val="nil"/>
            </w:tcBorders>
            <w:shd w:val="clear" w:color="D9D9D9" w:fill="D9D9D9"/>
            <w:noWrap/>
            <w:vAlign w:val="center"/>
            <w:hideMark/>
          </w:tcPr>
          <w:p w14:paraId="3905D75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SL_1_RTT_AX</w:t>
            </w:r>
          </w:p>
        </w:tc>
        <w:tc>
          <w:tcPr>
            <w:tcW w:w="1121" w:type="dxa"/>
            <w:tcBorders>
              <w:top w:val="nil"/>
              <w:left w:val="nil"/>
              <w:bottom w:val="nil"/>
              <w:right w:val="nil"/>
            </w:tcBorders>
            <w:shd w:val="clear" w:color="D9D9D9" w:fill="D9D9D9"/>
            <w:noWrap/>
            <w:vAlign w:val="center"/>
            <w:hideMark/>
          </w:tcPr>
          <w:p w14:paraId="3022F3C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47EFFF7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5D27C1E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S3SLSTR</w:t>
            </w:r>
          </w:p>
        </w:tc>
        <w:tc>
          <w:tcPr>
            <w:tcW w:w="976" w:type="dxa"/>
            <w:tcBorders>
              <w:top w:val="nil"/>
              <w:left w:val="nil"/>
              <w:bottom w:val="nil"/>
              <w:right w:val="nil"/>
            </w:tcBorders>
            <w:shd w:val="clear" w:color="D9D9D9" w:fill="D9D9D9"/>
            <w:noWrap/>
            <w:vAlign w:val="center"/>
            <w:hideMark/>
          </w:tcPr>
          <w:p w14:paraId="5946C70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RBT</w:t>
            </w:r>
          </w:p>
        </w:tc>
        <w:tc>
          <w:tcPr>
            <w:tcW w:w="1427" w:type="dxa"/>
            <w:tcBorders>
              <w:top w:val="nil"/>
              <w:left w:val="nil"/>
              <w:bottom w:val="nil"/>
              <w:right w:val="nil"/>
            </w:tcBorders>
            <w:shd w:val="clear" w:color="D9D9D9" w:fill="D9D9D9"/>
            <w:noWrap/>
            <w:vAlign w:val="center"/>
            <w:hideMark/>
          </w:tcPr>
          <w:p w14:paraId="0B4E716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5B601FD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RTTOV Coefficients</w:t>
            </w:r>
          </w:p>
        </w:tc>
      </w:tr>
      <w:tr w:rsidR="00CE4468" w:rsidRPr="004E4C12" w14:paraId="6A5C560B" w14:textId="77777777" w:rsidTr="002316C2">
        <w:trPr>
          <w:trHeight w:val="290"/>
        </w:trPr>
        <w:tc>
          <w:tcPr>
            <w:tcW w:w="1617" w:type="dxa"/>
            <w:tcBorders>
              <w:top w:val="nil"/>
              <w:left w:val="nil"/>
              <w:bottom w:val="nil"/>
              <w:right w:val="nil"/>
            </w:tcBorders>
            <w:shd w:val="clear" w:color="auto" w:fill="auto"/>
            <w:noWrap/>
            <w:vAlign w:val="center"/>
            <w:hideMark/>
          </w:tcPr>
          <w:p w14:paraId="180EC92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SY_1_PCP_AX</w:t>
            </w:r>
          </w:p>
        </w:tc>
        <w:tc>
          <w:tcPr>
            <w:tcW w:w="1121" w:type="dxa"/>
            <w:tcBorders>
              <w:top w:val="nil"/>
              <w:left w:val="nil"/>
              <w:bottom w:val="nil"/>
              <w:right w:val="nil"/>
            </w:tcBorders>
            <w:shd w:val="clear" w:color="auto" w:fill="auto"/>
            <w:noWrap/>
            <w:vAlign w:val="center"/>
            <w:hideMark/>
          </w:tcPr>
          <w:p w14:paraId="0A4687A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4ECDC50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470CE82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auto" w:fill="auto"/>
            <w:noWrap/>
            <w:vAlign w:val="center"/>
            <w:hideMark/>
          </w:tcPr>
          <w:p w14:paraId="5532D9A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MISR</w:t>
            </w:r>
          </w:p>
        </w:tc>
        <w:tc>
          <w:tcPr>
            <w:tcW w:w="1427" w:type="dxa"/>
            <w:tcBorders>
              <w:top w:val="nil"/>
              <w:left w:val="nil"/>
              <w:bottom w:val="nil"/>
              <w:right w:val="nil"/>
            </w:tcBorders>
            <w:shd w:val="clear" w:color="auto" w:fill="auto"/>
            <w:noWrap/>
            <w:vAlign w:val="center"/>
            <w:hideMark/>
          </w:tcPr>
          <w:p w14:paraId="1AD4284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5819A1A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Processing Control Parameters for SYN IPF L1</w:t>
            </w:r>
          </w:p>
        </w:tc>
      </w:tr>
      <w:tr w:rsidR="00CE4468" w:rsidRPr="004E4C12" w14:paraId="6BB5FFA1" w14:textId="77777777" w:rsidTr="002316C2">
        <w:trPr>
          <w:trHeight w:val="290"/>
        </w:trPr>
        <w:tc>
          <w:tcPr>
            <w:tcW w:w="1617" w:type="dxa"/>
            <w:tcBorders>
              <w:top w:val="nil"/>
              <w:left w:val="nil"/>
              <w:bottom w:val="nil"/>
              <w:right w:val="nil"/>
            </w:tcBorders>
            <w:shd w:val="clear" w:color="D9D9D9" w:fill="D9D9D9"/>
            <w:noWrap/>
            <w:vAlign w:val="center"/>
            <w:hideMark/>
          </w:tcPr>
          <w:p w14:paraId="735DC8E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SY_1_GCPBAX</w:t>
            </w:r>
          </w:p>
        </w:tc>
        <w:tc>
          <w:tcPr>
            <w:tcW w:w="1121" w:type="dxa"/>
            <w:tcBorders>
              <w:top w:val="nil"/>
              <w:left w:val="nil"/>
              <w:bottom w:val="nil"/>
              <w:right w:val="nil"/>
            </w:tcBorders>
            <w:shd w:val="clear" w:color="D9D9D9" w:fill="D9D9D9"/>
            <w:noWrap/>
            <w:vAlign w:val="center"/>
            <w:hideMark/>
          </w:tcPr>
          <w:p w14:paraId="6FF1F94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30F4CFD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3AD73E9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D9D9D9" w:fill="D9D9D9"/>
            <w:noWrap/>
            <w:vAlign w:val="center"/>
            <w:hideMark/>
          </w:tcPr>
          <w:p w14:paraId="6E899AA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MISR</w:t>
            </w:r>
          </w:p>
        </w:tc>
        <w:tc>
          <w:tcPr>
            <w:tcW w:w="1427" w:type="dxa"/>
            <w:tcBorders>
              <w:top w:val="nil"/>
              <w:left w:val="nil"/>
              <w:bottom w:val="nil"/>
              <w:right w:val="nil"/>
            </w:tcBorders>
            <w:shd w:val="clear" w:color="D9D9D9" w:fill="D9D9D9"/>
            <w:noWrap/>
            <w:vAlign w:val="center"/>
            <w:hideMark/>
          </w:tcPr>
          <w:p w14:paraId="2FFF949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7AF3880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Ground Control Points Data Base</w:t>
            </w:r>
          </w:p>
        </w:tc>
      </w:tr>
      <w:tr w:rsidR="00CE4468" w:rsidRPr="00C8673C" w14:paraId="119812B2" w14:textId="77777777" w:rsidTr="002316C2">
        <w:trPr>
          <w:trHeight w:val="290"/>
        </w:trPr>
        <w:tc>
          <w:tcPr>
            <w:tcW w:w="1617" w:type="dxa"/>
            <w:tcBorders>
              <w:top w:val="nil"/>
              <w:left w:val="nil"/>
              <w:bottom w:val="nil"/>
              <w:right w:val="nil"/>
            </w:tcBorders>
            <w:shd w:val="clear" w:color="auto" w:fill="auto"/>
            <w:noWrap/>
            <w:vAlign w:val="center"/>
            <w:hideMark/>
          </w:tcPr>
          <w:p w14:paraId="401CBF3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OL_1_MCHDAX</w:t>
            </w:r>
          </w:p>
        </w:tc>
        <w:tc>
          <w:tcPr>
            <w:tcW w:w="1121" w:type="dxa"/>
            <w:tcBorders>
              <w:top w:val="nil"/>
              <w:left w:val="nil"/>
              <w:bottom w:val="nil"/>
              <w:right w:val="nil"/>
            </w:tcBorders>
            <w:shd w:val="clear" w:color="auto" w:fill="auto"/>
            <w:noWrap/>
            <w:vAlign w:val="center"/>
            <w:hideMark/>
          </w:tcPr>
          <w:p w14:paraId="29DFB6C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0674EE4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4EE5F3C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auto" w:fill="auto"/>
            <w:noWrap/>
            <w:vAlign w:val="center"/>
            <w:hideMark/>
          </w:tcPr>
          <w:p w14:paraId="66C61F4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MISR</w:t>
            </w:r>
          </w:p>
        </w:tc>
        <w:tc>
          <w:tcPr>
            <w:tcW w:w="1427" w:type="dxa"/>
            <w:tcBorders>
              <w:top w:val="nil"/>
              <w:left w:val="nil"/>
              <w:bottom w:val="nil"/>
              <w:right w:val="nil"/>
            </w:tcBorders>
            <w:shd w:val="clear" w:color="auto" w:fill="auto"/>
            <w:noWrap/>
            <w:vAlign w:val="center"/>
            <w:hideMark/>
          </w:tcPr>
          <w:p w14:paraId="59AA44D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74202E2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OLCI Inter-channel Mis-registration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 file</w:t>
            </w:r>
          </w:p>
        </w:tc>
      </w:tr>
      <w:tr w:rsidR="00CE4468" w:rsidRPr="00C8673C" w14:paraId="3A6B620F" w14:textId="77777777" w:rsidTr="002316C2">
        <w:trPr>
          <w:trHeight w:val="290"/>
        </w:trPr>
        <w:tc>
          <w:tcPr>
            <w:tcW w:w="1617" w:type="dxa"/>
            <w:tcBorders>
              <w:top w:val="nil"/>
              <w:left w:val="nil"/>
              <w:bottom w:val="nil"/>
              <w:right w:val="nil"/>
            </w:tcBorders>
            <w:shd w:val="clear" w:color="D9D9D9" w:fill="D9D9D9"/>
            <w:noWrap/>
            <w:vAlign w:val="center"/>
            <w:hideMark/>
          </w:tcPr>
          <w:p w14:paraId="1211FFD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lastRenderedPageBreak/>
              <w:t>SL_1_MCHDAX</w:t>
            </w:r>
          </w:p>
        </w:tc>
        <w:tc>
          <w:tcPr>
            <w:tcW w:w="1121" w:type="dxa"/>
            <w:tcBorders>
              <w:top w:val="nil"/>
              <w:left w:val="nil"/>
              <w:bottom w:val="nil"/>
              <w:right w:val="nil"/>
            </w:tcBorders>
            <w:shd w:val="clear" w:color="D9D9D9" w:fill="D9D9D9"/>
            <w:noWrap/>
            <w:vAlign w:val="center"/>
            <w:hideMark/>
          </w:tcPr>
          <w:p w14:paraId="5791D33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1061EB6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1791C91C"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D9D9D9" w:fill="D9D9D9"/>
            <w:noWrap/>
            <w:vAlign w:val="center"/>
            <w:hideMark/>
          </w:tcPr>
          <w:p w14:paraId="4EDCEB1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MISR</w:t>
            </w:r>
          </w:p>
        </w:tc>
        <w:tc>
          <w:tcPr>
            <w:tcW w:w="1427" w:type="dxa"/>
            <w:tcBorders>
              <w:top w:val="nil"/>
              <w:left w:val="nil"/>
              <w:bottom w:val="nil"/>
              <w:right w:val="nil"/>
            </w:tcBorders>
            <w:shd w:val="clear" w:color="D9D9D9" w:fill="D9D9D9"/>
            <w:noWrap/>
            <w:vAlign w:val="center"/>
            <w:hideMark/>
          </w:tcPr>
          <w:p w14:paraId="0C33F33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4005D28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 xml:space="preserve">SLSTR Inter-channel Mis-registration </w:t>
            </w:r>
            <w:proofErr w:type="spellStart"/>
            <w:r w:rsidRPr="00C8673C">
              <w:rPr>
                <w:rFonts w:ascii="Calibri" w:hAnsi="Calibri" w:cs="Calibri"/>
                <w:color w:val="000000"/>
                <w:sz w:val="18"/>
                <w:szCs w:val="18"/>
                <w:lang w:val="en-US" w:eastAsia="en-US"/>
              </w:rPr>
              <w:t>Characterisation</w:t>
            </w:r>
            <w:proofErr w:type="spellEnd"/>
            <w:r w:rsidRPr="00C8673C">
              <w:rPr>
                <w:rFonts w:ascii="Calibri" w:hAnsi="Calibri" w:cs="Calibri"/>
                <w:color w:val="000000"/>
                <w:sz w:val="18"/>
                <w:szCs w:val="18"/>
                <w:lang w:val="en-US" w:eastAsia="en-US"/>
              </w:rPr>
              <w:t xml:space="preserve"> data file</w:t>
            </w:r>
          </w:p>
        </w:tc>
      </w:tr>
      <w:tr w:rsidR="00CE4468" w:rsidRPr="004E4C12" w14:paraId="7EB33ED1" w14:textId="77777777" w:rsidTr="002316C2">
        <w:trPr>
          <w:trHeight w:val="290"/>
        </w:trPr>
        <w:tc>
          <w:tcPr>
            <w:tcW w:w="1617" w:type="dxa"/>
            <w:tcBorders>
              <w:top w:val="nil"/>
              <w:left w:val="nil"/>
              <w:bottom w:val="nil"/>
              <w:right w:val="nil"/>
            </w:tcBorders>
            <w:shd w:val="clear" w:color="auto" w:fill="auto"/>
            <w:noWrap/>
            <w:vAlign w:val="center"/>
            <w:hideMark/>
          </w:tcPr>
          <w:p w14:paraId="449DB66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SY_1_CDIBAX</w:t>
            </w:r>
          </w:p>
        </w:tc>
        <w:tc>
          <w:tcPr>
            <w:tcW w:w="1121" w:type="dxa"/>
            <w:tcBorders>
              <w:top w:val="nil"/>
              <w:left w:val="nil"/>
              <w:bottom w:val="nil"/>
              <w:right w:val="nil"/>
            </w:tcBorders>
            <w:shd w:val="clear" w:color="auto" w:fill="auto"/>
            <w:noWrap/>
            <w:vAlign w:val="center"/>
            <w:hideMark/>
          </w:tcPr>
          <w:p w14:paraId="716CAA1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70C7536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29D6B4A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auto" w:fill="auto"/>
            <w:noWrap/>
            <w:vAlign w:val="center"/>
            <w:hideMark/>
          </w:tcPr>
          <w:p w14:paraId="2CDCA98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L1 MISR</w:t>
            </w:r>
          </w:p>
        </w:tc>
        <w:tc>
          <w:tcPr>
            <w:tcW w:w="1427" w:type="dxa"/>
            <w:tcBorders>
              <w:top w:val="nil"/>
              <w:left w:val="nil"/>
              <w:bottom w:val="nil"/>
              <w:right w:val="nil"/>
            </w:tcBorders>
            <w:shd w:val="clear" w:color="auto" w:fill="auto"/>
            <w:noWrap/>
            <w:vAlign w:val="center"/>
            <w:hideMark/>
          </w:tcPr>
          <w:p w14:paraId="28618C5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hideMark/>
          </w:tcPr>
          <w:p w14:paraId="4151EB0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Map file of the distance to the coast</w:t>
            </w:r>
          </w:p>
        </w:tc>
      </w:tr>
      <w:tr w:rsidR="00CE4468" w:rsidRPr="004E4C12" w14:paraId="4EE21C2F" w14:textId="77777777" w:rsidTr="002316C2">
        <w:trPr>
          <w:trHeight w:val="290"/>
        </w:trPr>
        <w:tc>
          <w:tcPr>
            <w:tcW w:w="1617" w:type="dxa"/>
            <w:tcBorders>
              <w:top w:val="nil"/>
              <w:left w:val="nil"/>
              <w:bottom w:val="nil"/>
              <w:right w:val="nil"/>
            </w:tcBorders>
            <w:shd w:val="clear" w:color="D9D9D9" w:fill="D9D9D9"/>
            <w:noWrap/>
            <w:vAlign w:val="center"/>
            <w:hideMark/>
          </w:tcPr>
          <w:p w14:paraId="3D7DC3C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SY_2_PCP_AX</w:t>
            </w:r>
          </w:p>
        </w:tc>
        <w:tc>
          <w:tcPr>
            <w:tcW w:w="1121" w:type="dxa"/>
            <w:tcBorders>
              <w:top w:val="nil"/>
              <w:left w:val="nil"/>
              <w:bottom w:val="nil"/>
              <w:right w:val="nil"/>
            </w:tcBorders>
            <w:shd w:val="clear" w:color="D9D9D9" w:fill="D9D9D9"/>
            <w:noWrap/>
            <w:vAlign w:val="center"/>
            <w:hideMark/>
          </w:tcPr>
          <w:p w14:paraId="1CCB5EE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4104F96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76E06EF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D9D9D9" w:fill="D9D9D9"/>
            <w:noWrap/>
            <w:vAlign w:val="center"/>
            <w:hideMark/>
          </w:tcPr>
          <w:p w14:paraId="1B0E847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w:t>
            </w:r>
          </w:p>
        </w:tc>
        <w:tc>
          <w:tcPr>
            <w:tcW w:w="1427" w:type="dxa"/>
            <w:tcBorders>
              <w:top w:val="nil"/>
              <w:left w:val="nil"/>
              <w:bottom w:val="nil"/>
              <w:right w:val="nil"/>
            </w:tcBorders>
            <w:shd w:val="clear" w:color="D9D9D9" w:fill="D9D9D9"/>
            <w:noWrap/>
            <w:vAlign w:val="center"/>
            <w:hideMark/>
          </w:tcPr>
          <w:p w14:paraId="16FD086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04370C5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Processing Control Parameters for SYN IPF L2</w:t>
            </w:r>
          </w:p>
        </w:tc>
      </w:tr>
      <w:tr w:rsidR="00CE4468" w:rsidRPr="00C8673C" w14:paraId="5436A3BA" w14:textId="77777777" w:rsidTr="002316C2">
        <w:trPr>
          <w:trHeight w:val="290"/>
        </w:trPr>
        <w:tc>
          <w:tcPr>
            <w:tcW w:w="1617" w:type="dxa"/>
            <w:tcBorders>
              <w:top w:val="nil"/>
              <w:left w:val="nil"/>
              <w:bottom w:val="nil"/>
              <w:right w:val="nil"/>
            </w:tcBorders>
            <w:shd w:val="clear" w:color="auto" w:fill="auto"/>
            <w:noWrap/>
            <w:vAlign w:val="center"/>
            <w:hideMark/>
          </w:tcPr>
          <w:p w14:paraId="53600D1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SY_2_RAD_AX</w:t>
            </w:r>
          </w:p>
        </w:tc>
        <w:tc>
          <w:tcPr>
            <w:tcW w:w="1121" w:type="dxa"/>
            <w:tcBorders>
              <w:top w:val="nil"/>
              <w:left w:val="nil"/>
              <w:bottom w:val="nil"/>
              <w:right w:val="nil"/>
            </w:tcBorders>
            <w:shd w:val="clear" w:color="auto" w:fill="auto"/>
            <w:noWrap/>
            <w:vAlign w:val="center"/>
            <w:hideMark/>
          </w:tcPr>
          <w:p w14:paraId="26E3194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714D7E2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44EE65D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auto" w:fill="auto"/>
            <w:noWrap/>
            <w:vAlign w:val="center"/>
            <w:hideMark/>
          </w:tcPr>
          <w:p w14:paraId="08C55BF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w:t>
            </w:r>
          </w:p>
        </w:tc>
        <w:tc>
          <w:tcPr>
            <w:tcW w:w="1427" w:type="dxa"/>
            <w:tcBorders>
              <w:top w:val="nil"/>
              <w:left w:val="nil"/>
              <w:bottom w:val="nil"/>
              <w:right w:val="nil"/>
            </w:tcBorders>
            <w:shd w:val="clear" w:color="auto" w:fill="auto"/>
            <w:noWrap/>
            <w:vAlign w:val="center"/>
            <w:hideMark/>
          </w:tcPr>
          <w:p w14:paraId="1667014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08A8F11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SYN L2 Radiative Transfer Simulation data file</w:t>
            </w:r>
          </w:p>
        </w:tc>
      </w:tr>
      <w:tr w:rsidR="00CE4468" w:rsidRPr="00C8673C" w14:paraId="0EB14E4B" w14:textId="77777777" w:rsidTr="002316C2">
        <w:trPr>
          <w:trHeight w:val="290"/>
        </w:trPr>
        <w:tc>
          <w:tcPr>
            <w:tcW w:w="1617" w:type="dxa"/>
            <w:tcBorders>
              <w:top w:val="nil"/>
              <w:left w:val="nil"/>
              <w:bottom w:val="nil"/>
              <w:right w:val="nil"/>
            </w:tcBorders>
            <w:shd w:val="clear" w:color="D9D9D9" w:fill="D9D9D9"/>
            <w:noWrap/>
            <w:vAlign w:val="center"/>
            <w:hideMark/>
          </w:tcPr>
          <w:p w14:paraId="4F33E74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SY_2_RADPAX</w:t>
            </w:r>
          </w:p>
        </w:tc>
        <w:tc>
          <w:tcPr>
            <w:tcW w:w="1121" w:type="dxa"/>
            <w:tcBorders>
              <w:top w:val="nil"/>
              <w:left w:val="nil"/>
              <w:bottom w:val="nil"/>
              <w:right w:val="nil"/>
            </w:tcBorders>
            <w:shd w:val="clear" w:color="D9D9D9" w:fill="D9D9D9"/>
            <w:noWrap/>
            <w:vAlign w:val="center"/>
            <w:hideMark/>
          </w:tcPr>
          <w:p w14:paraId="153C0D9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3BE25DA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762FBCE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D9D9D9" w:fill="D9D9D9"/>
            <w:noWrap/>
            <w:vAlign w:val="center"/>
            <w:hideMark/>
          </w:tcPr>
          <w:p w14:paraId="206F306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w:t>
            </w:r>
          </w:p>
        </w:tc>
        <w:tc>
          <w:tcPr>
            <w:tcW w:w="1427" w:type="dxa"/>
            <w:tcBorders>
              <w:top w:val="nil"/>
              <w:left w:val="nil"/>
              <w:bottom w:val="nil"/>
              <w:right w:val="nil"/>
            </w:tcBorders>
            <w:shd w:val="clear" w:color="D9D9D9" w:fill="D9D9D9"/>
            <w:noWrap/>
            <w:vAlign w:val="center"/>
            <w:hideMark/>
          </w:tcPr>
          <w:p w14:paraId="64A0BFB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05E71F8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VGT P Radiative Transfer Simulation data file</w:t>
            </w:r>
          </w:p>
        </w:tc>
      </w:tr>
      <w:tr w:rsidR="00CE4468" w:rsidRPr="00C8673C" w14:paraId="0AD8D370" w14:textId="77777777" w:rsidTr="002316C2">
        <w:trPr>
          <w:trHeight w:val="290"/>
        </w:trPr>
        <w:tc>
          <w:tcPr>
            <w:tcW w:w="1617" w:type="dxa"/>
            <w:tcBorders>
              <w:top w:val="nil"/>
              <w:left w:val="nil"/>
              <w:bottom w:val="nil"/>
              <w:right w:val="nil"/>
            </w:tcBorders>
            <w:shd w:val="clear" w:color="auto" w:fill="auto"/>
            <w:noWrap/>
            <w:vAlign w:val="center"/>
            <w:hideMark/>
          </w:tcPr>
          <w:p w14:paraId="43155B5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SY_2_SPCPAX</w:t>
            </w:r>
          </w:p>
        </w:tc>
        <w:tc>
          <w:tcPr>
            <w:tcW w:w="1121" w:type="dxa"/>
            <w:tcBorders>
              <w:top w:val="nil"/>
              <w:left w:val="nil"/>
              <w:bottom w:val="nil"/>
              <w:right w:val="nil"/>
            </w:tcBorders>
            <w:shd w:val="clear" w:color="auto" w:fill="auto"/>
            <w:noWrap/>
            <w:vAlign w:val="center"/>
            <w:hideMark/>
          </w:tcPr>
          <w:p w14:paraId="255D755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0D6A691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464D4CF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auto" w:fill="auto"/>
            <w:noWrap/>
            <w:vAlign w:val="center"/>
            <w:hideMark/>
          </w:tcPr>
          <w:p w14:paraId="1E8ED53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w:t>
            </w:r>
          </w:p>
        </w:tc>
        <w:tc>
          <w:tcPr>
            <w:tcW w:w="1427" w:type="dxa"/>
            <w:tcBorders>
              <w:top w:val="nil"/>
              <w:left w:val="nil"/>
              <w:bottom w:val="nil"/>
              <w:right w:val="nil"/>
            </w:tcBorders>
            <w:shd w:val="clear" w:color="auto" w:fill="auto"/>
            <w:noWrap/>
            <w:vAlign w:val="center"/>
            <w:hideMark/>
          </w:tcPr>
          <w:p w14:paraId="6896298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63C4AAC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VGT P Spectral Response Function data file</w:t>
            </w:r>
          </w:p>
        </w:tc>
      </w:tr>
      <w:tr w:rsidR="00CE4468" w:rsidRPr="004E4C12" w14:paraId="72D0A6AC" w14:textId="77777777" w:rsidTr="002316C2">
        <w:trPr>
          <w:trHeight w:val="290"/>
        </w:trPr>
        <w:tc>
          <w:tcPr>
            <w:tcW w:w="1617" w:type="dxa"/>
            <w:tcBorders>
              <w:top w:val="nil"/>
              <w:left w:val="nil"/>
              <w:bottom w:val="nil"/>
              <w:right w:val="nil"/>
            </w:tcBorders>
            <w:shd w:val="clear" w:color="D9D9D9" w:fill="D9D9D9"/>
            <w:noWrap/>
            <w:vAlign w:val="center"/>
            <w:hideMark/>
          </w:tcPr>
          <w:p w14:paraId="3B34312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SY_2_RADSAX</w:t>
            </w:r>
          </w:p>
        </w:tc>
        <w:tc>
          <w:tcPr>
            <w:tcW w:w="1121" w:type="dxa"/>
            <w:tcBorders>
              <w:top w:val="nil"/>
              <w:left w:val="nil"/>
              <w:bottom w:val="nil"/>
              <w:right w:val="nil"/>
            </w:tcBorders>
            <w:shd w:val="clear" w:color="D9D9D9" w:fill="D9D9D9"/>
            <w:noWrap/>
            <w:vAlign w:val="center"/>
            <w:hideMark/>
          </w:tcPr>
          <w:p w14:paraId="5C4F5BB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6B7F846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1607515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D9D9D9" w:fill="D9D9D9"/>
            <w:noWrap/>
            <w:vAlign w:val="center"/>
            <w:hideMark/>
          </w:tcPr>
          <w:p w14:paraId="31C83C1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w:t>
            </w:r>
          </w:p>
        </w:tc>
        <w:tc>
          <w:tcPr>
            <w:tcW w:w="1427" w:type="dxa"/>
            <w:tcBorders>
              <w:top w:val="nil"/>
              <w:left w:val="nil"/>
              <w:bottom w:val="nil"/>
              <w:right w:val="nil"/>
            </w:tcBorders>
            <w:shd w:val="clear" w:color="D9D9D9" w:fill="D9D9D9"/>
            <w:noWrap/>
            <w:vAlign w:val="center"/>
            <w:hideMark/>
          </w:tcPr>
          <w:p w14:paraId="69B51A4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D9D9D9" w:fill="D9D9D9"/>
            <w:noWrap/>
            <w:vAlign w:val="center"/>
            <w:hideMark/>
          </w:tcPr>
          <w:p w14:paraId="63BD5E1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VGT S Radiative Transfer Simulation data file</w:t>
            </w:r>
          </w:p>
        </w:tc>
      </w:tr>
      <w:tr w:rsidR="00CE4468" w:rsidRPr="004E4C12" w14:paraId="354E23B0" w14:textId="77777777" w:rsidTr="002316C2">
        <w:trPr>
          <w:trHeight w:val="290"/>
        </w:trPr>
        <w:tc>
          <w:tcPr>
            <w:tcW w:w="1617" w:type="dxa"/>
            <w:tcBorders>
              <w:top w:val="nil"/>
              <w:left w:val="nil"/>
              <w:bottom w:val="nil"/>
              <w:right w:val="nil"/>
            </w:tcBorders>
            <w:shd w:val="clear" w:color="auto" w:fill="auto"/>
            <w:noWrap/>
            <w:vAlign w:val="center"/>
            <w:hideMark/>
          </w:tcPr>
          <w:p w14:paraId="4997056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SY_2_PCPSAX</w:t>
            </w:r>
          </w:p>
        </w:tc>
        <w:tc>
          <w:tcPr>
            <w:tcW w:w="1121" w:type="dxa"/>
            <w:tcBorders>
              <w:top w:val="nil"/>
              <w:left w:val="nil"/>
              <w:bottom w:val="nil"/>
              <w:right w:val="nil"/>
            </w:tcBorders>
            <w:shd w:val="clear" w:color="auto" w:fill="auto"/>
            <w:noWrap/>
            <w:vAlign w:val="center"/>
            <w:hideMark/>
          </w:tcPr>
          <w:p w14:paraId="41B7101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26F0393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68D0A39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auto" w:fill="auto"/>
            <w:noWrap/>
            <w:vAlign w:val="center"/>
            <w:hideMark/>
          </w:tcPr>
          <w:p w14:paraId="271FB35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w:t>
            </w:r>
          </w:p>
        </w:tc>
        <w:tc>
          <w:tcPr>
            <w:tcW w:w="1427" w:type="dxa"/>
            <w:tcBorders>
              <w:top w:val="nil"/>
              <w:left w:val="nil"/>
              <w:bottom w:val="nil"/>
              <w:right w:val="nil"/>
            </w:tcBorders>
            <w:shd w:val="clear" w:color="auto" w:fill="auto"/>
            <w:noWrap/>
            <w:vAlign w:val="center"/>
            <w:hideMark/>
          </w:tcPr>
          <w:p w14:paraId="062EE26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4FB030D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processing control parameters for SYN VGT-S</w:t>
            </w:r>
          </w:p>
        </w:tc>
      </w:tr>
      <w:tr w:rsidR="00CE4468" w:rsidRPr="004E4C12" w14:paraId="053D6EE5" w14:textId="77777777" w:rsidTr="002316C2">
        <w:trPr>
          <w:trHeight w:val="300"/>
        </w:trPr>
        <w:tc>
          <w:tcPr>
            <w:tcW w:w="1617" w:type="dxa"/>
            <w:tcBorders>
              <w:top w:val="nil"/>
              <w:left w:val="nil"/>
              <w:bottom w:val="nil"/>
              <w:right w:val="nil"/>
            </w:tcBorders>
            <w:shd w:val="clear" w:color="D9D9D9" w:fill="D9D9D9"/>
            <w:noWrap/>
            <w:vAlign w:val="center"/>
            <w:hideMark/>
          </w:tcPr>
          <w:p w14:paraId="11BBD54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SY_2_ACLMAX</w:t>
            </w:r>
          </w:p>
        </w:tc>
        <w:tc>
          <w:tcPr>
            <w:tcW w:w="1121" w:type="dxa"/>
            <w:tcBorders>
              <w:top w:val="nil"/>
              <w:left w:val="nil"/>
              <w:bottom w:val="nil"/>
              <w:right w:val="nil"/>
            </w:tcBorders>
            <w:shd w:val="clear" w:color="D9D9D9" w:fill="D9D9D9"/>
            <w:noWrap/>
            <w:vAlign w:val="center"/>
            <w:hideMark/>
          </w:tcPr>
          <w:p w14:paraId="6DF1E36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73AEB63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10926D3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D9D9D9" w:fill="D9D9D9"/>
            <w:noWrap/>
            <w:vAlign w:val="center"/>
            <w:hideMark/>
          </w:tcPr>
          <w:p w14:paraId="5C74F18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w:t>
            </w:r>
          </w:p>
        </w:tc>
        <w:tc>
          <w:tcPr>
            <w:tcW w:w="1427" w:type="dxa"/>
            <w:tcBorders>
              <w:top w:val="nil"/>
              <w:left w:val="nil"/>
              <w:bottom w:val="nil"/>
              <w:right w:val="nil"/>
            </w:tcBorders>
            <w:shd w:val="clear" w:color="D9D9D9" w:fill="D9D9D9"/>
            <w:noWrap/>
            <w:vAlign w:val="center"/>
            <w:hideMark/>
          </w:tcPr>
          <w:p w14:paraId="0D63CA3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D9D9D9" w:fill="D9D9D9"/>
            <w:noWrap/>
            <w:vAlign w:val="center"/>
            <w:hideMark/>
          </w:tcPr>
          <w:p w14:paraId="4851CD4A"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SYNERGY L2 Aerosol Climatology Data</w:t>
            </w:r>
          </w:p>
        </w:tc>
      </w:tr>
      <w:tr w:rsidR="00CE4468" w:rsidRPr="004E4C12" w14:paraId="359E95E5" w14:textId="77777777" w:rsidTr="002316C2">
        <w:trPr>
          <w:trHeight w:val="300"/>
        </w:trPr>
        <w:tc>
          <w:tcPr>
            <w:tcW w:w="1617" w:type="dxa"/>
            <w:tcBorders>
              <w:top w:val="nil"/>
              <w:left w:val="nil"/>
              <w:bottom w:val="nil"/>
              <w:right w:val="nil"/>
            </w:tcBorders>
            <w:shd w:val="clear" w:color="auto" w:fill="auto"/>
            <w:noWrap/>
            <w:vAlign w:val="center"/>
            <w:hideMark/>
          </w:tcPr>
          <w:p w14:paraId="20D406F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SY_2_ART_AX</w:t>
            </w:r>
          </w:p>
        </w:tc>
        <w:tc>
          <w:tcPr>
            <w:tcW w:w="1121" w:type="dxa"/>
            <w:tcBorders>
              <w:top w:val="nil"/>
              <w:left w:val="nil"/>
              <w:bottom w:val="nil"/>
              <w:right w:val="nil"/>
            </w:tcBorders>
            <w:shd w:val="clear" w:color="auto" w:fill="auto"/>
            <w:noWrap/>
            <w:vAlign w:val="center"/>
            <w:hideMark/>
          </w:tcPr>
          <w:p w14:paraId="011BAE9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1E05723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51FB1A3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auto" w:fill="auto"/>
            <w:noWrap/>
            <w:vAlign w:val="center"/>
            <w:hideMark/>
          </w:tcPr>
          <w:p w14:paraId="2928C552"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w:t>
            </w:r>
          </w:p>
        </w:tc>
        <w:tc>
          <w:tcPr>
            <w:tcW w:w="1427" w:type="dxa"/>
            <w:tcBorders>
              <w:top w:val="nil"/>
              <w:left w:val="nil"/>
              <w:bottom w:val="nil"/>
              <w:right w:val="nil"/>
            </w:tcBorders>
            <w:shd w:val="clear" w:color="auto" w:fill="auto"/>
            <w:noWrap/>
            <w:vAlign w:val="center"/>
            <w:hideMark/>
          </w:tcPr>
          <w:p w14:paraId="1C26B228"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hideMark/>
          </w:tcPr>
          <w:p w14:paraId="138D7A6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SYNERGY L2 Atmospheric Radiative Transfer LUT Data</w:t>
            </w:r>
          </w:p>
        </w:tc>
      </w:tr>
      <w:tr w:rsidR="00CE4468" w:rsidRPr="004E4C12" w14:paraId="6EF1BABE" w14:textId="77777777" w:rsidTr="002316C2">
        <w:trPr>
          <w:trHeight w:val="300"/>
        </w:trPr>
        <w:tc>
          <w:tcPr>
            <w:tcW w:w="1617" w:type="dxa"/>
            <w:tcBorders>
              <w:top w:val="nil"/>
              <w:left w:val="nil"/>
              <w:bottom w:val="nil"/>
              <w:right w:val="nil"/>
            </w:tcBorders>
            <w:shd w:val="clear" w:color="D9D9D9" w:fill="D9D9D9"/>
            <w:noWrap/>
            <w:vAlign w:val="center"/>
            <w:hideMark/>
          </w:tcPr>
          <w:p w14:paraId="1FE9340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SY_2_LSR_AX</w:t>
            </w:r>
          </w:p>
        </w:tc>
        <w:tc>
          <w:tcPr>
            <w:tcW w:w="1121" w:type="dxa"/>
            <w:tcBorders>
              <w:top w:val="nil"/>
              <w:left w:val="nil"/>
              <w:bottom w:val="nil"/>
              <w:right w:val="nil"/>
            </w:tcBorders>
            <w:shd w:val="clear" w:color="D9D9D9" w:fill="D9D9D9"/>
            <w:noWrap/>
            <w:vAlign w:val="center"/>
            <w:hideMark/>
          </w:tcPr>
          <w:p w14:paraId="507EC9F6"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D9D9D9" w:fill="D9D9D9"/>
            <w:noWrap/>
            <w:vAlign w:val="center"/>
            <w:hideMark/>
          </w:tcPr>
          <w:p w14:paraId="2B16CA2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2455B6E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D9D9D9" w:fill="D9D9D9"/>
            <w:noWrap/>
            <w:vAlign w:val="center"/>
            <w:hideMark/>
          </w:tcPr>
          <w:p w14:paraId="0755632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w:t>
            </w:r>
          </w:p>
        </w:tc>
        <w:tc>
          <w:tcPr>
            <w:tcW w:w="1427" w:type="dxa"/>
            <w:tcBorders>
              <w:top w:val="nil"/>
              <w:left w:val="nil"/>
              <w:bottom w:val="nil"/>
              <w:right w:val="nil"/>
            </w:tcBorders>
            <w:shd w:val="clear" w:color="D9D9D9" w:fill="D9D9D9"/>
            <w:noWrap/>
            <w:vAlign w:val="center"/>
            <w:hideMark/>
          </w:tcPr>
          <w:p w14:paraId="71C9965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D9D9D9" w:fill="D9D9D9"/>
            <w:noWrap/>
            <w:vAlign w:val="center"/>
            <w:hideMark/>
          </w:tcPr>
          <w:p w14:paraId="5D99C39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SYNERGY L2 Land Spectral Reflectance LUT Data</w:t>
            </w:r>
          </w:p>
        </w:tc>
      </w:tr>
      <w:tr w:rsidR="00CE4468" w:rsidRPr="00C8673C" w14:paraId="3FA384AA" w14:textId="77777777" w:rsidTr="002316C2">
        <w:trPr>
          <w:trHeight w:val="300"/>
        </w:trPr>
        <w:tc>
          <w:tcPr>
            <w:tcW w:w="1617" w:type="dxa"/>
            <w:tcBorders>
              <w:top w:val="nil"/>
              <w:left w:val="nil"/>
              <w:bottom w:val="nil"/>
              <w:right w:val="nil"/>
            </w:tcBorders>
            <w:shd w:val="clear" w:color="auto" w:fill="auto"/>
            <w:noWrap/>
            <w:vAlign w:val="center"/>
            <w:hideMark/>
          </w:tcPr>
          <w:p w14:paraId="4A95F60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SY_2_OSR_AX</w:t>
            </w:r>
          </w:p>
        </w:tc>
        <w:tc>
          <w:tcPr>
            <w:tcW w:w="1121" w:type="dxa"/>
            <w:tcBorders>
              <w:top w:val="nil"/>
              <w:left w:val="nil"/>
              <w:bottom w:val="nil"/>
              <w:right w:val="nil"/>
            </w:tcBorders>
            <w:shd w:val="clear" w:color="auto" w:fill="auto"/>
            <w:noWrap/>
            <w:vAlign w:val="center"/>
            <w:hideMark/>
          </w:tcPr>
          <w:p w14:paraId="760C0657"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465C205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57521A8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auto" w:fill="auto"/>
            <w:noWrap/>
            <w:vAlign w:val="center"/>
            <w:hideMark/>
          </w:tcPr>
          <w:p w14:paraId="03CF795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w:t>
            </w:r>
          </w:p>
        </w:tc>
        <w:tc>
          <w:tcPr>
            <w:tcW w:w="1427" w:type="dxa"/>
            <w:tcBorders>
              <w:top w:val="nil"/>
              <w:left w:val="nil"/>
              <w:bottom w:val="nil"/>
              <w:right w:val="nil"/>
            </w:tcBorders>
            <w:shd w:val="clear" w:color="auto" w:fill="auto"/>
            <w:noWrap/>
            <w:vAlign w:val="center"/>
            <w:hideMark/>
          </w:tcPr>
          <w:p w14:paraId="496FCEF5"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hideMark/>
          </w:tcPr>
          <w:p w14:paraId="6163759A" w14:textId="77777777" w:rsidR="00CE4468" w:rsidRPr="00C8673C" w:rsidRDefault="00CE4468" w:rsidP="00C8673C">
            <w:pPr>
              <w:rPr>
                <w:rFonts w:ascii="Calibri" w:hAnsi="Calibri" w:cs="Calibri"/>
                <w:color w:val="000000"/>
                <w:sz w:val="18"/>
                <w:szCs w:val="18"/>
                <w:lang w:eastAsia="en-US"/>
              </w:rPr>
            </w:pPr>
            <w:r w:rsidRPr="00C8673C">
              <w:rPr>
                <w:rFonts w:ascii="Calibri" w:hAnsi="Calibri" w:cs="Calibri"/>
                <w:color w:val="000000"/>
                <w:sz w:val="18"/>
                <w:szCs w:val="18"/>
                <w:lang w:eastAsia="en-US"/>
              </w:rPr>
              <w:t xml:space="preserve">SYNERGY L2 </w:t>
            </w:r>
            <w:proofErr w:type="spellStart"/>
            <w:r w:rsidRPr="00C8673C">
              <w:rPr>
                <w:rFonts w:ascii="Calibri" w:hAnsi="Calibri" w:cs="Calibri"/>
                <w:color w:val="000000"/>
                <w:sz w:val="18"/>
                <w:szCs w:val="18"/>
                <w:lang w:eastAsia="en-US"/>
              </w:rPr>
              <w:t>Ocean</w:t>
            </w:r>
            <w:proofErr w:type="spellEnd"/>
            <w:r w:rsidRPr="00C8673C">
              <w:rPr>
                <w:rFonts w:ascii="Calibri" w:hAnsi="Calibri" w:cs="Calibri"/>
                <w:color w:val="000000"/>
                <w:sz w:val="18"/>
                <w:szCs w:val="18"/>
                <w:lang w:eastAsia="en-US"/>
              </w:rPr>
              <w:t xml:space="preserve"> Surface </w:t>
            </w:r>
            <w:proofErr w:type="spellStart"/>
            <w:r w:rsidRPr="00C8673C">
              <w:rPr>
                <w:rFonts w:ascii="Calibri" w:hAnsi="Calibri" w:cs="Calibri"/>
                <w:color w:val="000000"/>
                <w:sz w:val="18"/>
                <w:szCs w:val="18"/>
                <w:lang w:eastAsia="en-US"/>
              </w:rPr>
              <w:t>Reflectance</w:t>
            </w:r>
            <w:proofErr w:type="spellEnd"/>
            <w:r w:rsidRPr="00C8673C">
              <w:rPr>
                <w:rFonts w:ascii="Calibri" w:hAnsi="Calibri" w:cs="Calibri"/>
                <w:color w:val="000000"/>
                <w:sz w:val="18"/>
                <w:szCs w:val="18"/>
                <w:lang w:eastAsia="en-US"/>
              </w:rPr>
              <w:t xml:space="preserve"> LUT Data</w:t>
            </w:r>
          </w:p>
        </w:tc>
      </w:tr>
      <w:tr w:rsidR="00CE4468" w:rsidRPr="004E4C12" w14:paraId="34D0D299" w14:textId="77777777" w:rsidTr="002316C2">
        <w:trPr>
          <w:trHeight w:val="300"/>
        </w:trPr>
        <w:tc>
          <w:tcPr>
            <w:tcW w:w="1617" w:type="dxa"/>
            <w:tcBorders>
              <w:top w:val="nil"/>
              <w:left w:val="nil"/>
              <w:bottom w:val="nil"/>
              <w:right w:val="nil"/>
            </w:tcBorders>
            <w:shd w:val="clear" w:color="D9D9D9" w:fill="D9D9D9"/>
            <w:noWrap/>
            <w:vAlign w:val="center"/>
            <w:hideMark/>
          </w:tcPr>
          <w:p w14:paraId="7F2540ED"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SY_2_AODCAX</w:t>
            </w:r>
          </w:p>
        </w:tc>
        <w:tc>
          <w:tcPr>
            <w:tcW w:w="1121" w:type="dxa"/>
            <w:tcBorders>
              <w:top w:val="nil"/>
              <w:left w:val="nil"/>
              <w:bottom w:val="nil"/>
              <w:right w:val="nil"/>
            </w:tcBorders>
            <w:shd w:val="clear" w:color="D9D9D9" w:fill="D9D9D9"/>
            <w:noWrap/>
            <w:vAlign w:val="center"/>
            <w:hideMark/>
          </w:tcPr>
          <w:p w14:paraId="5338B5C3"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ECMWF</w:t>
            </w:r>
          </w:p>
        </w:tc>
        <w:tc>
          <w:tcPr>
            <w:tcW w:w="1781" w:type="dxa"/>
            <w:tcBorders>
              <w:top w:val="nil"/>
              <w:left w:val="nil"/>
              <w:bottom w:val="nil"/>
              <w:right w:val="nil"/>
            </w:tcBorders>
            <w:shd w:val="clear" w:color="D9D9D9" w:fill="D9D9D9"/>
            <w:noWrap/>
            <w:vAlign w:val="center"/>
            <w:hideMark/>
          </w:tcPr>
          <w:p w14:paraId="41A1E8C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D9D9D9" w:fill="D9D9D9"/>
            <w:noWrap/>
            <w:vAlign w:val="center"/>
            <w:hideMark/>
          </w:tcPr>
          <w:p w14:paraId="7B6D276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D9D9D9" w:fill="D9D9D9"/>
            <w:noWrap/>
            <w:vAlign w:val="center"/>
            <w:hideMark/>
          </w:tcPr>
          <w:p w14:paraId="258DDBA9"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w:t>
            </w:r>
          </w:p>
        </w:tc>
        <w:tc>
          <w:tcPr>
            <w:tcW w:w="1427" w:type="dxa"/>
            <w:tcBorders>
              <w:top w:val="nil"/>
              <w:left w:val="nil"/>
              <w:bottom w:val="nil"/>
              <w:right w:val="nil"/>
            </w:tcBorders>
            <w:shd w:val="clear" w:color="D9D9D9" w:fill="D9D9D9"/>
            <w:noWrap/>
            <w:vAlign w:val="center"/>
            <w:hideMark/>
          </w:tcPr>
          <w:p w14:paraId="4E30A741"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N</w:t>
            </w:r>
          </w:p>
        </w:tc>
        <w:tc>
          <w:tcPr>
            <w:tcW w:w="23894" w:type="dxa"/>
            <w:tcBorders>
              <w:top w:val="nil"/>
              <w:left w:val="nil"/>
              <w:bottom w:val="nil"/>
              <w:right w:val="nil"/>
            </w:tcBorders>
            <w:shd w:val="clear" w:color="D9D9D9" w:fill="D9D9D9"/>
            <w:noWrap/>
            <w:vAlign w:val="center"/>
            <w:hideMark/>
          </w:tcPr>
          <w:p w14:paraId="3B8D3FA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SYNERGY L2 CAMS AOD climatology</w:t>
            </w:r>
          </w:p>
        </w:tc>
      </w:tr>
      <w:tr w:rsidR="00CE4468" w:rsidRPr="004E4C12" w14:paraId="78C6F998" w14:textId="77777777" w:rsidTr="002316C2">
        <w:trPr>
          <w:trHeight w:val="300"/>
        </w:trPr>
        <w:tc>
          <w:tcPr>
            <w:tcW w:w="1617" w:type="dxa"/>
            <w:tcBorders>
              <w:top w:val="nil"/>
              <w:left w:val="nil"/>
              <w:bottom w:val="nil"/>
              <w:right w:val="nil"/>
            </w:tcBorders>
            <w:shd w:val="clear" w:color="auto" w:fill="auto"/>
            <w:noWrap/>
            <w:vAlign w:val="center"/>
            <w:hideMark/>
          </w:tcPr>
          <w:p w14:paraId="4A2C0FF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SY_2_PCPAAX</w:t>
            </w:r>
          </w:p>
        </w:tc>
        <w:tc>
          <w:tcPr>
            <w:tcW w:w="1121" w:type="dxa"/>
            <w:tcBorders>
              <w:top w:val="nil"/>
              <w:left w:val="nil"/>
              <w:bottom w:val="nil"/>
              <w:right w:val="nil"/>
            </w:tcBorders>
            <w:shd w:val="clear" w:color="auto" w:fill="auto"/>
            <w:noWrap/>
            <w:vAlign w:val="center"/>
            <w:hideMark/>
          </w:tcPr>
          <w:p w14:paraId="176E905E"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hideMark/>
          </w:tcPr>
          <w:p w14:paraId="07A51AC0"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hideMark/>
          </w:tcPr>
          <w:p w14:paraId="63FFFED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S3SYN</w:t>
            </w:r>
          </w:p>
        </w:tc>
        <w:tc>
          <w:tcPr>
            <w:tcW w:w="976" w:type="dxa"/>
            <w:tcBorders>
              <w:top w:val="nil"/>
              <w:left w:val="nil"/>
              <w:bottom w:val="nil"/>
              <w:right w:val="nil"/>
            </w:tcBorders>
            <w:shd w:val="clear" w:color="auto" w:fill="auto"/>
            <w:noWrap/>
            <w:vAlign w:val="center"/>
            <w:hideMark/>
          </w:tcPr>
          <w:p w14:paraId="6EE0FFDB"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L2</w:t>
            </w:r>
          </w:p>
        </w:tc>
        <w:tc>
          <w:tcPr>
            <w:tcW w:w="1427" w:type="dxa"/>
            <w:tcBorders>
              <w:top w:val="nil"/>
              <w:left w:val="nil"/>
              <w:bottom w:val="nil"/>
              <w:right w:val="nil"/>
            </w:tcBorders>
            <w:shd w:val="clear" w:color="auto" w:fill="auto"/>
            <w:noWrap/>
            <w:vAlign w:val="center"/>
            <w:hideMark/>
          </w:tcPr>
          <w:p w14:paraId="48C46EC4"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hideMark/>
          </w:tcPr>
          <w:p w14:paraId="32DA38EF" w14:textId="77777777" w:rsidR="00CE4468" w:rsidRPr="00C8673C" w:rsidRDefault="00CE4468"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SYNERGY L2 Processing Control Parameters</w:t>
            </w:r>
          </w:p>
        </w:tc>
      </w:tr>
      <w:tr w:rsidR="004A5996" w:rsidRPr="004A5996" w14:paraId="561DCBF3" w14:textId="77777777" w:rsidTr="002316C2">
        <w:trPr>
          <w:trHeight w:val="300"/>
        </w:trPr>
        <w:tc>
          <w:tcPr>
            <w:tcW w:w="1617" w:type="dxa"/>
            <w:tcBorders>
              <w:top w:val="nil"/>
              <w:left w:val="nil"/>
              <w:bottom w:val="nil"/>
              <w:right w:val="nil"/>
            </w:tcBorders>
            <w:shd w:val="clear" w:color="auto" w:fill="auto"/>
            <w:noWrap/>
            <w:vAlign w:val="center"/>
          </w:tcPr>
          <w:p w14:paraId="31A520CE" w14:textId="61319337" w:rsidR="004A5996" w:rsidRPr="00C8673C" w:rsidRDefault="004A5996" w:rsidP="00C8673C">
            <w:pPr>
              <w:rPr>
                <w:rFonts w:ascii="Calibri" w:hAnsi="Calibri" w:cs="Calibri"/>
                <w:color w:val="000000"/>
                <w:sz w:val="18"/>
                <w:szCs w:val="18"/>
                <w:lang w:val="en-US" w:eastAsia="en-US"/>
              </w:rPr>
            </w:pPr>
            <w:r w:rsidRPr="004A5996">
              <w:rPr>
                <w:rFonts w:ascii="Calibri" w:hAnsi="Calibri" w:cs="Calibri"/>
                <w:color w:val="000000"/>
                <w:sz w:val="18"/>
                <w:szCs w:val="18"/>
                <w:lang w:val="en-US" w:eastAsia="en-US"/>
              </w:rPr>
              <w:t>AX___FRO_AX</w:t>
            </w:r>
          </w:p>
        </w:tc>
        <w:tc>
          <w:tcPr>
            <w:tcW w:w="1121" w:type="dxa"/>
            <w:tcBorders>
              <w:top w:val="nil"/>
              <w:left w:val="nil"/>
              <w:bottom w:val="nil"/>
              <w:right w:val="nil"/>
            </w:tcBorders>
            <w:shd w:val="clear" w:color="auto" w:fill="auto"/>
            <w:noWrap/>
            <w:vAlign w:val="center"/>
          </w:tcPr>
          <w:p w14:paraId="26E85DEC" w14:textId="45E97EBF" w:rsidR="004A5996" w:rsidRPr="00C8673C" w:rsidRDefault="004A5996"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tcPr>
          <w:p w14:paraId="3B67ED78" w14:textId="29B03018" w:rsidR="004A5996" w:rsidRPr="00C8673C" w:rsidRDefault="004A5996"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dynamic</w:t>
            </w:r>
          </w:p>
        </w:tc>
        <w:tc>
          <w:tcPr>
            <w:tcW w:w="973" w:type="dxa"/>
            <w:tcBorders>
              <w:top w:val="nil"/>
              <w:left w:val="nil"/>
              <w:bottom w:val="nil"/>
              <w:right w:val="nil"/>
            </w:tcBorders>
            <w:shd w:val="clear" w:color="auto" w:fill="auto"/>
            <w:noWrap/>
            <w:vAlign w:val="center"/>
          </w:tcPr>
          <w:p w14:paraId="1D0DDA0E" w14:textId="6731BFDD" w:rsidR="004A5996" w:rsidRPr="00C8673C" w:rsidRDefault="004A5996"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S3ALL</w:t>
            </w:r>
          </w:p>
        </w:tc>
        <w:tc>
          <w:tcPr>
            <w:tcW w:w="976" w:type="dxa"/>
            <w:tcBorders>
              <w:top w:val="nil"/>
              <w:left w:val="nil"/>
              <w:bottom w:val="nil"/>
              <w:right w:val="nil"/>
            </w:tcBorders>
            <w:shd w:val="clear" w:color="auto" w:fill="auto"/>
            <w:noWrap/>
            <w:vAlign w:val="center"/>
          </w:tcPr>
          <w:p w14:paraId="37730D2C" w14:textId="129A7EC7" w:rsidR="004A5996" w:rsidRPr="00C8673C" w:rsidRDefault="004A5996"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L1+L2</w:t>
            </w:r>
          </w:p>
        </w:tc>
        <w:tc>
          <w:tcPr>
            <w:tcW w:w="1427" w:type="dxa"/>
            <w:tcBorders>
              <w:top w:val="nil"/>
              <w:left w:val="nil"/>
              <w:bottom w:val="nil"/>
              <w:right w:val="nil"/>
            </w:tcBorders>
            <w:shd w:val="clear" w:color="auto" w:fill="auto"/>
            <w:noWrap/>
            <w:vAlign w:val="center"/>
          </w:tcPr>
          <w:p w14:paraId="53CD32C4" w14:textId="7A9A757F" w:rsidR="004A5996" w:rsidRPr="00C8673C" w:rsidRDefault="004A5996"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tcPr>
          <w:p w14:paraId="0221649F" w14:textId="76B60A56" w:rsidR="004A5996" w:rsidRPr="00C8673C" w:rsidRDefault="004A5996" w:rsidP="00C8673C">
            <w:pPr>
              <w:rPr>
                <w:rFonts w:ascii="Calibri" w:hAnsi="Calibri" w:cs="Calibri"/>
                <w:color w:val="000000"/>
                <w:sz w:val="18"/>
                <w:szCs w:val="18"/>
                <w:lang w:val="en-US" w:eastAsia="en-US"/>
              </w:rPr>
            </w:pPr>
            <w:r w:rsidRPr="004A5996">
              <w:rPr>
                <w:rFonts w:ascii="Calibri" w:hAnsi="Calibri" w:cs="Calibri"/>
                <w:color w:val="000000"/>
                <w:sz w:val="18"/>
                <w:szCs w:val="18"/>
                <w:lang w:val="en-US" w:eastAsia="en-US"/>
              </w:rPr>
              <w:t>Restituted orbit from FOS</w:t>
            </w:r>
          </w:p>
        </w:tc>
      </w:tr>
      <w:tr w:rsidR="004A5996" w:rsidRPr="004E4C12" w14:paraId="3D7802F4" w14:textId="77777777" w:rsidTr="002316C2">
        <w:trPr>
          <w:trHeight w:val="300"/>
        </w:trPr>
        <w:tc>
          <w:tcPr>
            <w:tcW w:w="1617" w:type="dxa"/>
            <w:tcBorders>
              <w:top w:val="nil"/>
              <w:left w:val="nil"/>
              <w:bottom w:val="nil"/>
              <w:right w:val="nil"/>
            </w:tcBorders>
            <w:shd w:val="clear" w:color="auto" w:fill="auto"/>
            <w:noWrap/>
            <w:vAlign w:val="center"/>
          </w:tcPr>
          <w:p w14:paraId="12DD6E74" w14:textId="40E96647" w:rsidR="004A5996" w:rsidRPr="00C8673C" w:rsidRDefault="004A5996" w:rsidP="00C8673C">
            <w:pPr>
              <w:rPr>
                <w:rFonts w:ascii="Calibri" w:hAnsi="Calibri" w:cs="Calibri"/>
                <w:color w:val="000000"/>
                <w:sz w:val="18"/>
                <w:szCs w:val="18"/>
                <w:lang w:val="en-US" w:eastAsia="en-US"/>
              </w:rPr>
            </w:pPr>
            <w:r w:rsidRPr="004A5996">
              <w:rPr>
                <w:rFonts w:ascii="Calibri" w:hAnsi="Calibri" w:cs="Calibri"/>
                <w:color w:val="000000"/>
                <w:sz w:val="18"/>
                <w:szCs w:val="18"/>
                <w:lang w:val="en-US" w:eastAsia="en-US"/>
              </w:rPr>
              <w:t>AX___MA1_AX</w:t>
            </w:r>
          </w:p>
        </w:tc>
        <w:tc>
          <w:tcPr>
            <w:tcW w:w="1121" w:type="dxa"/>
            <w:tcBorders>
              <w:top w:val="nil"/>
              <w:left w:val="nil"/>
              <w:bottom w:val="nil"/>
              <w:right w:val="nil"/>
            </w:tcBorders>
            <w:shd w:val="clear" w:color="auto" w:fill="auto"/>
            <w:noWrap/>
            <w:vAlign w:val="center"/>
          </w:tcPr>
          <w:p w14:paraId="53E307DE" w14:textId="16B499DF" w:rsidR="004A5996" w:rsidRPr="00C8673C" w:rsidRDefault="004A5996"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ECMWF</w:t>
            </w:r>
          </w:p>
        </w:tc>
        <w:tc>
          <w:tcPr>
            <w:tcW w:w="1781" w:type="dxa"/>
            <w:tcBorders>
              <w:top w:val="nil"/>
              <w:left w:val="nil"/>
              <w:bottom w:val="nil"/>
              <w:right w:val="nil"/>
            </w:tcBorders>
            <w:shd w:val="clear" w:color="auto" w:fill="auto"/>
            <w:noWrap/>
            <w:vAlign w:val="center"/>
          </w:tcPr>
          <w:p w14:paraId="47B1C489" w14:textId="33A85633" w:rsidR="004A5996" w:rsidRPr="00C8673C"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dynamic</w:t>
            </w:r>
          </w:p>
        </w:tc>
        <w:tc>
          <w:tcPr>
            <w:tcW w:w="973" w:type="dxa"/>
            <w:tcBorders>
              <w:top w:val="nil"/>
              <w:left w:val="nil"/>
              <w:bottom w:val="nil"/>
              <w:right w:val="nil"/>
            </w:tcBorders>
            <w:shd w:val="clear" w:color="auto" w:fill="auto"/>
            <w:noWrap/>
            <w:vAlign w:val="center"/>
          </w:tcPr>
          <w:p w14:paraId="09CDA366" w14:textId="3D00BB77" w:rsidR="004A5996" w:rsidRPr="00C8673C" w:rsidRDefault="004A5996"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S3ALL</w:t>
            </w:r>
          </w:p>
        </w:tc>
        <w:tc>
          <w:tcPr>
            <w:tcW w:w="976" w:type="dxa"/>
            <w:tcBorders>
              <w:top w:val="nil"/>
              <w:left w:val="nil"/>
              <w:bottom w:val="nil"/>
              <w:right w:val="nil"/>
            </w:tcBorders>
            <w:shd w:val="clear" w:color="auto" w:fill="auto"/>
            <w:noWrap/>
            <w:vAlign w:val="center"/>
          </w:tcPr>
          <w:p w14:paraId="31023B8D" w14:textId="38AC340C" w:rsidR="004A5996" w:rsidRPr="00C8673C" w:rsidRDefault="004A5996"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L1+L2</w:t>
            </w:r>
          </w:p>
        </w:tc>
        <w:tc>
          <w:tcPr>
            <w:tcW w:w="1427" w:type="dxa"/>
            <w:tcBorders>
              <w:top w:val="nil"/>
              <w:left w:val="nil"/>
              <w:bottom w:val="nil"/>
              <w:right w:val="nil"/>
            </w:tcBorders>
            <w:shd w:val="clear" w:color="auto" w:fill="auto"/>
            <w:noWrap/>
            <w:vAlign w:val="center"/>
          </w:tcPr>
          <w:p w14:paraId="3DB34C3E" w14:textId="0A670F69" w:rsidR="004A5996" w:rsidRPr="00C8673C" w:rsidRDefault="004A5996"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tcPr>
          <w:p w14:paraId="2280ACF5" w14:textId="50442F5C" w:rsidR="004A5996" w:rsidRPr="00C8673C" w:rsidRDefault="004A5996" w:rsidP="00C8673C">
            <w:pPr>
              <w:rPr>
                <w:rFonts w:ascii="Calibri" w:hAnsi="Calibri" w:cs="Calibri"/>
                <w:color w:val="000000"/>
                <w:sz w:val="18"/>
                <w:szCs w:val="18"/>
                <w:lang w:val="en-US" w:eastAsia="en-US"/>
              </w:rPr>
            </w:pPr>
            <w:r w:rsidRPr="004A5996">
              <w:rPr>
                <w:rFonts w:ascii="Calibri" w:hAnsi="Calibri" w:cs="Calibri"/>
                <w:color w:val="000000"/>
                <w:sz w:val="18"/>
                <w:szCs w:val="18"/>
                <w:lang w:val="en-US" w:eastAsia="en-US"/>
              </w:rPr>
              <w:t>ECMWF analysis at surface SFC and at pressure levels PL</w:t>
            </w:r>
          </w:p>
        </w:tc>
      </w:tr>
      <w:tr w:rsidR="00260D42" w:rsidRPr="004E4C12" w14:paraId="5B615A15" w14:textId="77777777" w:rsidTr="002316C2">
        <w:trPr>
          <w:trHeight w:val="300"/>
        </w:trPr>
        <w:tc>
          <w:tcPr>
            <w:tcW w:w="1617" w:type="dxa"/>
            <w:tcBorders>
              <w:top w:val="nil"/>
              <w:left w:val="nil"/>
              <w:bottom w:val="nil"/>
              <w:right w:val="nil"/>
            </w:tcBorders>
            <w:shd w:val="clear" w:color="auto" w:fill="auto"/>
            <w:noWrap/>
            <w:vAlign w:val="center"/>
          </w:tcPr>
          <w:p w14:paraId="3A9109B1" w14:textId="0D9056CD" w:rsidR="00260D42" w:rsidRPr="004A5996" w:rsidRDefault="00260D42" w:rsidP="00260D42">
            <w:pPr>
              <w:rPr>
                <w:rFonts w:ascii="Calibri" w:hAnsi="Calibri" w:cs="Calibri"/>
                <w:color w:val="000000"/>
                <w:sz w:val="18"/>
                <w:szCs w:val="18"/>
                <w:lang w:val="en-US" w:eastAsia="en-US"/>
              </w:rPr>
            </w:pPr>
            <w:r w:rsidRPr="004A5996">
              <w:rPr>
                <w:rFonts w:ascii="Calibri" w:hAnsi="Calibri" w:cs="Calibri"/>
                <w:color w:val="000000"/>
                <w:sz w:val="18"/>
                <w:szCs w:val="18"/>
                <w:lang w:val="en-US" w:eastAsia="en-US"/>
              </w:rPr>
              <w:t>AX___MA</w:t>
            </w:r>
            <w:r>
              <w:rPr>
                <w:rFonts w:ascii="Calibri" w:hAnsi="Calibri" w:cs="Calibri"/>
                <w:color w:val="000000"/>
                <w:sz w:val="18"/>
                <w:szCs w:val="18"/>
                <w:lang w:val="en-US" w:eastAsia="en-US"/>
              </w:rPr>
              <w:t>2</w:t>
            </w:r>
            <w:r w:rsidRPr="004A5996">
              <w:rPr>
                <w:rFonts w:ascii="Calibri" w:hAnsi="Calibri" w:cs="Calibri"/>
                <w:color w:val="000000"/>
                <w:sz w:val="18"/>
                <w:szCs w:val="18"/>
                <w:lang w:val="en-US" w:eastAsia="en-US"/>
              </w:rPr>
              <w:t>_AX</w:t>
            </w:r>
          </w:p>
        </w:tc>
        <w:tc>
          <w:tcPr>
            <w:tcW w:w="1121" w:type="dxa"/>
            <w:tcBorders>
              <w:top w:val="nil"/>
              <w:left w:val="nil"/>
              <w:bottom w:val="nil"/>
              <w:right w:val="nil"/>
            </w:tcBorders>
            <w:shd w:val="clear" w:color="auto" w:fill="auto"/>
            <w:noWrap/>
            <w:vAlign w:val="center"/>
          </w:tcPr>
          <w:p w14:paraId="692D9DF2" w14:textId="755EC0F3" w:rsidR="00260D42" w:rsidRPr="00C8673C" w:rsidRDefault="00260D42" w:rsidP="00260D42">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ECMWF</w:t>
            </w:r>
          </w:p>
        </w:tc>
        <w:tc>
          <w:tcPr>
            <w:tcW w:w="1781" w:type="dxa"/>
            <w:tcBorders>
              <w:top w:val="nil"/>
              <w:left w:val="nil"/>
              <w:bottom w:val="nil"/>
              <w:right w:val="nil"/>
            </w:tcBorders>
            <w:shd w:val="clear" w:color="auto" w:fill="auto"/>
            <w:noWrap/>
            <w:vAlign w:val="center"/>
          </w:tcPr>
          <w:p w14:paraId="1611342B" w14:textId="4F1D24BF" w:rsidR="00260D42" w:rsidRDefault="00260D42" w:rsidP="00260D42">
            <w:pPr>
              <w:rPr>
                <w:rFonts w:ascii="Calibri" w:hAnsi="Calibri" w:cs="Calibri"/>
                <w:color w:val="000000"/>
                <w:sz w:val="18"/>
                <w:szCs w:val="18"/>
                <w:lang w:val="en-US" w:eastAsia="en-US"/>
              </w:rPr>
            </w:pPr>
            <w:r>
              <w:rPr>
                <w:rFonts w:ascii="Calibri" w:hAnsi="Calibri" w:cs="Calibri"/>
                <w:color w:val="000000"/>
                <w:sz w:val="18"/>
                <w:szCs w:val="18"/>
                <w:lang w:val="en-US" w:eastAsia="en-US"/>
              </w:rPr>
              <w:t>dynamic</w:t>
            </w:r>
          </w:p>
        </w:tc>
        <w:tc>
          <w:tcPr>
            <w:tcW w:w="973" w:type="dxa"/>
            <w:tcBorders>
              <w:top w:val="nil"/>
              <w:left w:val="nil"/>
              <w:bottom w:val="nil"/>
              <w:right w:val="nil"/>
            </w:tcBorders>
            <w:shd w:val="clear" w:color="auto" w:fill="auto"/>
            <w:noWrap/>
            <w:vAlign w:val="center"/>
          </w:tcPr>
          <w:p w14:paraId="2D0B14A3" w14:textId="2C179C5D" w:rsidR="00260D42" w:rsidRDefault="00260D42" w:rsidP="00260D42">
            <w:pPr>
              <w:rPr>
                <w:rFonts w:ascii="Calibri" w:hAnsi="Calibri" w:cs="Calibri"/>
                <w:color w:val="000000"/>
                <w:sz w:val="18"/>
                <w:szCs w:val="18"/>
                <w:lang w:val="en-US" w:eastAsia="en-US"/>
              </w:rPr>
            </w:pPr>
            <w:r>
              <w:rPr>
                <w:rFonts w:ascii="Calibri" w:hAnsi="Calibri" w:cs="Calibri"/>
                <w:color w:val="000000"/>
                <w:sz w:val="18"/>
                <w:szCs w:val="18"/>
                <w:lang w:val="en-US" w:eastAsia="en-US"/>
              </w:rPr>
              <w:t>S3ALL</w:t>
            </w:r>
          </w:p>
        </w:tc>
        <w:tc>
          <w:tcPr>
            <w:tcW w:w="976" w:type="dxa"/>
            <w:tcBorders>
              <w:top w:val="nil"/>
              <w:left w:val="nil"/>
              <w:bottom w:val="nil"/>
              <w:right w:val="nil"/>
            </w:tcBorders>
            <w:shd w:val="clear" w:color="auto" w:fill="auto"/>
            <w:noWrap/>
            <w:vAlign w:val="center"/>
          </w:tcPr>
          <w:p w14:paraId="1D2381D7" w14:textId="20D6619F" w:rsidR="00260D42" w:rsidRDefault="00260D42" w:rsidP="00260D42">
            <w:pPr>
              <w:rPr>
                <w:rFonts w:ascii="Calibri" w:hAnsi="Calibri" w:cs="Calibri"/>
                <w:color w:val="000000"/>
                <w:sz w:val="18"/>
                <w:szCs w:val="18"/>
                <w:lang w:val="en-US" w:eastAsia="en-US"/>
              </w:rPr>
            </w:pPr>
            <w:r>
              <w:rPr>
                <w:rFonts w:ascii="Calibri" w:hAnsi="Calibri" w:cs="Calibri"/>
                <w:color w:val="000000"/>
                <w:sz w:val="18"/>
                <w:szCs w:val="18"/>
                <w:lang w:val="en-US" w:eastAsia="en-US"/>
              </w:rPr>
              <w:t>L1+L2</w:t>
            </w:r>
          </w:p>
        </w:tc>
        <w:tc>
          <w:tcPr>
            <w:tcW w:w="1427" w:type="dxa"/>
            <w:tcBorders>
              <w:top w:val="nil"/>
              <w:left w:val="nil"/>
              <w:bottom w:val="nil"/>
              <w:right w:val="nil"/>
            </w:tcBorders>
            <w:shd w:val="clear" w:color="auto" w:fill="auto"/>
            <w:noWrap/>
            <w:vAlign w:val="center"/>
          </w:tcPr>
          <w:p w14:paraId="7638D9A9" w14:textId="5B6BCF53" w:rsidR="00260D42" w:rsidRDefault="00260D42" w:rsidP="00260D42">
            <w:pPr>
              <w:rPr>
                <w:rFonts w:ascii="Calibri" w:hAnsi="Calibri" w:cs="Calibri"/>
                <w:color w:val="000000"/>
                <w:sz w:val="18"/>
                <w:szCs w:val="18"/>
                <w:lang w:val="en-US" w:eastAsia="en-US"/>
              </w:rPr>
            </w:pPr>
            <w:r>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tcPr>
          <w:p w14:paraId="7E033050" w14:textId="51FD96B1" w:rsidR="00260D42" w:rsidRPr="004A5996" w:rsidRDefault="00260D42" w:rsidP="00260D42">
            <w:pPr>
              <w:rPr>
                <w:rFonts w:ascii="Calibri" w:hAnsi="Calibri" w:cs="Calibri"/>
                <w:color w:val="000000"/>
                <w:sz w:val="18"/>
                <w:szCs w:val="18"/>
                <w:lang w:val="en-US" w:eastAsia="en-US"/>
              </w:rPr>
            </w:pPr>
            <w:r w:rsidRPr="00500FF3">
              <w:rPr>
                <w:rFonts w:ascii="Calibri" w:hAnsi="Calibri" w:cs="Calibri"/>
                <w:color w:val="000000"/>
                <w:sz w:val="18"/>
                <w:szCs w:val="18"/>
                <w:lang w:val="en-US" w:eastAsia="en-US"/>
              </w:rPr>
              <w:t>ECMWF analysis at model levels ML</w:t>
            </w:r>
          </w:p>
        </w:tc>
      </w:tr>
      <w:tr w:rsidR="004A5996" w:rsidRPr="004E4C12" w14:paraId="2CBD61D6" w14:textId="77777777" w:rsidTr="002316C2">
        <w:trPr>
          <w:trHeight w:val="300"/>
        </w:trPr>
        <w:tc>
          <w:tcPr>
            <w:tcW w:w="1617" w:type="dxa"/>
            <w:tcBorders>
              <w:top w:val="nil"/>
              <w:left w:val="nil"/>
              <w:bottom w:val="nil"/>
              <w:right w:val="nil"/>
            </w:tcBorders>
            <w:shd w:val="clear" w:color="auto" w:fill="auto"/>
            <w:noWrap/>
            <w:vAlign w:val="center"/>
          </w:tcPr>
          <w:p w14:paraId="4D1F6EBC" w14:textId="12650EEB" w:rsidR="004A5996" w:rsidRPr="00C8673C" w:rsidRDefault="004A5996"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AX___MFA</w:t>
            </w:r>
            <w:r w:rsidRPr="004A5996">
              <w:rPr>
                <w:rFonts w:ascii="Calibri" w:hAnsi="Calibri" w:cs="Calibri"/>
                <w:color w:val="000000"/>
                <w:sz w:val="18"/>
                <w:szCs w:val="18"/>
                <w:lang w:val="en-US" w:eastAsia="en-US"/>
              </w:rPr>
              <w:t>_AX</w:t>
            </w:r>
          </w:p>
        </w:tc>
        <w:tc>
          <w:tcPr>
            <w:tcW w:w="1121" w:type="dxa"/>
            <w:tcBorders>
              <w:top w:val="nil"/>
              <w:left w:val="nil"/>
              <w:bottom w:val="nil"/>
              <w:right w:val="nil"/>
            </w:tcBorders>
            <w:shd w:val="clear" w:color="auto" w:fill="auto"/>
            <w:noWrap/>
            <w:vAlign w:val="center"/>
          </w:tcPr>
          <w:p w14:paraId="49E80BCC" w14:textId="297FAB19" w:rsidR="004A5996" w:rsidRPr="00C8673C" w:rsidRDefault="004A5996"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ECMWF</w:t>
            </w:r>
          </w:p>
        </w:tc>
        <w:tc>
          <w:tcPr>
            <w:tcW w:w="1781" w:type="dxa"/>
            <w:tcBorders>
              <w:top w:val="nil"/>
              <w:left w:val="nil"/>
              <w:bottom w:val="nil"/>
              <w:right w:val="nil"/>
            </w:tcBorders>
            <w:shd w:val="clear" w:color="auto" w:fill="auto"/>
            <w:noWrap/>
            <w:vAlign w:val="center"/>
          </w:tcPr>
          <w:p w14:paraId="6619615B" w14:textId="7DFE0E26" w:rsidR="004A5996" w:rsidRPr="00C8673C" w:rsidRDefault="004A5996"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dynamic</w:t>
            </w:r>
          </w:p>
        </w:tc>
        <w:tc>
          <w:tcPr>
            <w:tcW w:w="973" w:type="dxa"/>
            <w:tcBorders>
              <w:top w:val="nil"/>
              <w:left w:val="nil"/>
              <w:bottom w:val="nil"/>
              <w:right w:val="nil"/>
            </w:tcBorders>
            <w:shd w:val="clear" w:color="auto" w:fill="auto"/>
            <w:noWrap/>
            <w:vAlign w:val="center"/>
          </w:tcPr>
          <w:p w14:paraId="76B8CE80" w14:textId="60249F6B" w:rsidR="004A5996" w:rsidRPr="00C8673C" w:rsidRDefault="004A5996"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S3ALL</w:t>
            </w:r>
          </w:p>
        </w:tc>
        <w:tc>
          <w:tcPr>
            <w:tcW w:w="976" w:type="dxa"/>
            <w:tcBorders>
              <w:top w:val="nil"/>
              <w:left w:val="nil"/>
              <w:bottom w:val="nil"/>
              <w:right w:val="nil"/>
            </w:tcBorders>
            <w:shd w:val="clear" w:color="auto" w:fill="auto"/>
            <w:noWrap/>
            <w:vAlign w:val="center"/>
          </w:tcPr>
          <w:p w14:paraId="2AD6FAAA" w14:textId="41558F4B" w:rsidR="004A5996" w:rsidRPr="00C8673C" w:rsidRDefault="004A5996"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L1+L2</w:t>
            </w:r>
          </w:p>
        </w:tc>
        <w:tc>
          <w:tcPr>
            <w:tcW w:w="1427" w:type="dxa"/>
            <w:tcBorders>
              <w:top w:val="nil"/>
              <w:left w:val="nil"/>
              <w:bottom w:val="nil"/>
              <w:right w:val="nil"/>
            </w:tcBorders>
            <w:shd w:val="clear" w:color="auto" w:fill="auto"/>
            <w:noWrap/>
            <w:vAlign w:val="center"/>
          </w:tcPr>
          <w:p w14:paraId="145B1078" w14:textId="4C5DDC6D" w:rsidR="004A5996" w:rsidRPr="00C8673C" w:rsidRDefault="004A5996"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tcPr>
          <w:p w14:paraId="049394BA" w14:textId="47D3072C" w:rsidR="004A5996" w:rsidRPr="00C8673C" w:rsidRDefault="004A5996" w:rsidP="00C8673C">
            <w:pPr>
              <w:rPr>
                <w:rFonts w:ascii="Calibri" w:hAnsi="Calibri" w:cs="Calibri"/>
                <w:color w:val="000000"/>
                <w:sz w:val="18"/>
                <w:szCs w:val="18"/>
                <w:lang w:val="en-US" w:eastAsia="en-US"/>
              </w:rPr>
            </w:pPr>
            <w:r w:rsidRPr="004A5996">
              <w:rPr>
                <w:rFonts w:ascii="Calibri" w:hAnsi="Calibri" w:cs="Calibri"/>
                <w:color w:val="000000"/>
                <w:sz w:val="18"/>
                <w:szCs w:val="18"/>
                <w:lang w:val="en-US" w:eastAsia="en-US"/>
              </w:rPr>
              <w:t>ECMWF data such as surface pressure, mean sea level pressure, specific humidity, temperature and orography</w:t>
            </w:r>
          </w:p>
        </w:tc>
      </w:tr>
      <w:tr w:rsidR="002316C2" w:rsidRPr="004E4C12" w14:paraId="38E26850" w14:textId="77777777" w:rsidTr="002316C2">
        <w:trPr>
          <w:trHeight w:val="300"/>
        </w:trPr>
        <w:tc>
          <w:tcPr>
            <w:tcW w:w="1617" w:type="dxa"/>
            <w:tcBorders>
              <w:top w:val="nil"/>
              <w:left w:val="nil"/>
              <w:bottom w:val="nil"/>
              <w:right w:val="nil"/>
            </w:tcBorders>
            <w:shd w:val="clear" w:color="auto" w:fill="auto"/>
            <w:noWrap/>
            <w:vAlign w:val="center"/>
          </w:tcPr>
          <w:p w14:paraId="338F1807" w14:textId="57B4ACE8" w:rsidR="002316C2" w:rsidRDefault="002316C2" w:rsidP="00C8673C">
            <w:pPr>
              <w:rPr>
                <w:rFonts w:ascii="Calibri" w:hAnsi="Calibri" w:cs="Calibri"/>
                <w:color w:val="000000"/>
                <w:sz w:val="18"/>
                <w:szCs w:val="18"/>
                <w:lang w:val="en-US" w:eastAsia="en-US"/>
              </w:rPr>
            </w:pPr>
            <w:r w:rsidRPr="002316C2">
              <w:rPr>
                <w:rFonts w:ascii="Calibri" w:hAnsi="Calibri" w:cs="Calibri"/>
                <w:color w:val="000000"/>
                <w:sz w:val="18"/>
                <w:szCs w:val="18"/>
                <w:lang w:val="en-US" w:eastAsia="en-US"/>
              </w:rPr>
              <w:t>AX___BB2_AX</w:t>
            </w:r>
          </w:p>
        </w:tc>
        <w:tc>
          <w:tcPr>
            <w:tcW w:w="1121" w:type="dxa"/>
            <w:tcBorders>
              <w:top w:val="nil"/>
              <w:left w:val="nil"/>
              <w:bottom w:val="nil"/>
              <w:right w:val="nil"/>
            </w:tcBorders>
            <w:shd w:val="clear" w:color="auto" w:fill="auto"/>
            <w:noWrap/>
            <w:vAlign w:val="center"/>
          </w:tcPr>
          <w:p w14:paraId="1399A282" w14:textId="495A358B" w:rsidR="002316C2" w:rsidRPr="00C8673C"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IERS</w:t>
            </w:r>
          </w:p>
        </w:tc>
        <w:tc>
          <w:tcPr>
            <w:tcW w:w="1781" w:type="dxa"/>
            <w:tcBorders>
              <w:top w:val="nil"/>
              <w:left w:val="nil"/>
              <w:bottom w:val="nil"/>
              <w:right w:val="nil"/>
            </w:tcBorders>
            <w:shd w:val="clear" w:color="auto" w:fill="auto"/>
            <w:noWrap/>
            <w:vAlign w:val="center"/>
          </w:tcPr>
          <w:p w14:paraId="07FC002A" w14:textId="5BFFA06B"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dynamic</w:t>
            </w:r>
          </w:p>
        </w:tc>
        <w:tc>
          <w:tcPr>
            <w:tcW w:w="973" w:type="dxa"/>
            <w:tcBorders>
              <w:top w:val="nil"/>
              <w:left w:val="nil"/>
              <w:bottom w:val="nil"/>
              <w:right w:val="nil"/>
            </w:tcBorders>
            <w:shd w:val="clear" w:color="auto" w:fill="auto"/>
            <w:noWrap/>
            <w:vAlign w:val="center"/>
          </w:tcPr>
          <w:p w14:paraId="699F01CE" w14:textId="78BA040E"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S3ALL</w:t>
            </w:r>
          </w:p>
        </w:tc>
        <w:tc>
          <w:tcPr>
            <w:tcW w:w="976" w:type="dxa"/>
            <w:tcBorders>
              <w:top w:val="nil"/>
              <w:left w:val="nil"/>
              <w:bottom w:val="nil"/>
              <w:right w:val="nil"/>
            </w:tcBorders>
            <w:shd w:val="clear" w:color="auto" w:fill="auto"/>
            <w:noWrap/>
            <w:vAlign w:val="center"/>
          </w:tcPr>
          <w:p w14:paraId="14151EAB" w14:textId="133A8F77"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L1</w:t>
            </w:r>
          </w:p>
        </w:tc>
        <w:tc>
          <w:tcPr>
            <w:tcW w:w="1427" w:type="dxa"/>
            <w:tcBorders>
              <w:top w:val="nil"/>
              <w:left w:val="nil"/>
              <w:bottom w:val="nil"/>
              <w:right w:val="nil"/>
            </w:tcBorders>
            <w:shd w:val="clear" w:color="auto" w:fill="auto"/>
            <w:noWrap/>
            <w:vAlign w:val="center"/>
          </w:tcPr>
          <w:p w14:paraId="09465001" w14:textId="489E7DCE"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tcPr>
          <w:p w14:paraId="6977ED95" w14:textId="4056E3ED" w:rsidR="002316C2" w:rsidRPr="004A5996" w:rsidRDefault="002316C2" w:rsidP="00C8673C">
            <w:pPr>
              <w:rPr>
                <w:rFonts w:ascii="Calibri" w:hAnsi="Calibri" w:cs="Calibri"/>
                <w:color w:val="000000"/>
                <w:sz w:val="18"/>
                <w:szCs w:val="18"/>
                <w:lang w:val="en-US" w:eastAsia="en-US"/>
              </w:rPr>
            </w:pPr>
            <w:r w:rsidRPr="002316C2">
              <w:rPr>
                <w:rFonts w:ascii="Calibri" w:hAnsi="Calibri" w:cs="Calibri"/>
                <w:color w:val="000000"/>
                <w:sz w:val="18"/>
                <w:szCs w:val="18"/>
                <w:lang w:val="en-US" w:eastAsia="en-US"/>
              </w:rPr>
              <w:t>IERS bulletin B including TAI/UTC relationship</w:t>
            </w:r>
          </w:p>
        </w:tc>
      </w:tr>
      <w:tr w:rsidR="002316C2" w:rsidRPr="004E4C12" w14:paraId="775BC157" w14:textId="77777777" w:rsidTr="002316C2">
        <w:trPr>
          <w:trHeight w:val="300"/>
        </w:trPr>
        <w:tc>
          <w:tcPr>
            <w:tcW w:w="1617" w:type="dxa"/>
            <w:tcBorders>
              <w:top w:val="nil"/>
              <w:left w:val="nil"/>
              <w:bottom w:val="nil"/>
              <w:right w:val="nil"/>
            </w:tcBorders>
            <w:shd w:val="clear" w:color="auto" w:fill="auto"/>
            <w:noWrap/>
            <w:vAlign w:val="center"/>
          </w:tcPr>
          <w:p w14:paraId="4F0902AA" w14:textId="6E473CB1" w:rsidR="002316C2" w:rsidRPr="002316C2" w:rsidRDefault="002316C2" w:rsidP="00C8673C">
            <w:pPr>
              <w:rPr>
                <w:rFonts w:ascii="Calibri" w:hAnsi="Calibri" w:cs="Calibri"/>
                <w:color w:val="000000"/>
                <w:sz w:val="18"/>
                <w:szCs w:val="18"/>
                <w:lang w:val="en-US" w:eastAsia="en-US"/>
              </w:rPr>
            </w:pPr>
            <w:r w:rsidRPr="002316C2">
              <w:rPr>
                <w:rFonts w:ascii="Calibri" w:hAnsi="Calibri" w:cs="Calibri"/>
                <w:color w:val="000000"/>
                <w:sz w:val="18"/>
                <w:szCs w:val="18"/>
                <w:lang w:val="en-US" w:eastAsia="en-US"/>
              </w:rPr>
              <w:t>AX___CST_AX</w:t>
            </w:r>
          </w:p>
        </w:tc>
        <w:tc>
          <w:tcPr>
            <w:tcW w:w="1121" w:type="dxa"/>
            <w:tcBorders>
              <w:top w:val="nil"/>
              <w:left w:val="nil"/>
              <w:bottom w:val="nil"/>
              <w:right w:val="nil"/>
            </w:tcBorders>
            <w:shd w:val="clear" w:color="auto" w:fill="auto"/>
            <w:noWrap/>
            <w:vAlign w:val="center"/>
          </w:tcPr>
          <w:p w14:paraId="27B817CA" w14:textId="3DF0398D"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tcPr>
          <w:p w14:paraId="5C7566AA" w14:textId="46603E74"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tcPr>
          <w:p w14:paraId="1EF07023" w14:textId="72BA0B8B"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S3ALL</w:t>
            </w:r>
          </w:p>
        </w:tc>
        <w:tc>
          <w:tcPr>
            <w:tcW w:w="976" w:type="dxa"/>
            <w:tcBorders>
              <w:top w:val="nil"/>
              <w:left w:val="nil"/>
              <w:bottom w:val="nil"/>
              <w:right w:val="nil"/>
            </w:tcBorders>
            <w:shd w:val="clear" w:color="auto" w:fill="auto"/>
            <w:noWrap/>
            <w:vAlign w:val="center"/>
          </w:tcPr>
          <w:p w14:paraId="090AA32B" w14:textId="6659B952"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L1+L2</w:t>
            </w:r>
          </w:p>
        </w:tc>
        <w:tc>
          <w:tcPr>
            <w:tcW w:w="1427" w:type="dxa"/>
            <w:tcBorders>
              <w:top w:val="nil"/>
              <w:left w:val="nil"/>
              <w:bottom w:val="nil"/>
              <w:right w:val="nil"/>
            </w:tcBorders>
            <w:shd w:val="clear" w:color="auto" w:fill="auto"/>
            <w:noWrap/>
            <w:vAlign w:val="center"/>
          </w:tcPr>
          <w:p w14:paraId="782261CA" w14:textId="1B27794D"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tcPr>
          <w:p w14:paraId="5A0E72ED" w14:textId="4933589D" w:rsidR="002316C2" w:rsidRPr="002316C2" w:rsidRDefault="002316C2" w:rsidP="00C8673C">
            <w:pPr>
              <w:rPr>
                <w:rFonts w:ascii="Calibri" w:hAnsi="Calibri" w:cs="Calibri"/>
                <w:color w:val="000000"/>
                <w:sz w:val="18"/>
                <w:szCs w:val="18"/>
                <w:lang w:val="en-US" w:eastAsia="en-US"/>
              </w:rPr>
            </w:pPr>
            <w:r w:rsidRPr="002316C2">
              <w:rPr>
                <w:rFonts w:ascii="Calibri" w:hAnsi="Calibri" w:cs="Calibri"/>
                <w:color w:val="000000"/>
                <w:sz w:val="18"/>
                <w:szCs w:val="18"/>
                <w:lang w:val="en-US" w:eastAsia="en-US"/>
              </w:rPr>
              <w:t>physical constant values and parameters</w:t>
            </w:r>
          </w:p>
        </w:tc>
      </w:tr>
      <w:tr w:rsidR="002316C2" w:rsidRPr="004A5996" w14:paraId="6366C732" w14:textId="77777777" w:rsidTr="002316C2">
        <w:trPr>
          <w:trHeight w:val="300"/>
        </w:trPr>
        <w:tc>
          <w:tcPr>
            <w:tcW w:w="1617" w:type="dxa"/>
            <w:tcBorders>
              <w:top w:val="nil"/>
              <w:left w:val="nil"/>
              <w:bottom w:val="nil"/>
              <w:right w:val="nil"/>
            </w:tcBorders>
            <w:shd w:val="clear" w:color="auto" w:fill="auto"/>
            <w:noWrap/>
            <w:vAlign w:val="bottom"/>
          </w:tcPr>
          <w:p w14:paraId="52F30E8D" w14:textId="454F4640" w:rsidR="002316C2" w:rsidRPr="002316C2" w:rsidRDefault="002316C2" w:rsidP="00C8673C">
            <w:pPr>
              <w:rPr>
                <w:rFonts w:ascii="Calibri" w:hAnsi="Calibri" w:cs="Calibri"/>
                <w:color w:val="000000"/>
                <w:sz w:val="18"/>
                <w:szCs w:val="18"/>
                <w:lang w:val="en-US" w:eastAsia="en-US"/>
              </w:rPr>
            </w:pPr>
            <w:r w:rsidRPr="002316C2">
              <w:rPr>
                <w:rFonts w:ascii="Calibri" w:hAnsi="Calibri" w:cs="Calibri"/>
                <w:color w:val="000000"/>
                <w:sz w:val="18"/>
                <w:szCs w:val="18"/>
              </w:rPr>
              <w:t>AX___LWM_AX</w:t>
            </w:r>
          </w:p>
        </w:tc>
        <w:tc>
          <w:tcPr>
            <w:tcW w:w="1121" w:type="dxa"/>
            <w:tcBorders>
              <w:top w:val="nil"/>
              <w:left w:val="nil"/>
              <w:bottom w:val="nil"/>
              <w:right w:val="nil"/>
            </w:tcBorders>
            <w:shd w:val="clear" w:color="auto" w:fill="auto"/>
            <w:noWrap/>
            <w:vAlign w:val="center"/>
          </w:tcPr>
          <w:p w14:paraId="51821AF4" w14:textId="2802DD6F"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tcPr>
          <w:p w14:paraId="0750D36B" w14:textId="5461C8D1" w:rsidR="002316C2" w:rsidRDefault="002316C2"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tcPr>
          <w:p w14:paraId="42CB5C01" w14:textId="44E16834"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S3ALL</w:t>
            </w:r>
          </w:p>
        </w:tc>
        <w:tc>
          <w:tcPr>
            <w:tcW w:w="976" w:type="dxa"/>
            <w:tcBorders>
              <w:top w:val="nil"/>
              <w:left w:val="nil"/>
              <w:bottom w:val="nil"/>
              <w:right w:val="nil"/>
            </w:tcBorders>
            <w:shd w:val="clear" w:color="auto" w:fill="auto"/>
            <w:noWrap/>
            <w:vAlign w:val="center"/>
          </w:tcPr>
          <w:p w14:paraId="0E956BAE" w14:textId="7AE3AF4B"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L1+L2</w:t>
            </w:r>
          </w:p>
        </w:tc>
        <w:tc>
          <w:tcPr>
            <w:tcW w:w="1427" w:type="dxa"/>
            <w:tcBorders>
              <w:top w:val="nil"/>
              <w:left w:val="nil"/>
              <w:bottom w:val="nil"/>
              <w:right w:val="nil"/>
            </w:tcBorders>
            <w:shd w:val="clear" w:color="auto" w:fill="auto"/>
            <w:noWrap/>
            <w:vAlign w:val="center"/>
          </w:tcPr>
          <w:p w14:paraId="1550B978" w14:textId="48FCB643"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tcPr>
          <w:p w14:paraId="54E80077" w14:textId="5BAEC5D5" w:rsidR="002316C2" w:rsidRPr="002316C2" w:rsidRDefault="002316C2" w:rsidP="00C8673C">
            <w:pPr>
              <w:rPr>
                <w:rFonts w:ascii="Calibri" w:hAnsi="Calibri" w:cs="Calibri"/>
                <w:color w:val="000000"/>
                <w:sz w:val="18"/>
                <w:szCs w:val="18"/>
                <w:lang w:val="en-US" w:eastAsia="en-US"/>
              </w:rPr>
            </w:pPr>
            <w:r w:rsidRPr="002316C2">
              <w:rPr>
                <w:rFonts w:ascii="Calibri" w:hAnsi="Calibri" w:cs="Calibri"/>
                <w:color w:val="000000"/>
                <w:sz w:val="18"/>
                <w:szCs w:val="18"/>
              </w:rPr>
              <w:t>Land/Water Mask</w:t>
            </w:r>
          </w:p>
        </w:tc>
      </w:tr>
      <w:tr w:rsidR="002316C2" w:rsidRPr="004A5996" w14:paraId="46125BAA" w14:textId="77777777" w:rsidTr="002316C2">
        <w:trPr>
          <w:trHeight w:val="300"/>
        </w:trPr>
        <w:tc>
          <w:tcPr>
            <w:tcW w:w="1617" w:type="dxa"/>
            <w:tcBorders>
              <w:top w:val="nil"/>
              <w:left w:val="nil"/>
              <w:bottom w:val="nil"/>
              <w:right w:val="nil"/>
            </w:tcBorders>
            <w:shd w:val="clear" w:color="auto" w:fill="auto"/>
            <w:noWrap/>
            <w:vAlign w:val="bottom"/>
          </w:tcPr>
          <w:p w14:paraId="0DD75CA1" w14:textId="0D46CF6F" w:rsidR="002316C2" w:rsidRPr="002316C2" w:rsidRDefault="002316C2" w:rsidP="00C8673C">
            <w:pPr>
              <w:rPr>
                <w:rFonts w:ascii="Calibri" w:hAnsi="Calibri" w:cs="Calibri"/>
                <w:color w:val="000000"/>
                <w:sz w:val="18"/>
                <w:szCs w:val="18"/>
                <w:lang w:val="en-US" w:eastAsia="en-US"/>
              </w:rPr>
            </w:pPr>
            <w:r w:rsidRPr="002316C2">
              <w:rPr>
                <w:rFonts w:ascii="Calibri" w:hAnsi="Calibri" w:cs="Calibri"/>
                <w:color w:val="000000"/>
                <w:sz w:val="18"/>
                <w:szCs w:val="18"/>
              </w:rPr>
              <w:t>AX___OOM_AX</w:t>
            </w:r>
          </w:p>
        </w:tc>
        <w:tc>
          <w:tcPr>
            <w:tcW w:w="1121" w:type="dxa"/>
            <w:tcBorders>
              <w:top w:val="nil"/>
              <w:left w:val="nil"/>
              <w:bottom w:val="nil"/>
              <w:right w:val="nil"/>
            </w:tcBorders>
            <w:shd w:val="clear" w:color="auto" w:fill="auto"/>
            <w:noWrap/>
            <w:vAlign w:val="center"/>
          </w:tcPr>
          <w:p w14:paraId="1A095193" w14:textId="10F5A1BA"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tcPr>
          <w:p w14:paraId="728B3A02" w14:textId="03D87957" w:rsidR="002316C2" w:rsidRDefault="002316C2"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tcPr>
          <w:p w14:paraId="623D551D" w14:textId="16677354"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S3ALL</w:t>
            </w:r>
          </w:p>
        </w:tc>
        <w:tc>
          <w:tcPr>
            <w:tcW w:w="976" w:type="dxa"/>
            <w:tcBorders>
              <w:top w:val="nil"/>
              <w:left w:val="nil"/>
              <w:bottom w:val="nil"/>
              <w:right w:val="nil"/>
            </w:tcBorders>
            <w:shd w:val="clear" w:color="auto" w:fill="auto"/>
            <w:noWrap/>
            <w:vAlign w:val="center"/>
          </w:tcPr>
          <w:p w14:paraId="65F71313" w14:textId="352532B0"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L1+L2</w:t>
            </w:r>
          </w:p>
        </w:tc>
        <w:tc>
          <w:tcPr>
            <w:tcW w:w="1427" w:type="dxa"/>
            <w:tcBorders>
              <w:top w:val="nil"/>
              <w:left w:val="nil"/>
              <w:bottom w:val="nil"/>
              <w:right w:val="nil"/>
            </w:tcBorders>
            <w:shd w:val="clear" w:color="auto" w:fill="auto"/>
            <w:noWrap/>
            <w:vAlign w:val="center"/>
          </w:tcPr>
          <w:p w14:paraId="52A39C10" w14:textId="21E8F24C"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tcPr>
          <w:p w14:paraId="69A6FBAF" w14:textId="7DF6BE3B" w:rsidR="002316C2" w:rsidRPr="002316C2" w:rsidRDefault="002316C2" w:rsidP="00C8673C">
            <w:pPr>
              <w:rPr>
                <w:rFonts w:ascii="Calibri" w:hAnsi="Calibri" w:cs="Calibri"/>
                <w:color w:val="000000"/>
                <w:sz w:val="18"/>
                <w:szCs w:val="18"/>
                <w:lang w:val="en-US" w:eastAsia="en-US"/>
              </w:rPr>
            </w:pPr>
            <w:r w:rsidRPr="002316C2">
              <w:rPr>
                <w:rFonts w:ascii="Calibri" w:hAnsi="Calibri" w:cs="Calibri"/>
                <w:color w:val="000000"/>
                <w:sz w:val="18"/>
                <w:szCs w:val="18"/>
              </w:rPr>
              <w:t xml:space="preserve">Open </w:t>
            </w:r>
            <w:proofErr w:type="spellStart"/>
            <w:r w:rsidRPr="002316C2">
              <w:rPr>
                <w:rFonts w:ascii="Calibri" w:hAnsi="Calibri" w:cs="Calibri"/>
                <w:color w:val="000000"/>
                <w:sz w:val="18"/>
                <w:szCs w:val="18"/>
              </w:rPr>
              <w:t>Ocean</w:t>
            </w:r>
            <w:proofErr w:type="spellEnd"/>
            <w:r w:rsidRPr="002316C2">
              <w:rPr>
                <w:rFonts w:ascii="Calibri" w:hAnsi="Calibri" w:cs="Calibri"/>
                <w:color w:val="000000"/>
                <w:sz w:val="18"/>
                <w:szCs w:val="18"/>
              </w:rPr>
              <w:t xml:space="preserve"> Mask</w:t>
            </w:r>
          </w:p>
        </w:tc>
      </w:tr>
      <w:tr w:rsidR="002316C2" w:rsidRPr="004A5996" w14:paraId="1D8E7020" w14:textId="77777777" w:rsidTr="002316C2">
        <w:trPr>
          <w:trHeight w:val="300"/>
        </w:trPr>
        <w:tc>
          <w:tcPr>
            <w:tcW w:w="1617" w:type="dxa"/>
            <w:tcBorders>
              <w:top w:val="nil"/>
              <w:left w:val="nil"/>
              <w:bottom w:val="nil"/>
              <w:right w:val="nil"/>
            </w:tcBorders>
            <w:shd w:val="clear" w:color="auto" w:fill="auto"/>
            <w:noWrap/>
            <w:vAlign w:val="bottom"/>
          </w:tcPr>
          <w:p w14:paraId="66B491F5" w14:textId="7090820E" w:rsidR="002316C2" w:rsidRPr="002316C2" w:rsidRDefault="002316C2" w:rsidP="00C8673C">
            <w:pPr>
              <w:rPr>
                <w:rFonts w:ascii="Calibri" w:hAnsi="Calibri" w:cs="Calibri"/>
                <w:color w:val="000000"/>
                <w:sz w:val="18"/>
                <w:szCs w:val="18"/>
                <w:lang w:val="en-US" w:eastAsia="en-US"/>
              </w:rPr>
            </w:pPr>
            <w:r w:rsidRPr="002316C2">
              <w:rPr>
                <w:rFonts w:ascii="Calibri" w:hAnsi="Calibri" w:cs="Calibri"/>
                <w:color w:val="000000"/>
                <w:sz w:val="18"/>
                <w:szCs w:val="18"/>
              </w:rPr>
              <w:t>AX___CLM_AX</w:t>
            </w:r>
          </w:p>
        </w:tc>
        <w:tc>
          <w:tcPr>
            <w:tcW w:w="1121" w:type="dxa"/>
            <w:tcBorders>
              <w:top w:val="nil"/>
              <w:left w:val="nil"/>
              <w:bottom w:val="nil"/>
              <w:right w:val="nil"/>
            </w:tcBorders>
            <w:shd w:val="clear" w:color="auto" w:fill="auto"/>
            <w:noWrap/>
            <w:vAlign w:val="center"/>
          </w:tcPr>
          <w:p w14:paraId="385056F2" w14:textId="3A4A0B1A"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tcPr>
          <w:p w14:paraId="7D244DD0" w14:textId="3993F8D7" w:rsidR="002316C2" w:rsidRDefault="002316C2"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tcPr>
          <w:p w14:paraId="74CA24D6" w14:textId="19C0083A"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S3ALL</w:t>
            </w:r>
          </w:p>
        </w:tc>
        <w:tc>
          <w:tcPr>
            <w:tcW w:w="976" w:type="dxa"/>
            <w:tcBorders>
              <w:top w:val="nil"/>
              <w:left w:val="nil"/>
              <w:bottom w:val="nil"/>
              <w:right w:val="nil"/>
            </w:tcBorders>
            <w:shd w:val="clear" w:color="auto" w:fill="auto"/>
            <w:noWrap/>
            <w:vAlign w:val="center"/>
          </w:tcPr>
          <w:p w14:paraId="09F424C0" w14:textId="07E6FDF4"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L1+L2</w:t>
            </w:r>
          </w:p>
        </w:tc>
        <w:tc>
          <w:tcPr>
            <w:tcW w:w="1427" w:type="dxa"/>
            <w:tcBorders>
              <w:top w:val="nil"/>
              <w:left w:val="nil"/>
              <w:bottom w:val="nil"/>
              <w:right w:val="nil"/>
            </w:tcBorders>
            <w:shd w:val="clear" w:color="auto" w:fill="auto"/>
            <w:noWrap/>
            <w:vAlign w:val="center"/>
          </w:tcPr>
          <w:p w14:paraId="763288BA" w14:textId="00A40BCE"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tcPr>
          <w:p w14:paraId="0BB44381" w14:textId="1814D08F" w:rsidR="002316C2" w:rsidRPr="002316C2" w:rsidRDefault="002316C2" w:rsidP="00C8673C">
            <w:pPr>
              <w:rPr>
                <w:rFonts w:ascii="Calibri" w:hAnsi="Calibri" w:cs="Calibri"/>
                <w:color w:val="000000"/>
                <w:sz w:val="18"/>
                <w:szCs w:val="18"/>
                <w:lang w:val="en-US" w:eastAsia="en-US"/>
              </w:rPr>
            </w:pPr>
            <w:proofErr w:type="spellStart"/>
            <w:r w:rsidRPr="002316C2">
              <w:rPr>
                <w:rFonts w:ascii="Calibri" w:hAnsi="Calibri" w:cs="Calibri"/>
                <w:color w:val="000000"/>
                <w:sz w:val="18"/>
                <w:szCs w:val="18"/>
              </w:rPr>
              <w:t>coast</w:t>
            </w:r>
            <w:proofErr w:type="spellEnd"/>
            <w:r w:rsidRPr="002316C2">
              <w:rPr>
                <w:rFonts w:ascii="Calibri" w:hAnsi="Calibri" w:cs="Calibri"/>
                <w:color w:val="000000"/>
                <w:sz w:val="18"/>
                <w:szCs w:val="18"/>
              </w:rPr>
              <w:t xml:space="preserve"> line </w:t>
            </w:r>
            <w:proofErr w:type="spellStart"/>
            <w:r w:rsidRPr="002316C2">
              <w:rPr>
                <w:rFonts w:ascii="Calibri" w:hAnsi="Calibri" w:cs="Calibri"/>
                <w:color w:val="000000"/>
                <w:sz w:val="18"/>
                <w:szCs w:val="18"/>
              </w:rPr>
              <w:t>mask</w:t>
            </w:r>
            <w:proofErr w:type="spellEnd"/>
          </w:p>
        </w:tc>
      </w:tr>
      <w:tr w:rsidR="002316C2" w:rsidRPr="004A5996" w14:paraId="5E00907B" w14:textId="77777777" w:rsidTr="002316C2">
        <w:trPr>
          <w:trHeight w:val="300"/>
        </w:trPr>
        <w:tc>
          <w:tcPr>
            <w:tcW w:w="1617" w:type="dxa"/>
            <w:tcBorders>
              <w:top w:val="nil"/>
              <w:left w:val="nil"/>
              <w:bottom w:val="nil"/>
              <w:right w:val="nil"/>
            </w:tcBorders>
            <w:shd w:val="clear" w:color="auto" w:fill="auto"/>
            <w:noWrap/>
            <w:vAlign w:val="bottom"/>
          </w:tcPr>
          <w:p w14:paraId="73982EFF" w14:textId="72DA3DC8" w:rsidR="002316C2" w:rsidRPr="002316C2" w:rsidRDefault="002316C2" w:rsidP="00C8673C">
            <w:pPr>
              <w:rPr>
                <w:rFonts w:ascii="Calibri" w:hAnsi="Calibri" w:cs="Calibri"/>
                <w:color w:val="000000"/>
                <w:sz w:val="18"/>
                <w:szCs w:val="18"/>
                <w:lang w:val="en-US" w:eastAsia="en-US"/>
              </w:rPr>
            </w:pPr>
            <w:r w:rsidRPr="002316C2">
              <w:rPr>
                <w:rFonts w:ascii="Calibri" w:hAnsi="Calibri" w:cs="Calibri"/>
                <w:color w:val="000000"/>
                <w:sz w:val="18"/>
                <w:szCs w:val="18"/>
              </w:rPr>
              <w:t>AX___TRM_AX</w:t>
            </w:r>
          </w:p>
        </w:tc>
        <w:tc>
          <w:tcPr>
            <w:tcW w:w="1121" w:type="dxa"/>
            <w:tcBorders>
              <w:top w:val="nil"/>
              <w:left w:val="nil"/>
              <w:bottom w:val="nil"/>
              <w:right w:val="nil"/>
            </w:tcBorders>
            <w:shd w:val="clear" w:color="auto" w:fill="auto"/>
            <w:noWrap/>
            <w:vAlign w:val="center"/>
          </w:tcPr>
          <w:p w14:paraId="304FE19A" w14:textId="4598B691"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tcPr>
          <w:p w14:paraId="038E9941" w14:textId="08431369" w:rsidR="002316C2" w:rsidRDefault="002316C2" w:rsidP="00C8673C">
            <w:pPr>
              <w:rPr>
                <w:rFonts w:ascii="Calibri" w:hAnsi="Calibri" w:cs="Calibri"/>
                <w:color w:val="000000"/>
                <w:sz w:val="18"/>
                <w:szCs w:val="18"/>
                <w:lang w:val="en-US" w:eastAsia="en-US"/>
              </w:rPr>
            </w:pPr>
            <w:r w:rsidRPr="00C8673C">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tcPr>
          <w:p w14:paraId="109A10F5" w14:textId="77086113"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S3ALL</w:t>
            </w:r>
          </w:p>
        </w:tc>
        <w:tc>
          <w:tcPr>
            <w:tcW w:w="976" w:type="dxa"/>
            <w:tcBorders>
              <w:top w:val="nil"/>
              <w:left w:val="nil"/>
              <w:bottom w:val="nil"/>
              <w:right w:val="nil"/>
            </w:tcBorders>
            <w:shd w:val="clear" w:color="auto" w:fill="auto"/>
            <w:noWrap/>
            <w:vAlign w:val="center"/>
          </w:tcPr>
          <w:p w14:paraId="01893F47" w14:textId="7DB94E45"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L1+L2</w:t>
            </w:r>
          </w:p>
        </w:tc>
        <w:tc>
          <w:tcPr>
            <w:tcW w:w="1427" w:type="dxa"/>
            <w:tcBorders>
              <w:top w:val="nil"/>
              <w:left w:val="nil"/>
              <w:bottom w:val="nil"/>
              <w:right w:val="nil"/>
            </w:tcBorders>
            <w:shd w:val="clear" w:color="auto" w:fill="auto"/>
            <w:noWrap/>
            <w:vAlign w:val="center"/>
          </w:tcPr>
          <w:p w14:paraId="094D4A15" w14:textId="3065882C" w:rsidR="002316C2" w:rsidRDefault="002316C2"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tcPr>
          <w:p w14:paraId="751FBF73" w14:textId="7191BE9C" w:rsidR="002316C2" w:rsidRPr="002316C2" w:rsidRDefault="002316C2" w:rsidP="00C8673C">
            <w:pPr>
              <w:rPr>
                <w:rFonts w:ascii="Calibri" w:hAnsi="Calibri" w:cs="Calibri"/>
                <w:color w:val="000000"/>
                <w:sz w:val="18"/>
                <w:szCs w:val="18"/>
                <w:lang w:val="en-US" w:eastAsia="en-US"/>
              </w:rPr>
            </w:pPr>
            <w:r w:rsidRPr="002316C2">
              <w:rPr>
                <w:rFonts w:ascii="Calibri" w:hAnsi="Calibri" w:cs="Calibri"/>
                <w:color w:val="000000"/>
                <w:sz w:val="18"/>
                <w:szCs w:val="18"/>
              </w:rPr>
              <w:t xml:space="preserve">tidal </w:t>
            </w:r>
            <w:proofErr w:type="spellStart"/>
            <w:r w:rsidRPr="002316C2">
              <w:rPr>
                <w:rFonts w:ascii="Calibri" w:hAnsi="Calibri" w:cs="Calibri"/>
                <w:color w:val="000000"/>
                <w:sz w:val="18"/>
                <w:szCs w:val="18"/>
              </w:rPr>
              <w:t>regions</w:t>
            </w:r>
            <w:proofErr w:type="spellEnd"/>
            <w:r w:rsidRPr="002316C2">
              <w:rPr>
                <w:rFonts w:ascii="Calibri" w:hAnsi="Calibri" w:cs="Calibri"/>
                <w:color w:val="000000"/>
                <w:sz w:val="18"/>
                <w:szCs w:val="18"/>
              </w:rPr>
              <w:t xml:space="preserve"> </w:t>
            </w:r>
            <w:proofErr w:type="spellStart"/>
            <w:r w:rsidRPr="002316C2">
              <w:rPr>
                <w:rFonts w:ascii="Calibri" w:hAnsi="Calibri" w:cs="Calibri"/>
                <w:color w:val="000000"/>
                <w:sz w:val="18"/>
                <w:szCs w:val="18"/>
              </w:rPr>
              <w:t>mask</w:t>
            </w:r>
            <w:proofErr w:type="spellEnd"/>
          </w:p>
        </w:tc>
      </w:tr>
      <w:tr w:rsidR="00045B9D" w:rsidRPr="004A5996" w14:paraId="302FAA97" w14:textId="77777777" w:rsidTr="002316C2">
        <w:trPr>
          <w:trHeight w:val="300"/>
        </w:trPr>
        <w:tc>
          <w:tcPr>
            <w:tcW w:w="1617" w:type="dxa"/>
            <w:tcBorders>
              <w:top w:val="nil"/>
              <w:left w:val="nil"/>
              <w:bottom w:val="nil"/>
              <w:right w:val="nil"/>
            </w:tcBorders>
            <w:shd w:val="clear" w:color="auto" w:fill="auto"/>
            <w:noWrap/>
            <w:vAlign w:val="bottom"/>
          </w:tcPr>
          <w:p w14:paraId="6EE8EAFC" w14:textId="2FB022B2" w:rsidR="00045B9D" w:rsidRPr="002316C2" w:rsidRDefault="00045B9D" w:rsidP="00C8673C">
            <w:pPr>
              <w:rPr>
                <w:rFonts w:ascii="Calibri" w:hAnsi="Calibri" w:cs="Calibri"/>
                <w:color w:val="000000"/>
                <w:sz w:val="18"/>
                <w:szCs w:val="18"/>
              </w:rPr>
            </w:pPr>
            <w:r>
              <w:rPr>
                <w:rFonts w:ascii="Calibri" w:hAnsi="Calibri" w:cs="Calibri"/>
                <w:color w:val="000000"/>
                <w:sz w:val="18"/>
                <w:szCs w:val="18"/>
              </w:rPr>
              <w:t>AX___DEM_AX</w:t>
            </w:r>
          </w:p>
        </w:tc>
        <w:tc>
          <w:tcPr>
            <w:tcW w:w="1121" w:type="dxa"/>
            <w:tcBorders>
              <w:top w:val="nil"/>
              <w:left w:val="nil"/>
              <w:bottom w:val="nil"/>
              <w:right w:val="nil"/>
            </w:tcBorders>
            <w:shd w:val="clear" w:color="auto" w:fill="auto"/>
            <w:noWrap/>
            <w:vAlign w:val="center"/>
          </w:tcPr>
          <w:p w14:paraId="788BB9D5" w14:textId="132FD737" w:rsidR="00045B9D" w:rsidRDefault="00045B9D"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tcPr>
          <w:p w14:paraId="23651CFD" w14:textId="10B32009" w:rsidR="00045B9D" w:rsidRPr="00C8673C" w:rsidRDefault="00045B9D"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tcPr>
          <w:p w14:paraId="7915CC15" w14:textId="42E0B1B1" w:rsidR="00045B9D" w:rsidRDefault="00045B9D"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S3ALL</w:t>
            </w:r>
          </w:p>
        </w:tc>
        <w:tc>
          <w:tcPr>
            <w:tcW w:w="976" w:type="dxa"/>
            <w:tcBorders>
              <w:top w:val="nil"/>
              <w:left w:val="nil"/>
              <w:bottom w:val="nil"/>
              <w:right w:val="nil"/>
            </w:tcBorders>
            <w:shd w:val="clear" w:color="auto" w:fill="auto"/>
            <w:noWrap/>
            <w:vAlign w:val="center"/>
          </w:tcPr>
          <w:p w14:paraId="544327FB" w14:textId="410DA486" w:rsidR="00045B9D" w:rsidRDefault="00045B9D"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L1+L2</w:t>
            </w:r>
          </w:p>
        </w:tc>
        <w:tc>
          <w:tcPr>
            <w:tcW w:w="1427" w:type="dxa"/>
            <w:tcBorders>
              <w:top w:val="nil"/>
              <w:left w:val="nil"/>
              <w:bottom w:val="nil"/>
              <w:right w:val="nil"/>
            </w:tcBorders>
            <w:shd w:val="clear" w:color="auto" w:fill="auto"/>
            <w:noWrap/>
            <w:vAlign w:val="center"/>
          </w:tcPr>
          <w:p w14:paraId="2F61A6D2" w14:textId="436D7E9F" w:rsidR="00045B9D" w:rsidRDefault="00045B9D" w:rsidP="00C8673C">
            <w:pPr>
              <w:rPr>
                <w:rFonts w:ascii="Calibri" w:hAnsi="Calibri" w:cs="Calibri"/>
                <w:color w:val="000000"/>
                <w:sz w:val="18"/>
                <w:szCs w:val="18"/>
                <w:lang w:val="en-US" w:eastAsia="en-US"/>
              </w:rPr>
            </w:pPr>
            <w:r>
              <w:rPr>
                <w:rFonts w:ascii="Calibri" w:hAnsi="Calibri" w:cs="Calibri"/>
                <w:color w:val="000000"/>
                <w:sz w:val="18"/>
                <w:szCs w:val="18"/>
                <w:lang w:val="en-US" w:eastAsia="en-US"/>
              </w:rPr>
              <w:t>N</w:t>
            </w:r>
          </w:p>
        </w:tc>
        <w:tc>
          <w:tcPr>
            <w:tcW w:w="23894" w:type="dxa"/>
            <w:tcBorders>
              <w:top w:val="nil"/>
              <w:left w:val="nil"/>
              <w:bottom w:val="nil"/>
              <w:right w:val="nil"/>
            </w:tcBorders>
            <w:shd w:val="clear" w:color="auto" w:fill="auto"/>
            <w:noWrap/>
            <w:vAlign w:val="center"/>
          </w:tcPr>
          <w:p w14:paraId="50498993" w14:textId="5A4EC4B7" w:rsidR="00045B9D" w:rsidRPr="002316C2" w:rsidRDefault="00045B9D" w:rsidP="00C8673C">
            <w:pPr>
              <w:rPr>
                <w:rFonts w:ascii="Calibri" w:hAnsi="Calibri" w:cs="Calibri"/>
                <w:color w:val="000000"/>
                <w:sz w:val="18"/>
                <w:szCs w:val="18"/>
              </w:rPr>
            </w:pPr>
            <w:r w:rsidRPr="00045B9D">
              <w:rPr>
                <w:rFonts w:ascii="Calibri" w:hAnsi="Calibri" w:cs="Calibri"/>
                <w:color w:val="000000"/>
                <w:sz w:val="18"/>
                <w:szCs w:val="18"/>
              </w:rPr>
              <w:t xml:space="preserve">Digital </w:t>
            </w:r>
            <w:proofErr w:type="spellStart"/>
            <w:r w:rsidRPr="00045B9D">
              <w:rPr>
                <w:rFonts w:ascii="Calibri" w:hAnsi="Calibri" w:cs="Calibri"/>
                <w:color w:val="000000"/>
                <w:sz w:val="18"/>
                <w:szCs w:val="18"/>
              </w:rPr>
              <w:t>Elevation</w:t>
            </w:r>
            <w:proofErr w:type="spellEnd"/>
            <w:r w:rsidRPr="00045B9D">
              <w:rPr>
                <w:rFonts w:ascii="Calibri" w:hAnsi="Calibri" w:cs="Calibri"/>
                <w:color w:val="000000"/>
                <w:sz w:val="18"/>
                <w:szCs w:val="18"/>
              </w:rPr>
              <w:t xml:space="preserve"> Model</w:t>
            </w:r>
          </w:p>
        </w:tc>
      </w:tr>
      <w:tr w:rsidR="004E4C12" w:rsidRPr="004A5996" w14:paraId="6FACE9AC" w14:textId="77777777" w:rsidTr="00536063">
        <w:trPr>
          <w:trHeight w:val="300"/>
        </w:trPr>
        <w:tc>
          <w:tcPr>
            <w:tcW w:w="1617" w:type="dxa"/>
            <w:tcBorders>
              <w:top w:val="nil"/>
              <w:left w:val="nil"/>
              <w:bottom w:val="nil"/>
              <w:right w:val="nil"/>
            </w:tcBorders>
            <w:shd w:val="clear" w:color="auto" w:fill="auto"/>
            <w:noWrap/>
            <w:vAlign w:val="bottom"/>
          </w:tcPr>
          <w:p w14:paraId="74CBC034" w14:textId="6B6CA70F" w:rsidR="004E4C12" w:rsidRPr="002316C2" w:rsidRDefault="004E4C12" w:rsidP="00536063">
            <w:pPr>
              <w:rPr>
                <w:rFonts w:ascii="Calibri" w:hAnsi="Calibri" w:cs="Calibri"/>
                <w:color w:val="000000"/>
                <w:sz w:val="18"/>
                <w:szCs w:val="18"/>
              </w:rPr>
            </w:pPr>
            <w:r>
              <w:rPr>
                <w:rFonts w:ascii="Calibri" w:hAnsi="Calibri" w:cs="Calibri"/>
                <w:color w:val="000000"/>
                <w:sz w:val="18"/>
                <w:szCs w:val="18"/>
              </w:rPr>
              <w:t>AX___</w:t>
            </w:r>
            <w:r>
              <w:rPr>
                <w:rFonts w:ascii="Calibri" w:hAnsi="Calibri" w:cs="Calibri"/>
                <w:color w:val="000000"/>
                <w:sz w:val="18"/>
                <w:szCs w:val="18"/>
              </w:rPr>
              <w:t>OSF</w:t>
            </w:r>
            <w:r>
              <w:rPr>
                <w:rFonts w:ascii="Calibri" w:hAnsi="Calibri" w:cs="Calibri"/>
                <w:color w:val="000000"/>
                <w:sz w:val="18"/>
                <w:szCs w:val="18"/>
              </w:rPr>
              <w:t>_AX</w:t>
            </w:r>
          </w:p>
        </w:tc>
        <w:tc>
          <w:tcPr>
            <w:tcW w:w="1121" w:type="dxa"/>
            <w:tcBorders>
              <w:top w:val="nil"/>
              <w:left w:val="nil"/>
              <w:bottom w:val="nil"/>
              <w:right w:val="nil"/>
            </w:tcBorders>
            <w:shd w:val="clear" w:color="auto" w:fill="auto"/>
            <w:noWrap/>
            <w:vAlign w:val="center"/>
          </w:tcPr>
          <w:p w14:paraId="4799725E" w14:textId="77777777" w:rsidR="004E4C12" w:rsidRDefault="004E4C12" w:rsidP="00536063">
            <w:pPr>
              <w:rPr>
                <w:rFonts w:ascii="Calibri" w:hAnsi="Calibri" w:cs="Calibri"/>
                <w:color w:val="000000"/>
                <w:sz w:val="18"/>
                <w:szCs w:val="18"/>
                <w:lang w:val="en-US" w:eastAsia="en-US"/>
              </w:rPr>
            </w:pPr>
            <w:r>
              <w:rPr>
                <w:rFonts w:ascii="Calibri" w:hAnsi="Calibri" w:cs="Calibri"/>
                <w:color w:val="000000"/>
                <w:sz w:val="18"/>
                <w:szCs w:val="18"/>
                <w:lang w:val="en-US" w:eastAsia="en-US"/>
              </w:rPr>
              <w:t>ESA</w:t>
            </w:r>
          </w:p>
        </w:tc>
        <w:tc>
          <w:tcPr>
            <w:tcW w:w="1781" w:type="dxa"/>
            <w:tcBorders>
              <w:top w:val="nil"/>
              <w:left w:val="nil"/>
              <w:bottom w:val="nil"/>
              <w:right w:val="nil"/>
            </w:tcBorders>
            <w:shd w:val="clear" w:color="auto" w:fill="auto"/>
            <w:noWrap/>
            <w:vAlign w:val="center"/>
          </w:tcPr>
          <w:p w14:paraId="64C55424" w14:textId="77777777" w:rsidR="004E4C12" w:rsidRPr="00C8673C" w:rsidRDefault="004E4C12" w:rsidP="00536063">
            <w:pPr>
              <w:rPr>
                <w:rFonts w:ascii="Calibri" w:hAnsi="Calibri" w:cs="Calibri"/>
                <w:color w:val="000000"/>
                <w:sz w:val="18"/>
                <w:szCs w:val="18"/>
                <w:lang w:val="en-US" w:eastAsia="en-US"/>
              </w:rPr>
            </w:pPr>
            <w:r>
              <w:rPr>
                <w:rFonts w:ascii="Calibri" w:hAnsi="Calibri" w:cs="Calibri"/>
                <w:color w:val="000000"/>
                <w:sz w:val="18"/>
                <w:szCs w:val="18"/>
                <w:lang w:val="en-US" w:eastAsia="en-US"/>
              </w:rPr>
              <w:t>Static</w:t>
            </w:r>
          </w:p>
        </w:tc>
        <w:tc>
          <w:tcPr>
            <w:tcW w:w="973" w:type="dxa"/>
            <w:tcBorders>
              <w:top w:val="nil"/>
              <w:left w:val="nil"/>
              <w:bottom w:val="nil"/>
              <w:right w:val="nil"/>
            </w:tcBorders>
            <w:shd w:val="clear" w:color="auto" w:fill="auto"/>
            <w:noWrap/>
            <w:vAlign w:val="center"/>
          </w:tcPr>
          <w:p w14:paraId="0139DAAC" w14:textId="77777777" w:rsidR="004E4C12" w:rsidRDefault="004E4C12" w:rsidP="00536063">
            <w:pPr>
              <w:rPr>
                <w:rFonts w:ascii="Calibri" w:hAnsi="Calibri" w:cs="Calibri"/>
                <w:color w:val="000000"/>
                <w:sz w:val="18"/>
                <w:szCs w:val="18"/>
                <w:lang w:val="en-US" w:eastAsia="en-US"/>
              </w:rPr>
            </w:pPr>
            <w:r>
              <w:rPr>
                <w:rFonts w:ascii="Calibri" w:hAnsi="Calibri" w:cs="Calibri"/>
                <w:color w:val="000000"/>
                <w:sz w:val="18"/>
                <w:szCs w:val="18"/>
                <w:lang w:val="en-US" w:eastAsia="en-US"/>
              </w:rPr>
              <w:t>S3ALL</w:t>
            </w:r>
          </w:p>
        </w:tc>
        <w:tc>
          <w:tcPr>
            <w:tcW w:w="976" w:type="dxa"/>
            <w:tcBorders>
              <w:top w:val="nil"/>
              <w:left w:val="nil"/>
              <w:bottom w:val="nil"/>
              <w:right w:val="nil"/>
            </w:tcBorders>
            <w:shd w:val="clear" w:color="auto" w:fill="auto"/>
            <w:noWrap/>
            <w:vAlign w:val="center"/>
          </w:tcPr>
          <w:p w14:paraId="2386BA0C" w14:textId="77777777" w:rsidR="004E4C12" w:rsidRDefault="004E4C12" w:rsidP="00536063">
            <w:pPr>
              <w:rPr>
                <w:rFonts w:ascii="Calibri" w:hAnsi="Calibri" w:cs="Calibri"/>
                <w:color w:val="000000"/>
                <w:sz w:val="18"/>
                <w:szCs w:val="18"/>
                <w:lang w:val="en-US" w:eastAsia="en-US"/>
              </w:rPr>
            </w:pPr>
            <w:r>
              <w:rPr>
                <w:rFonts w:ascii="Calibri" w:hAnsi="Calibri" w:cs="Calibri"/>
                <w:color w:val="000000"/>
                <w:sz w:val="18"/>
                <w:szCs w:val="18"/>
                <w:lang w:val="en-US" w:eastAsia="en-US"/>
              </w:rPr>
              <w:t>L1+L2</w:t>
            </w:r>
          </w:p>
        </w:tc>
        <w:tc>
          <w:tcPr>
            <w:tcW w:w="1427" w:type="dxa"/>
            <w:tcBorders>
              <w:top w:val="nil"/>
              <w:left w:val="nil"/>
              <w:bottom w:val="nil"/>
              <w:right w:val="nil"/>
            </w:tcBorders>
            <w:shd w:val="clear" w:color="auto" w:fill="auto"/>
            <w:noWrap/>
            <w:vAlign w:val="center"/>
          </w:tcPr>
          <w:p w14:paraId="029C35BB" w14:textId="575CABC3" w:rsidR="004E4C12" w:rsidRDefault="004E4C12" w:rsidP="00536063">
            <w:pPr>
              <w:rPr>
                <w:rFonts w:ascii="Calibri" w:hAnsi="Calibri" w:cs="Calibri"/>
                <w:color w:val="000000"/>
                <w:sz w:val="18"/>
                <w:szCs w:val="18"/>
                <w:lang w:val="en-US" w:eastAsia="en-US"/>
              </w:rPr>
            </w:pPr>
            <w:r>
              <w:rPr>
                <w:rFonts w:ascii="Calibri" w:hAnsi="Calibri" w:cs="Calibri"/>
                <w:color w:val="000000"/>
                <w:sz w:val="18"/>
                <w:szCs w:val="18"/>
                <w:lang w:val="en-US" w:eastAsia="en-US"/>
              </w:rPr>
              <w:t>Y</w:t>
            </w:r>
          </w:p>
        </w:tc>
        <w:tc>
          <w:tcPr>
            <w:tcW w:w="23894" w:type="dxa"/>
            <w:tcBorders>
              <w:top w:val="nil"/>
              <w:left w:val="nil"/>
              <w:bottom w:val="nil"/>
              <w:right w:val="nil"/>
            </w:tcBorders>
            <w:shd w:val="clear" w:color="auto" w:fill="auto"/>
            <w:noWrap/>
            <w:vAlign w:val="center"/>
          </w:tcPr>
          <w:p w14:paraId="3DC5FDF8" w14:textId="34362ADB" w:rsidR="004E4C12" w:rsidRPr="002316C2" w:rsidRDefault="004E4C12" w:rsidP="00536063">
            <w:pPr>
              <w:rPr>
                <w:rFonts w:ascii="Calibri" w:hAnsi="Calibri" w:cs="Calibri"/>
                <w:color w:val="000000"/>
                <w:sz w:val="18"/>
                <w:szCs w:val="18"/>
              </w:rPr>
            </w:pPr>
            <w:proofErr w:type="spellStart"/>
            <w:proofErr w:type="gramStart"/>
            <w:r w:rsidRPr="004E4C12">
              <w:rPr>
                <w:rFonts w:ascii="Calibri" w:hAnsi="Calibri" w:cs="Calibri"/>
                <w:color w:val="000000"/>
                <w:sz w:val="18"/>
                <w:szCs w:val="18"/>
              </w:rPr>
              <w:t>reference</w:t>
            </w:r>
            <w:proofErr w:type="spellEnd"/>
            <w:proofErr w:type="gramEnd"/>
            <w:r w:rsidRPr="004E4C12">
              <w:rPr>
                <w:rFonts w:ascii="Calibri" w:hAnsi="Calibri" w:cs="Calibri"/>
                <w:color w:val="000000"/>
                <w:sz w:val="18"/>
                <w:szCs w:val="18"/>
              </w:rPr>
              <w:t xml:space="preserve"> </w:t>
            </w:r>
            <w:proofErr w:type="spellStart"/>
            <w:r w:rsidRPr="004E4C12">
              <w:rPr>
                <w:rFonts w:ascii="Calibri" w:hAnsi="Calibri" w:cs="Calibri"/>
                <w:color w:val="000000"/>
                <w:sz w:val="18"/>
                <w:szCs w:val="18"/>
              </w:rPr>
              <w:t>orbit</w:t>
            </w:r>
            <w:proofErr w:type="spellEnd"/>
            <w:r w:rsidRPr="004E4C12">
              <w:rPr>
                <w:rFonts w:ascii="Calibri" w:hAnsi="Calibri" w:cs="Calibri"/>
                <w:color w:val="000000"/>
                <w:sz w:val="18"/>
                <w:szCs w:val="18"/>
              </w:rPr>
              <w:t xml:space="preserve"> scenario file</w:t>
            </w:r>
          </w:p>
        </w:tc>
      </w:tr>
      <w:tr w:rsidR="004E4C12" w:rsidRPr="004A5996" w14:paraId="62A13C5F" w14:textId="77777777" w:rsidTr="002316C2">
        <w:trPr>
          <w:trHeight w:val="300"/>
        </w:trPr>
        <w:tc>
          <w:tcPr>
            <w:tcW w:w="1617" w:type="dxa"/>
            <w:tcBorders>
              <w:top w:val="nil"/>
              <w:left w:val="nil"/>
              <w:bottom w:val="nil"/>
              <w:right w:val="nil"/>
            </w:tcBorders>
            <w:shd w:val="clear" w:color="auto" w:fill="auto"/>
            <w:noWrap/>
            <w:vAlign w:val="bottom"/>
          </w:tcPr>
          <w:p w14:paraId="4B3D1F8E" w14:textId="77777777" w:rsidR="004E4C12" w:rsidRDefault="004E4C12" w:rsidP="00C8673C">
            <w:pPr>
              <w:rPr>
                <w:rFonts w:ascii="Calibri" w:hAnsi="Calibri" w:cs="Calibri"/>
                <w:color w:val="000000"/>
                <w:sz w:val="18"/>
                <w:szCs w:val="18"/>
              </w:rPr>
            </w:pPr>
          </w:p>
        </w:tc>
        <w:tc>
          <w:tcPr>
            <w:tcW w:w="1121" w:type="dxa"/>
            <w:tcBorders>
              <w:top w:val="nil"/>
              <w:left w:val="nil"/>
              <w:bottom w:val="nil"/>
              <w:right w:val="nil"/>
            </w:tcBorders>
            <w:shd w:val="clear" w:color="auto" w:fill="auto"/>
            <w:noWrap/>
            <w:vAlign w:val="center"/>
          </w:tcPr>
          <w:p w14:paraId="02F07776" w14:textId="77777777" w:rsidR="004E4C12" w:rsidRDefault="004E4C12" w:rsidP="00C8673C">
            <w:pPr>
              <w:rPr>
                <w:rFonts w:ascii="Calibri" w:hAnsi="Calibri" w:cs="Calibri"/>
                <w:color w:val="000000"/>
                <w:sz w:val="18"/>
                <w:szCs w:val="18"/>
                <w:lang w:val="en-US" w:eastAsia="en-US"/>
              </w:rPr>
            </w:pPr>
          </w:p>
        </w:tc>
        <w:tc>
          <w:tcPr>
            <w:tcW w:w="1781" w:type="dxa"/>
            <w:tcBorders>
              <w:top w:val="nil"/>
              <w:left w:val="nil"/>
              <w:bottom w:val="nil"/>
              <w:right w:val="nil"/>
            </w:tcBorders>
            <w:shd w:val="clear" w:color="auto" w:fill="auto"/>
            <w:noWrap/>
            <w:vAlign w:val="center"/>
          </w:tcPr>
          <w:p w14:paraId="5E239A6B" w14:textId="77777777" w:rsidR="004E4C12" w:rsidRDefault="004E4C12" w:rsidP="00C8673C">
            <w:pPr>
              <w:rPr>
                <w:rFonts w:ascii="Calibri" w:hAnsi="Calibri" w:cs="Calibri"/>
                <w:color w:val="000000"/>
                <w:sz w:val="18"/>
                <w:szCs w:val="18"/>
                <w:lang w:val="en-US" w:eastAsia="en-US"/>
              </w:rPr>
            </w:pPr>
          </w:p>
        </w:tc>
        <w:tc>
          <w:tcPr>
            <w:tcW w:w="973" w:type="dxa"/>
            <w:tcBorders>
              <w:top w:val="nil"/>
              <w:left w:val="nil"/>
              <w:bottom w:val="nil"/>
              <w:right w:val="nil"/>
            </w:tcBorders>
            <w:shd w:val="clear" w:color="auto" w:fill="auto"/>
            <w:noWrap/>
            <w:vAlign w:val="center"/>
          </w:tcPr>
          <w:p w14:paraId="16E7EFB1" w14:textId="77777777" w:rsidR="004E4C12" w:rsidRDefault="004E4C12" w:rsidP="00C8673C">
            <w:pPr>
              <w:rPr>
                <w:rFonts w:ascii="Calibri" w:hAnsi="Calibri" w:cs="Calibri"/>
                <w:color w:val="000000"/>
                <w:sz w:val="18"/>
                <w:szCs w:val="18"/>
                <w:lang w:val="en-US" w:eastAsia="en-US"/>
              </w:rPr>
            </w:pPr>
          </w:p>
        </w:tc>
        <w:tc>
          <w:tcPr>
            <w:tcW w:w="976" w:type="dxa"/>
            <w:tcBorders>
              <w:top w:val="nil"/>
              <w:left w:val="nil"/>
              <w:bottom w:val="nil"/>
              <w:right w:val="nil"/>
            </w:tcBorders>
            <w:shd w:val="clear" w:color="auto" w:fill="auto"/>
            <w:noWrap/>
            <w:vAlign w:val="center"/>
          </w:tcPr>
          <w:p w14:paraId="5AE3043C" w14:textId="77777777" w:rsidR="004E4C12" w:rsidRDefault="004E4C12" w:rsidP="00C8673C">
            <w:pPr>
              <w:rPr>
                <w:rFonts w:ascii="Calibri" w:hAnsi="Calibri" w:cs="Calibri"/>
                <w:color w:val="000000"/>
                <w:sz w:val="18"/>
                <w:szCs w:val="18"/>
                <w:lang w:val="en-US" w:eastAsia="en-US"/>
              </w:rPr>
            </w:pPr>
          </w:p>
        </w:tc>
        <w:tc>
          <w:tcPr>
            <w:tcW w:w="1427" w:type="dxa"/>
            <w:tcBorders>
              <w:top w:val="nil"/>
              <w:left w:val="nil"/>
              <w:bottom w:val="nil"/>
              <w:right w:val="nil"/>
            </w:tcBorders>
            <w:shd w:val="clear" w:color="auto" w:fill="auto"/>
            <w:noWrap/>
            <w:vAlign w:val="center"/>
          </w:tcPr>
          <w:p w14:paraId="52264EB5" w14:textId="77777777" w:rsidR="004E4C12" w:rsidRDefault="004E4C12" w:rsidP="00C8673C">
            <w:pPr>
              <w:rPr>
                <w:rFonts w:ascii="Calibri" w:hAnsi="Calibri" w:cs="Calibri"/>
                <w:color w:val="000000"/>
                <w:sz w:val="18"/>
                <w:szCs w:val="18"/>
                <w:lang w:val="en-US" w:eastAsia="en-US"/>
              </w:rPr>
            </w:pPr>
          </w:p>
        </w:tc>
        <w:tc>
          <w:tcPr>
            <w:tcW w:w="23894" w:type="dxa"/>
            <w:tcBorders>
              <w:top w:val="nil"/>
              <w:left w:val="nil"/>
              <w:bottom w:val="nil"/>
              <w:right w:val="nil"/>
            </w:tcBorders>
            <w:shd w:val="clear" w:color="auto" w:fill="auto"/>
            <w:noWrap/>
            <w:vAlign w:val="center"/>
          </w:tcPr>
          <w:p w14:paraId="22A65896" w14:textId="77777777" w:rsidR="004E4C12" w:rsidRPr="00045B9D" w:rsidRDefault="004E4C12" w:rsidP="00C8673C">
            <w:pPr>
              <w:rPr>
                <w:rFonts w:ascii="Calibri" w:hAnsi="Calibri" w:cs="Calibri"/>
                <w:color w:val="000000"/>
                <w:sz w:val="18"/>
                <w:szCs w:val="18"/>
              </w:rPr>
            </w:pPr>
          </w:p>
        </w:tc>
      </w:tr>
      <w:bookmarkEnd w:id="1"/>
      <w:bookmarkEnd w:id="2"/>
      <w:bookmarkEnd w:id="3"/>
      <w:bookmarkEnd w:id="4"/>
      <w:bookmarkEnd w:id="5"/>
      <w:bookmarkEnd w:id="6"/>
      <w:bookmarkEnd w:id="7"/>
      <w:bookmarkEnd w:id="8"/>
      <w:bookmarkEnd w:id="9"/>
    </w:tbl>
    <w:p w14:paraId="2FADF6DD" w14:textId="77777777" w:rsidR="00EC14D5" w:rsidRDefault="00EC14D5" w:rsidP="00B653F4">
      <w:pPr>
        <w:rPr>
          <w:rFonts w:ascii="Arial" w:hAnsi="Arial" w:cs="Arial"/>
          <w:lang w:val="en-US"/>
        </w:rPr>
      </w:pPr>
    </w:p>
    <w:sectPr w:rsidR="00EC14D5" w:rsidSect="00EE7D5E">
      <w:headerReference w:type="default" r:id="rId14"/>
      <w:footerReference w:type="default" r:id="rId15"/>
      <w:headerReference w:type="first" r:id="rId16"/>
      <w:footerReference w:type="first" r:id="rId17"/>
      <w:pgSz w:w="16838" w:h="11906" w:orient="landscape"/>
      <w:pgMar w:top="1134" w:right="1985" w:bottom="1134" w:left="1843" w:header="0" w:footer="2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772F3" w14:textId="77777777" w:rsidR="00836915" w:rsidRDefault="00836915">
      <w:r>
        <w:separator/>
      </w:r>
    </w:p>
  </w:endnote>
  <w:endnote w:type="continuationSeparator" w:id="0">
    <w:p w14:paraId="0387F275" w14:textId="77777777" w:rsidR="00836915" w:rsidRDefault="00836915">
      <w:r>
        <w:continuationSeparator/>
      </w:r>
    </w:p>
  </w:endnote>
  <w:endnote w:type="continuationNotice" w:id="1">
    <w:p w14:paraId="219C33C6" w14:textId="77777777" w:rsidR="00836915" w:rsidRDefault="008369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Bitstream Vera Sans">
    <w:charset w:val="00"/>
    <w:family w:val="swiss"/>
    <w:pitch w:val="variable"/>
    <w:sig w:usb0="800000AF" w:usb1="1000204A" w:usb2="00000000" w:usb3="00000000" w:csb0="00000001" w:csb1="00000000"/>
  </w:font>
  <w:font w:name="Bitstream Vera Sans Mono">
    <w:charset w:val="00"/>
    <w:family w:val="modern"/>
    <w:pitch w:val="fixed"/>
    <w:sig w:usb0="800000AF" w:usb1="1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P????">
    <w:altName w:val="MS Mincho"/>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imes New (W1)">
    <w:altName w:val="Times New Roman"/>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EA9FF" w14:textId="77777777" w:rsidR="002618B5" w:rsidRPr="00573D3A" w:rsidRDefault="002618B5" w:rsidP="00842EA6">
    <w:pPr>
      <w:pStyle w:val="Pieddepage"/>
      <w:tabs>
        <w:tab w:val="right" w:pos="9923"/>
      </w:tabs>
      <w:spacing w:before="0" w:after="0"/>
      <w:ind w:right="-1701"/>
      <w:jc w:val="center"/>
      <w:rPr>
        <w:color w:val="5096AA"/>
        <w:sz w:val="16"/>
        <w:szCs w:val="16"/>
      </w:rPr>
    </w:pPr>
    <w:r>
      <w:rPr>
        <w:noProof/>
        <w:lang w:val="en-US" w:eastAsia="en-US"/>
      </w:rPr>
      <w:drawing>
        <wp:anchor distT="0" distB="0" distL="114300" distR="114300" simplePos="0" relativeHeight="251654144" behindDoc="0" locked="0" layoutInCell="1" allowOverlap="1" wp14:anchorId="7FCADF41" wp14:editId="5AF95513">
          <wp:simplePos x="0" y="0"/>
          <wp:positionH relativeFrom="column">
            <wp:posOffset>-484505</wp:posOffset>
          </wp:positionH>
          <wp:positionV relativeFrom="paragraph">
            <wp:posOffset>-27305</wp:posOffset>
          </wp:positionV>
          <wp:extent cx="895350" cy="771525"/>
          <wp:effectExtent l="0" t="0" r="0" b="9525"/>
          <wp:wrapNone/>
          <wp:docPr id="14" name="Image 14" descr="logo2_Space_re-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_Space_re-us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71525"/>
                  </a:xfrm>
                  <a:prstGeom prst="rect">
                    <a:avLst/>
                  </a:prstGeom>
                  <a:noFill/>
                  <a:ln>
                    <a:noFill/>
                  </a:ln>
                </pic:spPr>
              </pic:pic>
            </a:graphicData>
          </a:graphic>
        </wp:anchor>
      </w:drawing>
    </w:r>
    <w:r>
      <w:rPr>
        <w:noProof/>
        <w:color w:val="808080"/>
        <w:sz w:val="16"/>
        <w:szCs w:val="16"/>
        <w:lang w:val="en-US" w:eastAsia="en-US"/>
      </w:rPr>
      <mc:AlternateContent>
        <mc:Choice Requires="wps">
          <w:drawing>
            <wp:anchor distT="0" distB="0" distL="114300" distR="114300" simplePos="0" relativeHeight="251651072" behindDoc="0" locked="0" layoutInCell="1" allowOverlap="1" wp14:anchorId="500FC79B" wp14:editId="2A41AF8B">
              <wp:simplePos x="0" y="0"/>
              <wp:positionH relativeFrom="column">
                <wp:posOffset>-1260475</wp:posOffset>
              </wp:positionH>
              <wp:positionV relativeFrom="paragraph">
                <wp:posOffset>-137160</wp:posOffset>
              </wp:positionV>
              <wp:extent cx="7574280" cy="0"/>
              <wp:effectExtent l="0" t="0" r="0" b="0"/>
              <wp:wrapNone/>
              <wp:docPr id="1" name="Connecteur droit avec flèch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74280" cy="0"/>
                      </a:xfrm>
                      <a:prstGeom prst="straightConnector1">
                        <a:avLst/>
                      </a:prstGeom>
                      <a:noFill/>
                      <a:ln w="9525">
                        <a:solidFill>
                          <a:srgbClr val="07688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4BC4E" id="_x0000_t32" coordsize="21600,21600" o:spt="32" o:oned="t" path="m,l21600,21600e" filled="f">
              <v:path arrowok="t" fillok="f" o:connecttype="none"/>
              <o:lock v:ext="edit" shapetype="t"/>
            </v:shapetype>
            <v:shape id="Connecteur droit avec flèche 80" o:spid="_x0000_s1026" type="#_x0000_t32" style="position:absolute;margin-left:-99.25pt;margin-top:-10.8pt;width:596.4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" strokecolor="#076889">
              <o:lock v:ext="edit" shapetype="f"/>
            </v:shape>
          </w:pict>
        </mc:Fallback>
      </mc:AlternateContent>
    </w:r>
    <w:r>
      <w:rPr>
        <w:color w:val="5096AA"/>
        <w:sz w:val="16"/>
        <w:szCs w:val="16"/>
      </w:rPr>
      <w:t xml:space="preserve">RRPP Baseline User Manual      </w:t>
    </w:r>
    <w:r w:rsidRPr="005A342E">
      <w:rPr>
        <w:color w:val="5096AA"/>
        <w:sz w:val="16"/>
        <w:szCs w:val="16"/>
      </w:rPr>
      <w:t xml:space="preserve"> </w:t>
    </w:r>
    <w:r>
      <w:rPr>
        <w:color w:val="5096AA"/>
        <w:sz w:val="16"/>
        <w:szCs w:val="16"/>
      </w:rPr>
      <w:t xml:space="preserve">Page </w:t>
    </w:r>
    <w:r w:rsidRPr="00372951">
      <w:rPr>
        <w:color w:val="5096AA"/>
        <w:sz w:val="16"/>
        <w:szCs w:val="16"/>
      </w:rPr>
      <w:fldChar w:fldCharType="begin"/>
    </w:r>
    <w:r w:rsidRPr="00372951">
      <w:rPr>
        <w:color w:val="5096AA"/>
        <w:sz w:val="16"/>
        <w:szCs w:val="16"/>
      </w:rPr>
      <w:instrText>PAGE   \* MERGEFORMAT</w:instrText>
    </w:r>
    <w:r w:rsidRPr="00372951">
      <w:rPr>
        <w:color w:val="5096AA"/>
        <w:sz w:val="16"/>
        <w:szCs w:val="16"/>
      </w:rPr>
      <w:fldChar w:fldCharType="separate"/>
    </w:r>
    <w:r w:rsidR="0026404A" w:rsidRPr="0026404A">
      <w:rPr>
        <w:noProof/>
        <w:color w:val="5096AA"/>
        <w:sz w:val="16"/>
        <w:szCs w:val="16"/>
        <w:lang w:val="en-US"/>
      </w:rPr>
      <w:t>6</w:t>
    </w:r>
    <w:r w:rsidRPr="00372951">
      <w:rPr>
        <w:color w:val="5096AA"/>
        <w:sz w:val="16"/>
        <w:szCs w:val="16"/>
      </w:rPr>
      <w:fldChar w:fldCharType="end"/>
    </w:r>
  </w:p>
  <w:p w14:paraId="2F0C94A6" w14:textId="38B9EFBC" w:rsidR="002618B5" w:rsidRPr="00623467" w:rsidRDefault="002618B5" w:rsidP="00842EA6">
    <w:pPr>
      <w:pStyle w:val="Pieddepage"/>
      <w:tabs>
        <w:tab w:val="right" w:pos="9923"/>
      </w:tabs>
      <w:spacing w:before="0" w:after="0"/>
      <w:ind w:right="-1701"/>
      <w:jc w:val="center"/>
      <w:rPr>
        <w:color w:val="5096AA"/>
        <w:sz w:val="16"/>
        <w:szCs w:val="16"/>
        <w:lang w:val="en-US"/>
      </w:rPr>
    </w:pPr>
    <w:r w:rsidRPr="00623467">
      <w:rPr>
        <w:color w:val="5096AA"/>
        <w:sz w:val="16"/>
        <w:szCs w:val="16"/>
        <w:lang w:val="en-US"/>
      </w:rPr>
      <w:t xml:space="preserve">Issue </w:t>
    </w:r>
    <w:r w:rsidRPr="00D61B96">
      <w:rPr>
        <w:color w:val="5096AA"/>
        <w:sz w:val="16"/>
        <w:szCs w:val="16"/>
      </w:rPr>
      <w:fldChar w:fldCharType="begin"/>
    </w:r>
    <w:r w:rsidRPr="00623467">
      <w:rPr>
        <w:color w:val="5096AA"/>
        <w:sz w:val="16"/>
        <w:szCs w:val="16"/>
        <w:lang w:val="en-US"/>
      </w:rPr>
      <w:instrText xml:space="preserve"> DOCPROPERTY  BID_ISSUE  \* MERGEFORMAT </w:instrText>
    </w:r>
    <w:r w:rsidRPr="00D61B96">
      <w:rPr>
        <w:color w:val="5096AA"/>
        <w:sz w:val="16"/>
        <w:szCs w:val="16"/>
      </w:rPr>
      <w:fldChar w:fldCharType="separate"/>
    </w:r>
    <w:r w:rsidR="00636C67">
      <w:rPr>
        <w:color w:val="5096AA"/>
        <w:sz w:val="16"/>
        <w:szCs w:val="16"/>
        <w:lang w:val="en-US"/>
      </w:rPr>
      <w:t>Version 4</w:t>
    </w:r>
    <w:r w:rsidRPr="00D61B96">
      <w:rPr>
        <w:color w:val="5096AA"/>
        <w:sz w:val="16"/>
        <w:szCs w:val="16"/>
      </w:rPr>
      <w:fldChar w:fldCharType="end"/>
    </w:r>
    <w:r w:rsidRPr="00623467">
      <w:rPr>
        <w:color w:val="5096AA"/>
        <w:sz w:val="16"/>
        <w:szCs w:val="16"/>
        <w:lang w:val="en-US"/>
      </w:rPr>
      <w:t xml:space="preserve"> </w:t>
    </w:r>
    <w:r w:rsidRPr="00572908">
      <w:rPr>
        <w:color w:val="5096AA"/>
        <w:sz w:val="16"/>
        <w:szCs w:val="16"/>
      </w:rPr>
      <w:t xml:space="preserve">- </w:t>
    </w:r>
    <w:r w:rsidRPr="00572908">
      <w:rPr>
        <w:color w:val="5096AA"/>
        <w:sz w:val="16"/>
        <w:szCs w:val="16"/>
      </w:rPr>
      <w:fldChar w:fldCharType="begin"/>
    </w:r>
    <w:r w:rsidRPr="00572908">
      <w:rPr>
        <w:color w:val="5096AA"/>
        <w:sz w:val="16"/>
        <w:szCs w:val="16"/>
      </w:rPr>
      <w:instrText xml:space="preserve"> DOCPROPERTY  Date  \* MERGEFORMAT </w:instrText>
    </w:r>
    <w:r w:rsidRPr="00572908">
      <w:rPr>
        <w:color w:val="5096AA"/>
        <w:sz w:val="16"/>
        <w:szCs w:val="16"/>
      </w:rPr>
      <w:fldChar w:fldCharType="separate"/>
    </w:r>
    <w:r w:rsidR="00636C67">
      <w:rPr>
        <w:color w:val="5096AA"/>
        <w:sz w:val="16"/>
        <w:szCs w:val="16"/>
      </w:rPr>
      <w:t>25 August 2021</w:t>
    </w:r>
    <w:r w:rsidRPr="00572908">
      <w:rPr>
        <w:color w:val="5096AA"/>
        <w:sz w:val="16"/>
        <w:szCs w:val="16"/>
      </w:rPr>
      <w:fldChar w:fldCharType="end"/>
    </w:r>
  </w:p>
  <w:p w14:paraId="10AF6545" w14:textId="77777777" w:rsidR="002618B5" w:rsidRPr="00B8790B" w:rsidRDefault="002618B5" w:rsidP="00842EA6">
    <w:pPr>
      <w:pStyle w:val="Pieddepage"/>
      <w:pBdr>
        <w:top w:val="single" w:sz="4" w:space="3" w:color="076889"/>
        <w:left w:val="single" w:sz="4" w:space="3" w:color="076889"/>
        <w:bottom w:val="single" w:sz="4" w:space="3" w:color="076889"/>
        <w:right w:val="single" w:sz="4" w:space="3" w:color="076889"/>
      </w:pBdr>
      <w:spacing w:after="0"/>
      <w:ind w:left="2268" w:right="671"/>
      <w:jc w:val="center"/>
      <w:rPr>
        <w:bCs/>
        <w:color w:val="5096AA"/>
        <w:sz w:val="16"/>
        <w:szCs w:val="16"/>
      </w:rPr>
    </w:pPr>
    <w:r w:rsidRPr="00173C8F">
      <w:rPr>
        <w:bCs/>
        <w:color w:val="5096AA"/>
        <w:sz w:val="16"/>
        <w:szCs w:val="16"/>
      </w:rPr>
      <w:t xml:space="preserve">LIMITED DIFFUSION – </w:t>
    </w:r>
    <w:r w:rsidRPr="00B8790B">
      <w:rPr>
        <w:bCs/>
        <w:color w:val="5096AA"/>
        <w:sz w:val="16"/>
        <w:szCs w:val="16"/>
      </w:rPr>
      <w:fldChar w:fldCharType="begin"/>
    </w:r>
    <w:r w:rsidRPr="00B8790B">
      <w:rPr>
        <w:bCs/>
        <w:color w:val="5096AA"/>
        <w:sz w:val="16"/>
        <w:szCs w:val="16"/>
      </w:rPr>
      <w:instrText xml:space="preserve"> DOCPROPERTY  BID_REF_CS  \* MERGEFORMAT </w:instrText>
    </w:r>
    <w:r w:rsidRPr="00B8790B">
      <w:rPr>
        <w:bCs/>
        <w:color w:val="5096AA"/>
        <w:sz w:val="16"/>
        <w:szCs w:val="16"/>
      </w:rPr>
      <w:fldChar w:fldCharType="separate"/>
    </w:r>
    <w:r>
      <w:rPr>
        <w:bCs/>
        <w:color w:val="5096AA"/>
        <w:sz w:val="16"/>
        <w:szCs w:val="16"/>
      </w:rPr>
      <w:t>RRPP-TN-0007-CS</w:t>
    </w:r>
    <w:r w:rsidRPr="00B8790B">
      <w:rPr>
        <w:bCs/>
        <w:color w:val="5096AA"/>
        <w:sz w:val="16"/>
        <w:szCs w:val="16"/>
      </w:rPr>
      <w:fldChar w:fldCharType="end"/>
    </w:r>
  </w:p>
  <w:p w14:paraId="33CCCE0D" w14:textId="77777777" w:rsidR="002618B5" w:rsidRPr="00667E9A" w:rsidRDefault="002618B5" w:rsidP="00842EA6">
    <w:pPr>
      <w:pStyle w:val="Pieddepage"/>
      <w:tabs>
        <w:tab w:val="right" w:pos="9923"/>
      </w:tabs>
      <w:spacing w:before="0" w:after="0"/>
      <w:ind w:right="-1701"/>
      <w:jc w:val="center"/>
      <w:rPr>
        <w:i/>
        <w:iCs/>
        <w:color w:val="808080"/>
        <w:sz w:val="13"/>
        <w:szCs w:val="13"/>
      </w:rPr>
    </w:pPr>
  </w:p>
  <w:p w14:paraId="53099539" w14:textId="77777777" w:rsidR="002618B5" w:rsidRPr="00842EA6" w:rsidRDefault="002618B5" w:rsidP="00842EA6">
    <w:pPr>
      <w:pStyle w:val="Pieddepage"/>
      <w:tabs>
        <w:tab w:val="right" w:pos="9923"/>
      </w:tabs>
      <w:spacing w:before="0" w:after="0"/>
      <w:ind w:right="-1701"/>
      <w:jc w:val="center"/>
      <w:rPr>
        <w:i/>
        <w:iCs/>
        <w:color w:val="808080"/>
        <w:sz w:val="13"/>
        <w:szCs w:val="13"/>
        <w:lang w:val="en-US"/>
      </w:rPr>
    </w:pPr>
    <w:r>
      <w:rPr>
        <w:noProof/>
        <w:lang w:val="en-US" w:eastAsia="en-US"/>
      </w:rPr>
      <mc:AlternateContent>
        <mc:Choice Requires="wps">
          <w:drawing>
            <wp:anchor distT="0" distB="0" distL="114300" distR="114300" simplePos="0" relativeHeight="251661312" behindDoc="0" locked="0" layoutInCell="1" allowOverlap="1" wp14:anchorId="4F489165" wp14:editId="34F821B7">
              <wp:simplePos x="0" y="0"/>
              <wp:positionH relativeFrom="page">
                <wp:posOffset>0</wp:posOffset>
              </wp:positionH>
              <wp:positionV relativeFrom="page">
                <wp:posOffset>10634980</wp:posOffset>
              </wp:positionV>
              <wp:extent cx="7609840" cy="71120"/>
              <wp:effectExtent l="0" t="0" r="0" b="0"/>
              <wp:wrapNone/>
              <wp:docPr id="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09840" cy="71120"/>
                      </a:xfrm>
                      <a:prstGeom prst="rect">
                        <a:avLst/>
                      </a:prstGeom>
                      <a:solidFill>
                        <a:srgbClr val="076889"/>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BD3A233" id="Rectangle 79" o:spid="_x0000_s1026" style="position:absolute;margin-left:0;margin-top:837.4pt;width:599.2pt;height: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" fillcolor="#076889" stroked="f" strokeweight="2pt">
              <v:path arrowok="t"/>
              <w10:wrap anchorx="page" anchory="page"/>
            </v:rect>
          </w:pict>
        </mc:Fallback>
      </mc:AlternateContent>
    </w:r>
    <w:r>
      <w:rPr>
        <w:noProof/>
        <w:sz w:val="13"/>
        <w:szCs w:val="13"/>
        <w:lang w:val="en-US" w:eastAsia="en-US"/>
      </w:rPr>
      <w:drawing>
        <wp:anchor distT="0" distB="0" distL="114300" distR="114300" simplePos="0" relativeHeight="251656192" behindDoc="0" locked="0" layoutInCell="1" allowOverlap="1" wp14:anchorId="207AD865" wp14:editId="2E32487E">
          <wp:simplePos x="0" y="0"/>
          <wp:positionH relativeFrom="column">
            <wp:posOffset>85725</wp:posOffset>
          </wp:positionH>
          <wp:positionV relativeFrom="paragraph">
            <wp:posOffset>10030460</wp:posOffset>
          </wp:positionV>
          <wp:extent cx="605155" cy="554990"/>
          <wp:effectExtent l="0" t="0" r="444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5155" cy="554990"/>
                  </a:xfrm>
                  <a:prstGeom prst="rect">
                    <a:avLst/>
                  </a:prstGeom>
                  <a:noFill/>
                  <a:ln>
                    <a:noFill/>
                  </a:ln>
                </pic:spPr>
              </pic:pic>
            </a:graphicData>
          </a:graphic>
        </wp:anchor>
      </w:drawing>
    </w:r>
    <w:r>
      <w:rPr>
        <w:noProof/>
        <w:sz w:val="13"/>
        <w:szCs w:val="13"/>
        <w:lang w:val="en-US" w:eastAsia="en-US"/>
      </w:rPr>
      <w:drawing>
        <wp:anchor distT="0" distB="0" distL="114300" distR="114300" simplePos="0" relativeHeight="251658240" behindDoc="0" locked="0" layoutInCell="1" allowOverlap="1" wp14:anchorId="73B98CEE" wp14:editId="5A13C989">
          <wp:simplePos x="0" y="0"/>
          <wp:positionH relativeFrom="column">
            <wp:posOffset>688975</wp:posOffset>
          </wp:positionH>
          <wp:positionV relativeFrom="paragraph">
            <wp:posOffset>10028555</wp:posOffset>
          </wp:positionV>
          <wp:extent cx="619125" cy="551815"/>
          <wp:effectExtent l="0" t="0" r="9525" b="63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9125" cy="551815"/>
                  </a:xfrm>
                  <a:prstGeom prst="rect">
                    <a:avLst/>
                  </a:prstGeom>
                  <a:noFill/>
                  <a:ln>
                    <a:noFill/>
                  </a:ln>
                </pic:spPr>
              </pic:pic>
            </a:graphicData>
          </a:graphic>
        </wp:anchor>
      </w:drawing>
    </w:r>
    <w:r w:rsidRPr="00F5460F">
      <w:rPr>
        <w:i/>
        <w:iCs/>
        <w:color w:val="808080"/>
        <w:sz w:val="13"/>
        <w:szCs w:val="13"/>
        <w:lang w:val="en-US"/>
      </w:rPr>
      <w:t xml:space="preserve">Commercial in confidence. </w:t>
    </w:r>
    <w:r w:rsidRPr="00F5460F">
      <w:rPr>
        <w:i/>
        <w:iCs/>
        <w:color w:val="808080"/>
        <w:sz w:val="13"/>
        <w:szCs w:val="13"/>
        <w:lang w:val="en-US"/>
      </w:rPr>
      <w:br/>
    </w:r>
    <w:r w:rsidRPr="00805479">
      <w:rPr>
        <w:i/>
        <w:iCs/>
        <w:color w:val="808080"/>
        <w:sz w:val="13"/>
        <w:szCs w:val="13"/>
        <w:lang w:val="en-US"/>
      </w:rPr>
      <w:t xml:space="preserve">This document is the property of CS </w:t>
    </w:r>
    <w:r>
      <w:rPr>
        <w:i/>
        <w:iCs/>
        <w:color w:val="808080"/>
        <w:sz w:val="13"/>
        <w:szCs w:val="13"/>
        <w:lang w:val="en-US"/>
      </w:rPr>
      <w:t xml:space="preserve">GROUP - France </w:t>
    </w:r>
    <w:r w:rsidRPr="00805479">
      <w:rPr>
        <w:i/>
        <w:iCs/>
        <w:color w:val="808080"/>
        <w:sz w:val="13"/>
        <w:szCs w:val="13"/>
        <w:lang w:val="en-US"/>
      </w:rPr>
      <w:t xml:space="preserve">and cannot be used or reproduced without the written authorization.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7" w:type="dxa"/>
      <w:jc w:val="center"/>
      <w:tblCellMar>
        <w:left w:w="0" w:type="dxa"/>
        <w:right w:w="0" w:type="dxa"/>
      </w:tblCellMar>
      <w:tblLook w:val="04A0" w:firstRow="1" w:lastRow="0" w:firstColumn="1" w:lastColumn="0" w:noHBand="0" w:noVBand="1"/>
    </w:tblPr>
    <w:tblGrid>
      <w:gridCol w:w="2654"/>
      <w:gridCol w:w="7082"/>
      <w:gridCol w:w="1321"/>
    </w:tblGrid>
    <w:tr w:rsidR="002618B5" w14:paraId="2D55CB6D" w14:textId="77777777" w:rsidTr="006874E1">
      <w:trPr>
        <w:trHeight w:val="993"/>
        <w:jc w:val="center"/>
      </w:trPr>
      <w:tc>
        <w:tcPr>
          <w:tcW w:w="2268" w:type="dxa"/>
          <w:shd w:val="clear" w:color="auto" w:fill="auto"/>
          <w:vAlign w:val="center"/>
        </w:tcPr>
        <w:p w14:paraId="4F08092D" w14:textId="77777777" w:rsidR="002618B5" w:rsidRDefault="002618B5" w:rsidP="006874E1">
          <w:pPr>
            <w:pStyle w:val="Pieddepage"/>
            <w:tabs>
              <w:tab w:val="right" w:pos="10080"/>
            </w:tabs>
            <w:ind w:right="360"/>
            <w:jc w:val="center"/>
            <w:rPr>
              <w:rFonts w:ascii="Tahoma" w:hAnsi="Tahoma" w:cs="Tahoma"/>
              <w:smallCaps/>
              <w:color w:val="666699"/>
              <w:sz w:val="16"/>
            </w:rPr>
          </w:pPr>
          <w:r>
            <w:rPr>
              <w:noProof/>
              <w:lang w:val="en-US" w:eastAsia="en-US"/>
            </w:rPr>
            <w:drawing>
              <wp:inline distT="0" distB="5715" distL="0" distR="0" wp14:anchorId="18258BBA" wp14:editId="39E83A31">
                <wp:extent cx="1456690" cy="584835"/>
                <wp:effectExtent l="0" t="0" r="0" b="0"/>
                <wp:docPr id="18" name="Image 18"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8" descr="logo_cs_2008_fr"/>
                        <pic:cNvPicPr>
                          <a:picLocks noChangeAspect="1" noChangeArrowheads="1"/>
                        </pic:cNvPicPr>
                      </pic:nvPicPr>
                      <pic:blipFill>
                        <a:blip r:embed="rId1"/>
                        <a:stretch>
                          <a:fillRect/>
                        </a:stretch>
                      </pic:blipFill>
                      <pic:spPr bwMode="auto">
                        <a:xfrm>
                          <a:off x="0" y="0"/>
                          <a:ext cx="1456690" cy="584835"/>
                        </a:xfrm>
                        <a:prstGeom prst="rect">
                          <a:avLst/>
                        </a:prstGeom>
                      </pic:spPr>
                    </pic:pic>
                  </a:graphicData>
                </a:graphic>
              </wp:inline>
            </w:drawing>
          </w:r>
        </w:p>
      </w:tc>
      <w:tc>
        <w:tcPr>
          <w:tcW w:w="7514" w:type="dxa"/>
          <w:shd w:val="clear" w:color="auto" w:fill="auto"/>
          <w:tcMar>
            <w:left w:w="108" w:type="dxa"/>
            <w:right w:w="108" w:type="dxa"/>
          </w:tcMar>
          <w:vAlign w:val="center"/>
        </w:tcPr>
        <w:p w14:paraId="0254DFBD" w14:textId="77777777" w:rsidR="002618B5" w:rsidRPr="009F0106" w:rsidRDefault="002618B5" w:rsidP="006874E1">
          <w:pPr>
            <w:pStyle w:val="Pieddepage"/>
            <w:tabs>
              <w:tab w:val="right" w:pos="10080"/>
            </w:tabs>
            <w:spacing w:before="120"/>
            <w:ind w:right="357"/>
            <w:jc w:val="center"/>
            <w:rPr>
              <w:rFonts w:ascii="Tahoma" w:hAnsi="Tahoma" w:cs="Tahoma"/>
              <w:color w:val="5096AA"/>
              <w:sz w:val="16"/>
              <w:lang w:val="fr-FR"/>
            </w:rPr>
          </w:pPr>
          <w:r w:rsidRPr="003701BE">
            <w:rPr>
              <w:rFonts w:ascii="Tahoma" w:hAnsi="Tahoma" w:cs="Tahoma"/>
              <w:color w:val="5096AA"/>
              <w:sz w:val="16"/>
              <w:lang w:val="en-US"/>
            </w:rPr>
            <w:fldChar w:fldCharType="begin"/>
          </w:r>
          <w:r w:rsidRPr="009F0106">
            <w:rPr>
              <w:rFonts w:ascii="Tahoma" w:hAnsi="Tahoma" w:cs="Tahoma"/>
              <w:color w:val="5096AA"/>
              <w:sz w:val="16"/>
              <w:lang w:val="fr-FR"/>
            </w:rPr>
            <w:instrText>DOCPROPERTY "Titre_Document"</w:instrText>
          </w:r>
          <w:r w:rsidRPr="003701BE">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3701BE">
            <w:rPr>
              <w:rFonts w:ascii="Tahoma" w:hAnsi="Tahoma" w:cs="Tahoma"/>
              <w:color w:val="5096AA"/>
              <w:sz w:val="16"/>
              <w:lang w:val="en-US"/>
            </w:rPr>
            <w:fldChar w:fldCharType="end"/>
          </w:r>
          <w:r>
            <w:rPr>
              <w:rFonts w:ascii="Tahoma" w:hAnsi="Tahoma" w:cs="Tahoma"/>
              <w:noProof/>
              <w:color w:val="5096AA"/>
              <w:sz w:val="16"/>
              <w:lang w:val="en-US" w:eastAsia="en-US"/>
            </w:rPr>
            <mc:AlternateContent>
              <mc:Choice Requires="wps">
                <w:drawing>
                  <wp:inline distT="0" distB="0" distL="0" distR="0" wp14:anchorId="63C504DA" wp14:editId="1D0D4F1B">
                    <wp:extent cx="1270" cy="19685"/>
                    <wp:effectExtent l="0" t="0" r="0" b="0"/>
                    <wp:docPr id="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68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6FAEB" id="Rectangle 4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" fillcolor="#aca899" stroked="f">
                    <v:path arrowok="t"/>
                    <w10:anchorlock/>
                  </v:rect>
                </w:pict>
              </mc:Fallback>
            </mc:AlternateContent>
          </w:r>
        </w:p>
        <w:p w14:paraId="0D1807B7" w14:textId="77777777" w:rsidR="002618B5" w:rsidRPr="006B3DCF" w:rsidRDefault="002618B5" w:rsidP="006874E1">
          <w:pPr>
            <w:pStyle w:val="Pieddepage"/>
            <w:tabs>
              <w:tab w:val="right" w:pos="10080"/>
            </w:tabs>
            <w:ind w:right="-3"/>
            <w:jc w:val="center"/>
            <w:rPr>
              <w:rFonts w:ascii="Tahoma" w:hAnsi="Tahoma" w:cs="Tahoma"/>
              <w:smallCaps/>
              <w:color w:val="666699"/>
              <w:sz w:val="16"/>
              <w:lang w:val="fr-FR"/>
            </w:rPr>
          </w:pPr>
          <w:r w:rsidRPr="0090094D">
            <w:rPr>
              <w:rFonts w:ascii="Tahoma" w:hAnsi="Tahoma" w:cs="Tahoma"/>
              <w:color w:val="5096AA"/>
              <w:sz w:val="16"/>
              <w:lang w:val="en-US"/>
            </w:rPr>
            <w:fldChar w:fldCharType="begin"/>
          </w:r>
          <w:r w:rsidRPr="009F0106">
            <w:rPr>
              <w:rFonts w:ascii="Tahoma" w:hAnsi="Tahoma" w:cs="Tahoma"/>
              <w:color w:val="5096AA"/>
              <w:sz w:val="16"/>
              <w:lang w:val="fr-FR"/>
            </w:rPr>
            <w:instrText xml:space="preserve"> DOCPROPERTY  R?f_Document </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Version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"Version_Document"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"Date_Document"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br/>
          </w:r>
          <w:r w:rsidRPr="006B3DCF">
            <w:rPr>
              <w:rFonts w:ascii="Tahoma" w:hAnsi="Tahoma" w:cs="Tahoma"/>
              <w:color w:val="5096AA"/>
              <w:sz w:val="16"/>
              <w:lang w:val="fr-FR"/>
            </w:rPr>
            <w:t>www.c-s.fr</w:t>
          </w:r>
        </w:p>
      </w:tc>
      <w:tc>
        <w:tcPr>
          <w:tcW w:w="1275" w:type="dxa"/>
          <w:shd w:val="clear" w:color="auto" w:fill="auto"/>
          <w:vAlign w:val="center"/>
        </w:tcPr>
        <w:p w14:paraId="6DECB7D8" w14:textId="77777777" w:rsidR="002618B5" w:rsidRDefault="002618B5" w:rsidP="006874E1">
          <w:pPr>
            <w:pStyle w:val="Pieddepage"/>
            <w:tabs>
              <w:tab w:val="right" w:pos="10080"/>
            </w:tabs>
            <w:ind w:right="357"/>
            <w:jc w:val="right"/>
            <w:rPr>
              <w:rFonts w:ascii="Tahoma" w:hAnsi="Tahoma" w:cs="Tahoma"/>
              <w:smallCaps/>
              <w:color w:val="666699"/>
              <w:sz w:val="16"/>
            </w:rPr>
          </w:pPr>
          <w:r>
            <w:rPr>
              <w:noProof/>
              <w:lang w:val="en-US" w:eastAsia="en-US"/>
            </w:rPr>
            <w:drawing>
              <wp:inline distT="0" distB="6350" distL="0" distR="0" wp14:anchorId="066BECBB" wp14:editId="22A08877">
                <wp:extent cx="612140" cy="565785"/>
                <wp:effectExtent l="0" t="0" r="0" b="0"/>
                <wp:docPr id="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6"/>
                        <pic:cNvPicPr>
                          <a:picLocks noChangeAspect="1" noChangeArrowheads="1"/>
                        </pic:cNvPicPr>
                      </pic:nvPicPr>
                      <pic:blipFill>
                        <a:blip r:embed="rId2"/>
                        <a:stretch>
                          <a:fillRect/>
                        </a:stretch>
                      </pic:blipFill>
                      <pic:spPr bwMode="auto">
                        <a:xfrm>
                          <a:off x="0" y="0"/>
                          <a:ext cx="612140" cy="565785"/>
                        </a:xfrm>
                        <a:prstGeom prst="rect">
                          <a:avLst/>
                        </a:prstGeom>
                      </pic:spPr>
                    </pic:pic>
                  </a:graphicData>
                </a:graphic>
              </wp:inline>
            </w:drawing>
          </w:r>
        </w:p>
      </w:tc>
    </w:tr>
  </w:tbl>
  <w:p w14:paraId="4F69E9CA" w14:textId="77777777" w:rsidR="002618B5" w:rsidRPr="006874E1" w:rsidRDefault="002618B5" w:rsidP="006874E1">
    <w:pPr>
      <w:jc w:val="center"/>
      <w:rPr>
        <w:rFonts w:ascii="Tahoma" w:hAnsi="Tahoma" w:cs="Tahoma"/>
        <w:bCs/>
        <w:i/>
        <w:color w:val="5096AA"/>
        <w:sz w:val="14"/>
        <w:szCs w:val="14"/>
        <w:lang w:val="en-US"/>
      </w:rPr>
    </w:pPr>
    <w:r>
      <w:rPr>
        <w:rFonts w:ascii="Tahoma" w:hAnsi="Tahoma" w:cs="Tahoma"/>
        <w:bCs/>
        <w:i/>
        <w:color w:val="5096AA"/>
        <w:sz w:val="14"/>
        <w:szCs w:val="14"/>
        <w:lang w:val="en-US"/>
      </w:rPr>
      <w:t>Commercial in confidence – This document cannot be reproduced or communicated without prior authorization of CS 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449FA" w14:textId="6880E41F" w:rsidR="002618B5" w:rsidRPr="00573D3A" w:rsidRDefault="002618B5" w:rsidP="00842EA6">
    <w:pPr>
      <w:pStyle w:val="Pieddepage"/>
      <w:tabs>
        <w:tab w:val="right" w:pos="9923"/>
      </w:tabs>
      <w:spacing w:before="0" w:after="0"/>
      <w:ind w:right="-1701"/>
      <w:jc w:val="center"/>
      <w:rPr>
        <w:color w:val="5096AA"/>
        <w:sz w:val="16"/>
        <w:szCs w:val="16"/>
      </w:rPr>
    </w:pPr>
    <w:r>
      <w:rPr>
        <w:noProof/>
        <w:lang w:val="en-US" w:eastAsia="en-US"/>
      </w:rPr>
      <w:drawing>
        <wp:anchor distT="0" distB="0" distL="114300" distR="114300" simplePos="0" relativeHeight="251655168" behindDoc="0" locked="0" layoutInCell="1" allowOverlap="1" wp14:anchorId="462C0BA4" wp14:editId="2D0F9CD4">
          <wp:simplePos x="0" y="0"/>
          <wp:positionH relativeFrom="column">
            <wp:posOffset>-484505</wp:posOffset>
          </wp:positionH>
          <wp:positionV relativeFrom="paragraph">
            <wp:posOffset>-27305</wp:posOffset>
          </wp:positionV>
          <wp:extent cx="895350" cy="771525"/>
          <wp:effectExtent l="0" t="0" r="0" b="9525"/>
          <wp:wrapNone/>
          <wp:docPr id="83" name="Image 83" descr="logo2_Space_re-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_Space_re-us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71525"/>
                  </a:xfrm>
                  <a:prstGeom prst="rect">
                    <a:avLst/>
                  </a:prstGeom>
                  <a:noFill/>
                  <a:ln>
                    <a:noFill/>
                  </a:ln>
                </pic:spPr>
              </pic:pic>
            </a:graphicData>
          </a:graphic>
        </wp:anchor>
      </w:drawing>
    </w:r>
    <w:r>
      <w:rPr>
        <w:noProof/>
        <w:color w:val="808080"/>
        <w:sz w:val="16"/>
        <w:szCs w:val="16"/>
        <w:lang w:val="en-US" w:eastAsia="en-US"/>
      </w:rPr>
      <mc:AlternateContent>
        <mc:Choice Requires="wps">
          <w:drawing>
            <wp:anchor distT="0" distB="0" distL="114300" distR="114300" simplePos="0" relativeHeight="251652096" behindDoc="0" locked="0" layoutInCell="1" allowOverlap="1" wp14:anchorId="55583068" wp14:editId="4B003B0B">
              <wp:simplePos x="0" y="0"/>
              <wp:positionH relativeFrom="column">
                <wp:posOffset>-1260475</wp:posOffset>
              </wp:positionH>
              <wp:positionV relativeFrom="paragraph">
                <wp:posOffset>-137160</wp:posOffset>
              </wp:positionV>
              <wp:extent cx="7574280" cy="0"/>
              <wp:effectExtent l="0" t="0" r="0" b="0"/>
              <wp:wrapNone/>
              <wp:docPr id="8" name="Connecteur droit avec flèch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74280" cy="0"/>
                      </a:xfrm>
                      <a:prstGeom prst="straightConnector1">
                        <a:avLst/>
                      </a:prstGeom>
                      <a:noFill/>
                      <a:ln w="9525">
                        <a:solidFill>
                          <a:srgbClr val="07688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E60C35" id="_x0000_t32" coordsize="21600,21600" o:spt="32" o:oned="t" path="m,l21600,21600e" filled="f">
              <v:path arrowok="t" fillok="f" o:connecttype="none"/>
              <o:lock v:ext="edit" shapetype="t"/>
            </v:shapetype>
            <v:shape id="Connecteur droit avec flèche 80" o:spid="_x0000_s1026" type="#_x0000_t32" style="position:absolute;margin-left:-99.25pt;margin-top:-10.8pt;width:596.4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" strokecolor="#076889">
              <o:lock v:ext="edit" shapetype="f"/>
            </v:shape>
          </w:pict>
        </mc:Fallback>
      </mc:AlternateContent>
    </w:r>
    <w:r>
      <w:rPr>
        <w:color w:val="5096AA"/>
        <w:sz w:val="16"/>
        <w:szCs w:val="16"/>
      </w:rPr>
      <w:t xml:space="preserve">RRPP Baseline User Manual      </w:t>
    </w:r>
    <w:r w:rsidRPr="005A342E">
      <w:rPr>
        <w:color w:val="5096AA"/>
        <w:sz w:val="16"/>
        <w:szCs w:val="16"/>
      </w:rPr>
      <w:t xml:space="preserve"> </w:t>
    </w:r>
    <w:r>
      <w:rPr>
        <w:color w:val="5096AA"/>
        <w:sz w:val="16"/>
        <w:szCs w:val="16"/>
      </w:rPr>
      <w:t xml:space="preserve">Page </w:t>
    </w:r>
    <w:r w:rsidRPr="00372951">
      <w:rPr>
        <w:color w:val="5096AA"/>
        <w:sz w:val="16"/>
        <w:szCs w:val="16"/>
      </w:rPr>
      <w:fldChar w:fldCharType="begin"/>
    </w:r>
    <w:r w:rsidRPr="00372951">
      <w:rPr>
        <w:color w:val="5096AA"/>
        <w:sz w:val="16"/>
        <w:szCs w:val="16"/>
      </w:rPr>
      <w:instrText>PAGE   \* MERGEFORMAT</w:instrText>
    </w:r>
    <w:r w:rsidRPr="00372951">
      <w:rPr>
        <w:color w:val="5096AA"/>
        <w:sz w:val="16"/>
        <w:szCs w:val="16"/>
      </w:rPr>
      <w:fldChar w:fldCharType="separate"/>
    </w:r>
    <w:r w:rsidR="00112197" w:rsidRPr="00112197">
      <w:rPr>
        <w:noProof/>
        <w:color w:val="5096AA"/>
        <w:sz w:val="16"/>
        <w:szCs w:val="16"/>
        <w:lang w:val="en-US"/>
      </w:rPr>
      <w:t>20</w:t>
    </w:r>
    <w:r w:rsidRPr="00372951">
      <w:rPr>
        <w:color w:val="5096AA"/>
        <w:sz w:val="16"/>
        <w:szCs w:val="16"/>
      </w:rPr>
      <w:fldChar w:fldCharType="end"/>
    </w:r>
  </w:p>
  <w:p w14:paraId="6896C09A" w14:textId="759384C9" w:rsidR="002618B5" w:rsidRPr="001209B2" w:rsidRDefault="002618B5" w:rsidP="00842EA6">
    <w:pPr>
      <w:pStyle w:val="Pieddepage"/>
      <w:tabs>
        <w:tab w:val="right" w:pos="9923"/>
      </w:tabs>
      <w:spacing w:before="0" w:after="0"/>
      <w:ind w:right="-1701"/>
      <w:jc w:val="center"/>
      <w:rPr>
        <w:color w:val="5096AA"/>
        <w:sz w:val="16"/>
        <w:szCs w:val="16"/>
        <w:lang w:val="en-US"/>
      </w:rPr>
    </w:pPr>
    <w:r w:rsidRPr="001209B2">
      <w:rPr>
        <w:color w:val="5096AA"/>
        <w:sz w:val="16"/>
        <w:szCs w:val="16"/>
        <w:lang w:val="en-US"/>
      </w:rPr>
      <w:t xml:space="preserve">Issue </w:t>
    </w:r>
    <w:r w:rsidRPr="00D61B96">
      <w:rPr>
        <w:color w:val="5096AA"/>
        <w:sz w:val="16"/>
        <w:szCs w:val="16"/>
      </w:rPr>
      <w:fldChar w:fldCharType="begin"/>
    </w:r>
    <w:r w:rsidRPr="001209B2">
      <w:rPr>
        <w:color w:val="5096AA"/>
        <w:sz w:val="16"/>
        <w:szCs w:val="16"/>
        <w:lang w:val="en-US"/>
      </w:rPr>
      <w:instrText xml:space="preserve"> DOCPROPERTY  BID_ISSUE  \* MERGEFORMAT </w:instrText>
    </w:r>
    <w:r w:rsidRPr="00D61B96">
      <w:rPr>
        <w:color w:val="5096AA"/>
        <w:sz w:val="16"/>
        <w:szCs w:val="16"/>
      </w:rPr>
      <w:fldChar w:fldCharType="separate"/>
    </w:r>
    <w:r>
      <w:rPr>
        <w:color w:val="5096AA"/>
        <w:sz w:val="16"/>
        <w:szCs w:val="16"/>
        <w:lang w:val="en-US"/>
      </w:rPr>
      <w:t>Version 2</w:t>
    </w:r>
    <w:r w:rsidRPr="00D61B96">
      <w:rPr>
        <w:color w:val="5096AA"/>
        <w:sz w:val="16"/>
        <w:szCs w:val="16"/>
      </w:rPr>
      <w:fldChar w:fldCharType="end"/>
    </w:r>
    <w:r w:rsidRPr="001209B2">
      <w:rPr>
        <w:color w:val="5096AA"/>
        <w:sz w:val="16"/>
        <w:szCs w:val="16"/>
        <w:lang w:val="en-US"/>
      </w:rPr>
      <w:t xml:space="preserve"> </w:t>
    </w:r>
    <w:r w:rsidRPr="00572908">
      <w:rPr>
        <w:color w:val="5096AA"/>
        <w:sz w:val="16"/>
        <w:szCs w:val="16"/>
      </w:rPr>
      <w:t xml:space="preserve">- </w:t>
    </w:r>
    <w:r w:rsidRPr="00572908">
      <w:rPr>
        <w:color w:val="5096AA"/>
        <w:sz w:val="16"/>
        <w:szCs w:val="16"/>
      </w:rPr>
      <w:fldChar w:fldCharType="begin"/>
    </w:r>
    <w:r w:rsidRPr="00572908">
      <w:rPr>
        <w:color w:val="5096AA"/>
        <w:sz w:val="16"/>
        <w:szCs w:val="16"/>
      </w:rPr>
      <w:instrText xml:space="preserve"> DOCPROPERTY  Date  \* MERGEFORMAT </w:instrText>
    </w:r>
    <w:r w:rsidRPr="00572908">
      <w:rPr>
        <w:color w:val="5096AA"/>
        <w:sz w:val="16"/>
        <w:szCs w:val="16"/>
      </w:rPr>
      <w:fldChar w:fldCharType="separate"/>
    </w:r>
    <w:r>
      <w:rPr>
        <w:color w:val="5096AA"/>
        <w:sz w:val="16"/>
        <w:szCs w:val="16"/>
      </w:rPr>
      <w:t>02 April 2021</w:t>
    </w:r>
    <w:r w:rsidRPr="00572908">
      <w:rPr>
        <w:color w:val="5096AA"/>
        <w:sz w:val="16"/>
        <w:szCs w:val="16"/>
      </w:rPr>
      <w:fldChar w:fldCharType="end"/>
    </w:r>
  </w:p>
  <w:p w14:paraId="7A67CA67" w14:textId="564EFF87" w:rsidR="002618B5" w:rsidRPr="00173C8F" w:rsidRDefault="002618B5" w:rsidP="00842EA6">
    <w:pPr>
      <w:pStyle w:val="Pieddepage"/>
      <w:pBdr>
        <w:top w:val="single" w:sz="4" w:space="3" w:color="076889"/>
        <w:left w:val="single" w:sz="4" w:space="3" w:color="076889"/>
        <w:bottom w:val="single" w:sz="4" w:space="3" w:color="076889"/>
        <w:right w:val="single" w:sz="4" w:space="3" w:color="076889"/>
      </w:pBdr>
      <w:spacing w:after="0"/>
      <w:ind w:left="2268" w:right="671"/>
      <w:jc w:val="center"/>
      <w:rPr>
        <w:b w:val="0"/>
        <w:bCs/>
        <w:color w:val="5096AA"/>
        <w:sz w:val="16"/>
        <w:szCs w:val="16"/>
      </w:rPr>
    </w:pPr>
    <w:r w:rsidRPr="00173C8F">
      <w:rPr>
        <w:bCs/>
        <w:color w:val="5096AA"/>
        <w:sz w:val="16"/>
        <w:szCs w:val="16"/>
      </w:rPr>
      <w:t xml:space="preserve">LIMITED DIFFUSION </w:t>
    </w:r>
    <w:r w:rsidRPr="00574AA7">
      <w:rPr>
        <w:color w:val="5096AA"/>
        <w:sz w:val="16"/>
        <w:szCs w:val="16"/>
      </w:rPr>
      <w:t xml:space="preserve">– </w:t>
    </w:r>
    <w:r w:rsidRPr="00574AA7">
      <w:rPr>
        <w:color w:val="5096AA"/>
        <w:sz w:val="16"/>
        <w:szCs w:val="16"/>
      </w:rPr>
      <w:fldChar w:fldCharType="begin"/>
    </w:r>
    <w:r w:rsidRPr="00574AA7">
      <w:rPr>
        <w:color w:val="5096AA"/>
        <w:sz w:val="16"/>
        <w:szCs w:val="16"/>
      </w:rPr>
      <w:instrText xml:space="preserve"> DOCPROPERTY  BID_REF_CS  \* MERGEFORMAT </w:instrText>
    </w:r>
    <w:r w:rsidRPr="00574AA7">
      <w:rPr>
        <w:color w:val="5096AA"/>
        <w:sz w:val="16"/>
        <w:szCs w:val="16"/>
      </w:rPr>
      <w:fldChar w:fldCharType="separate"/>
    </w:r>
    <w:r>
      <w:rPr>
        <w:color w:val="5096AA"/>
        <w:sz w:val="16"/>
        <w:szCs w:val="16"/>
      </w:rPr>
      <w:t>RRPP-TN-0007-CS</w:t>
    </w:r>
    <w:r w:rsidRPr="00574AA7">
      <w:rPr>
        <w:color w:val="5096AA"/>
        <w:sz w:val="16"/>
        <w:szCs w:val="16"/>
      </w:rPr>
      <w:fldChar w:fldCharType="end"/>
    </w:r>
  </w:p>
  <w:p w14:paraId="7ACCD849" w14:textId="77777777" w:rsidR="002618B5" w:rsidRPr="00667E9A" w:rsidRDefault="002618B5" w:rsidP="00842EA6">
    <w:pPr>
      <w:pStyle w:val="Pieddepage"/>
      <w:tabs>
        <w:tab w:val="right" w:pos="9923"/>
      </w:tabs>
      <w:spacing w:before="0" w:after="0"/>
      <w:ind w:right="-1701"/>
      <w:jc w:val="center"/>
      <w:rPr>
        <w:i/>
        <w:iCs/>
        <w:color w:val="808080"/>
        <w:sz w:val="13"/>
        <w:szCs w:val="13"/>
      </w:rPr>
    </w:pPr>
  </w:p>
  <w:p w14:paraId="1F9266ED" w14:textId="77777777" w:rsidR="002618B5" w:rsidRPr="00842EA6" w:rsidRDefault="002618B5" w:rsidP="00842EA6">
    <w:pPr>
      <w:pStyle w:val="Pieddepage"/>
      <w:tabs>
        <w:tab w:val="right" w:pos="9923"/>
      </w:tabs>
      <w:spacing w:before="0" w:after="0"/>
      <w:ind w:right="-1701"/>
      <w:jc w:val="center"/>
      <w:rPr>
        <w:i/>
        <w:iCs/>
        <w:color w:val="808080"/>
        <w:sz w:val="13"/>
        <w:szCs w:val="13"/>
        <w:lang w:val="en-US"/>
      </w:rPr>
    </w:pPr>
    <w:r>
      <w:rPr>
        <w:noProof/>
        <w:lang w:val="en-US" w:eastAsia="en-US"/>
      </w:rPr>
      <mc:AlternateContent>
        <mc:Choice Requires="wps">
          <w:drawing>
            <wp:anchor distT="0" distB="0" distL="114300" distR="114300" simplePos="0" relativeHeight="251662336" behindDoc="0" locked="0" layoutInCell="1" allowOverlap="1" wp14:anchorId="1D584924" wp14:editId="62E60084">
              <wp:simplePos x="0" y="0"/>
              <wp:positionH relativeFrom="page">
                <wp:posOffset>0</wp:posOffset>
              </wp:positionH>
              <wp:positionV relativeFrom="page">
                <wp:posOffset>10634980</wp:posOffset>
              </wp:positionV>
              <wp:extent cx="7609840" cy="71120"/>
              <wp:effectExtent l="0" t="0" r="0" b="0"/>
              <wp:wrapNone/>
              <wp:docPr id="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09840" cy="71120"/>
                      </a:xfrm>
                      <a:prstGeom prst="rect">
                        <a:avLst/>
                      </a:prstGeom>
                      <a:solidFill>
                        <a:srgbClr val="076889"/>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C3E8F57" id="Rectangle 79" o:spid="_x0000_s1026" style="position:absolute;margin-left:0;margin-top:837.4pt;width:599.2pt;height:5.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" fillcolor="#076889" stroked="f" strokeweight="2pt">
              <v:path arrowok="t"/>
              <w10:wrap anchorx="page" anchory="page"/>
            </v:rect>
          </w:pict>
        </mc:Fallback>
      </mc:AlternateContent>
    </w:r>
    <w:r>
      <w:rPr>
        <w:noProof/>
        <w:sz w:val="13"/>
        <w:szCs w:val="13"/>
        <w:lang w:val="en-US" w:eastAsia="en-US"/>
      </w:rPr>
      <w:drawing>
        <wp:anchor distT="0" distB="0" distL="114300" distR="114300" simplePos="0" relativeHeight="251657216" behindDoc="0" locked="0" layoutInCell="1" allowOverlap="1" wp14:anchorId="4F6FA2C6" wp14:editId="2CAEBAE5">
          <wp:simplePos x="0" y="0"/>
          <wp:positionH relativeFrom="column">
            <wp:posOffset>85725</wp:posOffset>
          </wp:positionH>
          <wp:positionV relativeFrom="paragraph">
            <wp:posOffset>10030460</wp:posOffset>
          </wp:positionV>
          <wp:extent cx="605155" cy="554990"/>
          <wp:effectExtent l="0" t="0" r="4445" b="0"/>
          <wp:wrapNone/>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5155" cy="554990"/>
                  </a:xfrm>
                  <a:prstGeom prst="rect">
                    <a:avLst/>
                  </a:prstGeom>
                  <a:noFill/>
                  <a:ln>
                    <a:noFill/>
                  </a:ln>
                </pic:spPr>
              </pic:pic>
            </a:graphicData>
          </a:graphic>
        </wp:anchor>
      </w:drawing>
    </w:r>
    <w:r>
      <w:rPr>
        <w:noProof/>
        <w:sz w:val="13"/>
        <w:szCs w:val="13"/>
        <w:lang w:val="en-US" w:eastAsia="en-US"/>
      </w:rPr>
      <w:drawing>
        <wp:anchor distT="0" distB="0" distL="114300" distR="114300" simplePos="0" relativeHeight="251659264" behindDoc="0" locked="0" layoutInCell="1" allowOverlap="1" wp14:anchorId="7301FE8F" wp14:editId="4644AF18">
          <wp:simplePos x="0" y="0"/>
          <wp:positionH relativeFrom="column">
            <wp:posOffset>688975</wp:posOffset>
          </wp:positionH>
          <wp:positionV relativeFrom="paragraph">
            <wp:posOffset>10028555</wp:posOffset>
          </wp:positionV>
          <wp:extent cx="619125" cy="551815"/>
          <wp:effectExtent l="0" t="0" r="9525" b="635"/>
          <wp:wrapNone/>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9125" cy="551815"/>
                  </a:xfrm>
                  <a:prstGeom prst="rect">
                    <a:avLst/>
                  </a:prstGeom>
                  <a:noFill/>
                  <a:ln>
                    <a:noFill/>
                  </a:ln>
                </pic:spPr>
              </pic:pic>
            </a:graphicData>
          </a:graphic>
        </wp:anchor>
      </w:drawing>
    </w:r>
    <w:r w:rsidRPr="00F5460F">
      <w:rPr>
        <w:i/>
        <w:iCs/>
        <w:color w:val="808080"/>
        <w:sz w:val="13"/>
        <w:szCs w:val="13"/>
        <w:lang w:val="en-US"/>
      </w:rPr>
      <w:t xml:space="preserve">Commercial in confidence. </w:t>
    </w:r>
    <w:r w:rsidRPr="00F5460F">
      <w:rPr>
        <w:i/>
        <w:iCs/>
        <w:color w:val="808080"/>
        <w:sz w:val="13"/>
        <w:szCs w:val="13"/>
        <w:lang w:val="en-US"/>
      </w:rPr>
      <w:br/>
    </w:r>
    <w:r w:rsidRPr="00805479">
      <w:rPr>
        <w:i/>
        <w:iCs/>
        <w:color w:val="808080"/>
        <w:sz w:val="13"/>
        <w:szCs w:val="13"/>
        <w:lang w:val="en-US"/>
      </w:rPr>
      <w:t xml:space="preserve">This document is the property of CS </w:t>
    </w:r>
    <w:r>
      <w:rPr>
        <w:i/>
        <w:iCs/>
        <w:color w:val="808080"/>
        <w:sz w:val="13"/>
        <w:szCs w:val="13"/>
        <w:lang w:val="en-US"/>
      </w:rPr>
      <w:t xml:space="preserve">GROUP - France </w:t>
    </w:r>
    <w:r w:rsidRPr="00805479">
      <w:rPr>
        <w:i/>
        <w:iCs/>
        <w:color w:val="808080"/>
        <w:sz w:val="13"/>
        <w:szCs w:val="13"/>
        <w:lang w:val="en-US"/>
      </w:rPr>
      <w:t xml:space="preserve">and cannot be used or reproduced without the written authorization.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7" w:type="dxa"/>
      <w:jc w:val="center"/>
      <w:tblCellMar>
        <w:left w:w="0" w:type="dxa"/>
        <w:right w:w="0" w:type="dxa"/>
      </w:tblCellMar>
      <w:tblLook w:val="04A0" w:firstRow="1" w:lastRow="0" w:firstColumn="1" w:lastColumn="0" w:noHBand="0" w:noVBand="1"/>
    </w:tblPr>
    <w:tblGrid>
      <w:gridCol w:w="2654"/>
      <w:gridCol w:w="7082"/>
      <w:gridCol w:w="1321"/>
    </w:tblGrid>
    <w:tr w:rsidR="002618B5" w14:paraId="14190B03" w14:textId="77777777" w:rsidTr="006874E1">
      <w:trPr>
        <w:trHeight w:val="993"/>
        <w:jc w:val="center"/>
      </w:trPr>
      <w:tc>
        <w:tcPr>
          <w:tcW w:w="2268" w:type="dxa"/>
          <w:shd w:val="clear" w:color="auto" w:fill="auto"/>
          <w:vAlign w:val="center"/>
        </w:tcPr>
        <w:p w14:paraId="116C4FE8" w14:textId="77777777" w:rsidR="002618B5" w:rsidRDefault="002618B5" w:rsidP="006874E1">
          <w:pPr>
            <w:pStyle w:val="Pieddepage"/>
            <w:tabs>
              <w:tab w:val="right" w:pos="10080"/>
            </w:tabs>
            <w:ind w:right="360"/>
            <w:jc w:val="center"/>
            <w:rPr>
              <w:rFonts w:ascii="Tahoma" w:hAnsi="Tahoma" w:cs="Tahoma"/>
              <w:smallCaps/>
              <w:color w:val="666699"/>
              <w:sz w:val="16"/>
            </w:rPr>
          </w:pPr>
          <w:r>
            <w:rPr>
              <w:noProof/>
              <w:lang w:val="en-US" w:eastAsia="en-US"/>
            </w:rPr>
            <w:drawing>
              <wp:inline distT="0" distB="5715" distL="0" distR="0" wp14:anchorId="4225A241" wp14:editId="38CE63BE">
                <wp:extent cx="1456690" cy="584835"/>
                <wp:effectExtent l="0" t="0" r="0" b="0"/>
                <wp:docPr id="87" name="Image 18"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8" descr="logo_cs_2008_fr"/>
                        <pic:cNvPicPr>
                          <a:picLocks noChangeAspect="1" noChangeArrowheads="1"/>
                        </pic:cNvPicPr>
                      </pic:nvPicPr>
                      <pic:blipFill>
                        <a:blip r:embed="rId1"/>
                        <a:stretch>
                          <a:fillRect/>
                        </a:stretch>
                      </pic:blipFill>
                      <pic:spPr bwMode="auto">
                        <a:xfrm>
                          <a:off x="0" y="0"/>
                          <a:ext cx="1456690" cy="584835"/>
                        </a:xfrm>
                        <a:prstGeom prst="rect">
                          <a:avLst/>
                        </a:prstGeom>
                      </pic:spPr>
                    </pic:pic>
                  </a:graphicData>
                </a:graphic>
              </wp:inline>
            </w:drawing>
          </w:r>
        </w:p>
      </w:tc>
      <w:tc>
        <w:tcPr>
          <w:tcW w:w="7514" w:type="dxa"/>
          <w:shd w:val="clear" w:color="auto" w:fill="auto"/>
          <w:tcMar>
            <w:left w:w="108" w:type="dxa"/>
            <w:right w:w="108" w:type="dxa"/>
          </w:tcMar>
          <w:vAlign w:val="center"/>
        </w:tcPr>
        <w:p w14:paraId="034225D1" w14:textId="77777777" w:rsidR="002618B5" w:rsidRPr="009F0106" w:rsidRDefault="002618B5" w:rsidP="006874E1">
          <w:pPr>
            <w:pStyle w:val="Pieddepage"/>
            <w:tabs>
              <w:tab w:val="right" w:pos="10080"/>
            </w:tabs>
            <w:spacing w:before="120"/>
            <w:ind w:right="357"/>
            <w:jc w:val="center"/>
            <w:rPr>
              <w:rFonts w:ascii="Tahoma" w:hAnsi="Tahoma" w:cs="Tahoma"/>
              <w:color w:val="5096AA"/>
              <w:sz w:val="16"/>
              <w:lang w:val="fr-FR"/>
            </w:rPr>
          </w:pPr>
          <w:r w:rsidRPr="003701BE">
            <w:rPr>
              <w:rFonts w:ascii="Tahoma" w:hAnsi="Tahoma" w:cs="Tahoma"/>
              <w:color w:val="5096AA"/>
              <w:sz w:val="16"/>
              <w:lang w:val="en-US"/>
            </w:rPr>
            <w:fldChar w:fldCharType="begin"/>
          </w:r>
          <w:r w:rsidRPr="009F0106">
            <w:rPr>
              <w:rFonts w:ascii="Tahoma" w:hAnsi="Tahoma" w:cs="Tahoma"/>
              <w:color w:val="5096AA"/>
              <w:sz w:val="16"/>
              <w:lang w:val="fr-FR"/>
            </w:rPr>
            <w:instrText>DOCPROPERTY "Titre_Document"</w:instrText>
          </w:r>
          <w:r w:rsidRPr="003701BE">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3701BE">
            <w:rPr>
              <w:rFonts w:ascii="Tahoma" w:hAnsi="Tahoma" w:cs="Tahoma"/>
              <w:color w:val="5096AA"/>
              <w:sz w:val="16"/>
              <w:lang w:val="en-US"/>
            </w:rPr>
            <w:fldChar w:fldCharType="end"/>
          </w:r>
          <w:r>
            <w:rPr>
              <w:rFonts w:ascii="Tahoma" w:hAnsi="Tahoma" w:cs="Tahoma"/>
              <w:noProof/>
              <w:color w:val="5096AA"/>
              <w:sz w:val="16"/>
              <w:lang w:val="en-US" w:eastAsia="en-US"/>
            </w:rPr>
            <mc:AlternateContent>
              <mc:Choice Requires="wps">
                <w:drawing>
                  <wp:inline distT="0" distB="0" distL="0" distR="0" wp14:anchorId="60D5387A" wp14:editId="6EE492F5">
                    <wp:extent cx="1270" cy="19685"/>
                    <wp:effectExtent l="0" t="0" r="0" b="0"/>
                    <wp:docPr id="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68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5B3F2" id="Rectangle 4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" fillcolor="#aca899" stroked="f">
                    <v:path arrowok="t"/>
                    <w10:anchorlock/>
                  </v:rect>
                </w:pict>
              </mc:Fallback>
            </mc:AlternateContent>
          </w:r>
        </w:p>
        <w:p w14:paraId="1BB16EB0" w14:textId="77777777" w:rsidR="002618B5" w:rsidRPr="006B3DCF" w:rsidRDefault="002618B5" w:rsidP="006874E1">
          <w:pPr>
            <w:pStyle w:val="Pieddepage"/>
            <w:tabs>
              <w:tab w:val="right" w:pos="10080"/>
            </w:tabs>
            <w:ind w:right="-3"/>
            <w:jc w:val="center"/>
            <w:rPr>
              <w:rFonts w:ascii="Tahoma" w:hAnsi="Tahoma" w:cs="Tahoma"/>
              <w:smallCaps/>
              <w:color w:val="666699"/>
              <w:sz w:val="16"/>
              <w:lang w:val="fr-FR"/>
            </w:rPr>
          </w:pPr>
          <w:r w:rsidRPr="0090094D">
            <w:rPr>
              <w:rFonts w:ascii="Tahoma" w:hAnsi="Tahoma" w:cs="Tahoma"/>
              <w:color w:val="5096AA"/>
              <w:sz w:val="16"/>
              <w:lang w:val="en-US"/>
            </w:rPr>
            <w:fldChar w:fldCharType="begin"/>
          </w:r>
          <w:r w:rsidRPr="009F0106">
            <w:rPr>
              <w:rFonts w:ascii="Tahoma" w:hAnsi="Tahoma" w:cs="Tahoma"/>
              <w:color w:val="5096AA"/>
              <w:sz w:val="16"/>
              <w:lang w:val="fr-FR"/>
            </w:rPr>
            <w:instrText xml:space="preserve"> DOCPROPERTY  R?f_Document </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Version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"Version_Document"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"Date_Document"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br/>
          </w:r>
          <w:r w:rsidRPr="006B3DCF">
            <w:rPr>
              <w:rFonts w:ascii="Tahoma" w:hAnsi="Tahoma" w:cs="Tahoma"/>
              <w:color w:val="5096AA"/>
              <w:sz w:val="16"/>
              <w:lang w:val="fr-FR"/>
            </w:rPr>
            <w:t>www.c-s.fr</w:t>
          </w:r>
        </w:p>
      </w:tc>
      <w:tc>
        <w:tcPr>
          <w:tcW w:w="1275" w:type="dxa"/>
          <w:shd w:val="clear" w:color="auto" w:fill="auto"/>
          <w:vAlign w:val="center"/>
        </w:tcPr>
        <w:p w14:paraId="00F00C6B" w14:textId="77777777" w:rsidR="002618B5" w:rsidRDefault="002618B5" w:rsidP="006874E1">
          <w:pPr>
            <w:pStyle w:val="Pieddepage"/>
            <w:tabs>
              <w:tab w:val="right" w:pos="10080"/>
            </w:tabs>
            <w:ind w:right="357"/>
            <w:jc w:val="right"/>
            <w:rPr>
              <w:rFonts w:ascii="Tahoma" w:hAnsi="Tahoma" w:cs="Tahoma"/>
              <w:smallCaps/>
              <w:color w:val="666699"/>
              <w:sz w:val="16"/>
            </w:rPr>
          </w:pPr>
          <w:r>
            <w:rPr>
              <w:noProof/>
              <w:lang w:val="en-US" w:eastAsia="en-US"/>
            </w:rPr>
            <w:drawing>
              <wp:inline distT="0" distB="6350" distL="0" distR="0" wp14:anchorId="51E6BDC2" wp14:editId="1C0AA5F4">
                <wp:extent cx="612140" cy="565785"/>
                <wp:effectExtent l="0" t="0" r="0" b="0"/>
                <wp:docPr id="8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6"/>
                        <pic:cNvPicPr>
                          <a:picLocks noChangeAspect="1" noChangeArrowheads="1"/>
                        </pic:cNvPicPr>
                      </pic:nvPicPr>
                      <pic:blipFill>
                        <a:blip r:embed="rId2"/>
                        <a:stretch>
                          <a:fillRect/>
                        </a:stretch>
                      </pic:blipFill>
                      <pic:spPr bwMode="auto">
                        <a:xfrm>
                          <a:off x="0" y="0"/>
                          <a:ext cx="612140" cy="565785"/>
                        </a:xfrm>
                        <a:prstGeom prst="rect">
                          <a:avLst/>
                        </a:prstGeom>
                      </pic:spPr>
                    </pic:pic>
                  </a:graphicData>
                </a:graphic>
              </wp:inline>
            </w:drawing>
          </w:r>
        </w:p>
      </w:tc>
    </w:tr>
  </w:tbl>
  <w:p w14:paraId="1FC83707" w14:textId="77777777" w:rsidR="002618B5" w:rsidRPr="006874E1" w:rsidRDefault="002618B5" w:rsidP="006874E1">
    <w:pPr>
      <w:jc w:val="center"/>
      <w:rPr>
        <w:rFonts w:ascii="Tahoma" w:hAnsi="Tahoma" w:cs="Tahoma"/>
        <w:bCs/>
        <w:i/>
        <w:color w:val="5096AA"/>
        <w:sz w:val="14"/>
        <w:szCs w:val="14"/>
        <w:lang w:val="en-US"/>
      </w:rPr>
    </w:pPr>
    <w:r>
      <w:rPr>
        <w:rFonts w:ascii="Tahoma" w:hAnsi="Tahoma" w:cs="Tahoma"/>
        <w:bCs/>
        <w:i/>
        <w:color w:val="5096AA"/>
        <w:sz w:val="14"/>
        <w:szCs w:val="14"/>
        <w:lang w:val="en-US"/>
      </w:rPr>
      <w:t>Commercial in confidence – This document cannot be reproduced or communicated without prior authorization of CS 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41F67" w14:textId="77777777" w:rsidR="00836915" w:rsidRDefault="00836915">
      <w:r>
        <w:separator/>
      </w:r>
    </w:p>
  </w:footnote>
  <w:footnote w:type="continuationSeparator" w:id="0">
    <w:p w14:paraId="01B95AB5" w14:textId="77777777" w:rsidR="00836915" w:rsidRDefault="00836915">
      <w:r>
        <w:continuationSeparator/>
      </w:r>
    </w:p>
  </w:footnote>
  <w:footnote w:type="continuationNotice" w:id="1">
    <w:p w14:paraId="37049AB3" w14:textId="77777777" w:rsidR="00836915" w:rsidRDefault="008369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2DE60" w14:textId="77777777" w:rsidR="002618B5" w:rsidRDefault="002618B5" w:rsidP="009F13A7">
    <w:pPr>
      <w:tabs>
        <w:tab w:val="center" w:pos="4536"/>
        <w:tab w:val="right" w:pos="9072"/>
      </w:tabs>
      <w:spacing w:after="50"/>
      <w:ind w:left="-1134"/>
    </w:pPr>
    <w:r>
      <w:rPr>
        <w:noProof/>
        <w:lang w:val="en-US" w:eastAsia="en-US"/>
      </w:rPr>
      <w:drawing>
        <wp:anchor distT="0" distB="0" distL="114300" distR="114300" simplePos="0" relativeHeight="251664384" behindDoc="1" locked="0" layoutInCell="1" allowOverlap="1" wp14:anchorId="458BCD97" wp14:editId="06147C83">
          <wp:simplePos x="0" y="0"/>
          <wp:positionH relativeFrom="column">
            <wp:posOffset>-720090</wp:posOffset>
          </wp:positionH>
          <wp:positionV relativeFrom="paragraph">
            <wp:posOffset>19050</wp:posOffset>
          </wp:positionV>
          <wp:extent cx="7560310" cy="977265"/>
          <wp:effectExtent l="0" t="0" r="2540" b="0"/>
          <wp:wrapThrough wrapText="bothSides">
            <wp:wrapPolygon edited="0">
              <wp:start x="0" y="0"/>
              <wp:lineTo x="0" y="20632"/>
              <wp:lineTo x="21553" y="20632"/>
              <wp:lineTo x="21553" y="0"/>
              <wp:lineTo x="0" y="0"/>
            </wp:wrapPolygon>
          </wp:wrapThrough>
          <wp:docPr id="13" name="Image 13" descr="cid:image001.png@01D5EE30.8216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id:image001.png@01D5EE30.82160620"/>
                  <pic:cNvPicPr>
                    <a:picLocks noChangeAspect="1" noChangeArrowheads="1"/>
                  </pic:cNvPicPr>
                </pic:nvPicPr>
                <pic:blipFill>
                  <a:blip r:embed="rId1" r:link="rId2">
                    <a:extLst>
                      <a:ext uri="{28A0092B-C50C-407E-A947-70E740481C1C}">
                        <a14:useLocalDpi xmlns:a14="http://schemas.microsoft.com/office/drawing/2010/main" val="0"/>
                      </a:ext>
                    </a:extLst>
                  </a:blip>
                  <a:srcRect l="1190" t="7382" r="1190" b="-7382"/>
                  <a:stretch>
                    <a:fillRect/>
                  </a:stretch>
                </pic:blipFill>
                <pic:spPr bwMode="auto">
                  <a:xfrm>
                    <a:off x="0" y="0"/>
                    <a:ext cx="7560310" cy="97726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3DF67" w14:textId="77777777" w:rsidR="002618B5" w:rsidRDefault="002618B5" w:rsidP="007132B7">
    <w:pPr>
      <w:pStyle w:val="En-tte"/>
      <w:ind w:left="-1134"/>
    </w:pPr>
    <w:r>
      <w:rPr>
        <w:noProof/>
        <w:lang w:val="en-US" w:eastAsia="en-US"/>
      </w:rPr>
      <w:drawing>
        <wp:anchor distT="0" distB="0" distL="114300" distR="114300" simplePos="0" relativeHeight="251663360" behindDoc="0" locked="0" layoutInCell="1" allowOverlap="1" wp14:anchorId="02ECCFFE" wp14:editId="44277CB6">
          <wp:simplePos x="0" y="0"/>
          <wp:positionH relativeFrom="column">
            <wp:align>center</wp:align>
          </wp:positionH>
          <wp:positionV relativeFrom="paragraph">
            <wp:posOffset>-47625</wp:posOffset>
          </wp:positionV>
          <wp:extent cx="7560310" cy="838835"/>
          <wp:effectExtent l="0" t="0" r="0" b="0"/>
          <wp:wrapTight wrapText="bothSides">
            <wp:wrapPolygon edited="0">
              <wp:start x="-14" y="0"/>
              <wp:lineTo x="-14" y="21093"/>
              <wp:lineTo x="21541" y="21093"/>
              <wp:lineTo x="21541" y="0"/>
              <wp:lineTo x="-14" y="0"/>
            </wp:wrapPolygon>
          </wp:wrapTight>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5"/>
                  <pic:cNvPicPr>
                    <a:picLocks noChangeAspect="1" noChangeArrowheads="1"/>
                  </pic:cNvPicPr>
                </pic:nvPicPr>
                <pic:blipFill>
                  <a:blip r:embed="rId1"/>
                  <a:stretch>
                    <a:fillRect/>
                  </a:stretch>
                </pic:blipFill>
                <pic:spPr bwMode="auto">
                  <a:xfrm>
                    <a:off x="0" y="0"/>
                    <a:ext cx="7560310" cy="838835"/>
                  </a:xfrm>
                  <a:prstGeom prst="rect">
                    <a:avLst/>
                  </a:prstGeom>
                </pic:spPr>
              </pic:pic>
            </a:graphicData>
          </a:graphic>
        </wp:anchor>
      </w:drawing>
    </w:r>
  </w:p>
  <w:p w14:paraId="6DFE2451" w14:textId="77777777" w:rsidR="002618B5" w:rsidRDefault="002618B5" w:rsidP="007132B7">
    <w:pPr>
      <w:pStyle w:val="En-tte"/>
      <w:ind w:left="-1134"/>
    </w:pPr>
  </w:p>
  <w:p w14:paraId="49C43694" w14:textId="77777777" w:rsidR="002618B5" w:rsidRDefault="002618B5" w:rsidP="007132B7">
    <w:pPr>
      <w:pStyle w:val="En-tte"/>
      <w:ind w:left="-1134"/>
    </w:pPr>
  </w:p>
  <w:p w14:paraId="076EAF0D" w14:textId="77777777" w:rsidR="002618B5" w:rsidRDefault="002618B5" w:rsidP="007132B7">
    <w:pPr>
      <w:pStyle w:val="En-tte"/>
      <w:ind w:left="-1134"/>
    </w:pPr>
  </w:p>
  <w:p w14:paraId="3C3E2CB0" w14:textId="77777777" w:rsidR="002618B5" w:rsidRPr="007132B7" w:rsidRDefault="002618B5" w:rsidP="007132B7">
    <w:pPr>
      <w:tabs>
        <w:tab w:val="center" w:pos="4536"/>
        <w:tab w:val="right" w:pos="9072"/>
      </w:tabs>
      <w:spacing w:after="50"/>
      <w:ind w:left="-1134"/>
      <w:jc w:val="right"/>
      <w:rPr>
        <w:rFonts w:ascii="Trebuchet MS" w:hAnsi="Trebuchet MS" w:cs="Arial"/>
        <w:b/>
        <w:color w:val="5096AA"/>
        <w:sz w:val="20"/>
        <w:szCs w:val="20"/>
      </w:rPr>
    </w:pP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PAGE</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w:t>
    </w:r>
    <w:r w:rsidRPr="007132B7">
      <w:rPr>
        <w:rFonts w:ascii="Trebuchet MS" w:hAnsi="Trebuchet MS" w:cs="Arial"/>
        <w:b/>
        <w:color w:val="5096AA"/>
        <w:sz w:val="20"/>
        <w:szCs w:val="20"/>
      </w:rPr>
      <w:fldChar w:fldCharType="end"/>
    </w:r>
    <w:r w:rsidRPr="007132B7">
      <w:rPr>
        <w:rFonts w:ascii="Trebuchet MS" w:hAnsi="Trebuchet MS" w:cs="Arial"/>
        <w:b/>
        <w:color w:val="5096AA"/>
        <w:sz w:val="20"/>
        <w:szCs w:val="20"/>
      </w:rPr>
      <w:t xml:space="preserve"> / </w:t>
    </w: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NUMPAGES</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19</w:t>
    </w:r>
    <w:r w:rsidRPr="007132B7">
      <w:rPr>
        <w:rFonts w:ascii="Trebuchet MS" w:hAnsi="Trebuchet MS" w:cs="Arial"/>
        <w:b/>
        <w:color w:val="5096AA"/>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8B918" w14:textId="77777777" w:rsidR="002618B5" w:rsidRDefault="002618B5" w:rsidP="009F13A7">
    <w:pPr>
      <w:tabs>
        <w:tab w:val="center" w:pos="4536"/>
        <w:tab w:val="right" w:pos="9072"/>
      </w:tabs>
      <w:spacing w:after="50"/>
      <w:ind w:left="-1134"/>
    </w:pPr>
    <w:r>
      <w:rPr>
        <w:noProof/>
        <w:lang w:val="en-US" w:eastAsia="en-US"/>
      </w:rPr>
      <w:drawing>
        <wp:anchor distT="0" distB="0" distL="114300" distR="114300" simplePos="0" relativeHeight="251660288" behindDoc="1" locked="0" layoutInCell="1" allowOverlap="1" wp14:anchorId="349FBCDB" wp14:editId="03A005EA">
          <wp:simplePos x="0" y="0"/>
          <wp:positionH relativeFrom="column">
            <wp:posOffset>-720090</wp:posOffset>
          </wp:positionH>
          <wp:positionV relativeFrom="paragraph">
            <wp:posOffset>19050</wp:posOffset>
          </wp:positionV>
          <wp:extent cx="7560310" cy="977265"/>
          <wp:effectExtent l="0" t="0" r="2540" b="0"/>
          <wp:wrapThrough wrapText="bothSides">
            <wp:wrapPolygon edited="0">
              <wp:start x="0" y="0"/>
              <wp:lineTo x="0" y="20632"/>
              <wp:lineTo x="21553" y="20632"/>
              <wp:lineTo x="21553" y="0"/>
              <wp:lineTo x="0" y="0"/>
            </wp:wrapPolygon>
          </wp:wrapThrough>
          <wp:docPr id="82" name="Image 82" descr="cid:image001.png@01D5EE30.8216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id:image001.png@01D5EE30.82160620"/>
                  <pic:cNvPicPr>
                    <a:picLocks noChangeAspect="1" noChangeArrowheads="1"/>
                  </pic:cNvPicPr>
                </pic:nvPicPr>
                <pic:blipFill>
                  <a:blip r:embed="rId1" r:link="rId2">
                    <a:extLst>
                      <a:ext uri="{28A0092B-C50C-407E-A947-70E740481C1C}">
                        <a14:useLocalDpi xmlns:a14="http://schemas.microsoft.com/office/drawing/2010/main" val="0"/>
                      </a:ext>
                    </a:extLst>
                  </a:blip>
                  <a:srcRect l="1190" t="7382" r="1190" b="-7382"/>
                  <a:stretch>
                    <a:fillRect/>
                  </a:stretch>
                </pic:blipFill>
                <pic:spPr bwMode="auto">
                  <a:xfrm>
                    <a:off x="0" y="0"/>
                    <a:ext cx="7560310" cy="977265"/>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94DA0" w14:textId="77777777" w:rsidR="002618B5" w:rsidRDefault="002618B5" w:rsidP="007132B7">
    <w:pPr>
      <w:pStyle w:val="En-tte"/>
      <w:ind w:left="-1134"/>
    </w:pPr>
    <w:r>
      <w:rPr>
        <w:noProof/>
        <w:lang w:val="en-US" w:eastAsia="en-US"/>
      </w:rPr>
      <w:drawing>
        <wp:anchor distT="0" distB="0" distL="114300" distR="114300" simplePos="0" relativeHeight="251653120" behindDoc="0" locked="0" layoutInCell="1" allowOverlap="1" wp14:anchorId="59FF0DEA" wp14:editId="53FE05A2">
          <wp:simplePos x="0" y="0"/>
          <wp:positionH relativeFrom="column">
            <wp:align>center</wp:align>
          </wp:positionH>
          <wp:positionV relativeFrom="paragraph">
            <wp:posOffset>-47625</wp:posOffset>
          </wp:positionV>
          <wp:extent cx="7560310" cy="838835"/>
          <wp:effectExtent l="0" t="0" r="0" b="0"/>
          <wp:wrapTight wrapText="bothSides">
            <wp:wrapPolygon edited="0">
              <wp:start x="-14" y="0"/>
              <wp:lineTo x="-14" y="21093"/>
              <wp:lineTo x="21541" y="21093"/>
              <wp:lineTo x="21541" y="0"/>
              <wp:lineTo x="-14" y="0"/>
            </wp:wrapPolygon>
          </wp:wrapTight>
          <wp:docPr id="8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5"/>
                  <pic:cNvPicPr>
                    <a:picLocks noChangeAspect="1" noChangeArrowheads="1"/>
                  </pic:cNvPicPr>
                </pic:nvPicPr>
                <pic:blipFill>
                  <a:blip r:embed="rId1"/>
                  <a:stretch>
                    <a:fillRect/>
                  </a:stretch>
                </pic:blipFill>
                <pic:spPr bwMode="auto">
                  <a:xfrm>
                    <a:off x="0" y="0"/>
                    <a:ext cx="7560310" cy="838835"/>
                  </a:xfrm>
                  <a:prstGeom prst="rect">
                    <a:avLst/>
                  </a:prstGeom>
                </pic:spPr>
              </pic:pic>
            </a:graphicData>
          </a:graphic>
        </wp:anchor>
      </w:drawing>
    </w:r>
  </w:p>
  <w:p w14:paraId="7173B43C" w14:textId="77777777" w:rsidR="002618B5" w:rsidRDefault="002618B5" w:rsidP="007132B7">
    <w:pPr>
      <w:pStyle w:val="En-tte"/>
      <w:ind w:left="-1134"/>
    </w:pPr>
  </w:p>
  <w:p w14:paraId="7ED65C14" w14:textId="77777777" w:rsidR="002618B5" w:rsidRDefault="002618B5" w:rsidP="007132B7">
    <w:pPr>
      <w:pStyle w:val="En-tte"/>
      <w:ind w:left="-1134"/>
    </w:pPr>
  </w:p>
  <w:p w14:paraId="009755E5" w14:textId="77777777" w:rsidR="002618B5" w:rsidRDefault="002618B5" w:rsidP="007132B7">
    <w:pPr>
      <w:pStyle w:val="En-tte"/>
      <w:ind w:left="-1134"/>
    </w:pPr>
  </w:p>
  <w:p w14:paraId="48C6D196" w14:textId="77777777" w:rsidR="002618B5" w:rsidRPr="007132B7" w:rsidRDefault="002618B5" w:rsidP="007132B7">
    <w:pPr>
      <w:tabs>
        <w:tab w:val="center" w:pos="4536"/>
        <w:tab w:val="right" w:pos="9072"/>
      </w:tabs>
      <w:spacing w:after="50"/>
      <w:ind w:left="-1134"/>
      <w:jc w:val="right"/>
      <w:rPr>
        <w:rFonts w:ascii="Trebuchet MS" w:hAnsi="Trebuchet MS" w:cs="Arial"/>
        <w:b/>
        <w:color w:val="5096AA"/>
        <w:sz w:val="20"/>
        <w:szCs w:val="20"/>
      </w:rPr>
    </w:pP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PAGE</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w:t>
    </w:r>
    <w:r w:rsidRPr="007132B7">
      <w:rPr>
        <w:rFonts w:ascii="Trebuchet MS" w:hAnsi="Trebuchet MS" w:cs="Arial"/>
        <w:b/>
        <w:color w:val="5096AA"/>
        <w:sz w:val="20"/>
        <w:szCs w:val="20"/>
      </w:rPr>
      <w:fldChar w:fldCharType="end"/>
    </w:r>
    <w:r w:rsidRPr="007132B7">
      <w:rPr>
        <w:rFonts w:ascii="Trebuchet MS" w:hAnsi="Trebuchet MS" w:cs="Arial"/>
        <w:b/>
        <w:color w:val="5096AA"/>
        <w:sz w:val="20"/>
        <w:szCs w:val="20"/>
      </w:rPr>
      <w:t xml:space="preserve"> / </w:t>
    </w: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NUMPAGES</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19</w:t>
    </w:r>
    <w:r w:rsidRPr="007132B7">
      <w:rPr>
        <w:rFonts w:ascii="Trebuchet MS" w:hAnsi="Trebuchet MS" w:cs="Arial"/>
        <w:b/>
        <w:color w:val="5096AA"/>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bullet"/>
      <w:lvlText w:val=""/>
      <w:lvlJc w:val="left"/>
      <w:pPr>
        <w:tabs>
          <w:tab w:val="num" w:pos="1229"/>
        </w:tabs>
        <w:ind w:left="1229" w:hanging="360"/>
      </w:pPr>
      <w:rPr>
        <w:rFonts w:ascii="Symbol" w:hAnsi="Symbol"/>
      </w:rPr>
    </w:lvl>
    <w:lvl w:ilvl="1">
      <w:start w:val="1"/>
      <w:numFmt w:val="bullet"/>
      <w:lvlText w:val="◦"/>
      <w:lvlJc w:val="left"/>
      <w:pPr>
        <w:tabs>
          <w:tab w:val="num" w:pos="1589"/>
        </w:tabs>
        <w:ind w:left="1589" w:hanging="360"/>
      </w:pPr>
      <w:rPr>
        <w:rFonts w:ascii="OpenSymbol" w:hAnsi="OpenSymbol"/>
      </w:rPr>
    </w:lvl>
    <w:lvl w:ilvl="2">
      <w:start w:val="1"/>
      <w:numFmt w:val="bullet"/>
      <w:lvlText w:val="▪"/>
      <w:lvlJc w:val="left"/>
      <w:pPr>
        <w:tabs>
          <w:tab w:val="num" w:pos="1949"/>
        </w:tabs>
        <w:ind w:left="1949" w:hanging="360"/>
      </w:pPr>
      <w:rPr>
        <w:rFonts w:ascii="OpenSymbol" w:hAnsi="OpenSymbol"/>
      </w:rPr>
    </w:lvl>
    <w:lvl w:ilvl="3">
      <w:start w:val="1"/>
      <w:numFmt w:val="bullet"/>
      <w:lvlText w:val=""/>
      <w:lvlJc w:val="left"/>
      <w:pPr>
        <w:tabs>
          <w:tab w:val="num" w:pos="2309"/>
        </w:tabs>
        <w:ind w:left="2309" w:hanging="360"/>
      </w:pPr>
      <w:rPr>
        <w:rFonts w:ascii="Symbol" w:hAnsi="Symbol"/>
      </w:rPr>
    </w:lvl>
    <w:lvl w:ilvl="4">
      <w:start w:val="1"/>
      <w:numFmt w:val="bullet"/>
      <w:lvlText w:val="◦"/>
      <w:lvlJc w:val="left"/>
      <w:pPr>
        <w:tabs>
          <w:tab w:val="num" w:pos="2669"/>
        </w:tabs>
        <w:ind w:left="2669" w:hanging="360"/>
      </w:pPr>
      <w:rPr>
        <w:rFonts w:ascii="OpenSymbol" w:hAnsi="OpenSymbol"/>
      </w:rPr>
    </w:lvl>
    <w:lvl w:ilvl="5">
      <w:start w:val="1"/>
      <w:numFmt w:val="bullet"/>
      <w:lvlText w:val="▪"/>
      <w:lvlJc w:val="left"/>
      <w:pPr>
        <w:tabs>
          <w:tab w:val="num" w:pos="3029"/>
        </w:tabs>
        <w:ind w:left="3029" w:hanging="360"/>
      </w:pPr>
      <w:rPr>
        <w:rFonts w:ascii="OpenSymbol" w:hAnsi="OpenSymbol"/>
      </w:rPr>
    </w:lvl>
    <w:lvl w:ilvl="6">
      <w:start w:val="1"/>
      <w:numFmt w:val="bullet"/>
      <w:lvlText w:val=""/>
      <w:lvlJc w:val="left"/>
      <w:pPr>
        <w:tabs>
          <w:tab w:val="num" w:pos="3389"/>
        </w:tabs>
        <w:ind w:left="3389" w:hanging="360"/>
      </w:pPr>
      <w:rPr>
        <w:rFonts w:ascii="Symbol" w:hAnsi="Symbol"/>
      </w:rPr>
    </w:lvl>
    <w:lvl w:ilvl="7">
      <w:start w:val="1"/>
      <w:numFmt w:val="bullet"/>
      <w:lvlText w:val="◦"/>
      <w:lvlJc w:val="left"/>
      <w:pPr>
        <w:tabs>
          <w:tab w:val="num" w:pos="3749"/>
        </w:tabs>
        <w:ind w:left="3749" w:hanging="360"/>
      </w:pPr>
      <w:rPr>
        <w:rFonts w:ascii="OpenSymbol" w:hAnsi="OpenSymbol"/>
      </w:rPr>
    </w:lvl>
    <w:lvl w:ilvl="8">
      <w:start w:val="1"/>
      <w:numFmt w:val="bullet"/>
      <w:lvlText w:val="▪"/>
      <w:lvlJc w:val="left"/>
      <w:pPr>
        <w:tabs>
          <w:tab w:val="num" w:pos="4109"/>
        </w:tabs>
        <w:ind w:left="4109" w:hanging="360"/>
      </w:pPr>
      <w:rPr>
        <w:rFonts w:ascii="OpenSymbol" w:hAnsi="OpenSymbol"/>
      </w:rPr>
    </w:lvl>
  </w:abstractNum>
  <w:abstractNum w:abstractNumId="1" w15:restartNumberingAfterBreak="0">
    <w:nsid w:val="00000003"/>
    <w:multiLevelType w:val="singleLevel"/>
    <w:tmpl w:val="00000003"/>
    <w:name w:val="WW8Num2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7"/>
    <w:multiLevelType w:val="singleLevel"/>
    <w:tmpl w:val="00000007"/>
    <w:name w:val="WW8Num6"/>
    <w:lvl w:ilvl="0">
      <w:start w:val="1"/>
      <w:numFmt w:val="decimal"/>
      <w:lvlText w:val="%1."/>
      <w:lvlJc w:val="left"/>
      <w:pPr>
        <w:tabs>
          <w:tab w:val="num" w:pos="643"/>
        </w:tabs>
        <w:ind w:left="643" w:hanging="360"/>
      </w:pPr>
    </w:lvl>
  </w:abstractNum>
  <w:abstractNum w:abstractNumId="3" w15:restartNumberingAfterBreak="0">
    <w:nsid w:val="00E570BF"/>
    <w:multiLevelType w:val="hybridMultilevel"/>
    <w:tmpl w:val="605060F0"/>
    <w:lvl w:ilvl="0" w:tplc="0D909116">
      <w:start w:val="1"/>
      <w:numFmt w:val="decimal"/>
      <w:pStyle w:val="RfrenceCSPTY"/>
      <w:lvlText w:val="[PTY-%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4" w15:restartNumberingAfterBreak="0">
    <w:nsid w:val="06603CD3"/>
    <w:multiLevelType w:val="hybridMultilevel"/>
    <w:tmpl w:val="1172C804"/>
    <w:lvl w:ilvl="0" w:tplc="452C2750">
      <w:start w:val="1"/>
      <w:numFmt w:val="bullet"/>
      <w:lvlText w:val=""/>
      <w:lvlJc w:val="left"/>
      <w:pPr>
        <w:ind w:left="720" w:hanging="360"/>
      </w:pPr>
      <w:rPr>
        <w:rFonts w:ascii="Symbol" w:hAnsi="Symbol" w:hint="default"/>
        <w:color w:val="9BBB59" w:themeColor="accent3"/>
      </w:rPr>
    </w:lvl>
    <w:lvl w:ilvl="1" w:tplc="6FEC4846">
      <w:start w:val="1"/>
      <w:numFmt w:val="bullet"/>
      <w:pStyle w:val="CSCBulletedlist2"/>
      <w:lvlText w:val="○"/>
      <w:lvlJc w:val="left"/>
      <w:pPr>
        <w:ind w:left="1440" w:hanging="360"/>
      </w:pPr>
      <w:rPr>
        <w:rFonts w:ascii="Calibri" w:hAnsi="Calibri" w:hint="default"/>
        <w:color w:val="27539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8A52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083950"/>
    <w:multiLevelType w:val="hybridMultilevel"/>
    <w:tmpl w:val="1E982F02"/>
    <w:lvl w:ilvl="0" w:tplc="CF22C022">
      <w:start w:val="1"/>
      <w:numFmt w:val="bullet"/>
      <w:pStyle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744A14"/>
    <w:multiLevelType w:val="hybridMultilevel"/>
    <w:tmpl w:val="7506D008"/>
    <w:lvl w:ilvl="0" w:tplc="A8764414">
      <w:start w:val="1"/>
      <w:numFmt w:val="bullet"/>
      <w:lvlText w:val=""/>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FC94D28"/>
    <w:multiLevelType w:val="hybridMultilevel"/>
    <w:tmpl w:val="5628C65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915AD5"/>
    <w:multiLevelType w:val="hybridMultilevel"/>
    <w:tmpl w:val="D2407D08"/>
    <w:lvl w:ilvl="0" w:tplc="FE20D124">
      <w:start w:val="1"/>
      <w:numFmt w:val="decimal"/>
      <w:pStyle w:val="RfrenceCSDR"/>
      <w:lvlText w:val="[RD-%1]"/>
      <w:lvlJc w:val="right"/>
      <w:pPr>
        <w:ind w:left="757"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0" w15:restartNumberingAfterBreak="0">
    <w:nsid w:val="15396D16"/>
    <w:multiLevelType w:val="hybridMultilevel"/>
    <w:tmpl w:val="522A6B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B24764"/>
    <w:multiLevelType w:val="multilevel"/>
    <w:tmpl w:val="A92C7B32"/>
    <w:lvl w:ilvl="0">
      <w:start w:val="1"/>
      <w:numFmt w:val="decimal"/>
      <w:pStyle w:val="Titre1"/>
      <w:lvlText w:val="%1.  "/>
      <w:lvlJc w:val="right"/>
      <w:pPr>
        <w:ind w:left="360" w:hanging="360"/>
      </w:pPr>
      <w:rPr>
        <w:rFonts w:cs="Times New Roman" w:hint="default"/>
        <w:caps/>
        <w:color w:val="5096AA"/>
      </w:rPr>
    </w:lvl>
    <w:lvl w:ilvl="1">
      <w:start w:val="1"/>
      <w:numFmt w:val="decimal"/>
      <w:pStyle w:val="Titre2"/>
      <w:lvlText w:val="%1.%2"/>
      <w:lvlJc w:val="left"/>
      <w:pPr>
        <w:ind w:left="2703" w:hanging="576"/>
      </w:pPr>
      <w:rPr>
        <w:rFonts w:cs="Times New Roman" w:hint="default"/>
      </w:rPr>
    </w:lvl>
    <w:lvl w:ilvl="2">
      <w:start w:val="1"/>
      <w:numFmt w:val="decimal"/>
      <w:pStyle w:val="Titre3"/>
      <w:lvlText w:val="%1.%2.%3"/>
      <w:lvlJc w:val="left"/>
      <w:pPr>
        <w:ind w:left="720" w:hanging="720"/>
      </w:pPr>
      <w:rPr>
        <w:rFonts w:cs="Times New Roman" w:hint="default"/>
      </w:rPr>
    </w:lvl>
    <w:lvl w:ilvl="3">
      <w:start w:val="1"/>
      <w:numFmt w:val="decimal"/>
      <w:pStyle w:val="Titre4"/>
      <w:lvlText w:val="%1.%2.%3.%4"/>
      <w:lvlJc w:val="left"/>
      <w:pPr>
        <w:ind w:left="2991" w:hanging="864"/>
      </w:pPr>
      <w:rPr>
        <w:rFonts w:cs="Times New Roman" w:hint="default"/>
      </w:rPr>
    </w:lvl>
    <w:lvl w:ilvl="4">
      <w:start w:val="1"/>
      <w:numFmt w:val="decimal"/>
      <w:pStyle w:val="Titre5"/>
      <w:lvlText w:val="%1.%2.%3.%4.%5"/>
      <w:lvlJc w:val="left"/>
      <w:pPr>
        <w:ind w:left="1008" w:hanging="1008"/>
      </w:pPr>
      <w:rPr>
        <w:rFonts w:cs="Times New Roman" w:hint="default"/>
      </w:rPr>
    </w:lvl>
    <w:lvl w:ilvl="5">
      <w:start w:val="1"/>
      <w:numFmt w:val="decimal"/>
      <w:pStyle w:val="Titre6"/>
      <w:lvlText w:val="%1.%2.%3.%4.%5.%6"/>
      <w:lvlJc w:val="left"/>
      <w:pPr>
        <w:ind w:left="1152" w:hanging="1152"/>
      </w:pPr>
      <w:rPr>
        <w:rFonts w:cs="Times New Roman" w:hint="default"/>
      </w:rPr>
    </w:lvl>
    <w:lvl w:ilvl="6">
      <w:start w:val="1"/>
      <w:numFmt w:val="decimal"/>
      <w:pStyle w:val="Titre7"/>
      <w:lvlText w:val="%1.%2.%3.%4.%5.%6.%7"/>
      <w:lvlJc w:val="left"/>
      <w:pPr>
        <w:ind w:left="1296" w:hanging="1296"/>
      </w:pPr>
      <w:rPr>
        <w:rFonts w:cs="Times New Roman" w:hint="default"/>
      </w:rPr>
    </w:lvl>
    <w:lvl w:ilvl="7">
      <w:start w:val="1"/>
      <w:numFmt w:val="decimal"/>
      <w:pStyle w:val="Titre8"/>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2" w15:restartNumberingAfterBreak="0">
    <w:nsid w:val="1B4E2295"/>
    <w:multiLevelType w:val="hybridMultilevel"/>
    <w:tmpl w:val="F1140CB2"/>
    <w:lvl w:ilvl="0" w:tplc="DA767C9E">
      <w:start w:val="1"/>
      <w:numFmt w:val="bullet"/>
      <w:lvlText w:val=""/>
      <w:lvlJc w:val="left"/>
      <w:pPr>
        <w:ind w:left="720" w:hanging="360"/>
      </w:pPr>
      <w:rPr>
        <w:rFonts w:ascii="Wingdings" w:hAnsi="Wingdings" w:hint="default"/>
        <w:color w:val="0080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B23735"/>
    <w:multiLevelType w:val="hybridMultilevel"/>
    <w:tmpl w:val="73E6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B449E"/>
    <w:multiLevelType w:val="hybridMultilevel"/>
    <w:tmpl w:val="2B9C7A42"/>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673B64"/>
    <w:multiLevelType w:val="hybridMultilevel"/>
    <w:tmpl w:val="BB94C6AC"/>
    <w:lvl w:ilvl="0" w:tplc="603AFA04">
      <w:start w:val="1"/>
      <w:numFmt w:val="decimal"/>
      <w:pStyle w:val="RfrenceCSDA"/>
      <w:lvlText w:val="[AD-%1]"/>
      <w:lvlJc w:val="right"/>
      <w:pPr>
        <w:ind w:left="75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16" w15:restartNumberingAfterBreak="0">
    <w:nsid w:val="25817180"/>
    <w:multiLevelType w:val="hybridMultilevel"/>
    <w:tmpl w:val="3C8A018E"/>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996C46"/>
    <w:multiLevelType w:val="hybridMultilevel"/>
    <w:tmpl w:val="894C99F4"/>
    <w:lvl w:ilvl="0" w:tplc="FFFFFFFF">
      <w:start w:val="1"/>
      <w:numFmt w:val="bullet"/>
      <w:lvlText w:val=""/>
      <w:lvlJc w:val="left"/>
      <w:pPr>
        <w:ind w:left="720" w:hanging="360"/>
      </w:pPr>
      <w:rPr>
        <w:rFonts w:ascii="Wingdings" w:hAnsi="Wingdings" w:hint="default"/>
        <w:color w:val="008080"/>
        <w:sz w:val="20"/>
      </w:rPr>
    </w:lvl>
    <w:lvl w:ilvl="1" w:tplc="A800AB68">
      <w:start w:val="1"/>
      <w:numFmt w:val="bullet"/>
      <w:lvlText w:val=""/>
      <w:lvlJc w:val="left"/>
      <w:pPr>
        <w:ind w:left="1440" w:hanging="360"/>
      </w:pPr>
      <w:rPr>
        <w:rFonts w:ascii="Wingdings" w:hAnsi="Wingdings" w:hint="default"/>
        <w:color w:val="31849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FD33BB"/>
    <w:multiLevelType w:val="hybridMultilevel"/>
    <w:tmpl w:val="964ED18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5533AC"/>
    <w:multiLevelType w:val="singleLevel"/>
    <w:tmpl w:val="8F68FA84"/>
    <w:lvl w:ilvl="0">
      <w:start w:val="1"/>
      <w:numFmt w:val="bullet"/>
      <w:pStyle w:val="Retrait1"/>
      <w:lvlText w:val=""/>
      <w:lvlJc w:val="left"/>
      <w:pPr>
        <w:tabs>
          <w:tab w:val="num" w:pos="360"/>
        </w:tabs>
        <w:ind w:left="360" w:hanging="360"/>
      </w:pPr>
      <w:rPr>
        <w:rFonts w:ascii="Symbol" w:hAnsi="Symbol" w:hint="default"/>
        <w:color w:val="808080"/>
      </w:rPr>
    </w:lvl>
  </w:abstractNum>
  <w:abstractNum w:abstractNumId="20" w15:restartNumberingAfterBreak="0">
    <w:nsid w:val="369B249E"/>
    <w:multiLevelType w:val="hybridMultilevel"/>
    <w:tmpl w:val="0FC423C0"/>
    <w:lvl w:ilvl="0" w:tplc="2C82BC00">
      <w:start w:val="1"/>
      <w:numFmt w:val="bullet"/>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A6D1F4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C93817"/>
    <w:multiLevelType w:val="hybridMultilevel"/>
    <w:tmpl w:val="9C74B5B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D43723"/>
    <w:multiLevelType w:val="hybridMultilevel"/>
    <w:tmpl w:val="087CEB64"/>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8044F"/>
    <w:multiLevelType w:val="hybridMultilevel"/>
    <w:tmpl w:val="B2E0CBAC"/>
    <w:lvl w:ilvl="0" w:tplc="2EEA1BFE">
      <w:start w:val="1"/>
      <w:numFmt w:val="bullet"/>
      <w:pStyle w:val="Paragraphedeliste"/>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1D358E4"/>
    <w:multiLevelType w:val="hybridMultilevel"/>
    <w:tmpl w:val="E0CA4E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73A0404"/>
    <w:multiLevelType w:val="hybridMultilevel"/>
    <w:tmpl w:val="8ED8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3B5AEF"/>
    <w:multiLevelType w:val="hybridMultilevel"/>
    <w:tmpl w:val="4740BC4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27B3281"/>
    <w:multiLevelType w:val="hybridMultilevel"/>
    <w:tmpl w:val="D12C078C"/>
    <w:lvl w:ilvl="0" w:tplc="C0A04210">
      <w:start w:val="1"/>
      <w:numFmt w:val="bullet"/>
      <w:lvlText w:val=""/>
      <w:lvlJc w:val="left"/>
      <w:pPr>
        <w:ind w:left="720" w:hanging="360"/>
      </w:pPr>
      <w:rPr>
        <w:rFonts w:ascii="Wingdings" w:hAnsi="Wingdings" w:hint="default"/>
        <w:color w:val="008080"/>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74278B"/>
    <w:multiLevelType w:val="hybridMultilevel"/>
    <w:tmpl w:val="971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833C5"/>
    <w:multiLevelType w:val="hybridMultilevel"/>
    <w:tmpl w:val="7C0C6912"/>
    <w:lvl w:ilvl="0" w:tplc="8CF2C486">
      <w:start w:val="1"/>
      <w:numFmt w:val="decimal"/>
      <w:pStyle w:val="RfrenceCSFRM"/>
      <w:lvlText w:val="[FRM-%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31" w15:restartNumberingAfterBreak="0">
    <w:nsid w:val="7DC832A7"/>
    <w:multiLevelType w:val="hybridMultilevel"/>
    <w:tmpl w:val="D174E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37672A"/>
    <w:multiLevelType w:val="hybridMultilevel"/>
    <w:tmpl w:val="B6A20FBE"/>
    <w:lvl w:ilvl="0" w:tplc="5B1EF7EA">
      <w:start w:val="1"/>
      <w:numFmt w:val="decimalZero"/>
      <w:lvlText w:val="[REQ-%1]  "/>
      <w:lvlJc w:val="left"/>
      <w:pPr>
        <w:ind w:left="360" w:hanging="360"/>
      </w:pPr>
      <w:rPr>
        <w:rFonts w:ascii="Times New Roman" w:hAnsi="Times New Roman" w:cs="Times New Roman" w:hint="default"/>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21"/>
  </w:num>
  <w:num w:numId="3">
    <w:abstractNumId w:val="9"/>
  </w:num>
  <w:num w:numId="4">
    <w:abstractNumId w:val="3"/>
  </w:num>
  <w:num w:numId="5">
    <w:abstractNumId w:val="15"/>
  </w:num>
  <w:num w:numId="6">
    <w:abstractNumId w:val="30"/>
  </w:num>
  <w:num w:numId="7">
    <w:abstractNumId w:val="19"/>
  </w:num>
  <w:num w:numId="8">
    <w:abstractNumId w:val="6"/>
  </w:num>
  <w:num w:numId="9">
    <w:abstractNumId w:val="28"/>
  </w:num>
  <w:num w:numId="10">
    <w:abstractNumId w:val="14"/>
  </w:num>
  <w:num w:numId="11">
    <w:abstractNumId w:val="24"/>
  </w:num>
  <w:num w:numId="12">
    <w:abstractNumId w:val="4"/>
  </w:num>
  <w:num w:numId="13">
    <w:abstractNumId w:val="12"/>
  </w:num>
  <w:num w:numId="14">
    <w:abstractNumId w:val="17"/>
  </w:num>
  <w:num w:numId="15">
    <w:abstractNumId w:val="16"/>
  </w:num>
  <w:num w:numId="16">
    <w:abstractNumId w:val="10"/>
  </w:num>
  <w:num w:numId="17">
    <w:abstractNumId w:val="20"/>
  </w:num>
  <w:num w:numId="18">
    <w:abstractNumId w:val="26"/>
  </w:num>
  <w:num w:numId="19">
    <w:abstractNumId w:val="31"/>
  </w:num>
  <w:num w:numId="20">
    <w:abstractNumId w:val="27"/>
  </w:num>
  <w:num w:numId="21">
    <w:abstractNumId w:val="24"/>
  </w:num>
  <w:num w:numId="22">
    <w:abstractNumId w:val="8"/>
  </w:num>
  <w:num w:numId="23">
    <w:abstractNumId w:val="21"/>
  </w:num>
  <w:num w:numId="24">
    <w:abstractNumId w:val="22"/>
  </w:num>
  <w:num w:numId="25">
    <w:abstractNumId w:val="13"/>
  </w:num>
  <w:num w:numId="26">
    <w:abstractNumId w:val="21"/>
  </w:num>
  <w:num w:numId="27">
    <w:abstractNumId w:val="24"/>
  </w:num>
  <w:num w:numId="28">
    <w:abstractNumId w:val="32"/>
  </w:num>
  <w:num w:numId="29">
    <w:abstractNumId w:val="24"/>
  </w:num>
  <w:num w:numId="30">
    <w:abstractNumId w:val="24"/>
  </w:num>
  <w:num w:numId="31">
    <w:abstractNumId w:val="7"/>
  </w:num>
  <w:num w:numId="32">
    <w:abstractNumId w:val="24"/>
  </w:num>
  <w:num w:numId="33">
    <w:abstractNumId w:val="24"/>
  </w:num>
  <w:num w:numId="34">
    <w:abstractNumId w:val="24"/>
  </w:num>
  <w:num w:numId="35">
    <w:abstractNumId w:val="5"/>
  </w:num>
  <w:num w:numId="36">
    <w:abstractNumId w:val="24"/>
  </w:num>
  <w:num w:numId="37">
    <w:abstractNumId w:val="25"/>
  </w:num>
  <w:num w:numId="38">
    <w:abstractNumId w:val="24"/>
  </w:num>
  <w:num w:numId="39">
    <w:abstractNumId w:val="24"/>
  </w:num>
  <w:num w:numId="40">
    <w:abstractNumId w:val="24"/>
  </w:num>
  <w:num w:numId="41">
    <w:abstractNumId w:val="29"/>
  </w:num>
  <w:num w:numId="42">
    <w:abstractNumId w:val="11"/>
  </w:num>
  <w:num w:numId="43">
    <w:abstractNumId w:val="11"/>
  </w:num>
  <w:num w:numId="44">
    <w:abstractNumId w:val="23"/>
  </w:num>
  <w:num w:numId="4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CA3"/>
    <w:rsid w:val="00000087"/>
    <w:rsid w:val="0000044F"/>
    <w:rsid w:val="00000648"/>
    <w:rsid w:val="0000108A"/>
    <w:rsid w:val="00001BC9"/>
    <w:rsid w:val="00001DC4"/>
    <w:rsid w:val="0000274F"/>
    <w:rsid w:val="00002DBC"/>
    <w:rsid w:val="0000338E"/>
    <w:rsid w:val="0000344C"/>
    <w:rsid w:val="00003E40"/>
    <w:rsid w:val="00005F9C"/>
    <w:rsid w:val="00006246"/>
    <w:rsid w:val="0000682A"/>
    <w:rsid w:val="0000707A"/>
    <w:rsid w:val="0000749E"/>
    <w:rsid w:val="00010E80"/>
    <w:rsid w:val="000118C4"/>
    <w:rsid w:val="000119F2"/>
    <w:rsid w:val="00012A9E"/>
    <w:rsid w:val="00013285"/>
    <w:rsid w:val="00014C5D"/>
    <w:rsid w:val="000154F0"/>
    <w:rsid w:val="00015830"/>
    <w:rsid w:val="00015C72"/>
    <w:rsid w:val="00016184"/>
    <w:rsid w:val="00016D6A"/>
    <w:rsid w:val="00017117"/>
    <w:rsid w:val="0001748D"/>
    <w:rsid w:val="0002083C"/>
    <w:rsid w:val="00021589"/>
    <w:rsid w:val="00021724"/>
    <w:rsid w:val="00022E9F"/>
    <w:rsid w:val="000237B1"/>
    <w:rsid w:val="00023C97"/>
    <w:rsid w:val="0002420E"/>
    <w:rsid w:val="00024420"/>
    <w:rsid w:val="0002481B"/>
    <w:rsid w:val="00025CFD"/>
    <w:rsid w:val="00025EC8"/>
    <w:rsid w:val="00026259"/>
    <w:rsid w:val="00026A67"/>
    <w:rsid w:val="00026E19"/>
    <w:rsid w:val="000300BE"/>
    <w:rsid w:val="0003025E"/>
    <w:rsid w:val="00030971"/>
    <w:rsid w:val="00030A91"/>
    <w:rsid w:val="00030EB1"/>
    <w:rsid w:val="00031636"/>
    <w:rsid w:val="00031719"/>
    <w:rsid w:val="00031763"/>
    <w:rsid w:val="000322EE"/>
    <w:rsid w:val="00032EC4"/>
    <w:rsid w:val="00033212"/>
    <w:rsid w:val="00033B08"/>
    <w:rsid w:val="00034293"/>
    <w:rsid w:val="000343ED"/>
    <w:rsid w:val="000343F6"/>
    <w:rsid w:val="000344C6"/>
    <w:rsid w:val="0003503C"/>
    <w:rsid w:val="00035701"/>
    <w:rsid w:val="00036E7A"/>
    <w:rsid w:val="00037204"/>
    <w:rsid w:val="00040295"/>
    <w:rsid w:val="00041C25"/>
    <w:rsid w:val="00041F95"/>
    <w:rsid w:val="00042926"/>
    <w:rsid w:val="00042C32"/>
    <w:rsid w:val="00042CE6"/>
    <w:rsid w:val="00043277"/>
    <w:rsid w:val="00043BA4"/>
    <w:rsid w:val="000442F2"/>
    <w:rsid w:val="00045B9D"/>
    <w:rsid w:val="00045C83"/>
    <w:rsid w:val="00046372"/>
    <w:rsid w:val="00046AD2"/>
    <w:rsid w:val="0004746D"/>
    <w:rsid w:val="0004796C"/>
    <w:rsid w:val="00047974"/>
    <w:rsid w:val="00047B8D"/>
    <w:rsid w:val="000502D4"/>
    <w:rsid w:val="00050531"/>
    <w:rsid w:val="00050DF4"/>
    <w:rsid w:val="000510B4"/>
    <w:rsid w:val="00052212"/>
    <w:rsid w:val="0005297E"/>
    <w:rsid w:val="00052D2B"/>
    <w:rsid w:val="00052F4F"/>
    <w:rsid w:val="00054AEA"/>
    <w:rsid w:val="00054BAE"/>
    <w:rsid w:val="0005502C"/>
    <w:rsid w:val="00055832"/>
    <w:rsid w:val="00055CF6"/>
    <w:rsid w:val="00056865"/>
    <w:rsid w:val="00056B90"/>
    <w:rsid w:val="00057737"/>
    <w:rsid w:val="00057777"/>
    <w:rsid w:val="00057853"/>
    <w:rsid w:val="00060516"/>
    <w:rsid w:val="000609F0"/>
    <w:rsid w:val="000620A5"/>
    <w:rsid w:val="00062BF3"/>
    <w:rsid w:val="00062FDD"/>
    <w:rsid w:val="000630E3"/>
    <w:rsid w:val="00063B84"/>
    <w:rsid w:val="00064199"/>
    <w:rsid w:val="00064686"/>
    <w:rsid w:val="00064878"/>
    <w:rsid w:val="00064CEB"/>
    <w:rsid w:val="00064EC6"/>
    <w:rsid w:val="000653DD"/>
    <w:rsid w:val="00065FC0"/>
    <w:rsid w:val="00066811"/>
    <w:rsid w:val="0006696B"/>
    <w:rsid w:val="000676F1"/>
    <w:rsid w:val="00070ED7"/>
    <w:rsid w:val="00071146"/>
    <w:rsid w:val="0007132B"/>
    <w:rsid w:val="00072372"/>
    <w:rsid w:val="00072A00"/>
    <w:rsid w:val="00072DF6"/>
    <w:rsid w:val="00073A13"/>
    <w:rsid w:val="000753E8"/>
    <w:rsid w:val="000753F9"/>
    <w:rsid w:val="00075F6F"/>
    <w:rsid w:val="00076096"/>
    <w:rsid w:val="0007687C"/>
    <w:rsid w:val="00076969"/>
    <w:rsid w:val="00076B6B"/>
    <w:rsid w:val="00077E6F"/>
    <w:rsid w:val="0008037B"/>
    <w:rsid w:val="00080542"/>
    <w:rsid w:val="000807B5"/>
    <w:rsid w:val="00080C76"/>
    <w:rsid w:val="00081C8D"/>
    <w:rsid w:val="000823CB"/>
    <w:rsid w:val="00082DC4"/>
    <w:rsid w:val="00083073"/>
    <w:rsid w:val="00083CB4"/>
    <w:rsid w:val="00084DFB"/>
    <w:rsid w:val="0008505B"/>
    <w:rsid w:val="00085772"/>
    <w:rsid w:val="0008618C"/>
    <w:rsid w:val="00086BFB"/>
    <w:rsid w:val="00087C13"/>
    <w:rsid w:val="00090147"/>
    <w:rsid w:val="00090557"/>
    <w:rsid w:val="00090BE5"/>
    <w:rsid w:val="000918A3"/>
    <w:rsid w:val="00092045"/>
    <w:rsid w:val="00092362"/>
    <w:rsid w:val="0009272B"/>
    <w:rsid w:val="0009295F"/>
    <w:rsid w:val="00092A79"/>
    <w:rsid w:val="0009381A"/>
    <w:rsid w:val="00094242"/>
    <w:rsid w:val="00094BCA"/>
    <w:rsid w:val="00094F75"/>
    <w:rsid w:val="00096223"/>
    <w:rsid w:val="0009651C"/>
    <w:rsid w:val="000968FE"/>
    <w:rsid w:val="00096917"/>
    <w:rsid w:val="000A0FE0"/>
    <w:rsid w:val="000A1AD9"/>
    <w:rsid w:val="000A2068"/>
    <w:rsid w:val="000A2419"/>
    <w:rsid w:val="000A2BB3"/>
    <w:rsid w:val="000A3B09"/>
    <w:rsid w:val="000A421E"/>
    <w:rsid w:val="000A4235"/>
    <w:rsid w:val="000A4248"/>
    <w:rsid w:val="000A5875"/>
    <w:rsid w:val="000A63A0"/>
    <w:rsid w:val="000A76A7"/>
    <w:rsid w:val="000B06B4"/>
    <w:rsid w:val="000B08F3"/>
    <w:rsid w:val="000B15ED"/>
    <w:rsid w:val="000B35F7"/>
    <w:rsid w:val="000B41A9"/>
    <w:rsid w:val="000B46DF"/>
    <w:rsid w:val="000B4C61"/>
    <w:rsid w:val="000B5664"/>
    <w:rsid w:val="000B6044"/>
    <w:rsid w:val="000B6898"/>
    <w:rsid w:val="000B6C20"/>
    <w:rsid w:val="000B7245"/>
    <w:rsid w:val="000B7552"/>
    <w:rsid w:val="000C029C"/>
    <w:rsid w:val="000C051F"/>
    <w:rsid w:val="000C0909"/>
    <w:rsid w:val="000C0CBA"/>
    <w:rsid w:val="000C1E62"/>
    <w:rsid w:val="000C234B"/>
    <w:rsid w:val="000C2F07"/>
    <w:rsid w:val="000C314D"/>
    <w:rsid w:val="000C3A78"/>
    <w:rsid w:val="000C3AE4"/>
    <w:rsid w:val="000C4220"/>
    <w:rsid w:val="000C4A2E"/>
    <w:rsid w:val="000C5A6E"/>
    <w:rsid w:val="000C6A7D"/>
    <w:rsid w:val="000C7080"/>
    <w:rsid w:val="000C7EF0"/>
    <w:rsid w:val="000D0284"/>
    <w:rsid w:val="000D10FC"/>
    <w:rsid w:val="000D1839"/>
    <w:rsid w:val="000D3BDC"/>
    <w:rsid w:val="000D3E7E"/>
    <w:rsid w:val="000D4A19"/>
    <w:rsid w:val="000D5653"/>
    <w:rsid w:val="000D57D5"/>
    <w:rsid w:val="000D7890"/>
    <w:rsid w:val="000E0C93"/>
    <w:rsid w:val="000E0CD8"/>
    <w:rsid w:val="000E0E1F"/>
    <w:rsid w:val="000E107D"/>
    <w:rsid w:val="000E1ABD"/>
    <w:rsid w:val="000E1E8A"/>
    <w:rsid w:val="000E204E"/>
    <w:rsid w:val="000E322A"/>
    <w:rsid w:val="000E3DD7"/>
    <w:rsid w:val="000E43DF"/>
    <w:rsid w:val="000E45FE"/>
    <w:rsid w:val="000E4E27"/>
    <w:rsid w:val="000E687B"/>
    <w:rsid w:val="000E75A5"/>
    <w:rsid w:val="000F0278"/>
    <w:rsid w:val="000F0940"/>
    <w:rsid w:val="000F1C97"/>
    <w:rsid w:val="000F28E5"/>
    <w:rsid w:val="000F37AA"/>
    <w:rsid w:val="000F3BCD"/>
    <w:rsid w:val="000F4573"/>
    <w:rsid w:val="000F4BFE"/>
    <w:rsid w:val="000F4D37"/>
    <w:rsid w:val="000F55CB"/>
    <w:rsid w:val="000F560A"/>
    <w:rsid w:val="000F5791"/>
    <w:rsid w:val="000F5BE7"/>
    <w:rsid w:val="000F6613"/>
    <w:rsid w:val="000F7060"/>
    <w:rsid w:val="001005AD"/>
    <w:rsid w:val="00100B4D"/>
    <w:rsid w:val="00102729"/>
    <w:rsid w:val="0010275F"/>
    <w:rsid w:val="001028F3"/>
    <w:rsid w:val="0010323D"/>
    <w:rsid w:val="001034FF"/>
    <w:rsid w:val="00103A5E"/>
    <w:rsid w:val="00103D0B"/>
    <w:rsid w:val="0010420D"/>
    <w:rsid w:val="00105067"/>
    <w:rsid w:val="0010510B"/>
    <w:rsid w:val="0010510E"/>
    <w:rsid w:val="00107175"/>
    <w:rsid w:val="001072C9"/>
    <w:rsid w:val="00107F4F"/>
    <w:rsid w:val="00107F74"/>
    <w:rsid w:val="0011060D"/>
    <w:rsid w:val="001107B2"/>
    <w:rsid w:val="00110887"/>
    <w:rsid w:val="001108D3"/>
    <w:rsid w:val="00110E08"/>
    <w:rsid w:val="0011103C"/>
    <w:rsid w:val="0011131F"/>
    <w:rsid w:val="00112197"/>
    <w:rsid w:val="00112511"/>
    <w:rsid w:val="001125C5"/>
    <w:rsid w:val="00113013"/>
    <w:rsid w:val="00113491"/>
    <w:rsid w:val="0011384F"/>
    <w:rsid w:val="00115A3A"/>
    <w:rsid w:val="00115CDD"/>
    <w:rsid w:val="00116155"/>
    <w:rsid w:val="0011741D"/>
    <w:rsid w:val="00117452"/>
    <w:rsid w:val="001204AD"/>
    <w:rsid w:val="0012066C"/>
    <w:rsid w:val="001209B2"/>
    <w:rsid w:val="0012346D"/>
    <w:rsid w:val="001238E3"/>
    <w:rsid w:val="0012400A"/>
    <w:rsid w:val="00124FBC"/>
    <w:rsid w:val="00126DD7"/>
    <w:rsid w:val="0012733D"/>
    <w:rsid w:val="00127BCB"/>
    <w:rsid w:val="00130863"/>
    <w:rsid w:val="001308AC"/>
    <w:rsid w:val="00130D5F"/>
    <w:rsid w:val="001310F9"/>
    <w:rsid w:val="0013121C"/>
    <w:rsid w:val="00131276"/>
    <w:rsid w:val="00131863"/>
    <w:rsid w:val="0013242E"/>
    <w:rsid w:val="0013322A"/>
    <w:rsid w:val="0013334A"/>
    <w:rsid w:val="0013351D"/>
    <w:rsid w:val="001336D1"/>
    <w:rsid w:val="0013453D"/>
    <w:rsid w:val="00134749"/>
    <w:rsid w:val="00135E66"/>
    <w:rsid w:val="00136E40"/>
    <w:rsid w:val="00137566"/>
    <w:rsid w:val="00137F6E"/>
    <w:rsid w:val="00140329"/>
    <w:rsid w:val="001411AA"/>
    <w:rsid w:val="00142897"/>
    <w:rsid w:val="00143479"/>
    <w:rsid w:val="001438EB"/>
    <w:rsid w:val="00143D7E"/>
    <w:rsid w:val="001449BA"/>
    <w:rsid w:val="00144FFF"/>
    <w:rsid w:val="00145160"/>
    <w:rsid w:val="001455FE"/>
    <w:rsid w:val="00145A77"/>
    <w:rsid w:val="00145BF4"/>
    <w:rsid w:val="00145DF5"/>
    <w:rsid w:val="00146132"/>
    <w:rsid w:val="0014638C"/>
    <w:rsid w:val="0014658D"/>
    <w:rsid w:val="00146EE2"/>
    <w:rsid w:val="001511DC"/>
    <w:rsid w:val="00152179"/>
    <w:rsid w:val="00152B5B"/>
    <w:rsid w:val="00152FEF"/>
    <w:rsid w:val="00153EE3"/>
    <w:rsid w:val="001546D3"/>
    <w:rsid w:val="00154AFF"/>
    <w:rsid w:val="00155566"/>
    <w:rsid w:val="00156538"/>
    <w:rsid w:val="001565E2"/>
    <w:rsid w:val="00156A5B"/>
    <w:rsid w:val="00156D53"/>
    <w:rsid w:val="00157870"/>
    <w:rsid w:val="00160340"/>
    <w:rsid w:val="00160A6B"/>
    <w:rsid w:val="00160F58"/>
    <w:rsid w:val="001615C8"/>
    <w:rsid w:val="001615D9"/>
    <w:rsid w:val="001618AB"/>
    <w:rsid w:val="001618EA"/>
    <w:rsid w:val="0016326C"/>
    <w:rsid w:val="0016336E"/>
    <w:rsid w:val="00163D11"/>
    <w:rsid w:val="00163E03"/>
    <w:rsid w:val="00166C01"/>
    <w:rsid w:val="00167D20"/>
    <w:rsid w:val="00167DB2"/>
    <w:rsid w:val="001708EB"/>
    <w:rsid w:val="00170921"/>
    <w:rsid w:val="00170E83"/>
    <w:rsid w:val="00171D22"/>
    <w:rsid w:val="001728D3"/>
    <w:rsid w:val="00173B6F"/>
    <w:rsid w:val="00174783"/>
    <w:rsid w:val="00174C33"/>
    <w:rsid w:val="00174E9E"/>
    <w:rsid w:val="00174F83"/>
    <w:rsid w:val="00175631"/>
    <w:rsid w:val="00175A8F"/>
    <w:rsid w:val="00176DD4"/>
    <w:rsid w:val="0017753B"/>
    <w:rsid w:val="0017755C"/>
    <w:rsid w:val="00177778"/>
    <w:rsid w:val="00177E7D"/>
    <w:rsid w:val="00177F6B"/>
    <w:rsid w:val="00177FA0"/>
    <w:rsid w:val="001808FC"/>
    <w:rsid w:val="00180949"/>
    <w:rsid w:val="001811F5"/>
    <w:rsid w:val="001812A7"/>
    <w:rsid w:val="00181CA0"/>
    <w:rsid w:val="00181CE4"/>
    <w:rsid w:val="0018224D"/>
    <w:rsid w:val="00183078"/>
    <w:rsid w:val="0018335F"/>
    <w:rsid w:val="001845B5"/>
    <w:rsid w:val="0018472F"/>
    <w:rsid w:val="001848DD"/>
    <w:rsid w:val="00184D34"/>
    <w:rsid w:val="0018505F"/>
    <w:rsid w:val="00186039"/>
    <w:rsid w:val="00187138"/>
    <w:rsid w:val="0018716F"/>
    <w:rsid w:val="00187BA7"/>
    <w:rsid w:val="00190695"/>
    <w:rsid w:val="00190B44"/>
    <w:rsid w:val="00191F6E"/>
    <w:rsid w:val="001924DD"/>
    <w:rsid w:val="00192935"/>
    <w:rsid w:val="00193714"/>
    <w:rsid w:val="00193835"/>
    <w:rsid w:val="00193A86"/>
    <w:rsid w:val="00193F67"/>
    <w:rsid w:val="00195D62"/>
    <w:rsid w:val="00195FA2"/>
    <w:rsid w:val="001964B1"/>
    <w:rsid w:val="0019736D"/>
    <w:rsid w:val="00197502"/>
    <w:rsid w:val="00197610"/>
    <w:rsid w:val="001A04EC"/>
    <w:rsid w:val="001A0DED"/>
    <w:rsid w:val="001A123C"/>
    <w:rsid w:val="001A148F"/>
    <w:rsid w:val="001A3086"/>
    <w:rsid w:val="001A30A1"/>
    <w:rsid w:val="001A3209"/>
    <w:rsid w:val="001A3516"/>
    <w:rsid w:val="001A4367"/>
    <w:rsid w:val="001A4800"/>
    <w:rsid w:val="001A496F"/>
    <w:rsid w:val="001A4C09"/>
    <w:rsid w:val="001A5209"/>
    <w:rsid w:val="001A660E"/>
    <w:rsid w:val="001A7ED7"/>
    <w:rsid w:val="001B13E8"/>
    <w:rsid w:val="001B1DEA"/>
    <w:rsid w:val="001B248A"/>
    <w:rsid w:val="001B2DD8"/>
    <w:rsid w:val="001B31B7"/>
    <w:rsid w:val="001B47C6"/>
    <w:rsid w:val="001B48B5"/>
    <w:rsid w:val="001B4B22"/>
    <w:rsid w:val="001B5087"/>
    <w:rsid w:val="001B5238"/>
    <w:rsid w:val="001B60F3"/>
    <w:rsid w:val="001B6132"/>
    <w:rsid w:val="001B76A5"/>
    <w:rsid w:val="001B7A0F"/>
    <w:rsid w:val="001C0624"/>
    <w:rsid w:val="001C09F9"/>
    <w:rsid w:val="001C0CDA"/>
    <w:rsid w:val="001C0E89"/>
    <w:rsid w:val="001C10DA"/>
    <w:rsid w:val="001C136B"/>
    <w:rsid w:val="001C23A7"/>
    <w:rsid w:val="001C29D3"/>
    <w:rsid w:val="001C4503"/>
    <w:rsid w:val="001C5AFE"/>
    <w:rsid w:val="001C6204"/>
    <w:rsid w:val="001C787F"/>
    <w:rsid w:val="001C7AF7"/>
    <w:rsid w:val="001C7D8F"/>
    <w:rsid w:val="001D0076"/>
    <w:rsid w:val="001D05F6"/>
    <w:rsid w:val="001D0BBF"/>
    <w:rsid w:val="001D2496"/>
    <w:rsid w:val="001D27B7"/>
    <w:rsid w:val="001D2DAA"/>
    <w:rsid w:val="001D3268"/>
    <w:rsid w:val="001D3C7D"/>
    <w:rsid w:val="001D3DF2"/>
    <w:rsid w:val="001D405D"/>
    <w:rsid w:val="001D4139"/>
    <w:rsid w:val="001D5281"/>
    <w:rsid w:val="001D5ED2"/>
    <w:rsid w:val="001D6BB4"/>
    <w:rsid w:val="001D7823"/>
    <w:rsid w:val="001E0B63"/>
    <w:rsid w:val="001E1B2F"/>
    <w:rsid w:val="001E1EEE"/>
    <w:rsid w:val="001E2456"/>
    <w:rsid w:val="001E2730"/>
    <w:rsid w:val="001E29ED"/>
    <w:rsid w:val="001E2F54"/>
    <w:rsid w:val="001E41FB"/>
    <w:rsid w:val="001E567D"/>
    <w:rsid w:val="001E6282"/>
    <w:rsid w:val="001E6639"/>
    <w:rsid w:val="001E6DA1"/>
    <w:rsid w:val="001E702B"/>
    <w:rsid w:val="001E76C1"/>
    <w:rsid w:val="001E785C"/>
    <w:rsid w:val="001E7F34"/>
    <w:rsid w:val="001F0E42"/>
    <w:rsid w:val="001F114C"/>
    <w:rsid w:val="001F1269"/>
    <w:rsid w:val="001F1EDF"/>
    <w:rsid w:val="001F2095"/>
    <w:rsid w:val="001F2D70"/>
    <w:rsid w:val="001F5EDF"/>
    <w:rsid w:val="001F6322"/>
    <w:rsid w:val="001F6570"/>
    <w:rsid w:val="001F66A2"/>
    <w:rsid w:val="001F7895"/>
    <w:rsid w:val="001F7FF2"/>
    <w:rsid w:val="00201DD7"/>
    <w:rsid w:val="00202009"/>
    <w:rsid w:val="00202E9F"/>
    <w:rsid w:val="00203A94"/>
    <w:rsid w:val="002047EB"/>
    <w:rsid w:val="00204988"/>
    <w:rsid w:val="00204CBB"/>
    <w:rsid w:val="002058EF"/>
    <w:rsid w:val="00205EB8"/>
    <w:rsid w:val="002060A3"/>
    <w:rsid w:val="002066B1"/>
    <w:rsid w:val="002067E7"/>
    <w:rsid w:val="002070EF"/>
    <w:rsid w:val="0020790B"/>
    <w:rsid w:val="00210052"/>
    <w:rsid w:val="00210354"/>
    <w:rsid w:val="002106D8"/>
    <w:rsid w:val="00211673"/>
    <w:rsid w:val="002118B4"/>
    <w:rsid w:val="002119C2"/>
    <w:rsid w:val="00211AB4"/>
    <w:rsid w:val="00211ABA"/>
    <w:rsid w:val="00211EC9"/>
    <w:rsid w:val="00212C6A"/>
    <w:rsid w:val="00212E6B"/>
    <w:rsid w:val="00213849"/>
    <w:rsid w:val="002151DB"/>
    <w:rsid w:val="00215470"/>
    <w:rsid w:val="00215698"/>
    <w:rsid w:val="00215E17"/>
    <w:rsid w:val="00216648"/>
    <w:rsid w:val="00217348"/>
    <w:rsid w:val="00217A89"/>
    <w:rsid w:val="00220578"/>
    <w:rsid w:val="00220930"/>
    <w:rsid w:val="002214F9"/>
    <w:rsid w:val="00221592"/>
    <w:rsid w:val="00221603"/>
    <w:rsid w:val="00221C91"/>
    <w:rsid w:val="00221D70"/>
    <w:rsid w:val="00222442"/>
    <w:rsid w:val="00223C94"/>
    <w:rsid w:val="00223E91"/>
    <w:rsid w:val="0022527B"/>
    <w:rsid w:val="00225B47"/>
    <w:rsid w:val="00226698"/>
    <w:rsid w:val="00226F21"/>
    <w:rsid w:val="0022754D"/>
    <w:rsid w:val="002301F0"/>
    <w:rsid w:val="00230327"/>
    <w:rsid w:val="0023037D"/>
    <w:rsid w:val="00230D36"/>
    <w:rsid w:val="00230FD1"/>
    <w:rsid w:val="00231516"/>
    <w:rsid w:val="002316C2"/>
    <w:rsid w:val="002317D8"/>
    <w:rsid w:val="002323AB"/>
    <w:rsid w:val="0023251A"/>
    <w:rsid w:val="00232668"/>
    <w:rsid w:val="00232F37"/>
    <w:rsid w:val="0023398C"/>
    <w:rsid w:val="0023404F"/>
    <w:rsid w:val="002346F5"/>
    <w:rsid w:val="00234881"/>
    <w:rsid w:val="00234BEC"/>
    <w:rsid w:val="00234F96"/>
    <w:rsid w:val="002354F0"/>
    <w:rsid w:val="00236E95"/>
    <w:rsid w:val="002370A1"/>
    <w:rsid w:val="002371DB"/>
    <w:rsid w:val="002374AA"/>
    <w:rsid w:val="0023783F"/>
    <w:rsid w:val="002400EA"/>
    <w:rsid w:val="00240789"/>
    <w:rsid w:val="002416D1"/>
    <w:rsid w:val="00244AFE"/>
    <w:rsid w:val="00246393"/>
    <w:rsid w:val="002466CC"/>
    <w:rsid w:val="00246842"/>
    <w:rsid w:val="00246A40"/>
    <w:rsid w:val="00246CA2"/>
    <w:rsid w:val="00247A91"/>
    <w:rsid w:val="002500FA"/>
    <w:rsid w:val="00250A25"/>
    <w:rsid w:val="00250B26"/>
    <w:rsid w:val="0025140E"/>
    <w:rsid w:val="00251834"/>
    <w:rsid w:val="00251C99"/>
    <w:rsid w:val="002524FC"/>
    <w:rsid w:val="002536AC"/>
    <w:rsid w:val="0025385B"/>
    <w:rsid w:val="00254C65"/>
    <w:rsid w:val="0025557C"/>
    <w:rsid w:val="0025700D"/>
    <w:rsid w:val="00257503"/>
    <w:rsid w:val="00257A6D"/>
    <w:rsid w:val="00260D42"/>
    <w:rsid w:val="00260FB6"/>
    <w:rsid w:val="00261857"/>
    <w:rsid w:val="002618B5"/>
    <w:rsid w:val="00261AA8"/>
    <w:rsid w:val="00261F1E"/>
    <w:rsid w:val="00262645"/>
    <w:rsid w:val="002629BC"/>
    <w:rsid w:val="002634D6"/>
    <w:rsid w:val="0026404A"/>
    <w:rsid w:val="00264610"/>
    <w:rsid w:val="00265833"/>
    <w:rsid w:val="0026632D"/>
    <w:rsid w:val="002668A0"/>
    <w:rsid w:val="00267229"/>
    <w:rsid w:val="00267E70"/>
    <w:rsid w:val="0027008C"/>
    <w:rsid w:val="0027033F"/>
    <w:rsid w:val="00270660"/>
    <w:rsid w:val="002709A5"/>
    <w:rsid w:val="00271B14"/>
    <w:rsid w:val="002727FE"/>
    <w:rsid w:val="00272851"/>
    <w:rsid w:val="00272B05"/>
    <w:rsid w:val="00272B71"/>
    <w:rsid w:val="002742CA"/>
    <w:rsid w:val="00276152"/>
    <w:rsid w:val="002764A6"/>
    <w:rsid w:val="00276962"/>
    <w:rsid w:val="0027734B"/>
    <w:rsid w:val="002779C3"/>
    <w:rsid w:val="00280584"/>
    <w:rsid w:val="00280901"/>
    <w:rsid w:val="00280CEA"/>
    <w:rsid w:val="00280D20"/>
    <w:rsid w:val="00281080"/>
    <w:rsid w:val="0028169B"/>
    <w:rsid w:val="00281AEB"/>
    <w:rsid w:val="00281FAB"/>
    <w:rsid w:val="00282FA3"/>
    <w:rsid w:val="00283C44"/>
    <w:rsid w:val="002847A2"/>
    <w:rsid w:val="00284F1A"/>
    <w:rsid w:val="002854F1"/>
    <w:rsid w:val="002855B1"/>
    <w:rsid w:val="002856A8"/>
    <w:rsid w:val="00286030"/>
    <w:rsid w:val="00286432"/>
    <w:rsid w:val="0028652B"/>
    <w:rsid w:val="002865E0"/>
    <w:rsid w:val="002865F6"/>
    <w:rsid w:val="002876C0"/>
    <w:rsid w:val="00290094"/>
    <w:rsid w:val="002906C4"/>
    <w:rsid w:val="00292058"/>
    <w:rsid w:val="00294395"/>
    <w:rsid w:val="002943B8"/>
    <w:rsid w:val="00295369"/>
    <w:rsid w:val="00295689"/>
    <w:rsid w:val="002968AE"/>
    <w:rsid w:val="00297186"/>
    <w:rsid w:val="00297812"/>
    <w:rsid w:val="00297CFC"/>
    <w:rsid w:val="002A0533"/>
    <w:rsid w:val="002A0835"/>
    <w:rsid w:val="002A0E18"/>
    <w:rsid w:val="002A1996"/>
    <w:rsid w:val="002A2697"/>
    <w:rsid w:val="002A4363"/>
    <w:rsid w:val="002A4C56"/>
    <w:rsid w:val="002A51ED"/>
    <w:rsid w:val="002A5375"/>
    <w:rsid w:val="002A5CD2"/>
    <w:rsid w:val="002A69C1"/>
    <w:rsid w:val="002A6B80"/>
    <w:rsid w:val="002A737E"/>
    <w:rsid w:val="002A74A7"/>
    <w:rsid w:val="002A76B1"/>
    <w:rsid w:val="002A7919"/>
    <w:rsid w:val="002B07F2"/>
    <w:rsid w:val="002B0883"/>
    <w:rsid w:val="002B13DD"/>
    <w:rsid w:val="002B2501"/>
    <w:rsid w:val="002B37F5"/>
    <w:rsid w:val="002B61AE"/>
    <w:rsid w:val="002B6A89"/>
    <w:rsid w:val="002B6C56"/>
    <w:rsid w:val="002B74D1"/>
    <w:rsid w:val="002C08B6"/>
    <w:rsid w:val="002C0D73"/>
    <w:rsid w:val="002C12AC"/>
    <w:rsid w:val="002C1923"/>
    <w:rsid w:val="002C3745"/>
    <w:rsid w:val="002C3B6B"/>
    <w:rsid w:val="002C41F3"/>
    <w:rsid w:val="002C4CD3"/>
    <w:rsid w:val="002C4F49"/>
    <w:rsid w:val="002C5216"/>
    <w:rsid w:val="002C57F3"/>
    <w:rsid w:val="002C615B"/>
    <w:rsid w:val="002C67DB"/>
    <w:rsid w:val="002C67E1"/>
    <w:rsid w:val="002C6D94"/>
    <w:rsid w:val="002C780A"/>
    <w:rsid w:val="002D00F4"/>
    <w:rsid w:val="002D05DA"/>
    <w:rsid w:val="002D0619"/>
    <w:rsid w:val="002D0B90"/>
    <w:rsid w:val="002D0E2A"/>
    <w:rsid w:val="002D2177"/>
    <w:rsid w:val="002D34FE"/>
    <w:rsid w:val="002D3A48"/>
    <w:rsid w:val="002D4829"/>
    <w:rsid w:val="002D5AB3"/>
    <w:rsid w:val="002D6A38"/>
    <w:rsid w:val="002D7315"/>
    <w:rsid w:val="002D7630"/>
    <w:rsid w:val="002D76E7"/>
    <w:rsid w:val="002D7798"/>
    <w:rsid w:val="002D7ACC"/>
    <w:rsid w:val="002E0F25"/>
    <w:rsid w:val="002E11DF"/>
    <w:rsid w:val="002E12DE"/>
    <w:rsid w:val="002E1FED"/>
    <w:rsid w:val="002E2B86"/>
    <w:rsid w:val="002E35E5"/>
    <w:rsid w:val="002E3662"/>
    <w:rsid w:val="002E47D6"/>
    <w:rsid w:val="002E4F30"/>
    <w:rsid w:val="002E5A9A"/>
    <w:rsid w:val="002E5B3B"/>
    <w:rsid w:val="002E62F7"/>
    <w:rsid w:val="002E64B8"/>
    <w:rsid w:val="002E722D"/>
    <w:rsid w:val="002E7699"/>
    <w:rsid w:val="002E7C48"/>
    <w:rsid w:val="002F01B8"/>
    <w:rsid w:val="002F138B"/>
    <w:rsid w:val="002F1430"/>
    <w:rsid w:val="002F207B"/>
    <w:rsid w:val="002F2690"/>
    <w:rsid w:val="002F497F"/>
    <w:rsid w:val="002F49FB"/>
    <w:rsid w:val="002F588E"/>
    <w:rsid w:val="002F662C"/>
    <w:rsid w:val="002F75AA"/>
    <w:rsid w:val="003035B1"/>
    <w:rsid w:val="00303693"/>
    <w:rsid w:val="00303980"/>
    <w:rsid w:val="00303A7D"/>
    <w:rsid w:val="00303CE9"/>
    <w:rsid w:val="00303DAA"/>
    <w:rsid w:val="0030404F"/>
    <w:rsid w:val="003041BF"/>
    <w:rsid w:val="00304DE9"/>
    <w:rsid w:val="00306591"/>
    <w:rsid w:val="003067F9"/>
    <w:rsid w:val="00306897"/>
    <w:rsid w:val="00306AC7"/>
    <w:rsid w:val="0030701F"/>
    <w:rsid w:val="003075A0"/>
    <w:rsid w:val="00307E7A"/>
    <w:rsid w:val="00310566"/>
    <w:rsid w:val="00311F76"/>
    <w:rsid w:val="00313122"/>
    <w:rsid w:val="00313B08"/>
    <w:rsid w:val="00313C12"/>
    <w:rsid w:val="00314318"/>
    <w:rsid w:val="0031441D"/>
    <w:rsid w:val="003145B9"/>
    <w:rsid w:val="00314E61"/>
    <w:rsid w:val="00315204"/>
    <w:rsid w:val="00315586"/>
    <w:rsid w:val="00316500"/>
    <w:rsid w:val="00316608"/>
    <w:rsid w:val="00316783"/>
    <w:rsid w:val="00320150"/>
    <w:rsid w:val="0032016B"/>
    <w:rsid w:val="003201B7"/>
    <w:rsid w:val="00320414"/>
    <w:rsid w:val="003210DF"/>
    <w:rsid w:val="00321135"/>
    <w:rsid w:val="003236F4"/>
    <w:rsid w:val="00323AB8"/>
    <w:rsid w:val="0032408B"/>
    <w:rsid w:val="003240BE"/>
    <w:rsid w:val="00324950"/>
    <w:rsid w:val="00325483"/>
    <w:rsid w:val="00325FE5"/>
    <w:rsid w:val="003263F9"/>
    <w:rsid w:val="0032643E"/>
    <w:rsid w:val="00326CC1"/>
    <w:rsid w:val="00326DC2"/>
    <w:rsid w:val="00330309"/>
    <w:rsid w:val="00331109"/>
    <w:rsid w:val="00331275"/>
    <w:rsid w:val="00331FA3"/>
    <w:rsid w:val="00333BA3"/>
    <w:rsid w:val="00333D3D"/>
    <w:rsid w:val="00334B2B"/>
    <w:rsid w:val="003367B0"/>
    <w:rsid w:val="0033696C"/>
    <w:rsid w:val="003369B4"/>
    <w:rsid w:val="00336B51"/>
    <w:rsid w:val="00336D7D"/>
    <w:rsid w:val="0033712C"/>
    <w:rsid w:val="00340382"/>
    <w:rsid w:val="003409F4"/>
    <w:rsid w:val="00340B35"/>
    <w:rsid w:val="00341685"/>
    <w:rsid w:val="00341D5F"/>
    <w:rsid w:val="00342053"/>
    <w:rsid w:val="003421F8"/>
    <w:rsid w:val="00342E79"/>
    <w:rsid w:val="00342EF0"/>
    <w:rsid w:val="003433BC"/>
    <w:rsid w:val="003435EB"/>
    <w:rsid w:val="00343B7D"/>
    <w:rsid w:val="00343C81"/>
    <w:rsid w:val="003453E2"/>
    <w:rsid w:val="00345723"/>
    <w:rsid w:val="00345B18"/>
    <w:rsid w:val="00347907"/>
    <w:rsid w:val="00350269"/>
    <w:rsid w:val="00350500"/>
    <w:rsid w:val="00350975"/>
    <w:rsid w:val="0035134D"/>
    <w:rsid w:val="0035140F"/>
    <w:rsid w:val="00352916"/>
    <w:rsid w:val="003529A5"/>
    <w:rsid w:val="00353754"/>
    <w:rsid w:val="003539FC"/>
    <w:rsid w:val="00353A3A"/>
    <w:rsid w:val="00353C44"/>
    <w:rsid w:val="003544BD"/>
    <w:rsid w:val="00355722"/>
    <w:rsid w:val="0035575F"/>
    <w:rsid w:val="003557E8"/>
    <w:rsid w:val="00355AC5"/>
    <w:rsid w:val="00356545"/>
    <w:rsid w:val="0035688C"/>
    <w:rsid w:val="003569CF"/>
    <w:rsid w:val="00360672"/>
    <w:rsid w:val="00361409"/>
    <w:rsid w:val="00361489"/>
    <w:rsid w:val="003615E1"/>
    <w:rsid w:val="003627A9"/>
    <w:rsid w:val="00362947"/>
    <w:rsid w:val="00362BA4"/>
    <w:rsid w:val="00362D7C"/>
    <w:rsid w:val="00362D82"/>
    <w:rsid w:val="00363251"/>
    <w:rsid w:val="0036349B"/>
    <w:rsid w:val="00365101"/>
    <w:rsid w:val="00365409"/>
    <w:rsid w:val="00366449"/>
    <w:rsid w:val="00366B98"/>
    <w:rsid w:val="00367115"/>
    <w:rsid w:val="00370763"/>
    <w:rsid w:val="0037086B"/>
    <w:rsid w:val="00370DDF"/>
    <w:rsid w:val="00371B28"/>
    <w:rsid w:val="00372951"/>
    <w:rsid w:val="003732AC"/>
    <w:rsid w:val="00373958"/>
    <w:rsid w:val="00373D31"/>
    <w:rsid w:val="00374749"/>
    <w:rsid w:val="00374A40"/>
    <w:rsid w:val="00375A67"/>
    <w:rsid w:val="00375C9B"/>
    <w:rsid w:val="0037616D"/>
    <w:rsid w:val="00376396"/>
    <w:rsid w:val="00376A79"/>
    <w:rsid w:val="00377546"/>
    <w:rsid w:val="00377B10"/>
    <w:rsid w:val="00377D56"/>
    <w:rsid w:val="00377E5C"/>
    <w:rsid w:val="003800D5"/>
    <w:rsid w:val="00380239"/>
    <w:rsid w:val="003804A1"/>
    <w:rsid w:val="00381816"/>
    <w:rsid w:val="00381B05"/>
    <w:rsid w:val="00381D97"/>
    <w:rsid w:val="003825A2"/>
    <w:rsid w:val="00382D22"/>
    <w:rsid w:val="00382F75"/>
    <w:rsid w:val="003832E3"/>
    <w:rsid w:val="00383A63"/>
    <w:rsid w:val="00383C76"/>
    <w:rsid w:val="00383FBB"/>
    <w:rsid w:val="003855FA"/>
    <w:rsid w:val="00385B49"/>
    <w:rsid w:val="003868DE"/>
    <w:rsid w:val="003874A8"/>
    <w:rsid w:val="003875D4"/>
    <w:rsid w:val="00387667"/>
    <w:rsid w:val="0039102D"/>
    <w:rsid w:val="003910BF"/>
    <w:rsid w:val="00391884"/>
    <w:rsid w:val="00391E56"/>
    <w:rsid w:val="00392051"/>
    <w:rsid w:val="003939CB"/>
    <w:rsid w:val="003939F9"/>
    <w:rsid w:val="00395082"/>
    <w:rsid w:val="0039602A"/>
    <w:rsid w:val="00396046"/>
    <w:rsid w:val="003961B2"/>
    <w:rsid w:val="00396BAA"/>
    <w:rsid w:val="003970D0"/>
    <w:rsid w:val="00397497"/>
    <w:rsid w:val="00397E04"/>
    <w:rsid w:val="003A0EAB"/>
    <w:rsid w:val="003A0FBD"/>
    <w:rsid w:val="003A1B56"/>
    <w:rsid w:val="003A1BA1"/>
    <w:rsid w:val="003A1EBE"/>
    <w:rsid w:val="003A23DB"/>
    <w:rsid w:val="003A39D2"/>
    <w:rsid w:val="003A45C2"/>
    <w:rsid w:val="003A5736"/>
    <w:rsid w:val="003A770B"/>
    <w:rsid w:val="003A78F9"/>
    <w:rsid w:val="003A7974"/>
    <w:rsid w:val="003B0031"/>
    <w:rsid w:val="003B076D"/>
    <w:rsid w:val="003B1760"/>
    <w:rsid w:val="003B1D00"/>
    <w:rsid w:val="003B1D51"/>
    <w:rsid w:val="003B2454"/>
    <w:rsid w:val="003B2AB4"/>
    <w:rsid w:val="003B3371"/>
    <w:rsid w:val="003B3C5E"/>
    <w:rsid w:val="003B45F8"/>
    <w:rsid w:val="003B52BA"/>
    <w:rsid w:val="003B589F"/>
    <w:rsid w:val="003B6090"/>
    <w:rsid w:val="003B6A2F"/>
    <w:rsid w:val="003B71C9"/>
    <w:rsid w:val="003B71D9"/>
    <w:rsid w:val="003B735C"/>
    <w:rsid w:val="003B7A9C"/>
    <w:rsid w:val="003C053C"/>
    <w:rsid w:val="003C0CCD"/>
    <w:rsid w:val="003C267A"/>
    <w:rsid w:val="003C27D5"/>
    <w:rsid w:val="003C2E16"/>
    <w:rsid w:val="003C3176"/>
    <w:rsid w:val="003C31DF"/>
    <w:rsid w:val="003C4246"/>
    <w:rsid w:val="003C4D16"/>
    <w:rsid w:val="003C506C"/>
    <w:rsid w:val="003C50D9"/>
    <w:rsid w:val="003C5F5D"/>
    <w:rsid w:val="003C5FAA"/>
    <w:rsid w:val="003C76EA"/>
    <w:rsid w:val="003C788C"/>
    <w:rsid w:val="003D0899"/>
    <w:rsid w:val="003D0951"/>
    <w:rsid w:val="003D0F52"/>
    <w:rsid w:val="003D0F92"/>
    <w:rsid w:val="003D1569"/>
    <w:rsid w:val="003D1DD0"/>
    <w:rsid w:val="003D1EB7"/>
    <w:rsid w:val="003D2644"/>
    <w:rsid w:val="003D2A5C"/>
    <w:rsid w:val="003D2C85"/>
    <w:rsid w:val="003D3BD3"/>
    <w:rsid w:val="003D3CC1"/>
    <w:rsid w:val="003D4129"/>
    <w:rsid w:val="003D4BC6"/>
    <w:rsid w:val="003D51B7"/>
    <w:rsid w:val="003D7294"/>
    <w:rsid w:val="003D781A"/>
    <w:rsid w:val="003D7DEE"/>
    <w:rsid w:val="003E2874"/>
    <w:rsid w:val="003E3A95"/>
    <w:rsid w:val="003E4AF3"/>
    <w:rsid w:val="003E4BC2"/>
    <w:rsid w:val="003E5A6E"/>
    <w:rsid w:val="003E6A74"/>
    <w:rsid w:val="003E75D3"/>
    <w:rsid w:val="003E7726"/>
    <w:rsid w:val="003F00CD"/>
    <w:rsid w:val="003F03F7"/>
    <w:rsid w:val="003F12FB"/>
    <w:rsid w:val="003F1308"/>
    <w:rsid w:val="003F160E"/>
    <w:rsid w:val="003F1C90"/>
    <w:rsid w:val="003F2AA3"/>
    <w:rsid w:val="003F2ACD"/>
    <w:rsid w:val="003F3041"/>
    <w:rsid w:val="003F3445"/>
    <w:rsid w:val="003F354C"/>
    <w:rsid w:val="003F35DE"/>
    <w:rsid w:val="003F3A5F"/>
    <w:rsid w:val="003F5807"/>
    <w:rsid w:val="003F58A7"/>
    <w:rsid w:val="003F6529"/>
    <w:rsid w:val="003F6B7D"/>
    <w:rsid w:val="003F6EB8"/>
    <w:rsid w:val="003F6ED6"/>
    <w:rsid w:val="003F7900"/>
    <w:rsid w:val="003F7CB8"/>
    <w:rsid w:val="003F7EEE"/>
    <w:rsid w:val="00400542"/>
    <w:rsid w:val="00400D61"/>
    <w:rsid w:val="00400E4B"/>
    <w:rsid w:val="0040195A"/>
    <w:rsid w:val="00402B6C"/>
    <w:rsid w:val="00403DBC"/>
    <w:rsid w:val="004042FE"/>
    <w:rsid w:val="0040526A"/>
    <w:rsid w:val="0040624E"/>
    <w:rsid w:val="00407948"/>
    <w:rsid w:val="00410D71"/>
    <w:rsid w:val="00411F95"/>
    <w:rsid w:val="00412C5F"/>
    <w:rsid w:val="00413505"/>
    <w:rsid w:val="00413E4A"/>
    <w:rsid w:val="00413EB5"/>
    <w:rsid w:val="004143DE"/>
    <w:rsid w:val="0041471C"/>
    <w:rsid w:val="004151D2"/>
    <w:rsid w:val="00415C95"/>
    <w:rsid w:val="00416BE9"/>
    <w:rsid w:val="00416BFD"/>
    <w:rsid w:val="00416E61"/>
    <w:rsid w:val="004174F8"/>
    <w:rsid w:val="004175F6"/>
    <w:rsid w:val="00417F35"/>
    <w:rsid w:val="0042003D"/>
    <w:rsid w:val="0042087B"/>
    <w:rsid w:val="00421454"/>
    <w:rsid w:val="004217F0"/>
    <w:rsid w:val="004217FD"/>
    <w:rsid w:val="00421AB6"/>
    <w:rsid w:val="0042277B"/>
    <w:rsid w:val="00423BCE"/>
    <w:rsid w:val="00423DE4"/>
    <w:rsid w:val="0042428E"/>
    <w:rsid w:val="004254F7"/>
    <w:rsid w:val="00425500"/>
    <w:rsid w:val="00425D4D"/>
    <w:rsid w:val="004262B9"/>
    <w:rsid w:val="00426CB5"/>
    <w:rsid w:val="004300D8"/>
    <w:rsid w:val="00430D89"/>
    <w:rsid w:val="00431382"/>
    <w:rsid w:val="0043153C"/>
    <w:rsid w:val="00431C1A"/>
    <w:rsid w:val="00431EE4"/>
    <w:rsid w:val="004331BC"/>
    <w:rsid w:val="00433425"/>
    <w:rsid w:val="00433B2C"/>
    <w:rsid w:val="004349B4"/>
    <w:rsid w:val="004349E8"/>
    <w:rsid w:val="00436489"/>
    <w:rsid w:val="004367B7"/>
    <w:rsid w:val="0043727C"/>
    <w:rsid w:val="00440534"/>
    <w:rsid w:val="00440549"/>
    <w:rsid w:val="00440692"/>
    <w:rsid w:val="00442B91"/>
    <w:rsid w:val="00443940"/>
    <w:rsid w:val="00444150"/>
    <w:rsid w:val="00444B0C"/>
    <w:rsid w:val="00444FEB"/>
    <w:rsid w:val="004450D7"/>
    <w:rsid w:val="00445D6B"/>
    <w:rsid w:val="00446386"/>
    <w:rsid w:val="004464A1"/>
    <w:rsid w:val="00447BD2"/>
    <w:rsid w:val="004504A5"/>
    <w:rsid w:val="004514B2"/>
    <w:rsid w:val="00451814"/>
    <w:rsid w:val="00451F03"/>
    <w:rsid w:val="00452212"/>
    <w:rsid w:val="004522DB"/>
    <w:rsid w:val="00452CE8"/>
    <w:rsid w:val="00452E9A"/>
    <w:rsid w:val="004535FE"/>
    <w:rsid w:val="004538E8"/>
    <w:rsid w:val="00453E20"/>
    <w:rsid w:val="0045429A"/>
    <w:rsid w:val="0045534E"/>
    <w:rsid w:val="004557DA"/>
    <w:rsid w:val="0045660B"/>
    <w:rsid w:val="00456FC3"/>
    <w:rsid w:val="004602B1"/>
    <w:rsid w:val="00463640"/>
    <w:rsid w:val="00463DB0"/>
    <w:rsid w:val="0046433A"/>
    <w:rsid w:val="004649A2"/>
    <w:rsid w:val="004649E7"/>
    <w:rsid w:val="00464D5F"/>
    <w:rsid w:val="004652B8"/>
    <w:rsid w:val="004655E9"/>
    <w:rsid w:val="00466115"/>
    <w:rsid w:val="00466398"/>
    <w:rsid w:val="00466677"/>
    <w:rsid w:val="004673A8"/>
    <w:rsid w:val="00467F84"/>
    <w:rsid w:val="004701FF"/>
    <w:rsid w:val="0047077F"/>
    <w:rsid w:val="00470B18"/>
    <w:rsid w:val="00471E90"/>
    <w:rsid w:val="00472062"/>
    <w:rsid w:val="00472A40"/>
    <w:rsid w:val="00472DBB"/>
    <w:rsid w:val="004739F0"/>
    <w:rsid w:val="00473C07"/>
    <w:rsid w:val="00475D72"/>
    <w:rsid w:val="004764EF"/>
    <w:rsid w:val="00476E2E"/>
    <w:rsid w:val="004770DB"/>
    <w:rsid w:val="00477A18"/>
    <w:rsid w:val="00477AF4"/>
    <w:rsid w:val="0048053F"/>
    <w:rsid w:val="004813EB"/>
    <w:rsid w:val="004815C7"/>
    <w:rsid w:val="00482E0A"/>
    <w:rsid w:val="00484520"/>
    <w:rsid w:val="004846F7"/>
    <w:rsid w:val="0048473F"/>
    <w:rsid w:val="00484DD5"/>
    <w:rsid w:val="0048575A"/>
    <w:rsid w:val="00485A87"/>
    <w:rsid w:val="00485D23"/>
    <w:rsid w:val="00485EB5"/>
    <w:rsid w:val="00486216"/>
    <w:rsid w:val="00486514"/>
    <w:rsid w:val="004866F3"/>
    <w:rsid w:val="00486BB3"/>
    <w:rsid w:val="00486EC6"/>
    <w:rsid w:val="00486F03"/>
    <w:rsid w:val="00487ED5"/>
    <w:rsid w:val="004905C4"/>
    <w:rsid w:val="00491289"/>
    <w:rsid w:val="0049189C"/>
    <w:rsid w:val="00491AB9"/>
    <w:rsid w:val="00491CA5"/>
    <w:rsid w:val="004924CA"/>
    <w:rsid w:val="0049428E"/>
    <w:rsid w:val="00495BA6"/>
    <w:rsid w:val="00495D52"/>
    <w:rsid w:val="00495FBF"/>
    <w:rsid w:val="004963D0"/>
    <w:rsid w:val="00496FFE"/>
    <w:rsid w:val="004972CB"/>
    <w:rsid w:val="004A0095"/>
    <w:rsid w:val="004A07D0"/>
    <w:rsid w:val="004A11EF"/>
    <w:rsid w:val="004A1F8B"/>
    <w:rsid w:val="004A226B"/>
    <w:rsid w:val="004A24B1"/>
    <w:rsid w:val="004A3156"/>
    <w:rsid w:val="004A40D3"/>
    <w:rsid w:val="004A501D"/>
    <w:rsid w:val="004A5380"/>
    <w:rsid w:val="004A5900"/>
    <w:rsid w:val="004A5996"/>
    <w:rsid w:val="004A5A36"/>
    <w:rsid w:val="004A5C25"/>
    <w:rsid w:val="004A7BF5"/>
    <w:rsid w:val="004A7CBD"/>
    <w:rsid w:val="004B113F"/>
    <w:rsid w:val="004B1714"/>
    <w:rsid w:val="004B3FE4"/>
    <w:rsid w:val="004B40B0"/>
    <w:rsid w:val="004B42D1"/>
    <w:rsid w:val="004B43A7"/>
    <w:rsid w:val="004B458D"/>
    <w:rsid w:val="004B472C"/>
    <w:rsid w:val="004B5F30"/>
    <w:rsid w:val="004B5F48"/>
    <w:rsid w:val="004B7050"/>
    <w:rsid w:val="004B75B9"/>
    <w:rsid w:val="004B79D5"/>
    <w:rsid w:val="004C0139"/>
    <w:rsid w:val="004C01A4"/>
    <w:rsid w:val="004C07E3"/>
    <w:rsid w:val="004C0A36"/>
    <w:rsid w:val="004C17A1"/>
    <w:rsid w:val="004C1A6E"/>
    <w:rsid w:val="004C1B32"/>
    <w:rsid w:val="004C282D"/>
    <w:rsid w:val="004C2F2A"/>
    <w:rsid w:val="004C3B04"/>
    <w:rsid w:val="004C410E"/>
    <w:rsid w:val="004C490B"/>
    <w:rsid w:val="004C51B3"/>
    <w:rsid w:val="004C5616"/>
    <w:rsid w:val="004C6805"/>
    <w:rsid w:val="004C7E03"/>
    <w:rsid w:val="004D0927"/>
    <w:rsid w:val="004D0BAC"/>
    <w:rsid w:val="004D2009"/>
    <w:rsid w:val="004D2179"/>
    <w:rsid w:val="004D348F"/>
    <w:rsid w:val="004D38FF"/>
    <w:rsid w:val="004D3C0F"/>
    <w:rsid w:val="004D4542"/>
    <w:rsid w:val="004D5E9E"/>
    <w:rsid w:val="004D6E84"/>
    <w:rsid w:val="004D6FB1"/>
    <w:rsid w:val="004D77B1"/>
    <w:rsid w:val="004D77FE"/>
    <w:rsid w:val="004E020A"/>
    <w:rsid w:val="004E042E"/>
    <w:rsid w:val="004E0438"/>
    <w:rsid w:val="004E2DBB"/>
    <w:rsid w:val="004E473F"/>
    <w:rsid w:val="004E4C12"/>
    <w:rsid w:val="004E5264"/>
    <w:rsid w:val="004E5C6E"/>
    <w:rsid w:val="004E5CEC"/>
    <w:rsid w:val="004E60B3"/>
    <w:rsid w:val="004E63E9"/>
    <w:rsid w:val="004E6890"/>
    <w:rsid w:val="004E6D4D"/>
    <w:rsid w:val="004E77C3"/>
    <w:rsid w:val="004F192D"/>
    <w:rsid w:val="004F1999"/>
    <w:rsid w:val="004F1A99"/>
    <w:rsid w:val="004F32F2"/>
    <w:rsid w:val="004F3971"/>
    <w:rsid w:val="004F39C8"/>
    <w:rsid w:val="004F3B63"/>
    <w:rsid w:val="004F52D6"/>
    <w:rsid w:val="004F5555"/>
    <w:rsid w:val="004F600D"/>
    <w:rsid w:val="004F7694"/>
    <w:rsid w:val="00500F3A"/>
    <w:rsid w:val="005016AC"/>
    <w:rsid w:val="00503A16"/>
    <w:rsid w:val="00504CD3"/>
    <w:rsid w:val="00504FC3"/>
    <w:rsid w:val="00506676"/>
    <w:rsid w:val="005068FB"/>
    <w:rsid w:val="00506E14"/>
    <w:rsid w:val="0050723F"/>
    <w:rsid w:val="00507BC3"/>
    <w:rsid w:val="0051056B"/>
    <w:rsid w:val="005114C5"/>
    <w:rsid w:val="00511E5F"/>
    <w:rsid w:val="005121B8"/>
    <w:rsid w:val="0051277D"/>
    <w:rsid w:val="00514B5C"/>
    <w:rsid w:val="00514EF5"/>
    <w:rsid w:val="00515FB4"/>
    <w:rsid w:val="00515FBF"/>
    <w:rsid w:val="00516158"/>
    <w:rsid w:val="005165D5"/>
    <w:rsid w:val="00516AF5"/>
    <w:rsid w:val="00516B9B"/>
    <w:rsid w:val="00516C46"/>
    <w:rsid w:val="00517CCC"/>
    <w:rsid w:val="00517E89"/>
    <w:rsid w:val="00520038"/>
    <w:rsid w:val="00520223"/>
    <w:rsid w:val="00520471"/>
    <w:rsid w:val="0052113D"/>
    <w:rsid w:val="00521664"/>
    <w:rsid w:val="00521BFC"/>
    <w:rsid w:val="005223FC"/>
    <w:rsid w:val="00522694"/>
    <w:rsid w:val="00522963"/>
    <w:rsid w:val="00523532"/>
    <w:rsid w:val="005238F9"/>
    <w:rsid w:val="00523E52"/>
    <w:rsid w:val="0052442C"/>
    <w:rsid w:val="00524615"/>
    <w:rsid w:val="00524A0B"/>
    <w:rsid w:val="00524F79"/>
    <w:rsid w:val="00527164"/>
    <w:rsid w:val="00527193"/>
    <w:rsid w:val="00527472"/>
    <w:rsid w:val="00527ECE"/>
    <w:rsid w:val="00530726"/>
    <w:rsid w:val="00532674"/>
    <w:rsid w:val="005330A6"/>
    <w:rsid w:val="00533831"/>
    <w:rsid w:val="0053409D"/>
    <w:rsid w:val="005345E9"/>
    <w:rsid w:val="00534A66"/>
    <w:rsid w:val="00535410"/>
    <w:rsid w:val="00535B8A"/>
    <w:rsid w:val="00535DAC"/>
    <w:rsid w:val="00537553"/>
    <w:rsid w:val="005377BC"/>
    <w:rsid w:val="00537C02"/>
    <w:rsid w:val="00540508"/>
    <w:rsid w:val="005417A2"/>
    <w:rsid w:val="00541891"/>
    <w:rsid w:val="00541F52"/>
    <w:rsid w:val="00543236"/>
    <w:rsid w:val="005438CB"/>
    <w:rsid w:val="00544041"/>
    <w:rsid w:val="005440D1"/>
    <w:rsid w:val="0054426F"/>
    <w:rsid w:val="0054451B"/>
    <w:rsid w:val="0054467C"/>
    <w:rsid w:val="00545584"/>
    <w:rsid w:val="00545F4F"/>
    <w:rsid w:val="00546447"/>
    <w:rsid w:val="005467AB"/>
    <w:rsid w:val="00546BEA"/>
    <w:rsid w:val="0054763B"/>
    <w:rsid w:val="0055065E"/>
    <w:rsid w:val="005508AF"/>
    <w:rsid w:val="00551362"/>
    <w:rsid w:val="005514B9"/>
    <w:rsid w:val="0055294F"/>
    <w:rsid w:val="005534C0"/>
    <w:rsid w:val="00553E30"/>
    <w:rsid w:val="00553E7C"/>
    <w:rsid w:val="00554132"/>
    <w:rsid w:val="00554BA7"/>
    <w:rsid w:val="00554E75"/>
    <w:rsid w:val="00554F50"/>
    <w:rsid w:val="00555782"/>
    <w:rsid w:val="00555812"/>
    <w:rsid w:val="005568D0"/>
    <w:rsid w:val="005569E2"/>
    <w:rsid w:val="005579D4"/>
    <w:rsid w:val="00557D53"/>
    <w:rsid w:val="00557D70"/>
    <w:rsid w:val="0056018C"/>
    <w:rsid w:val="00560849"/>
    <w:rsid w:val="00561490"/>
    <w:rsid w:val="00561907"/>
    <w:rsid w:val="00561F02"/>
    <w:rsid w:val="00562CC3"/>
    <w:rsid w:val="00562D72"/>
    <w:rsid w:val="00563A61"/>
    <w:rsid w:val="00563A8C"/>
    <w:rsid w:val="0056477A"/>
    <w:rsid w:val="00566096"/>
    <w:rsid w:val="005671DF"/>
    <w:rsid w:val="0056734C"/>
    <w:rsid w:val="00567689"/>
    <w:rsid w:val="00570FB7"/>
    <w:rsid w:val="00571064"/>
    <w:rsid w:val="00572908"/>
    <w:rsid w:val="00573663"/>
    <w:rsid w:val="00573B0F"/>
    <w:rsid w:val="00573EB6"/>
    <w:rsid w:val="005745CA"/>
    <w:rsid w:val="00574AA7"/>
    <w:rsid w:val="00575791"/>
    <w:rsid w:val="00575DA4"/>
    <w:rsid w:val="00575DF1"/>
    <w:rsid w:val="0057627D"/>
    <w:rsid w:val="00577147"/>
    <w:rsid w:val="00577BC7"/>
    <w:rsid w:val="00580289"/>
    <w:rsid w:val="00581D67"/>
    <w:rsid w:val="00582620"/>
    <w:rsid w:val="00582E65"/>
    <w:rsid w:val="00584C6D"/>
    <w:rsid w:val="0058555C"/>
    <w:rsid w:val="005859DE"/>
    <w:rsid w:val="005864C3"/>
    <w:rsid w:val="005872E0"/>
    <w:rsid w:val="0058752C"/>
    <w:rsid w:val="00587F9A"/>
    <w:rsid w:val="00590152"/>
    <w:rsid w:val="0059350D"/>
    <w:rsid w:val="00593A00"/>
    <w:rsid w:val="00593FB1"/>
    <w:rsid w:val="0059409C"/>
    <w:rsid w:val="005944C5"/>
    <w:rsid w:val="00594F62"/>
    <w:rsid w:val="0059542F"/>
    <w:rsid w:val="005955CF"/>
    <w:rsid w:val="00596BF9"/>
    <w:rsid w:val="00597315"/>
    <w:rsid w:val="00597429"/>
    <w:rsid w:val="00597DA4"/>
    <w:rsid w:val="005A03E4"/>
    <w:rsid w:val="005A059B"/>
    <w:rsid w:val="005A128C"/>
    <w:rsid w:val="005A1F90"/>
    <w:rsid w:val="005A2B18"/>
    <w:rsid w:val="005A342E"/>
    <w:rsid w:val="005A3817"/>
    <w:rsid w:val="005A39AE"/>
    <w:rsid w:val="005A3E3A"/>
    <w:rsid w:val="005A407E"/>
    <w:rsid w:val="005A52D2"/>
    <w:rsid w:val="005A728C"/>
    <w:rsid w:val="005A7ACC"/>
    <w:rsid w:val="005A7E2E"/>
    <w:rsid w:val="005B08A2"/>
    <w:rsid w:val="005B1709"/>
    <w:rsid w:val="005B20B4"/>
    <w:rsid w:val="005B257B"/>
    <w:rsid w:val="005B2B80"/>
    <w:rsid w:val="005B30F6"/>
    <w:rsid w:val="005B4946"/>
    <w:rsid w:val="005B603A"/>
    <w:rsid w:val="005B6501"/>
    <w:rsid w:val="005B778C"/>
    <w:rsid w:val="005B7B1B"/>
    <w:rsid w:val="005C01FB"/>
    <w:rsid w:val="005C0724"/>
    <w:rsid w:val="005C0AAE"/>
    <w:rsid w:val="005C1296"/>
    <w:rsid w:val="005C24F3"/>
    <w:rsid w:val="005C2583"/>
    <w:rsid w:val="005C35DE"/>
    <w:rsid w:val="005C37B6"/>
    <w:rsid w:val="005C3F40"/>
    <w:rsid w:val="005C534D"/>
    <w:rsid w:val="005C59B3"/>
    <w:rsid w:val="005C59DB"/>
    <w:rsid w:val="005C5ACC"/>
    <w:rsid w:val="005C5C6C"/>
    <w:rsid w:val="005C6495"/>
    <w:rsid w:val="005C757F"/>
    <w:rsid w:val="005D0DF0"/>
    <w:rsid w:val="005D3344"/>
    <w:rsid w:val="005D41AA"/>
    <w:rsid w:val="005D454B"/>
    <w:rsid w:val="005D5B85"/>
    <w:rsid w:val="005D5CA0"/>
    <w:rsid w:val="005D5EE6"/>
    <w:rsid w:val="005D6426"/>
    <w:rsid w:val="005D6FA1"/>
    <w:rsid w:val="005D6FA5"/>
    <w:rsid w:val="005D7812"/>
    <w:rsid w:val="005D7C04"/>
    <w:rsid w:val="005D7C3F"/>
    <w:rsid w:val="005E02C8"/>
    <w:rsid w:val="005E0D67"/>
    <w:rsid w:val="005E114D"/>
    <w:rsid w:val="005E1402"/>
    <w:rsid w:val="005E1B9A"/>
    <w:rsid w:val="005E1D6A"/>
    <w:rsid w:val="005E21AF"/>
    <w:rsid w:val="005E2409"/>
    <w:rsid w:val="005E2EDB"/>
    <w:rsid w:val="005E37EA"/>
    <w:rsid w:val="005E397F"/>
    <w:rsid w:val="005E3C47"/>
    <w:rsid w:val="005E43CA"/>
    <w:rsid w:val="005E453F"/>
    <w:rsid w:val="005E4678"/>
    <w:rsid w:val="005E558F"/>
    <w:rsid w:val="005E584D"/>
    <w:rsid w:val="005E5F24"/>
    <w:rsid w:val="005E671A"/>
    <w:rsid w:val="005E77B6"/>
    <w:rsid w:val="005E77E6"/>
    <w:rsid w:val="005E7A0B"/>
    <w:rsid w:val="005E7BD7"/>
    <w:rsid w:val="005F0195"/>
    <w:rsid w:val="005F0516"/>
    <w:rsid w:val="005F079A"/>
    <w:rsid w:val="005F14AE"/>
    <w:rsid w:val="005F22CA"/>
    <w:rsid w:val="005F2C4D"/>
    <w:rsid w:val="005F2C7B"/>
    <w:rsid w:val="005F31C1"/>
    <w:rsid w:val="005F3740"/>
    <w:rsid w:val="005F4EFC"/>
    <w:rsid w:val="005F585F"/>
    <w:rsid w:val="005F5939"/>
    <w:rsid w:val="005F5AAA"/>
    <w:rsid w:val="005F7724"/>
    <w:rsid w:val="005F7EAA"/>
    <w:rsid w:val="00600B97"/>
    <w:rsid w:val="00600D7F"/>
    <w:rsid w:val="00601820"/>
    <w:rsid w:val="00601FFB"/>
    <w:rsid w:val="00602680"/>
    <w:rsid w:val="00602A00"/>
    <w:rsid w:val="00602B30"/>
    <w:rsid w:val="00603396"/>
    <w:rsid w:val="00603435"/>
    <w:rsid w:val="00603CA7"/>
    <w:rsid w:val="00604220"/>
    <w:rsid w:val="0060475C"/>
    <w:rsid w:val="00606AD1"/>
    <w:rsid w:val="00607F35"/>
    <w:rsid w:val="00610816"/>
    <w:rsid w:val="00610E63"/>
    <w:rsid w:val="0061121A"/>
    <w:rsid w:val="006119E2"/>
    <w:rsid w:val="00611DF8"/>
    <w:rsid w:val="006121F3"/>
    <w:rsid w:val="00612DCE"/>
    <w:rsid w:val="0061367C"/>
    <w:rsid w:val="00613B06"/>
    <w:rsid w:val="00613D62"/>
    <w:rsid w:val="006150C7"/>
    <w:rsid w:val="00616981"/>
    <w:rsid w:val="00616EC7"/>
    <w:rsid w:val="00620A3B"/>
    <w:rsid w:val="00620D0E"/>
    <w:rsid w:val="00621BDC"/>
    <w:rsid w:val="00623312"/>
    <w:rsid w:val="00623BED"/>
    <w:rsid w:val="00623BFC"/>
    <w:rsid w:val="00624A3E"/>
    <w:rsid w:val="00625E36"/>
    <w:rsid w:val="00626509"/>
    <w:rsid w:val="006266F0"/>
    <w:rsid w:val="006268BF"/>
    <w:rsid w:val="00626A27"/>
    <w:rsid w:val="00626D31"/>
    <w:rsid w:val="00627170"/>
    <w:rsid w:val="006271E4"/>
    <w:rsid w:val="0063088D"/>
    <w:rsid w:val="006312FD"/>
    <w:rsid w:val="00631301"/>
    <w:rsid w:val="00631524"/>
    <w:rsid w:val="00631718"/>
    <w:rsid w:val="00631748"/>
    <w:rsid w:val="00631AFF"/>
    <w:rsid w:val="00631C4D"/>
    <w:rsid w:val="00631E4B"/>
    <w:rsid w:val="00632C93"/>
    <w:rsid w:val="00632EE1"/>
    <w:rsid w:val="006338CE"/>
    <w:rsid w:val="00633AD5"/>
    <w:rsid w:val="0063506D"/>
    <w:rsid w:val="00636C67"/>
    <w:rsid w:val="00637379"/>
    <w:rsid w:val="00640AA4"/>
    <w:rsid w:val="00640F99"/>
    <w:rsid w:val="0064307E"/>
    <w:rsid w:val="00643210"/>
    <w:rsid w:val="00643B04"/>
    <w:rsid w:val="00643B30"/>
    <w:rsid w:val="006445D3"/>
    <w:rsid w:val="00644DF5"/>
    <w:rsid w:val="00646350"/>
    <w:rsid w:val="006464B3"/>
    <w:rsid w:val="006475F9"/>
    <w:rsid w:val="00651C81"/>
    <w:rsid w:val="00653029"/>
    <w:rsid w:val="006539B5"/>
    <w:rsid w:val="006547A4"/>
    <w:rsid w:val="00654D4E"/>
    <w:rsid w:val="0065507C"/>
    <w:rsid w:val="00655810"/>
    <w:rsid w:val="0065588A"/>
    <w:rsid w:val="00655BAB"/>
    <w:rsid w:val="0065618E"/>
    <w:rsid w:val="00656493"/>
    <w:rsid w:val="006568B1"/>
    <w:rsid w:val="00656A4B"/>
    <w:rsid w:val="0066404A"/>
    <w:rsid w:val="00664CF9"/>
    <w:rsid w:val="00664E7C"/>
    <w:rsid w:val="0066657D"/>
    <w:rsid w:val="006665CF"/>
    <w:rsid w:val="00666FB8"/>
    <w:rsid w:val="00667CAA"/>
    <w:rsid w:val="00667E75"/>
    <w:rsid w:val="00670627"/>
    <w:rsid w:val="0067078D"/>
    <w:rsid w:val="0067086B"/>
    <w:rsid w:val="00670AC4"/>
    <w:rsid w:val="006716D1"/>
    <w:rsid w:val="00671896"/>
    <w:rsid w:val="00671D10"/>
    <w:rsid w:val="00672F15"/>
    <w:rsid w:val="00673BC4"/>
    <w:rsid w:val="00674512"/>
    <w:rsid w:val="00674B62"/>
    <w:rsid w:val="00674BB7"/>
    <w:rsid w:val="006755FA"/>
    <w:rsid w:val="00675BB3"/>
    <w:rsid w:val="00675BE0"/>
    <w:rsid w:val="00675E04"/>
    <w:rsid w:val="00676A37"/>
    <w:rsid w:val="00676A6C"/>
    <w:rsid w:val="006770A0"/>
    <w:rsid w:val="006778CE"/>
    <w:rsid w:val="006802F7"/>
    <w:rsid w:val="006806AD"/>
    <w:rsid w:val="00680A92"/>
    <w:rsid w:val="00683DEE"/>
    <w:rsid w:val="006840A4"/>
    <w:rsid w:val="006848DC"/>
    <w:rsid w:val="00684BA1"/>
    <w:rsid w:val="00684C86"/>
    <w:rsid w:val="00685280"/>
    <w:rsid w:val="00685314"/>
    <w:rsid w:val="00685600"/>
    <w:rsid w:val="00685C0C"/>
    <w:rsid w:val="006861A5"/>
    <w:rsid w:val="00686D37"/>
    <w:rsid w:val="00686DEE"/>
    <w:rsid w:val="00686F6F"/>
    <w:rsid w:val="00686FEF"/>
    <w:rsid w:val="006874E1"/>
    <w:rsid w:val="006876B2"/>
    <w:rsid w:val="00687736"/>
    <w:rsid w:val="00690800"/>
    <w:rsid w:val="00690A20"/>
    <w:rsid w:val="00690D21"/>
    <w:rsid w:val="006911A2"/>
    <w:rsid w:val="0069144D"/>
    <w:rsid w:val="00691DAC"/>
    <w:rsid w:val="006926C9"/>
    <w:rsid w:val="0069292D"/>
    <w:rsid w:val="00693820"/>
    <w:rsid w:val="00693C3B"/>
    <w:rsid w:val="006941F0"/>
    <w:rsid w:val="006942C4"/>
    <w:rsid w:val="00695B84"/>
    <w:rsid w:val="00695BF6"/>
    <w:rsid w:val="006960DC"/>
    <w:rsid w:val="00696606"/>
    <w:rsid w:val="00696D7B"/>
    <w:rsid w:val="006971EE"/>
    <w:rsid w:val="0069768D"/>
    <w:rsid w:val="006A00AC"/>
    <w:rsid w:val="006A027B"/>
    <w:rsid w:val="006A0A73"/>
    <w:rsid w:val="006A0BE8"/>
    <w:rsid w:val="006A253E"/>
    <w:rsid w:val="006A311E"/>
    <w:rsid w:val="006A3510"/>
    <w:rsid w:val="006A3EF4"/>
    <w:rsid w:val="006A4235"/>
    <w:rsid w:val="006A42F7"/>
    <w:rsid w:val="006A432E"/>
    <w:rsid w:val="006A4636"/>
    <w:rsid w:val="006A5CC4"/>
    <w:rsid w:val="006A6043"/>
    <w:rsid w:val="006A7B03"/>
    <w:rsid w:val="006A7D54"/>
    <w:rsid w:val="006B14D8"/>
    <w:rsid w:val="006B16CD"/>
    <w:rsid w:val="006B18FA"/>
    <w:rsid w:val="006B1911"/>
    <w:rsid w:val="006B1927"/>
    <w:rsid w:val="006B246C"/>
    <w:rsid w:val="006B29CA"/>
    <w:rsid w:val="006B352F"/>
    <w:rsid w:val="006B3595"/>
    <w:rsid w:val="006B3DCF"/>
    <w:rsid w:val="006B450A"/>
    <w:rsid w:val="006B4C93"/>
    <w:rsid w:val="006B4E7D"/>
    <w:rsid w:val="006B4F07"/>
    <w:rsid w:val="006B561B"/>
    <w:rsid w:val="006B5F32"/>
    <w:rsid w:val="006B6E70"/>
    <w:rsid w:val="006B7E2D"/>
    <w:rsid w:val="006B7E89"/>
    <w:rsid w:val="006C1610"/>
    <w:rsid w:val="006C2C6D"/>
    <w:rsid w:val="006C3BD3"/>
    <w:rsid w:val="006C3D92"/>
    <w:rsid w:val="006C433C"/>
    <w:rsid w:val="006C4B3E"/>
    <w:rsid w:val="006C4EBF"/>
    <w:rsid w:val="006C5737"/>
    <w:rsid w:val="006C58ED"/>
    <w:rsid w:val="006C6CC7"/>
    <w:rsid w:val="006C782B"/>
    <w:rsid w:val="006C7C6F"/>
    <w:rsid w:val="006D17FA"/>
    <w:rsid w:val="006D198F"/>
    <w:rsid w:val="006D1F3D"/>
    <w:rsid w:val="006D2113"/>
    <w:rsid w:val="006D23F5"/>
    <w:rsid w:val="006D38EA"/>
    <w:rsid w:val="006D5E52"/>
    <w:rsid w:val="006D5FFB"/>
    <w:rsid w:val="006D610D"/>
    <w:rsid w:val="006D6152"/>
    <w:rsid w:val="006D65C9"/>
    <w:rsid w:val="006D6BA5"/>
    <w:rsid w:val="006D6CD3"/>
    <w:rsid w:val="006D793F"/>
    <w:rsid w:val="006E00ED"/>
    <w:rsid w:val="006E187C"/>
    <w:rsid w:val="006E31A3"/>
    <w:rsid w:val="006E3D10"/>
    <w:rsid w:val="006E3F21"/>
    <w:rsid w:val="006E3F80"/>
    <w:rsid w:val="006E4B76"/>
    <w:rsid w:val="006E506C"/>
    <w:rsid w:val="006E50CC"/>
    <w:rsid w:val="006E560A"/>
    <w:rsid w:val="006E5679"/>
    <w:rsid w:val="006E600A"/>
    <w:rsid w:val="006E60A4"/>
    <w:rsid w:val="006E6384"/>
    <w:rsid w:val="006E6438"/>
    <w:rsid w:val="006E6972"/>
    <w:rsid w:val="006E6E87"/>
    <w:rsid w:val="006E76C5"/>
    <w:rsid w:val="006E7AC9"/>
    <w:rsid w:val="006F0073"/>
    <w:rsid w:val="006F0682"/>
    <w:rsid w:val="006F06FA"/>
    <w:rsid w:val="006F1239"/>
    <w:rsid w:val="006F1EF2"/>
    <w:rsid w:val="006F1FE5"/>
    <w:rsid w:val="006F22E3"/>
    <w:rsid w:val="006F2A66"/>
    <w:rsid w:val="006F317E"/>
    <w:rsid w:val="006F33F7"/>
    <w:rsid w:val="006F4014"/>
    <w:rsid w:val="006F4A9D"/>
    <w:rsid w:val="006F4AB6"/>
    <w:rsid w:val="006F52B9"/>
    <w:rsid w:val="006F6088"/>
    <w:rsid w:val="006F7D09"/>
    <w:rsid w:val="007001FF"/>
    <w:rsid w:val="007006FB"/>
    <w:rsid w:val="007011E3"/>
    <w:rsid w:val="00701D23"/>
    <w:rsid w:val="0070232C"/>
    <w:rsid w:val="0070264F"/>
    <w:rsid w:val="007033BA"/>
    <w:rsid w:val="00703DBD"/>
    <w:rsid w:val="00704B10"/>
    <w:rsid w:val="00704B28"/>
    <w:rsid w:val="007050BE"/>
    <w:rsid w:val="007051D4"/>
    <w:rsid w:val="00705D53"/>
    <w:rsid w:val="007062EB"/>
    <w:rsid w:val="007104A0"/>
    <w:rsid w:val="0071192F"/>
    <w:rsid w:val="00713143"/>
    <w:rsid w:val="007132B7"/>
    <w:rsid w:val="00714479"/>
    <w:rsid w:val="0071447D"/>
    <w:rsid w:val="00714CF3"/>
    <w:rsid w:val="007158F5"/>
    <w:rsid w:val="00716017"/>
    <w:rsid w:val="00716C43"/>
    <w:rsid w:val="007201CB"/>
    <w:rsid w:val="00720C56"/>
    <w:rsid w:val="0072148D"/>
    <w:rsid w:val="00721600"/>
    <w:rsid w:val="00721C96"/>
    <w:rsid w:val="00721F3F"/>
    <w:rsid w:val="00722742"/>
    <w:rsid w:val="00722DFA"/>
    <w:rsid w:val="00723075"/>
    <w:rsid w:val="00723BD5"/>
    <w:rsid w:val="00723DD4"/>
    <w:rsid w:val="00723E5D"/>
    <w:rsid w:val="00724B61"/>
    <w:rsid w:val="00724E00"/>
    <w:rsid w:val="00725D13"/>
    <w:rsid w:val="007267F2"/>
    <w:rsid w:val="00726860"/>
    <w:rsid w:val="00726B8F"/>
    <w:rsid w:val="0072715D"/>
    <w:rsid w:val="0072765F"/>
    <w:rsid w:val="007303D0"/>
    <w:rsid w:val="00730573"/>
    <w:rsid w:val="00731299"/>
    <w:rsid w:val="00731615"/>
    <w:rsid w:val="007322E1"/>
    <w:rsid w:val="0073272B"/>
    <w:rsid w:val="00733203"/>
    <w:rsid w:val="00733506"/>
    <w:rsid w:val="0073390A"/>
    <w:rsid w:val="00734666"/>
    <w:rsid w:val="00734962"/>
    <w:rsid w:val="00735238"/>
    <w:rsid w:val="00735318"/>
    <w:rsid w:val="007353F0"/>
    <w:rsid w:val="007356FD"/>
    <w:rsid w:val="00736C97"/>
    <w:rsid w:val="0073718C"/>
    <w:rsid w:val="00740432"/>
    <w:rsid w:val="007409D4"/>
    <w:rsid w:val="00741549"/>
    <w:rsid w:val="00741C73"/>
    <w:rsid w:val="00741D87"/>
    <w:rsid w:val="0074210A"/>
    <w:rsid w:val="0074228B"/>
    <w:rsid w:val="00744DCA"/>
    <w:rsid w:val="00744EEE"/>
    <w:rsid w:val="00744FE4"/>
    <w:rsid w:val="00745C4F"/>
    <w:rsid w:val="00746547"/>
    <w:rsid w:val="007466D1"/>
    <w:rsid w:val="0074673B"/>
    <w:rsid w:val="007473E5"/>
    <w:rsid w:val="007475A0"/>
    <w:rsid w:val="007475A1"/>
    <w:rsid w:val="0074781F"/>
    <w:rsid w:val="00747ACD"/>
    <w:rsid w:val="007506FA"/>
    <w:rsid w:val="007511E7"/>
    <w:rsid w:val="00752379"/>
    <w:rsid w:val="007536B8"/>
    <w:rsid w:val="007538AA"/>
    <w:rsid w:val="007549AB"/>
    <w:rsid w:val="007549CC"/>
    <w:rsid w:val="00755007"/>
    <w:rsid w:val="00755502"/>
    <w:rsid w:val="0075570C"/>
    <w:rsid w:val="007557ED"/>
    <w:rsid w:val="007563AD"/>
    <w:rsid w:val="007565A4"/>
    <w:rsid w:val="007567D5"/>
    <w:rsid w:val="00756F55"/>
    <w:rsid w:val="007577BC"/>
    <w:rsid w:val="007600AC"/>
    <w:rsid w:val="0076091A"/>
    <w:rsid w:val="00761593"/>
    <w:rsid w:val="00761A2B"/>
    <w:rsid w:val="00762247"/>
    <w:rsid w:val="0076392C"/>
    <w:rsid w:val="00763D44"/>
    <w:rsid w:val="00764624"/>
    <w:rsid w:val="007649B9"/>
    <w:rsid w:val="00765483"/>
    <w:rsid w:val="00765D5C"/>
    <w:rsid w:val="00766F22"/>
    <w:rsid w:val="00767B01"/>
    <w:rsid w:val="00767FAB"/>
    <w:rsid w:val="007711CF"/>
    <w:rsid w:val="00771932"/>
    <w:rsid w:val="00771CCF"/>
    <w:rsid w:val="0077272F"/>
    <w:rsid w:val="00772A58"/>
    <w:rsid w:val="00773254"/>
    <w:rsid w:val="00774611"/>
    <w:rsid w:val="0077476A"/>
    <w:rsid w:val="00774F9B"/>
    <w:rsid w:val="007754DC"/>
    <w:rsid w:val="007756E1"/>
    <w:rsid w:val="007758CB"/>
    <w:rsid w:val="007761FA"/>
    <w:rsid w:val="00776BB5"/>
    <w:rsid w:val="00777980"/>
    <w:rsid w:val="00777D37"/>
    <w:rsid w:val="00781ECE"/>
    <w:rsid w:val="007821AA"/>
    <w:rsid w:val="00782CFE"/>
    <w:rsid w:val="00784088"/>
    <w:rsid w:val="0078449E"/>
    <w:rsid w:val="007847C9"/>
    <w:rsid w:val="00784D88"/>
    <w:rsid w:val="0078571E"/>
    <w:rsid w:val="007857CF"/>
    <w:rsid w:val="00785B09"/>
    <w:rsid w:val="00785C6A"/>
    <w:rsid w:val="007871F3"/>
    <w:rsid w:val="00787913"/>
    <w:rsid w:val="00787EE0"/>
    <w:rsid w:val="00787F9E"/>
    <w:rsid w:val="00790441"/>
    <w:rsid w:val="007914D7"/>
    <w:rsid w:val="00791B3D"/>
    <w:rsid w:val="00791EF8"/>
    <w:rsid w:val="00792559"/>
    <w:rsid w:val="00793955"/>
    <w:rsid w:val="00794A60"/>
    <w:rsid w:val="00796BEE"/>
    <w:rsid w:val="007A0731"/>
    <w:rsid w:val="007A0EFC"/>
    <w:rsid w:val="007A12ED"/>
    <w:rsid w:val="007A201B"/>
    <w:rsid w:val="007A2CE6"/>
    <w:rsid w:val="007A4E73"/>
    <w:rsid w:val="007A5732"/>
    <w:rsid w:val="007A5CFA"/>
    <w:rsid w:val="007A63E5"/>
    <w:rsid w:val="007A7458"/>
    <w:rsid w:val="007A77FE"/>
    <w:rsid w:val="007B049B"/>
    <w:rsid w:val="007B04F0"/>
    <w:rsid w:val="007B1092"/>
    <w:rsid w:val="007B13EA"/>
    <w:rsid w:val="007B32FA"/>
    <w:rsid w:val="007B3C06"/>
    <w:rsid w:val="007B4395"/>
    <w:rsid w:val="007B467C"/>
    <w:rsid w:val="007B49D6"/>
    <w:rsid w:val="007B4C20"/>
    <w:rsid w:val="007B5183"/>
    <w:rsid w:val="007B551B"/>
    <w:rsid w:val="007B5DE0"/>
    <w:rsid w:val="007B6636"/>
    <w:rsid w:val="007B68A1"/>
    <w:rsid w:val="007B6A97"/>
    <w:rsid w:val="007B6B8C"/>
    <w:rsid w:val="007B6DD8"/>
    <w:rsid w:val="007B76AE"/>
    <w:rsid w:val="007B79FD"/>
    <w:rsid w:val="007C00F8"/>
    <w:rsid w:val="007C02CB"/>
    <w:rsid w:val="007C03ED"/>
    <w:rsid w:val="007C052F"/>
    <w:rsid w:val="007C1FB3"/>
    <w:rsid w:val="007C202C"/>
    <w:rsid w:val="007C2E41"/>
    <w:rsid w:val="007C3037"/>
    <w:rsid w:val="007C3A36"/>
    <w:rsid w:val="007C3C97"/>
    <w:rsid w:val="007C4AAC"/>
    <w:rsid w:val="007C52A3"/>
    <w:rsid w:val="007C5611"/>
    <w:rsid w:val="007C5868"/>
    <w:rsid w:val="007C5A9F"/>
    <w:rsid w:val="007C6902"/>
    <w:rsid w:val="007C753C"/>
    <w:rsid w:val="007C7A48"/>
    <w:rsid w:val="007C7FDC"/>
    <w:rsid w:val="007D0091"/>
    <w:rsid w:val="007D0267"/>
    <w:rsid w:val="007D0462"/>
    <w:rsid w:val="007D1572"/>
    <w:rsid w:val="007D34E1"/>
    <w:rsid w:val="007D3C8D"/>
    <w:rsid w:val="007D4008"/>
    <w:rsid w:val="007D404B"/>
    <w:rsid w:val="007D449C"/>
    <w:rsid w:val="007D4D57"/>
    <w:rsid w:val="007D5A03"/>
    <w:rsid w:val="007D5E5E"/>
    <w:rsid w:val="007D6C75"/>
    <w:rsid w:val="007D6C82"/>
    <w:rsid w:val="007D6D42"/>
    <w:rsid w:val="007D6E90"/>
    <w:rsid w:val="007D70C9"/>
    <w:rsid w:val="007D7443"/>
    <w:rsid w:val="007E0012"/>
    <w:rsid w:val="007E065C"/>
    <w:rsid w:val="007E07D5"/>
    <w:rsid w:val="007E0D7B"/>
    <w:rsid w:val="007E20E8"/>
    <w:rsid w:val="007E25B7"/>
    <w:rsid w:val="007E368A"/>
    <w:rsid w:val="007E4C7C"/>
    <w:rsid w:val="007E5018"/>
    <w:rsid w:val="007E5E98"/>
    <w:rsid w:val="007E6005"/>
    <w:rsid w:val="007E65FA"/>
    <w:rsid w:val="007E6AB7"/>
    <w:rsid w:val="007E6CD5"/>
    <w:rsid w:val="007E7274"/>
    <w:rsid w:val="007E7AC6"/>
    <w:rsid w:val="007E7BF8"/>
    <w:rsid w:val="007F181E"/>
    <w:rsid w:val="007F2411"/>
    <w:rsid w:val="007F26F7"/>
    <w:rsid w:val="007F303B"/>
    <w:rsid w:val="007F3152"/>
    <w:rsid w:val="007F35F5"/>
    <w:rsid w:val="007F40CA"/>
    <w:rsid w:val="007F44AB"/>
    <w:rsid w:val="007F4751"/>
    <w:rsid w:val="007F4769"/>
    <w:rsid w:val="007F4FC1"/>
    <w:rsid w:val="007F5780"/>
    <w:rsid w:val="007F669E"/>
    <w:rsid w:val="007F74BF"/>
    <w:rsid w:val="007F774F"/>
    <w:rsid w:val="007F7AA7"/>
    <w:rsid w:val="00801BD3"/>
    <w:rsid w:val="00801F09"/>
    <w:rsid w:val="008021D5"/>
    <w:rsid w:val="00802946"/>
    <w:rsid w:val="00803041"/>
    <w:rsid w:val="00803975"/>
    <w:rsid w:val="008054E3"/>
    <w:rsid w:val="00805682"/>
    <w:rsid w:val="00805702"/>
    <w:rsid w:val="0080579A"/>
    <w:rsid w:val="00806AF9"/>
    <w:rsid w:val="00806FD3"/>
    <w:rsid w:val="008071E0"/>
    <w:rsid w:val="0080731A"/>
    <w:rsid w:val="00807DC5"/>
    <w:rsid w:val="00810043"/>
    <w:rsid w:val="008100A8"/>
    <w:rsid w:val="00812086"/>
    <w:rsid w:val="008120AB"/>
    <w:rsid w:val="0081421E"/>
    <w:rsid w:val="0081429E"/>
    <w:rsid w:val="00814876"/>
    <w:rsid w:val="00814C7A"/>
    <w:rsid w:val="00815DA4"/>
    <w:rsid w:val="0081617D"/>
    <w:rsid w:val="0081625F"/>
    <w:rsid w:val="00816EDB"/>
    <w:rsid w:val="00817368"/>
    <w:rsid w:val="0081743A"/>
    <w:rsid w:val="00817C78"/>
    <w:rsid w:val="00817CCA"/>
    <w:rsid w:val="008202BE"/>
    <w:rsid w:val="00820BE8"/>
    <w:rsid w:val="00821107"/>
    <w:rsid w:val="0082179F"/>
    <w:rsid w:val="00821882"/>
    <w:rsid w:val="0082213B"/>
    <w:rsid w:val="00822348"/>
    <w:rsid w:val="008228AE"/>
    <w:rsid w:val="0082398A"/>
    <w:rsid w:val="00823D01"/>
    <w:rsid w:val="0082415A"/>
    <w:rsid w:val="008255A1"/>
    <w:rsid w:val="0082599B"/>
    <w:rsid w:val="00825E5F"/>
    <w:rsid w:val="00826151"/>
    <w:rsid w:val="00826842"/>
    <w:rsid w:val="00827091"/>
    <w:rsid w:val="008279D3"/>
    <w:rsid w:val="00827D03"/>
    <w:rsid w:val="008301C1"/>
    <w:rsid w:val="00830C4D"/>
    <w:rsid w:val="008320C1"/>
    <w:rsid w:val="00833CC5"/>
    <w:rsid w:val="00833D1B"/>
    <w:rsid w:val="00833D8C"/>
    <w:rsid w:val="008341D1"/>
    <w:rsid w:val="00835ADF"/>
    <w:rsid w:val="00836617"/>
    <w:rsid w:val="00836915"/>
    <w:rsid w:val="00836E25"/>
    <w:rsid w:val="00837B42"/>
    <w:rsid w:val="00840F82"/>
    <w:rsid w:val="0084129F"/>
    <w:rsid w:val="00841634"/>
    <w:rsid w:val="008420A7"/>
    <w:rsid w:val="008421F2"/>
    <w:rsid w:val="00842EA6"/>
    <w:rsid w:val="00843E0D"/>
    <w:rsid w:val="00844107"/>
    <w:rsid w:val="0084456B"/>
    <w:rsid w:val="00844E19"/>
    <w:rsid w:val="0084568C"/>
    <w:rsid w:val="00845891"/>
    <w:rsid w:val="00845A46"/>
    <w:rsid w:val="00846B49"/>
    <w:rsid w:val="00846F38"/>
    <w:rsid w:val="00851B2A"/>
    <w:rsid w:val="008536C3"/>
    <w:rsid w:val="00853709"/>
    <w:rsid w:val="00853E24"/>
    <w:rsid w:val="008548F0"/>
    <w:rsid w:val="00855332"/>
    <w:rsid w:val="008556CE"/>
    <w:rsid w:val="00855DC0"/>
    <w:rsid w:val="00855F31"/>
    <w:rsid w:val="008562D9"/>
    <w:rsid w:val="00856327"/>
    <w:rsid w:val="008571B1"/>
    <w:rsid w:val="00857F41"/>
    <w:rsid w:val="008613D4"/>
    <w:rsid w:val="00861CB2"/>
    <w:rsid w:val="00861DE4"/>
    <w:rsid w:val="008629B1"/>
    <w:rsid w:val="00862FFD"/>
    <w:rsid w:val="00863310"/>
    <w:rsid w:val="00863797"/>
    <w:rsid w:val="00864268"/>
    <w:rsid w:val="00864717"/>
    <w:rsid w:val="008655AC"/>
    <w:rsid w:val="0086566E"/>
    <w:rsid w:val="0086570D"/>
    <w:rsid w:val="008657BF"/>
    <w:rsid w:val="008669BF"/>
    <w:rsid w:val="00866EFE"/>
    <w:rsid w:val="008671AE"/>
    <w:rsid w:val="0087029A"/>
    <w:rsid w:val="008703BB"/>
    <w:rsid w:val="008706FB"/>
    <w:rsid w:val="008707E0"/>
    <w:rsid w:val="00870A52"/>
    <w:rsid w:val="008711D5"/>
    <w:rsid w:val="008718FB"/>
    <w:rsid w:val="00872AC9"/>
    <w:rsid w:val="00873A97"/>
    <w:rsid w:val="0087405E"/>
    <w:rsid w:val="00874B52"/>
    <w:rsid w:val="00874F3E"/>
    <w:rsid w:val="0087528C"/>
    <w:rsid w:val="008757F2"/>
    <w:rsid w:val="008762F5"/>
    <w:rsid w:val="00876E02"/>
    <w:rsid w:val="00877360"/>
    <w:rsid w:val="00877F65"/>
    <w:rsid w:val="00881081"/>
    <w:rsid w:val="00881611"/>
    <w:rsid w:val="0088269A"/>
    <w:rsid w:val="00882A59"/>
    <w:rsid w:val="00882AE6"/>
    <w:rsid w:val="00882D72"/>
    <w:rsid w:val="0088326C"/>
    <w:rsid w:val="008849C5"/>
    <w:rsid w:val="008854BE"/>
    <w:rsid w:val="00885CBA"/>
    <w:rsid w:val="00886BC6"/>
    <w:rsid w:val="00890848"/>
    <w:rsid w:val="00891FAC"/>
    <w:rsid w:val="0089202E"/>
    <w:rsid w:val="0089270C"/>
    <w:rsid w:val="008927A1"/>
    <w:rsid w:val="00892E08"/>
    <w:rsid w:val="00893043"/>
    <w:rsid w:val="00893CD0"/>
    <w:rsid w:val="008940CD"/>
    <w:rsid w:val="0089434D"/>
    <w:rsid w:val="008945C8"/>
    <w:rsid w:val="00894F9F"/>
    <w:rsid w:val="00894FB9"/>
    <w:rsid w:val="00895994"/>
    <w:rsid w:val="00895A0C"/>
    <w:rsid w:val="008966A8"/>
    <w:rsid w:val="00896B7C"/>
    <w:rsid w:val="008A0550"/>
    <w:rsid w:val="008A1325"/>
    <w:rsid w:val="008A215A"/>
    <w:rsid w:val="008A2639"/>
    <w:rsid w:val="008A2ABE"/>
    <w:rsid w:val="008A39C7"/>
    <w:rsid w:val="008A3E08"/>
    <w:rsid w:val="008A40A2"/>
    <w:rsid w:val="008A4184"/>
    <w:rsid w:val="008A441D"/>
    <w:rsid w:val="008A4958"/>
    <w:rsid w:val="008A4A7A"/>
    <w:rsid w:val="008A4EDB"/>
    <w:rsid w:val="008A6957"/>
    <w:rsid w:val="008A7128"/>
    <w:rsid w:val="008A715A"/>
    <w:rsid w:val="008A7322"/>
    <w:rsid w:val="008B026D"/>
    <w:rsid w:val="008B08A1"/>
    <w:rsid w:val="008B0A04"/>
    <w:rsid w:val="008B1101"/>
    <w:rsid w:val="008B1358"/>
    <w:rsid w:val="008B1E0B"/>
    <w:rsid w:val="008B2172"/>
    <w:rsid w:val="008B21AD"/>
    <w:rsid w:val="008B2F93"/>
    <w:rsid w:val="008B332D"/>
    <w:rsid w:val="008B3484"/>
    <w:rsid w:val="008B3525"/>
    <w:rsid w:val="008B3BF1"/>
    <w:rsid w:val="008B42E0"/>
    <w:rsid w:val="008B4DA3"/>
    <w:rsid w:val="008B4E2A"/>
    <w:rsid w:val="008B5034"/>
    <w:rsid w:val="008B51CA"/>
    <w:rsid w:val="008B5A94"/>
    <w:rsid w:val="008B6639"/>
    <w:rsid w:val="008B72C6"/>
    <w:rsid w:val="008C016D"/>
    <w:rsid w:val="008C059C"/>
    <w:rsid w:val="008C1984"/>
    <w:rsid w:val="008C1EA1"/>
    <w:rsid w:val="008C1EA3"/>
    <w:rsid w:val="008C1F37"/>
    <w:rsid w:val="008C2547"/>
    <w:rsid w:val="008C2B06"/>
    <w:rsid w:val="008C2EE1"/>
    <w:rsid w:val="008C37BC"/>
    <w:rsid w:val="008C37D4"/>
    <w:rsid w:val="008C39A2"/>
    <w:rsid w:val="008C4039"/>
    <w:rsid w:val="008C4377"/>
    <w:rsid w:val="008C4BAA"/>
    <w:rsid w:val="008C5BE2"/>
    <w:rsid w:val="008C5D64"/>
    <w:rsid w:val="008C62DE"/>
    <w:rsid w:val="008C6330"/>
    <w:rsid w:val="008C6433"/>
    <w:rsid w:val="008C69CC"/>
    <w:rsid w:val="008C7930"/>
    <w:rsid w:val="008D06AE"/>
    <w:rsid w:val="008D0A8A"/>
    <w:rsid w:val="008D1084"/>
    <w:rsid w:val="008D1A05"/>
    <w:rsid w:val="008D1D54"/>
    <w:rsid w:val="008D2D58"/>
    <w:rsid w:val="008D3909"/>
    <w:rsid w:val="008D42EB"/>
    <w:rsid w:val="008D4AEC"/>
    <w:rsid w:val="008D587E"/>
    <w:rsid w:val="008D5E4E"/>
    <w:rsid w:val="008D66D9"/>
    <w:rsid w:val="008D6731"/>
    <w:rsid w:val="008D7013"/>
    <w:rsid w:val="008D793D"/>
    <w:rsid w:val="008D79B8"/>
    <w:rsid w:val="008E0039"/>
    <w:rsid w:val="008E0258"/>
    <w:rsid w:val="008E06EE"/>
    <w:rsid w:val="008E0EA2"/>
    <w:rsid w:val="008E1139"/>
    <w:rsid w:val="008E1D79"/>
    <w:rsid w:val="008E26B4"/>
    <w:rsid w:val="008E27BA"/>
    <w:rsid w:val="008E3204"/>
    <w:rsid w:val="008E32A2"/>
    <w:rsid w:val="008E35C3"/>
    <w:rsid w:val="008E3826"/>
    <w:rsid w:val="008E3E80"/>
    <w:rsid w:val="008E4818"/>
    <w:rsid w:val="008E5206"/>
    <w:rsid w:val="008E5AEC"/>
    <w:rsid w:val="008E5C76"/>
    <w:rsid w:val="008E5F4E"/>
    <w:rsid w:val="008E7AEB"/>
    <w:rsid w:val="008E7EFB"/>
    <w:rsid w:val="008F047D"/>
    <w:rsid w:val="008F07A7"/>
    <w:rsid w:val="008F2058"/>
    <w:rsid w:val="008F2312"/>
    <w:rsid w:val="008F32F6"/>
    <w:rsid w:val="008F3449"/>
    <w:rsid w:val="008F3676"/>
    <w:rsid w:val="008F4B55"/>
    <w:rsid w:val="008F660F"/>
    <w:rsid w:val="008F68B9"/>
    <w:rsid w:val="008F753C"/>
    <w:rsid w:val="00900213"/>
    <w:rsid w:val="00900CC2"/>
    <w:rsid w:val="00900E3D"/>
    <w:rsid w:val="00901FB7"/>
    <w:rsid w:val="00902F93"/>
    <w:rsid w:val="00902FEE"/>
    <w:rsid w:val="009036B5"/>
    <w:rsid w:val="00903E1F"/>
    <w:rsid w:val="00904799"/>
    <w:rsid w:val="00904C60"/>
    <w:rsid w:val="00905099"/>
    <w:rsid w:val="00905685"/>
    <w:rsid w:val="00905A02"/>
    <w:rsid w:val="00905AB9"/>
    <w:rsid w:val="009060AC"/>
    <w:rsid w:val="00906274"/>
    <w:rsid w:val="0090736E"/>
    <w:rsid w:val="00910480"/>
    <w:rsid w:val="00910E56"/>
    <w:rsid w:val="00910EF7"/>
    <w:rsid w:val="0091146F"/>
    <w:rsid w:val="00911797"/>
    <w:rsid w:val="00911E20"/>
    <w:rsid w:val="0091228A"/>
    <w:rsid w:val="00912321"/>
    <w:rsid w:val="0091357B"/>
    <w:rsid w:val="0091428E"/>
    <w:rsid w:val="00914EF6"/>
    <w:rsid w:val="00915989"/>
    <w:rsid w:val="00915FBA"/>
    <w:rsid w:val="00917C49"/>
    <w:rsid w:val="009208B6"/>
    <w:rsid w:val="00920B1D"/>
    <w:rsid w:val="00920FC4"/>
    <w:rsid w:val="00921915"/>
    <w:rsid w:val="00922CBA"/>
    <w:rsid w:val="0092305F"/>
    <w:rsid w:val="0092343E"/>
    <w:rsid w:val="00924505"/>
    <w:rsid w:val="009252D5"/>
    <w:rsid w:val="00925A73"/>
    <w:rsid w:val="00926097"/>
    <w:rsid w:val="0092701D"/>
    <w:rsid w:val="009275CA"/>
    <w:rsid w:val="00927A3A"/>
    <w:rsid w:val="00927D0A"/>
    <w:rsid w:val="00927D40"/>
    <w:rsid w:val="009311F8"/>
    <w:rsid w:val="00931790"/>
    <w:rsid w:val="00932E81"/>
    <w:rsid w:val="00932ED1"/>
    <w:rsid w:val="00933B9D"/>
    <w:rsid w:val="00934769"/>
    <w:rsid w:val="00935427"/>
    <w:rsid w:val="0093579D"/>
    <w:rsid w:val="00935B3A"/>
    <w:rsid w:val="00935BB6"/>
    <w:rsid w:val="00936A5D"/>
    <w:rsid w:val="00936FD1"/>
    <w:rsid w:val="009378D2"/>
    <w:rsid w:val="00937960"/>
    <w:rsid w:val="00940328"/>
    <w:rsid w:val="0094072F"/>
    <w:rsid w:val="00941185"/>
    <w:rsid w:val="009417AB"/>
    <w:rsid w:val="00941EAF"/>
    <w:rsid w:val="00941EE6"/>
    <w:rsid w:val="00942B62"/>
    <w:rsid w:val="00943B05"/>
    <w:rsid w:val="009446DD"/>
    <w:rsid w:val="009463C2"/>
    <w:rsid w:val="00946914"/>
    <w:rsid w:val="0094699E"/>
    <w:rsid w:val="0094713B"/>
    <w:rsid w:val="0094717F"/>
    <w:rsid w:val="00947200"/>
    <w:rsid w:val="00947FDB"/>
    <w:rsid w:val="00950686"/>
    <w:rsid w:val="0095118B"/>
    <w:rsid w:val="0095158E"/>
    <w:rsid w:val="00952792"/>
    <w:rsid w:val="00952B70"/>
    <w:rsid w:val="009541BD"/>
    <w:rsid w:val="00955181"/>
    <w:rsid w:val="0095557D"/>
    <w:rsid w:val="009564BB"/>
    <w:rsid w:val="00956755"/>
    <w:rsid w:val="00957165"/>
    <w:rsid w:val="00957D8E"/>
    <w:rsid w:val="00960725"/>
    <w:rsid w:val="00960829"/>
    <w:rsid w:val="009609DA"/>
    <w:rsid w:val="00960A92"/>
    <w:rsid w:val="00960B5D"/>
    <w:rsid w:val="00961210"/>
    <w:rsid w:val="0096229D"/>
    <w:rsid w:val="00962D78"/>
    <w:rsid w:val="00963454"/>
    <w:rsid w:val="00964C45"/>
    <w:rsid w:val="00964F3C"/>
    <w:rsid w:val="009653BC"/>
    <w:rsid w:val="00967CE7"/>
    <w:rsid w:val="00970135"/>
    <w:rsid w:val="009706DE"/>
    <w:rsid w:val="00971413"/>
    <w:rsid w:val="00972841"/>
    <w:rsid w:val="00972CBF"/>
    <w:rsid w:val="00972F5E"/>
    <w:rsid w:val="00973848"/>
    <w:rsid w:val="00973924"/>
    <w:rsid w:val="00974259"/>
    <w:rsid w:val="00974315"/>
    <w:rsid w:val="009745DC"/>
    <w:rsid w:val="0097509F"/>
    <w:rsid w:val="00975235"/>
    <w:rsid w:val="009754CC"/>
    <w:rsid w:val="009757A1"/>
    <w:rsid w:val="009758C4"/>
    <w:rsid w:val="009778BA"/>
    <w:rsid w:val="00977CB0"/>
    <w:rsid w:val="0098167E"/>
    <w:rsid w:val="00981860"/>
    <w:rsid w:val="00981BEF"/>
    <w:rsid w:val="00981DD1"/>
    <w:rsid w:val="009820D3"/>
    <w:rsid w:val="0098219F"/>
    <w:rsid w:val="00982248"/>
    <w:rsid w:val="009827AE"/>
    <w:rsid w:val="00982C59"/>
    <w:rsid w:val="009836E7"/>
    <w:rsid w:val="0098381B"/>
    <w:rsid w:val="009851AA"/>
    <w:rsid w:val="009852A6"/>
    <w:rsid w:val="0098542E"/>
    <w:rsid w:val="00985C12"/>
    <w:rsid w:val="009865C6"/>
    <w:rsid w:val="00986E7E"/>
    <w:rsid w:val="0098707A"/>
    <w:rsid w:val="0098777C"/>
    <w:rsid w:val="00990287"/>
    <w:rsid w:val="009904DA"/>
    <w:rsid w:val="0099339A"/>
    <w:rsid w:val="00993425"/>
    <w:rsid w:val="009939D7"/>
    <w:rsid w:val="00994CBB"/>
    <w:rsid w:val="00994D7E"/>
    <w:rsid w:val="009956A9"/>
    <w:rsid w:val="009957DE"/>
    <w:rsid w:val="00995CBF"/>
    <w:rsid w:val="009963E0"/>
    <w:rsid w:val="0099685D"/>
    <w:rsid w:val="009969CB"/>
    <w:rsid w:val="00997063"/>
    <w:rsid w:val="009972ED"/>
    <w:rsid w:val="00997F61"/>
    <w:rsid w:val="009A020B"/>
    <w:rsid w:val="009A093B"/>
    <w:rsid w:val="009A1094"/>
    <w:rsid w:val="009A1546"/>
    <w:rsid w:val="009A17CF"/>
    <w:rsid w:val="009A18E5"/>
    <w:rsid w:val="009A2118"/>
    <w:rsid w:val="009A2FCD"/>
    <w:rsid w:val="009A3025"/>
    <w:rsid w:val="009A3EA8"/>
    <w:rsid w:val="009A4611"/>
    <w:rsid w:val="009A6B2A"/>
    <w:rsid w:val="009B1A58"/>
    <w:rsid w:val="009B20C2"/>
    <w:rsid w:val="009B23E4"/>
    <w:rsid w:val="009B2E9C"/>
    <w:rsid w:val="009B3926"/>
    <w:rsid w:val="009B3CEF"/>
    <w:rsid w:val="009B4141"/>
    <w:rsid w:val="009B539A"/>
    <w:rsid w:val="009B5728"/>
    <w:rsid w:val="009B5BF5"/>
    <w:rsid w:val="009C025D"/>
    <w:rsid w:val="009C0A04"/>
    <w:rsid w:val="009C1079"/>
    <w:rsid w:val="009C16F2"/>
    <w:rsid w:val="009C1792"/>
    <w:rsid w:val="009C1DCC"/>
    <w:rsid w:val="009C2268"/>
    <w:rsid w:val="009C2CAF"/>
    <w:rsid w:val="009C2F68"/>
    <w:rsid w:val="009C4FD8"/>
    <w:rsid w:val="009C5C2F"/>
    <w:rsid w:val="009C6B24"/>
    <w:rsid w:val="009C6D21"/>
    <w:rsid w:val="009C736F"/>
    <w:rsid w:val="009C7408"/>
    <w:rsid w:val="009C79E6"/>
    <w:rsid w:val="009C7FFA"/>
    <w:rsid w:val="009D000F"/>
    <w:rsid w:val="009D0B42"/>
    <w:rsid w:val="009D19CB"/>
    <w:rsid w:val="009D2DEC"/>
    <w:rsid w:val="009D404E"/>
    <w:rsid w:val="009D44FD"/>
    <w:rsid w:val="009E0857"/>
    <w:rsid w:val="009E12E2"/>
    <w:rsid w:val="009E1D63"/>
    <w:rsid w:val="009E217C"/>
    <w:rsid w:val="009E2AD4"/>
    <w:rsid w:val="009E3584"/>
    <w:rsid w:val="009E4631"/>
    <w:rsid w:val="009E4D64"/>
    <w:rsid w:val="009E4E63"/>
    <w:rsid w:val="009E5426"/>
    <w:rsid w:val="009E5931"/>
    <w:rsid w:val="009E5E8C"/>
    <w:rsid w:val="009E5F04"/>
    <w:rsid w:val="009E61BA"/>
    <w:rsid w:val="009E6274"/>
    <w:rsid w:val="009E6763"/>
    <w:rsid w:val="009E765E"/>
    <w:rsid w:val="009E7B5A"/>
    <w:rsid w:val="009E7F56"/>
    <w:rsid w:val="009F0106"/>
    <w:rsid w:val="009F037B"/>
    <w:rsid w:val="009F04F3"/>
    <w:rsid w:val="009F04FD"/>
    <w:rsid w:val="009F09AC"/>
    <w:rsid w:val="009F09B0"/>
    <w:rsid w:val="009F0D89"/>
    <w:rsid w:val="009F13A7"/>
    <w:rsid w:val="009F17E6"/>
    <w:rsid w:val="009F3DB9"/>
    <w:rsid w:val="009F4273"/>
    <w:rsid w:val="009F45C4"/>
    <w:rsid w:val="009F4EE7"/>
    <w:rsid w:val="009F529B"/>
    <w:rsid w:val="009F6029"/>
    <w:rsid w:val="009F65C2"/>
    <w:rsid w:val="009F7B64"/>
    <w:rsid w:val="009F7B68"/>
    <w:rsid w:val="00A001EB"/>
    <w:rsid w:val="00A006DA"/>
    <w:rsid w:val="00A006FE"/>
    <w:rsid w:val="00A00ECF"/>
    <w:rsid w:val="00A01465"/>
    <w:rsid w:val="00A021C1"/>
    <w:rsid w:val="00A023D5"/>
    <w:rsid w:val="00A029B0"/>
    <w:rsid w:val="00A029F5"/>
    <w:rsid w:val="00A03327"/>
    <w:rsid w:val="00A039CE"/>
    <w:rsid w:val="00A05020"/>
    <w:rsid w:val="00A05BF4"/>
    <w:rsid w:val="00A06948"/>
    <w:rsid w:val="00A0753D"/>
    <w:rsid w:val="00A1024D"/>
    <w:rsid w:val="00A10C2F"/>
    <w:rsid w:val="00A10E20"/>
    <w:rsid w:val="00A10F79"/>
    <w:rsid w:val="00A11667"/>
    <w:rsid w:val="00A1191B"/>
    <w:rsid w:val="00A11C77"/>
    <w:rsid w:val="00A12196"/>
    <w:rsid w:val="00A12232"/>
    <w:rsid w:val="00A122A4"/>
    <w:rsid w:val="00A126E2"/>
    <w:rsid w:val="00A13083"/>
    <w:rsid w:val="00A1345D"/>
    <w:rsid w:val="00A157C6"/>
    <w:rsid w:val="00A1720E"/>
    <w:rsid w:val="00A17C67"/>
    <w:rsid w:val="00A17D39"/>
    <w:rsid w:val="00A204A4"/>
    <w:rsid w:val="00A206AF"/>
    <w:rsid w:val="00A2204D"/>
    <w:rsid w:val="00A22B37"/>
    <w:rsid w:val="00A22BA6"/>
    <w:rsid w:val="00A230A5"/>
    <w:rsid w:val="00A23ED9"/>
    <w:rsid w:val="00A24217"/>
    <w:rsid w:val="00A242AB"/>
    <w:rsid w:val="00A2455E"/>
    <w:rsid w:val="00A25023"/>
    <w:rsid w:val="00A25E91"/>
    <w:rsid w:val="00A26B17"/>
    <w:rsid w:val="00A2757E"/>
    <w:rsid w:val="00A30251"/>
    <w:rsid w:val="00A31105"/>
    <w:rsid w:val="00A3125D"/>
    <w:rsid w:val="00A32744"/>
    <w:rsid w:val="00A327B8"/>
    <w:rsid w:val="00A337DC"/>
    <w:rsid w:val="00A33838"/>
    <w:rsid w:val="00A3438C"/>
    <w:rsid w:val="00A35814"/>
    <w:rsid w:val="00A361B3"/>
    <w:rsid w:val="00A36652"/>
    <w:rsid w:val="00A40658"/>
    <w:rsid w:val="00A40AC8"/>
    <w:rsid w:val="00A40C3C"/>
    <w:rsid w:val="00A40D0C"/>
    <w:rsid w:val="00A41202"/>
    <w:rsid w:val="00A42081"/>
    <w:rsid w:val="00A426B9"/>
    <w:rsid w:val="00A42D7F"/>
    <w:rsid w:val="00A43D65"/>
    <w:rsid w:val="00A45168"/>
    <w:rsid w:val="00A452B5"/>
    <w:rsid w:val="00A456DE"/>
    <w:rsid w:val="00A45C4D"/>
    <w:rsid w:val="00A5038F"/>
    <w:rsid w:val="00A50ED7"/>
    <w:rsid w:val="00A52717"/>
    <w:rsid w:val="00A529F5"/>
    <w:rsid w:val="00A534A7"/>
    <w:rsid w:val="00A5396C"/>
    <w:rsid w:val="00A53FA2"/>
    <w:rsid w:val="00A54235"/>
    <w:rsid w:val="00A54DFF"/>
    <w:rsid w:val="00A55036"/>
    <w:rsid w:val="00A554BE"/>
    <w:rsid w:val="00A55F2F"/>
    <w:rsid w:val="00A563F0"/>
    <w:rsid w:val="00A56BB1"/>
    <w:rsid w:val="00A56E8C"/>
    <w:rsid w:val="00A5740C"/>
    <w:rsid w:val="00A57904"/>
    <w:rsid w:val="00A609D7"/>
    <w:rsid w:val="00A61EFE"/>
    <w:rsid w:val="00A62EBA"/>
    <w:rsid w:val="00A63208"/>
    <w:rsid w:val="00A63341"/>
    <w:rsid w:val="00A636DD"/>
    <w:rsid w:val="00A63A01"/>
    <w:rsid w:val="00A63B25"/>
    <w:rsid w:val="00A64748"/>
    <w:rsid w:val="00A64D5E"/>
    <w:rsid w:val="00A64FA7"/>
    <w:rsid w:val="00A65454"/>
    <w:rsid w:val="00A65A75"/>
    <w:rsid w:val="00A66155"/>
    <w:rsid w:val="00A67EEB"/>
    <w:rsid w:val="00A67EEE"/>
    <w:rsid w:val="00A705B0"/>
    <w:rsid w:val="00A70A07"/>
    <w:rsid w:val="00A70A3B"/>
    <w:rsid w:val="00A71857"/>
    <w:rsid w:val="00A71B7C"/>
    <w:rsid w:val="00A71BEF"/>
    <w:rsid w:val="00A72ABA"/>
    <w:rsid w:val="00A73CCA"/>
    <w:rsid w:val="00A73DB7"/>
    <w:rsid w:val="00A73F85"/>
    <w:rsid w:val="00A740B6"/>
    <w:rsid w:val="00A7438F"/>
    <w:rsid w:val="00A75345"/>
    <w:rsid w:val="00A758BB"/>
    <w:rsid w:val="00A76BB3"/>
    <w:rsid w:val="00A77413"/>
    <w:rsid w:val="00A80651"/>
    <w:rsid w:val="00A80720"/>
    <w:rsid w:val="00A80A02"/>
    <w:rsid w:val="00A80C76"/>
    <w:rsid w:val="00A81FF2"/>
    <w:rsid w:val="00A82A21"/>
    <w:rsid w:val="00A82D92"/>
    <w:rsid w:val="00A83273"/>
    <w:rsid w:val="00A83802"/>
    <w:rsid w:val="00A83D2D"/>
    <w:rsid w:val="00A8410F"/>
    <w:rsid w:val="00A8479A"/>
    <w:rsid w:val="00A84DD6"/>
    <w:rsid w:val="00A8642D"/>
    <w:rsid w:val="00A87295"/>
    <w:rsid w:val="00A87407"/>
    <w:rsid w:val="00A87517"/>
    <w:rsid w:val="00A87C33"/>
    <w:rsid w:val="00A87D72"/>
    <w:rsid w:val="00A909D7"/>
    <w:rsid w:val="00A90A5D"/>
    <w:rsid w:val="00A916F8"/>
    <w:rsid w:val="00A91A43"/>
    <w:rsid w:val="00A92495"/>
    <w:rsid w:val="00A93A47"/>
    <w:rsid w:val="00A93F00"/>
    <w:rsid w:val="00A942A0"/>
    <w:rsid w:val="00A942C5"/>
    <w:rsid w:val="00A9477F"/>
    <w:rsid w:val="00A949CC"/>
    <w:rsid w:val="00A95086"/>
    <w:rsid w:val="00A9513A"/>
    <w:rsid w:val="00A95450"/>
    <w:rsid w:val="00A956F6"/>
    <w:rsid w:val="00A95D7E"/>
    <w:rsid w:val="00A96558"/>
    <w:rsid w:val="00A967FF"/>
    <w:rsid w:val="00A96B6A"/>
    <w:rsid w:val="00A96B72"/>
    <w:rsid w:val="00A96EEA"/>
    <w:rsid w:val="00A9708B"/>
    <w:rsid w:val="00A978F2"/>
    <w:rsid w:val="00AA12E8"/>
    <w:rsid w:val="00AA1A1F"/>
    <w:rsid w:val="00AA1E03"/>
    <w:rsid w:val="00AA245B"/>
    <w:rsid w:val="00AA2E09"/>
    <w:rsid w:val="00AA3AF9"/>
    <w:rsid w:val="00AA3DD9"/>
    <w:rsid w:val="00AA4295"/>
    <w:rsid w:val="00AA493A"/>
    <w:rsid w:val="00AA58C5"/>
    <w:rsid w:val="00AA61E5"/>
    <w:rsid w:val="00AA628B"/>
    <w:rsid w:val="00AA6700"/>
    <w:rsid w:val="00AA6A5D"/>
    <w:rsid w:val="00AA6CDA"/>
    <w:rsid w:val="00AA77DF"/>
    <w:rsid w:val="00AA79EE"/>
    <w:rsid w:val="00AB02F9"/>
    <w:rsid w:val="00AB06FD"/>
    <w:rsid w:val="00AB0CE0"/>
    <w:rsid w:val="00AB14C7"/>
    <w:rsid w:val="00AB1AC4"/>
    <w:rsid w:val="00AB2E32"/>
    <w:rsid w:val="00AB30FE"/>
    <w:rsid w:val="00AB3218"/>
    <w:rsid w:val="00AB4232"/>
    <w:rsid w:val="00AB4584"/>
    <w:rsid w:val="00AB6CB5"/>
    <w:rsid w:val="00AB7802"/>
    <w:rsid w:val="00AB7A41"/>
    <w:rsid w:val="00AB7AF4"/>
    <w:rsid w:val="00AB7BA6"/>
    <w:rsid w:val="00AB7E9E"/>
    <w:rsid w:val="00AC040E"/>
    <w:rsid w:val="00AC041E"/>
    <w:rsid w:val="00AC059C"/>
    <w:rsid w:val="00AC097D"/>
    <w:rsid w:val="00AC0E9D"/>
    <w:rsid w:val="00AC0EC4"/>
    <w:rsid w:val="00AC20A6"/>
    <w:rsid w:val="00AC28E8"/>
    <w:rsid w:val="00AC2D22"/>
    <w:rsid w:val="00AC2EC8"/>
    <w:rsid w:val="00AC2ED5"/>
    <w:rsid w:val="00AC35A7"/>
    <w:rsid w:val="00AC3BDF"/>
    <w:rsid w:val="00AC3D5A"/>
    <w:rsid w:val="00AC3DD1"/>
    <w:rsid w:val="00AC4098"/>
    <w:rsid w:val="00AC4B4B"/>
    <w:rsid w:val="00AC63BD"/>
    <w:rsid w:val="00AC721C"/>
    <w:rsid w:val="00AC7550"/>
    <w:rsid w:val="00AD010F"/>
    <w:rsid w:val="00AD0A2D"/>
    <w:rsid w:val="00AD0BD7"/>
    <w:rsid w:val="00AD0C54"/>
    <w:rsid w:val="00AD0C63"/>
    <w:rsid w:val="00AD1170"/>
    <w:rsid w:val="00AD119E"/>
    <w:rsid w:val="00AD1414"/>
    <w:rsid w:val="00AD1643"/>
    <w:rsid w:val="00AD2495"/>
    <w:rsid w:val="00AD2B20"/>
    <w:rsid w:val="00AD3DD3"/>
    <w:rsid w:val="00AD4C18"/>
    <w:rsid w:val="00AD5302"/>
    <w:rsid w:val="00AD5B8D"/>
    <w:rsid w:val="00AD7006"/>
    <w:rsid w:val="00AD74BA"/>
    <w:rsid w:val="00AE0A54"/>
    <w:rsid w:val="00AE0C8B"/>
    <w:rsid w:val="00AE14B2"/>
    <w:rsid w:val="00AE16BC"/>
    <w:rsid w:val="00AE1CA3"/>
    <w:rsid w:val="00AE2A10"/>
    <w:rsid w:val="00AE2E10"/>
    <w:rsid w:val="00AE2F8A"/>
    <w:rsid w:val="00AE3035"/>
    <w:rsid w:val="00AE3058"/>
    <w:rsid w:val="00AE5204"/>
    <w:rsid w:val="00AE691C"/>
    <w:rsid w:val="00AE7930"/>
    <w:rsid w:val="00AE7F78"/>
    <w:rsid w:val="00AF0759"/>
    <w:rsid w:val="00AF0D61"/>
    <w:rsid w:val="00AF1609"/>
    <w:rsid w:val="00AF25D6"/>
    <w:rsid w:val="00AF2BBF"/>
    <w:rsid w:val="00AF36B0"/>
    <w:rsid w:val="00AF3857"/>
    <w:rsid w:val="00AF45A7"/>
    <w:rsid w:val="00AF4995"/>
    <w:rsid w:val="00AF49BE"/>
    <w:rsid w:val="00AF52F4"/>
    <w:rsid w:val="00AF5EAA"/>
    <w:rsid w:val="00AF5F3E"/>
    <w:rsid w:val="00AF6232"/>
    <w:rsid w:val="00AF64A8"/>
    <w:rsid w:val="00AF65D3"/>
    <w:rsid w:val="00AF6E93"/>
    <w:rsid w:val="00AF72A0"/>
    <w:rsid w:val="00AF7E5C"/>
    <w:rsid w:val="00B00010"/>
    <w:rsid w:val="00B0062F"/>
    <w:rsid w:val="00B007C8"/>
    <w:rsid w:val="00B00ABE"/>
    <w:rsid w:val="00B02256"/>
    <w:rsid w:val="00B02B99"/>
    <w:rsid w:val="00B02FC2"/>
    <w:rsid w:val="00B03662"/>
    <w:rsid w:val="00B0435B"/>
    <w:rsid w:val="00B044A8"/>
    <w:rsid w:val="00B044EC"/>
    <w:rsid w:val="00B04CD3"/>
    <w:rsid w:val="00B04DC7"/>
    <w:rsid w:val="00B05177"/>
    <w:rsid w:val="00B060F8"/>
    <w:rsid w:val="00B063F0"/>
    <w:rsid w:val="00B071EE"/>
    <w:rsid w:val="00B07B9C"/>
    <w:rsid w:val="00B07E03"/>
    <w:rsid w:val="00B10353"/>
    <w:rsid w:val="00B10CCE"/>
    <w:rsid w:val="00B10DF7"/>
    <w:rsid w:val="00B11513"/>
    <w:rsid w:val="00B116E5"/>
    <w:rsid w:val="00B13054"/>
    <w:rsid w:val="00B13319"/>
    <w:rsid w:val="00B134A3"/>
    <w:rsid w:val="00B14000"/>
    <w:rsid w:val="00B14AE1"/>
    <w:rsid w:val="00B15486"/>
    <w:rsid w:val="00B158AE"/>
    <w:rsid w:val="00B15CFC"/>
    <w:rsid w:val="00B161EB"/>
    <w:rsid w:val="00B16A09"/>
    <w:rsid w:val="00B204EB"/>
    <w:rsid w:val="00B20F2A"/>
    <w:rsid w:val="00B21058"/>
    <w:rsid w:val="00B214E5"/>
    <w:rsid w:val="00B23EB2"/>
    <w:rsid w:val="00B243D9"/>
    <w:rsid w:val="00B25F0A"/>
    <w:rsid w:val="00B26CA7"/>
    <w:rsid w:val="00B26E57"/>
    <w:rsid w:val="00B2714A"/>
    <w:rsid w:val="00B2787B"/>
    <w:rsid w:val="00B278FD"/>
    <w:rsid w:val="00B27EB8"/>
    <w:rsid w:val="00B3063E"/>
    <w:rsid w:val="00B30E2D"/>
    <w:rsid w:val="00B30E52"/>
    <w:rsid w:val="00B314C9"/>
    <w:rsid w:val="00B315BB"/>
    <w:rsid w:val="00B3238E"/>
    <w:rsid w:val="00B33F70"/>
    <w:rsid w:val="00B34DB5"/>
    <w:rsid w:val="00B35106"/>
    <w:rsid w:val="00B358BC"/>
    <w:rsid w:val="00B35E26"/>
    <w:rsid w:val="00B36319"/>
    <w:rsid w:val="00B36917"/>
    <w:rsid w:val="00B37D85"/>
    <w:rsid w:val="00B37E53"/>
    <w:rsid w:val="00B40994"/>
    <w:rsid w:val="00B41442"/>
    <w:rsid w:val="00B4237A"/>
    <w:rsid w:val="00B44143"/>
    <w:rsid w:val="00B44629"/>
    <w:rsid w:val="00B45AD7"/>
    <w:rsid w:val="00B45E71"/>
    <w:rsid w:val="00B460A0"/>
    <w:rsid w:val="00B46621"/>
    <w:rsid w:val="00B475B6"/>
    <w:rsid w:val="00B51473"/>
    <w:rsid w:val="00B53085"/>
    <w:rsid w:val="00B53CD9"/>
    <w:rsid w:val="00B53D23"/>
    <w:rsid w:val="00B54511"/>
    <w:rsid w:val="00B54917"/>
    <w:rsid w:val="00B54E96"/>
    <w:rsid w:val="00B55635"/>
    <w:rsid w:val="00B56A24"/>
    <w:rsid w:val="00B5700D"/>
    <w:rsid w:val="00B57A16"/>
    <w:rsid w:val="00B60845"/>
    <w:rsid w:val="00B61085"/>
    <w:rsid w:val="00B616DE"/>
    <w:rsid w:val="00B61FAD"/>
    <w:rsid w:val="00B6251B"/>
    <w:rsid w:val="00B62830"/>
    <w:rsid w:val="00B62A90"/>
    <w:rsid w:val="00B62BDA"/>
    <w:rsid w:val="00B62C79"/>
    <w:rsid w:val="00B634DA"/>
    <w:rsid w:val="00B63D9B"/>
    <w:rsid w:val="00B63F05"/>
    <w:rsid w:val="00B65209"/>
    <w:rsid w:val="00B653F4"/>
    <w:rsid w:val="00B65403"/>
    <w:rsid w:val="00B6591A"/>
    <w:rsid w:val="00B67449"/>
    <w:rsid w:val="00B7041B"/>
    <w:rsid w:val="00B70C2C"/>
    <w:rsid w:val="00B7159C"/>
    <w:rsid w:val="00B71C33"/>
    <w:rsid w:val="00B7206F"/>
    <w:rsid w:val="00B7220A"/>
    <w:rsid w:val="00B72233"/>
    <w:rsid w:val="00B73324"/>
    <w:rsid w:val="00B74C9C"/>
    <w:rsid w:val="00B7503E"/>
    <w:rsid w:val="00B752C0"/>
    <w:rsid w:val="00B75405"/>
    <w:rsid w:val="00B7648C"/>
    <w:rsid w:val="00B77263"/>
    <w:rsid w:val="00B773BF"/>
    <w:rsid w:val="00B7754C"/>
    <w:rsid w:val="00B77622"/>
    <w:rsid w:val="00B7778D"/>
    <w:rsid w:val="00B7788F"/>
    <w:rsid w:val="00B77EEF"/>
    <w:rsid w:val="00B812A9"/>
    <w:rsid w:val="00B81558"/>
    <w:rsid w:val="00B81791"/>
    <w:rsid w:val="00B81985"/>
    <w:rsid w:val="00B81A19"/>
    <w:rsid w:val="00B81B73"/>
    <w:rsid w:val="00B853BB"/>
    <w:rsid w:val="00B85599"/>
    <w:rsid w:val="00B85A1D"/>
    <w:rsid w:val="00B85A91"/>
    <w:rsid w:val="00B8670F"/>
    <w:rsid w:val="00B86C38"/>
    <w:rsid w:val="00B86E7E"/>
    <w:rsid w:val="00B9039A"/>
    <w:rsid w:val="00B9039C"/>
    <w:rsid w:val="00B90E8C"/>
    <w:rsid w:val="00B932CE"/>
    <w:rsid w:val="00B939CB"/>
    <w:rsid w:val="00B93F0E"/>
    <w:rsid w:val="00B94EA5"/>
    <w:rsid w:val="00B9570E"/>
    <w:rsid w:val="00B95A11"/>
    <w:rsid w:val="00B978D5"/>
    <w:rsid w:val="00B97DE6"/>
    <w:rsid w:val="00B97EB2"/>
    <w:rsid w:val="00BA14FD"/>
    <w:rsid w:val="00BA1827"/>
    <w:rsid w:val="00BA22A0"/>
    <w:rsid w:val="00BA3079"/>
    <w:rsid w:val="00BA4883"/>
    <w:rsid w:val="00BA51DB"/>
    <w:rsid w:val="00BA57B3"/>
    <w:rsid w:val="00BA5973"/>
    <w:rsid w:val="00BA6797"/>
    <w:rsid w:val="00BA6946"/>
    <w:rsid w:val="00BA6A13"/>
    <w:rsid w:val="00BA6A96"/>
    <w:rsid w:val="00BA7601"/>
    <w:rsid w:val="00BA7ECC"/>
    <w:rsid w:val="00BB0033"/>
    <w:rsid w:val="00BB0C91"/>
    <w:rsid w:val="00BB1BEA"/>
    <w:rsid w:val="00BB1E7D"/>
    <w:rsid w:val="00BB258F"/>
    <w:rsid w:val="00BB3114"/>
    <w:rsid w:val="00BB3648"/>
    <w:rsid w:val="00BB3B4E"/>
    <w:rsid w:val="00BB3BB3"/>
    <w:rsid w:val="00BB4A80"/>
    <w:rsid w:val="00BB5517"/>
    <w:rsid w:val="00BB5959"/>
    <w:rsid w:val="00BB5ECC"/>
    <w:rsid w:val="00BB66AB"/>
    <w:rsid w:val="00BB6EA5"/>
    <w:rsid w:val="00BB7618"/>
    <w:rsid w:val="00BC0BDF"/>
    <w:rsid w:val="00BC1BED"/>
    <w:rsid w:val="00BC20A3"/>
    <w:rsid w:val="00BC287F"/>
    <w:rsid w:val="00BC28B6"/>
    <w:rsid w:val="00BC2967"/>
    <w:rsid w:val="00BC2DEE"/>
    <w:rsid w:val="00BC3330"/>
    <w:rsid w:val="00BC3379"/>
    <w:rsid w:val="00BC50B1"/>
    <w:rsid w:val="00BC558D"/>
    <w:rsid w:val="00BC6275"/>
    <w:rsid w:val="00BC673D"/>
    <w:rsid w:val="00BC7176"/>
    <w:rsid w:val="00BC739D"/>
    <w:rsid w:val="00BC76D3"/>
    <w:rsid w:val="00BC7C7B"/>
    <w:rsid w:val="00BC7E62"/>
    <w:rsid w:val="00BD01D1"/>
    <w:rsid w:val="00BD073D"/>
    <w:rsid w:val="00BD0B5A"/>
    <w:rsid w:val="00BD167E"/>
    <w:rsid w:val="00BD2980"/>
    <w:rsid w:val="00BD3396"/>
    <w:rsid w:val="00BD3C64"/>
    <w:rsid w:val="00BD3D35"/>
    <w:rsid w:val="00BD43F8"/>
    <w:rsid w:val="00BD4950"/>
    <w:rsid w:val="00BD5774"/>
    <w:rsid w:val="00BD5ED3"/>
    <w:rsid w:val="00BD6234"/>
    <w:rsid w:val="00BD637B"/>
    <w:rsid w:val="00BD72B0"/>
    <w:rsid w:val="00BD7392"/>
    <w:rsid w:val="00BD76E2"/>
    <w:rsid w:val="00BD7E44"/>
    <w:rsid w:val="00BE3A61"/>
    <w:rsid w:val="00BE6FF6"/>
    <w:rsid w:val="00BE71D3"/>
    <w:rsid w:val="00BE7477"/>
    <w:rsid w:val="00BE7480"/>
    <w:rsid w:val="00BF0537"/>
    <w:rsid w:val="00BF20D6"/>
    <w:rsid w:val="00BF2AB2"/>
    <w:rsid w:val="00BF2AFA"/>
    <w:rsid w:val="00BF46E9"/>
    <w:rsid w:val="00BF56BB"/>
    <w:rsid w:val="00BF5883"/>
    <w:rsid w:val="00BF5EE6"/>
    <w:rsid w:val="00BF663F"/>
    <w:rsid w:val="00BF74D8"/>
    <w:rsid w:val="00BF74DD"/>
    <w:rsid w:val="00BF7E60"/>
    <w:rsid w:val="00C004A2"/>
    <w:rsid w:val="00C006FC"/>
    <w:rsid w:val="00C00978"/>
    <w:rsid w:val="00C01188"/>
    <w:rsid w:val="00C0245B"/>
    <w:rsid w:val="00C027AC"/>
    <w:rsid w:val="00C03439"/>
    <w:rsid w:val="00C04059"/>
    <w:rsid w:val="00C066F5"/>
    <w:rsid w:val="00C070CC"/>
    <w:rsid w:val="00C07E0B"/>
    <w:rsid w:val="00C1098B"/>
    <w:rsid w:val="00C10EF0"/>
    <w:rsid w:val="00C12B6D"/>
    <w:rsid w:val="00C12C15"/>
    <w:rsid w:val="00C13B63"/>
    <w:rsid w:val="00C15FAA"/>
    <w:rsid w:val="00C15FCA"/>
    <w:rsid w:val="00C16DBC"/>
    <w:rsid w:val="00C17038"/>
    <w:rsid w:val="00C17A2D"/>
    <w:rsid w:val="00C206ED"/>
    <w:rsid w:val="00C2285E"/>
    <w:rsid w:val="00C22A58"/>
    <w:rsid w:val="00C22B9B"/>
    <w:rsid w:val="00C2376B"/>
    <w:rsid w:val="00C23F53"/>
    <w:rsid w:val="00C24DD7"/>
    <w:rsid w:val="00C24F6B"/>
    <w:rsid w:val="00C253DE"/>
    <w:rsid w:val="00C25539"/>
    <w:rsid w:val="00C25D87"/>
    <w:rsid w:val="00C26607"/>
    <w:rsid w:val="00C26725"/>
    <w:rsid w:val="00C26B57"/>
    <w:rsid w:val="00C277F1"/>
    <w:rsid w:val="00C2782D"/>
    <w:rsid w:val="00C27FE7"/>
    <w:rsid w:val="00C3085C"/>
    <w:rsid w:val="00C31529"/>
    <w:rsid w:val="00C31EA8"/>
    <w:rsid w:val="00C329A6"/>
    <w:rsid w:val="00C32B5A"/>
    <w:rsid w:val="00C32E1A"/>
    <w:rsid w:val="00C33BE1"/>
    <w:rsid w:val="00C3409D"/>
    <w:rsid w:val="00C34F37"/>
    <w:rsid w:val="00C354A7"/>
    <w:rsid w:val="00C35AA8"/>
    <w:rsid w:val="00C35DB3"/>
    <w:rsid w:val="00C369BA"/>
    <w:rsid w:val="00C36F28"/>
    <w:rsid w:val="00C411CC"/>
    <w:rsid w:val="00C4126B"/>
    <w:rsid w:val="00C41BD2"/>
    <w:rsid w:val="00C422DB"/>
    <w:rsid w:val="00C4260B"/>
    <w:rsid w:val="00C42837"/>
    <w:rsid w:val="00C4283C"/>
    <w:rsid w:val="00C42D34"/>
    <w:rsid w:val="00C4334A"/>
    <w:rsid w:val="00C43F7B"/>
    <w:rsid w:val="00C43FE0"/>
    <w:rsid w:val="00C44A6E"/>
    <w:rsid w:val="00C44B44"/>
    <w:rsid w:val="00C45261"/>
    <w:rsid w:val="00C45863"/>
    <w:rsid w:val="00C45E7B"/>
    <w:rsid w:val="00C46025"/>
    <w:rsid w:val="00C464D9"/>
    <w:rsid w:val="00C467D6"/>
    <w:rsid w:val="00C502A3"/>
    <w:rsid w:val="00C5085E"/>
    <w:rsid w:val="00C511CB"/>
    <w:rsid w:val="00C51465"/>
    <w:rsid w:val="00C51A77"/>
    <w:rsid w:val="00C51EFD"/>
    <w:rsid w:val="00C52519"/>
    <w:rsid w:val="00C52DC0"/>
    <w:rsid w:val="00C539F8"/>
    <w:rsid w:val="00C53ACF"/>
    <w:rsid w:val="00C53CF3"/>
    <w:rsid w:val="00C53EB1"/>
    <w:rsid w:val="00C54100"/>
    <w:rsid w:val="00C5433D"/>
    <w:rsid w:val="00C54755"/>
    <w:rsid w:val="00C55666"/>
    <w:rsid w:val="00C55724"/>
    <w:rsid w:val="00C56D09"/>
    <w:rsid w:val="00C57064"/>
    <w:rsid w:val="00C57A53"/>
    <w:rsid w:val="00C57B2D"/>
    <w:rsid w:val="00C6011F"/>
    <w:rsid w:val="00C60A23"/>
    <w:rsid w:val="00C60D66"/>
    <w:rsid w:val="00C60DF0"/>
    <w:rsid w:val="00C6115F"/>
    <w:rsid w:val="00C61723"/>
    <w:rsid w:val="00C61D6E"/>
    <w:rsid w:val="00C61DDB"/>
    <w:rsid w:val="00C620FE"/>
    <w:rsid w:val="00C62413"/>
    <w:rsid w:val="00C62694"/>
    <w:rsid w:val="00C62698"/>
    <w:rsid w:val="00C629F9"/>
    <w:rsid w:val="00C62FB2"/>
    <w:rsid w:val="00C62FC3"/>
    <w:rsid w:val="00C6351F"/>
    <w:rsid w:val="00C642AD"/>
    <w:rsid w:val="00C64568"/>
    <w:rsid w:val="00C64644"/>
    <w:rsid w:val="00C6573E"/>
    <w:rsid w:val="00C65D17"/>
    <w:rsid w:val="00C66169"/>
    <w:rsid w:val="00C66190"/>
    <w:rsid w:val="00C6653F"/>
    <w:rsid w:val="00C66CD9"/>
    <w:rsid w:val="00C66E48"/>
    <w:rsid w:val="00C670E9"/>
    <w:rsid w:val="00C6778A"/>
    <w:rsid w:val="00C678E4"/>
    <w:rsid w:val="00C71032"/>
    <w:rsid w:val="00C710A6"/>
    <w:rsid w:val="00C72375"/>
    <w:rsid w:val="00C72ECC"/>
    <w:rsid w:val="00C73219"/>
    <w:rsid w:val="00C73489"/>
    <w:rsid w:val="00C736B6"/>
    <w:rsid w:val="00C73940"/>
    <w:rsid w:val="00C74083"/>
    <w:rsid w:val="00C74736"/>
    <w:rsid w:val="00C74C30"/>
    <w:rsid w:val="00C7546A"/>
    <w:rsid w:val="00C75E00"/>
    <w:rsid w:val="00C76074"/>
    <w:rsid w:val="00C771C7"/>
    <w:rsid w:val="00C800D9"/>
    <w:rsid w:val="00C806B7"/>
    <w:rsid w:val="00C81006"/>
    <w:rsid w:val="00C81C31"/>
    <w:rsid w:val="00C82730"/>
    <w:rsid w:val="00C82E47"/>
    <w:rsid w:val="00C82F2B"/>
    <w:rsid w:val="00C835FB"/>
    <w:rsid w:val="00C83790"/>
    <w:rsid w:val="00C83B91"/>
    <w:rsid w:val="00C84FD0"/>
    <w:rsid w:val="00C8567D"/>
    <w:rsid w:val="00C8673C"/>
    <w:rsid w:val="00C875B0"/>
    <w:rsid w:val="00C87997"/>
    <w:rsid w:val="00C87CF2"/>
    <w:rsid w:val="00C90DA0"/>
    <w:rsid w:val="00C90F2D"/>
    <w:rsid w:val="00C91158"/>
    <w:rsid w:val="00C91B96"/>
    <w:rsid w:val="00C94093"/>
    <w:rsid w:val="00C94E28"/>
    <w:rsid w:val="00C94EB2"/>
    <w:rsid w:val="00C953F1"/>
    <w:rsid w:val="00C95DA2"/>
    <w:rsid w:val="00C9617C"/>
    <w:rsid w:val="00C96851"/>
    <w:rsid w:val="00C96B83"/>
    <w:rsid w:val="00C97578"/>
    <w:rsid w:val="00C97796"/>
    <w:rsid w:val="00CA03F6"/>
    <w:rsid w:val="00CA0BF1"/>
    <w:rsid w:val="00CA22CA"/>
    <w:rsid w:val="00CA2B4D"/>
    <w:rsid w:val="00CA32C4"/>
    <w:rsid w:val="00CA3725"/>
    <w:rsid w:val="00CA3E2A"/>
    <w:rsid w:val="00CA4311"/>
    <w:rsid w:val="00CA434D"/>
    <w:rsid w:val="00CA463D"/>
    <w:rsid w:val="00CA592B"/>
    <w:rsid w:val="00CA5B46"/>
    <w:rsid w:val="00CA622A"/>
    <w:rsid w:val="00CA6A0B"/>
    <w:rsid w:val="00CA6E2D"/>
    <w:rsid w:val="00CA6FE8"/>
    <w:rsid w:val="00CA7C13"/>
    <w:rsid w:val="00CB04E5"/>
    <w:rsid w:val="00CB0E7C"/>
    <w:rsid w:val="00CB129C"/>
    <w:rsid w:val="00CB1633"/>
    <w:rsid w:val="00CB1D5A"/>
    <w:rsid w:val="00CB23AA"/>
    <w:rsid w:val="00CB28A1"/>
    <w:rsid w:val="00CB2E5A"/>
    <w:rsid w:val="00CB43B9"/>
    <w:rsid w:val="00CB44A7"/>
    <w:rsid w:val="00CB4C86"/>
    <w:rsid w:val="00CB5792"/>
    <w:rsid w:val="00CB5C97"/>
    <w:rsid w:val="00CB63D9"/>
    <w:rsid w:val="00CB6E3D"/>
    <w:rsid w:val="00CB6FC3"/>
    <w:rsid w:val="00CB752C"/>
    <w:rsid w:val="00CB7FB0"/>
    <w:rsid w:val="00CC04F1"/>
    <w:rsid w:val="00CC074E"/>
    <w:rsid w:val="00CC176A"/>
    <w:rsid w:val="00CC1AE7"/>
    <w:rsid w:val="00CC1BC8"/>
    <w:rsid w:val="00CC1FBE"/>
    <w:rsid w:val="00CC2221"/>
    <w:rsid w:val="00CC2882"/>
    <w:rsid w:val="00CC2AA6"/>
    <w:rsid w:val="00CC2B45"/>
    <w:rsid w:val="00CC53F8"/>
    <w:rsid w:val="00CC5EEC"/>
    <w:rsid w:val="00CC7183"/>
    <w:rsid w:val="00CC7551"/>
    <w:rsid w:val="00CC7D5F"/>
    <w:rsid w:val="00CC7E17"/>
    <w:rsid w:val="00CD039B"/>
    <w:rsid w:val="00CD0AD6"/>
    <w:rsid w:val="00CD1C88"/>
    <w:rsid w:val="00CD1CCC"/>
    <w:rsid w:val="00CD1D67"/>
    <w:rsid w:val="00CD1EA9"/>
    <w:rsid w:val="00CD2BC4"/>
    <w:rsid w:val="00CD2D6B"/>
    <w:rsid w:val="00CD2F27"/>
    <w:rsid w:val="00CD3E4F"/>
    <w:rsid w:val="00CD4EE0"/>
    <w:rsid w:val="00CD584E"/>
    <w:rsid w:val="00CD656B"/>
    <w:rsid w:val="00CD6FE5"/>
    <w:rsid w:val="00CD723A"/>
    <w:rsid w:val="00CD73EE"/>
    <w:rsid w:val="00CD7809"/>
    <w:rsid w:val="00CD7934"/>
    <w:rsid w:val="00CE0DDE"/>
    <w:rsid w:val="00CE12F9"/>
    <w:rsid w:val="00CE18E6"/>
    <w:rsid w:val="00CE1A16"/>
    <w:rsid w:val="00CE1B1B"/>
    <w:rsid w:val="00CE22AF"/>
    <w:rsid w:val="00CE23B4"/>
    <w:rsid w:val="00CE3991"/>
    <w:rsid w:val="00CE4468"/>
    <w:rsid w:val="00CE4767"/>
    <w:rsid w:val="00CE478E"/>
    <w:rsid w:val="00CE4D22"/>
    <w:rsid w:val="00CE4FA6"/>
    <w:rsid w:val="00CE4FD2"/>
    <w:rsid w:val="00CE631A"/>
    <w:rsid w:val="00CE6653"/>
    <w:rsid w:val="00CE7801"/>
    <w:rsid w:val="00CF084D"/>
    <w:rsid w:val="00CF0CE5"/>
    <w:rsid w:val="00CF1930"/>
    <w:rsid w:val="00CF1C08"/>
    <w:rsid w:val="00CF2193"/>
    <w:rsid w:val="00CF3024"/>
    <w:rsid w:val="00CF368E"/>
    <w:rsid w:val="00CF38BC"/>
    <w:rsid w:val="00CF3BA1"/>
    <w:rsid w:val="00CF4713"/>
    <w:rsid w:val="00CF4AA1"/>
    <w:rsid w:val="00CF53C8"/>
    <w:rsid w:val="00CF5594"/>
    <w:rsid w:val="00CF6622"/>
    <w:rsid w:val="00CF6948"/>
    <w:rsid w:val="00CF69FA"/>
    <w:rsid w:val="00CF76BD"/>
    <w:rsid w:val="00D0014D"/>
    <w:rsid w:val="00D0111A"/>
    <w:rsid w:val="00D0132E"/>
    <w:rsid w:val="00D019E4"/>
    <w:rsid w:val="00D02E56"/>
    <w:rsid w:val="00D03875"/>
    <w:rsid w:val="00D03FEA"/>
    <w:rsid w:val="00D043BF"/>
    <w:rsid w:val="00D04B61"/>
    <w:rsid w:val="00D04BD1"/>
    <w:rsid w:val="00D04CD8"/>
    <w:rsid w:val="00D04F88"/>
    <w:rsid w:val="00D050FB"/>
    <w:rsid w:val="00D05AFF"/>
    <w:rsid w:val="00D05FE4"/>
    <w:rsid w:val="00D06175"/>
    <w:rsid w:val="00D06261"/>
    <w:rsid w:val="00D0672C"/>
    <w:rsid w:val="00D06875"/>
    <w:rsid w:val="00D06FB4"/>
    <w:rsid w:val="00D10302"/>
    <w:rsid w:val="00D1039F"/>
    <w:rsid w:val="00D10DA1"/>
    <w:rsid w:val="00D13693"/>
    <w:rsid w:val="00D13916"/>
    <w:rsid w:val="00D14073"/>
    <w:rsid w:val="00D14F6B"/>
    <w:rsid w:val="00D15F59"/>
    <w:rsid w:val="00D16C9F"/>
    <w:rsid w:val="00D17195"/>
    <w:rsid w:val="00D17C1F"/>
    <w:rsid w:val="00D2077B"/>
    <w:rsid w:val="00D212AE"/>
    <w:rsid w:val="00D21761"/>
    <w:rsid w:val="00D219FA"/>
    <w:rsid w:val="00D2225F"/>
    <w:rsid w:val="00D2230B"/>
    <w:rsid w:val="00D22A3B"/>
    <w:rsid w:val="00D22C85"/>
    <w:rsid w:val="00D22F34"/>
    <w:rsid w:val="00D23429"/>
    <w:rsid w:val="00D24328"/>
    <w:rsid w:val="00D2505D"/>
    <w:rsid w:val="00D2562A"/>
    <w:rsid w:val="00D25D76"/>
    <w:rsid w:val="00D2624A"/>
    <w:rsid w:val="00D26565"/>
    <w:rsid w:val="00D26B2C"/>
    <w:rsid w:val="00D26CA0"/>
    <w:rsid w:val="00D27686"/>
    <w:rsid w:val="00D308F9"/>
    <w:rsid w:val="00D30DF0"/>
    <w:rsid w:val="00D311D5"/>
    <w:rsid w:val="00D31654"/>
    <w:rsid w:val="00D3230D"/>
    <w:rsid w:val="00D326D3"/>
    <w:rsid w:val="00D327B6"/>
    <w:rsid w:val="00D3362F"/>
    <w:rsid w:val="00D336B1"/>
    <w:rsid w:val="00D3453C"/>
    <w:rsid w:val="00D3483A"/>
    <w:rsid w:val="00D34AE2"/>
    <w:rsid w:val="00D35543"/>
    <w:rsid w:val="00D3608F"/>
    <w:rsid w:val="00D3675A"/>
    <w:rsid w:val="00D372A4"/>
    <w:rsid w:val="00D37DD1"/>
    <w:rsid w:val="00D4019A"/>
    <w:rsid w:val="00D401D1"/>
    <w:rsid w:val="00D409E2"/>
    <w:rsid w:val="00D4100F"/>
    <w:rsid w:val="00D41B0D"/>
    <w:rsid w:val="00D41E7C"/>
    <w:rsid w:val="00D42EEC"/>
    <w:rsid w:val="00D43402"/>
    <w:rsid w:val="00D4399A"/>
    <w:rsid w:val="00D43A4B"/>
    <w:rsid w:val="00D44564"/>
    <w:rsid w:val="00D445B5"/>
    <w:rsid w:val="00D44706"/>
    <w:rsid w:val="00D44A06"/>
    <w:rsid w:val="00D44F3C"/>
    <w:rsid w:val="00D4509B"/>
    <w:rsid w:val="00D45C46"/>
    <w:rsid w:val="00D45C9A"/>
    <w:rsid w:val="00D45E85"/>
    <w:rsid w:val="00D46749"/>
    <w:rsid w:val="00D47785"/>
    <w:rsid w:val="00D5042B"/>
    <w:rsid w:val="00D51127"/>
    <w:rsid w:val="00D52044"/>
    <w:rsid w:val="00D54604"/>
    <w:rsid w:val="00D54881"/>
    <w:rsid w:val="00D54B0F"/>
    <w:rsid w:val="00D54E33"/>
    <w:rsid w:val="00D55E8D"/>
    <w:rsid w:val="00D561D7"/>
    <w:rsid w:val="00D56889"/>
    <w:rsid w:val="00D568DB"/>
    <w:rsid w:val="00D604A0"/>
    <w:rsid w:val="00D61203"/>
    <w:rsid w:val="00D614D2"/>
    <w:rsid w:val="00D61612"/>
    <w:rsid w:val="00D61692"/>
    <w:rsid w:val="00D618BE"/>
    <w:rsid w:val="00D61B96"/>
    <w:rsid w:val="00D61E27"/>
    <w:rsid w:val="00D62C48"/>
    <w:rsid w:val="00D62EA2"/>
    <w:rsid w:val="00D635AE"/>
    <w:rsid w:val="00D642B8"/>
    <w:rsid w:val="00D6444F"/>
    <w:rsid w:val="00D64C98"/>
    <w:rsid w:val="00D64D54"/>
    <w:rsid w:val="00D65C14"/>
    <w:rsid w:val="00D67094"/>
    <w:rsid w:val="00D707C0"/>
    <w:rsid w:val="00D7090A"/>
    <w:rsid w:val="00D70DBA"/>
    <w:rsid w:val="00D71A65"/>
    <w:rsid w:val="00D71C0F"/>
    <w:rsid w:val="00D71FCB"/>
    <w:rsid w:val="00D7211F"/>
    <w:rsid w:val="00D722B1"/>
    <w:rsid w:val="00D7242D"/>
    <w:rsid w:val="00D7253C"/>
    <w:rsid w:val="00D7301B"/>
    <w:rsid w:val="00D73B14"/>
    <w:rsid w:val="00D740A6"/>
    <w:rsid w:val="00D74574"/>
    <w:rsid w:val="00D74BE3"/>
    <w:rsid w:val="00D74DEF"/>
    <w:rsid w:val="00D74F8B"/>
    <w:rsid w:val="00D75FA5"/>
    <w:rsid w:val="00D762AB"/>
    <w:rsid w:val="00D76D27"/>
    <w:rsid w:val="00D8154D"/>
    <w:rsid w:val="00D81D52"/>
    <w:rsid w:val="00D81EA6"/>
    <w:rsid w:val="00D82579"/>
    <w:rsid w:val="00D84BDD"/>
    <w:rsid w:val="00D84C50"/>
    <w:rsid w:val="00D84ECA"/>
    <w:rsid w:val="00D85073"/>
    <w:rsid w:val="00D857E0"/>
    <w:rsid w:val="00D85DE8"/>
    <w:rsid w:val="00D8671A"/>
    <w:rsid w:val="00D869CD"/>
    <w:rsid w:val="00D87056"/>
    <w:rsid w:val="00D8756B"/>
    <w:rsid w:val="00D90023"/>
    <w:rsid w:val="00D904B5"/>
    <w:rsid w:val="00D9119C"/>
    <w:rsid w:val="00D942CC"/>
    <w:rsid w:val="00D959FE"/>
    <w:rsid w:val="00D962D0"/>
    <w:rsid w:val="00D97047"/>
    <w:rsid w:val="00D97E6B"/>
    <w:rsid w:val="00DA0631"/>
    <w:rsid w:val="00DA082F"/>
    <w:rsid w:val="00DA102F"/>
    <w:rsid w:val="00DA2270"/>
    <w:rsid w:val="00DA239A"/>
    <w:rsid w:val="00DA24EB"/>
    <w:rsid w:val="00DA2777"/>
    <w:rsid w:val="00DA2D20"/>
    <w:rsid w:val="00DA2F8F"/>
    <w:rsid w:val="00DA3133"/>
    <w:rsid w:val="00DA3907"/>
    <w:rsid w:val="00DA3C50"/>
    <w:rsid w:val="00DA4209"/>
    <w:rsid w:val="00DA495B"/>
    <w:rsid w:val="00DA4FDF"/>
    <w:rsid w:val="00DA5953"/>
    <w:rsid w:val="00DA68A1"/>
    <w:rsid w:val="00DA6B5D"/>
    <w:rsid w:val="00DA72CF"/>
    <w:rsid w:val="00DA72E4"/>
    <w:rsid w:val="00DB0E08"/>
    <w:rsid w:val="00DB0F69"/>
    <w:rsid w:val="00DB15B8"/>
    <w:rsid w:val="00DB1648"/>
    <w:rsid w:val="00DB2C6A"/>
    <w:rsid w:val="00DB3067"/>
    <w:rsid w:val="00DB3742"/>
    <w:rsid w:val="00DB4530"/>
    <w:rsid w:val="00DB454C"/>
    <w:rsid w:val="00DB4ADC"/>
    <w:rsid w:val="00DB4F15"/>
    <w:rsid w:val="00DB50E6"/>
    <w:rsid w:val="00DB5B44"/>
    <w:rsid w:val="00DB5FAE"/>
    <w:rsid w:val="00DB60CD"/>
    <w:rsid w:val="00DB64AA"/>
    <w:rsid w:val="00DB72A0"/>
    <w:rsid w:val="00DB7745"/>
    <w:rsid w:val="00DC0168"/>
    <w:rsid w:val="00DC0266"/>
    <w:rsid w:val="00DC050D"/>
    <w:rsid w:val="00DC052F"/>
    <w:rsid w:val="00DC0BC0"/>
    <w:rsid w:val="00DC1721"/>
    <w:rsid w:val="00DC2868"/>
    <w:rsid w:val="00DC2FC1"/>
    <w:rsid w:val="00DC3012"/>
    <w:rsid w:val="00DC3111"/>
    <w:rsid w:val="00DC33C3"/>
    <w:rsid w:val="00DC3E1E"/>
    <w:rsid w:val="00DC4CF3"/>
    <w:rsid w:val="00DC4D56"/>
    <w:rsid w:val="00DC5197"/>
    <w:rsid w:val="00DC57E2"/>
    <w:rsid w:val="00DD14B0"/>
    <w:rsid w:val="00DD20BA"/>
    <w:rsid w:val="00DD21F8"/>
    <w:rsid w:val="00DD235B"/>
    <w:rsid w:val="00DD340A"/>
    <w:rsid w:val="00DD43DC"/>
    <w:rsid w:val="00DD4510"/>
    <w:rsid w:val="00DD475D"/>
    <w:rsid w:val="00DD4812"/>
    <w:rsid w:val="00DD4864"/>
    <w:rsid w:val="00DD5432"/>
    <w:rsid w:val="00DD568B"/>
    <w:rsid w:val="00DD58D4"/>
    <w:rsid w:val="00DD60CC"/>
    <w:rsid w:val="00DD6334"/>
    <w:rsid w:val="00DD7737"/>
    <w:rsid w:val="00DD7DD8"/>
    <w:rsid w:val="00DD7FD8"/>
    <w:rsid w:val="00DE0476"/>
    <w:rsid w:val="00DE06EF"/>
    <w:rsid w:val="00DE0CA1"/>
    <w:rsid w:val="00DE0D9A"/>
    <w:rsid w:val="00DE12C8"/>
    <w:rsid w:val="00DE1A5A"/>
    <w:rsid w:val="00DE1ECF"/>
    <w:rsid w:val="00DE2C91"/>
    <w:rsid w:val="00DE2DD9"/>
    <w:rsid w:val="00DE4F45"/>
    <w:rsid w:val="00DE5A34"/>
    <w:rsid w:val="00DE6DFA"/>
    <w:rsid w:val="00DE72D3"/>
    <w:rsid w:val="00DE7E7F"/>
    <w:rsid w:val="00DF01CE"/>
    <w:rsid w:val="00DF1CD6"/>
    <w:rsid w:val="00DF28D1"/>
    <w:rsid w:val="00DF3B4C"/>
    <w:rsid w:val="00DF471E"/>
    <w:rsid w:val="00DF4F5E"/>
    <w:rsid w:val="00DF66FF"/>
    <w:rsid w:val="00DF73F9"/>
    <w:rsid w:val="00DF79CD"/>
    <w:rsid w:val="00E00360"/>
    <w:rsid w:val="00E00841"/>
    <w:rsid w:val="00E01DBC"/>
    <w:rsid w:val="00E025E2"/>
    <w:rsid w:val="00E02A80"/>
    <w:rsid w:val="00E02D38"/>
    <w:rsid w:val="00E030B5"/>
    <w:rsid w:val="00E034B2"/>
    <w:rsid w:val="00E03FDF"/>
    <w:rsid w:val="00E047C7"/>
    <w:rsid w:val="00E06DBB"/>
    <w:rsid w:val="00E0731B"/>
    <w:rsid w:val="00E0758B"/>
    <w:rsid w:val="00E07A98"/>
    <w:rsid w:val="00E07EDE"/>
    <w:rsid w:val="00E10644"/>
    <w:rsid w:val="00E10E10"/>
    <w:rsid w:val="00E11B70"/>
    <w:rsid w:val="00E11C15"/>
    <w:rsid w:val="00E11D38"/>
    <w:rsid w:val="00E12D8A"/>
    <w:rsid w:val="00E13BCE"/>
    <w:rsid w:val="00E1407E"/>
    <w:rsid w:val="00E147F2"/>
    <w:rsid w:val="00E1491D"/>
    <w:rsid w:val="00E14C39"/>
    <w:rsid w:val="00E151EE"/>
    <w:rsid w:val="00E15298"/>
    <w:rsid w:val="00E156C5"/>
    <w:rsid w:val="00E15751"/>
    <w:rsid w:val="00E164F6"/>
    <w:rsid w:val="00E1696E"/>
    <w:rsid w:val="00E1773E"/>
    <w:rsid w:val="00E177FB"/>
    <w:rsid w:val="00E17F98"/>
    <w:rsid w:val="00E2065F"/>
    <w:rsid w:val="00E207D3"/>
    <w:rsid w:val="00E20C23"/>
    <w:rsid w:val="00E21323"/>
    <w:rsid w:val="00E219D8"/>
    <w:rsid w:val="00E21E19"/>
    <w:rsid w:val="00E222F5"/>
    <w:rsid w:val="00E24304"/>
    <w:rsid w:val="00E24435"/>
    <w:rsid w:val="00E249D0"/>
    <w:rsid w:val="00E24B5F"/>
    <w:rsid w:val="00E24DFC"/>
    <w:rsid w:val="00E2540B"/>
    <w:rsid w:val="00E254EB"/>
    <w:rsid w:val="00E25A8D"/>
    <w:rsid w:val="00E25E93"/>
    <w:rsid w:val="00E26190"/>
    <w:rsid w:val="00E26A0E"/>
    <w:rsid w:val="00E26C8C"/>
    <w:rsid w:val="00E27502"/>
    <w:rsid w:val="00E27F71"/>
    <w:rsid w:val="00E30032"/>
    <w:rsid w:val="00E319EC"/>
    <w:rsid w:val="00E33280"/>
    <w:rsid w:val="00E334D0"/>
    <w:rsid w:val="00E33A0C"/>
    <w:rsid w:val="00E348E1"/>
    <w:rsid w:val="00E34A51"/>
    <w:rsid w:val="00E34E28"/>
    <w:rsid w:val="00E3523D"/>
    <w:rsid w:val="00E36BAA"/>
    <w:rsid w:val="00E37444"/>
    <w:rsid w:val="00E374CC"/>
    <w:rsid w:val="00E3794C"/>
    <w:rsid w:val="00E405C7"/>
    <w:rsid w:val="00E4128F"/>
    <w:rsid w:val="00E41561"/>
    <w:rsid w:val="00E418C8"/>
    <w:rsid w:val="00E41912"/>
    <w:rsid w:val="00E41D62"/>
    <w:rsid w:val="00E42311"/>
    <w:rsid w:val="00E42490"/>
    <w:rsid w:val="00E42568"/>
    <w:rsid w:val="00E43328"/>
    <w:rsid w:val="00E44041"/>
    <w:rsid w:val="00E449DA"/>
    <w:rsid w:val="00E45B8A"/>
    <w:rsid w:val="00E4625E"/>
    <w:rsid w:val="00E4686F"/>
    <w:rsid w:val="00E46BEC"/>
    <w:rsid w:val="00E47CDA"/>
    <w:rsid w:val="00E47F88"/>
    <w:rsid w:val="00E51456"/>
    <w:rsid w:val="00E51800"/>
    <w:rsid w:val="00E531D3"/>
    <w:rsid w:val="00E54EAA"/>
    <w:rsid w:val="00E55C57"/>
    <w:rsid w:val="00E56263"/>
    <w:rsid w:val="00E563E9"/>
    <w:rsid w:val="00E56408"/>
    <w:rsid w:val="00E565D4"/>
    <w:rsid w:val="00E56FE7"/>
    <w:rsid w:val="00E57197"/>
    <w:rsid w:val="00E57C6C"/>
    <w:rsid w:val="00E57D7F"/>
    <w:rsid w:val="00E60845"/>
    <w:rsid w:val="00E60A09"/>
    <w:rsid w:val="00E6210C"/>
    <w:rsid w:val="00E643AF"/>
    <w:rsid w:val="00E646A0"/>
    <w:rsid w:val="00E646C6"/>
    <w:rsid w:val="00E648B1"/>
    <w:rsid w:val="00E655D7"/>
    <w:rsid w:val="00E656E8"/>
    <w:rsid w:val="00E65AAE"/>
    <w:rsid w:val="00E660D8"/>
    <w:rsid w:val="00E6624C"/>
    <w:rsid w:val="00E67342"/>
    <w:rsid w:val="00E701BB"/>
    <w:rsid w:val="00E70273"/>
    <w:rsid w:val="00E702EB"/>
    <w:rsid w:val="00E70959"/>
    <w:rsid w:val="00E711BD"/>
    <w:rsid w:val="00E714D8"/>
    <w:rsid w:val="00E7295C"/>
    <w:rsid w:val="00E735F4"/>
    <w:rsid w:val="00E73A0D"/>
    <w:rsid w:val="00E75300"/>
    <w:rsid w:val="00E75890"/>
    <w:rsid w:val="00E7647A"/>
    <w:rsid w:val="00E775C0"/>
    <w:rsid w:val="00E80759"/>
    <w:rsid w:val="00E80CD1"/>
    <w:rsid w:val="00E81395"/>
    <w:rsid w:val="00E831F1"/>
    <w:rsid w:val="00E839FF"/>
    <w:rsid w:val="00E83FB6"/>
    <w:rsid w:val="00E843E8"/>
    <w:rsid w:val="00E874FC"/>
    <w:rsid w:val="00E87643"/>
    <w:rsid w:val="00E9058E"/>
    <w:rsid w:val="00E906B7"/>
    <w:rsid w:val="00E908C6"/>
    <w:rsid w:val="00E91260"/>
    <w:rsid w:val="00E91286"/>
    <w:rsid w:val="00E912CA"/>
    <w:rsid w:val="00E91562"/>
    <w:rsid w:val="00E91F6D"/>
    <w:rsid w:val="00E922F9"/>
    <w:rsid w:val="00E92D97"/>
    <w:rsid w:val="00E92F46"/>
    <w:rsid w:val="00E9458D"/>
    <w:rsid w:val="00E94F62"/>
    <w:rsid w:val="00E9505A"/>
    <w:rsid w:val="00E9512A"/>
    <w:rsid w:val="00E95540"/>
    <w:rsid w:val="00E96756"/>
    <w:rsid w:val="00E96978"/>
    <w:rsid w:val="00E96CDD"/>
    <w:rsid w:val="00E974AD"/>
    <w:rsid w:val="00E97512"/>
    <w:rsid w:val="00E97862"/>
    <w:rsid w:val="00E97E2A"/>
    <w:rsid w:val="00EA0522"/>
    <w:rsid w:val="00EA0C22"/>
    <w:rsid w:val="00EA0D7E"/>
    <w:rsid w:val="00EA1425"/>
    <w:rsid w:val="00EA1F28"/>
    <w:rsid w:val="00EA2045"/>
    <w:rsid w:val="00EA389D"/>
    <w:rsid w:val="00EA4221"/>
    <w:rsid w:val="00EA5326"/>
    <w:rsid w:val="00EA656C"/>
    <w:rsid w:val="00EA680D"/>
    <w:rsid w:val="00EA7797"/>
    <w:rsid w:val="00EA7D69"/>
    <w:rsid w:val="00EB017F"/>
    <w:rsid w:val="00EB0676"/>
    <w:rsid w:val="00EB090D"/>
    <w:rsid w:val="00EB178E"/>
    <w:rsid w:val="00EB1E7E"/>
    <w:rsid w:val="00EB240A"/>
    <w:rsid w:val="00EB2476"/>
    <w:rsid w:val="00EB2692"/>
    <w:rsid w:val="00EB3419"/>
    <w:rsid w:val="00EB37EE"/>
    <w:rsid w:val="00EB3F10"/>
    <w:rsid w:val="00EB4831"/>
    <w:rsid w:val="00EB49B8"/>
    <w:rsid w:val="00EB4E6E"/>
    <w:rsid w:val="00EB6204"/>
    <w:rsid w:val="00EB6339"/>
    <w:rsid w:val="00EB665B"/>
    <w:rsid w:val="00EB6A23"/>
    <w:rsid w:val="00EB6E24"/>
    <w:rsid w:val="00EB7575"/>
    <w:rsid w:val="00EB7D8F"/>
    <w:rsid w:val="00EC0256"/>
    <w:rsid w:val="00EC08A9"/>
    <w:rsid w:val="00EC0FDF"/>
    <w:rsid w:val="00EC14D5"/>
    <w:rsid w:val="00EC1EF1"/>
    <w:rsid w:val="00EC26A1"/>
    <w:rsid w:val="00EC2E1C"/>
    <w:rsid w:val="00EC3BC3"/>
    <w:rsid w:val="00EC4608"/>
    <w:rsid w:val="00EC483E"/>
    <w:rsid w:val="00EC4D43"/>
    <w:rsid w:val="00EC5240"/>
    <w:rsid w:val="00EC55CA"/>
    <w:rsid w:val="00EC562C"/>
    <w:rsid w:val="00EC59A1"/>
    <w:rsid w:val="00EC5D6B"/>
    <w:rsid w:val="00EC6196"/>
    <w:rsid w:val="00EC628D"/>
    <w:rsid w:val="00EC66B5"/>
    <w:rsid w:val="00EC77BD"/>
    <w:rsid w:val="00EC78DE"/>
    <w:rsid w:val="00ED07A7"/>
    <w:rsid w:val="00ED0EB3"/>
    <w:rsid w:val="00ED1254"/>
    <w:rsid w:val="00ED2747"/>
    <w:rsid w:val="00ED281C"/>
    <w:rsid w:val="00ED2972"/>
    <w:rsid w:val="00ED2FC6"/>
    <w:rsid w:val="00ED4302"/>
    <w:rsid w:val="00ED49EF"/>
    <w:rsid w:val="00ED4BFF"/>
    <w:rsid w:val="00ED5290"/>
    <w:rsid w:val="00ED5A00"/>
    <w:rsid w:val="00ED5D5A"/>
    <w:rsid w:val="00ED68AA"/>
    <w:rsid w:val="00ED728A"/>
    <w:rsid w:val="00ED73DA"/>
    <w:rsid w:val="00EE06E5"/>
    <w:rsid w:val="00EE1B78"/>
    <w:rsid w:val="00EE2592"/>
    <w:rsid w:val="00EE2597"/>
    <w:rsid w:val="00EE25C2"/>
    <w:rsid w:val="00EE3950"/>
    <w:rsid w:val="00EE4174"/>
    <w:rsid w:val="00EE451E"/>
    <w:rsid w:val="00EE4EC1"/>
    <w:rsid w:val="00EE58C1"/>
    <w:rsid w:val="00EE64FD"/>
    <w:rsid w:val="00EE6517"/>
    <w:rsid w:val="00EE791F"/>
    <w:rsid w:val="00EE7D5E"/>
    <w:rsid w:val="00EF06FA"/>
    <w:rsid w:val="00EF088F"/>
    <w:rsid w:val="00EF0C75"/>
    <w:rsid w:val="00EF0FE0"/>
    <w:rsid w:val="00EF16FF"/>
    <w:rsid w:val="00EF20D3"/>
    <w:rsid w:val="00EF2263"/>
    <w:rsid w:val="00EF2BBD"/>
    <w:rsid w:val="00EF2CB2"/>
    <w:rsid w:val="00EF2F8F"/>
    <w:rsid w:val="00EF3235"/>
    <w:rsid w:val="00EF386C"/>
    <w:rsid w:val="00EF4DD1"/>
    <w:rsid w:val="00EF532E"/>
    <w:rsid w:val="00EF5A93"/>
    <w:rsid w:val="00EF67B9"/>
    <w:rsid w:val="00EF69F0"/>
    <w:rsid w:val="00EF7A46"/>
    <w:rsid w:val="00EF7CA4"/>
    <w:rsid w:val="00F001ED"/>
    <w:rsid w:val="00F004EE"/>
    <w:rsid w:val="00F00E54"/>
    <w:rsid w:val="00F01B48"/>
    <w:rsid w:val="00F020C8"/>
    <w:rsid w:val="00F02284"/>
    <w:rsid w:val="00F0289F"/>
    <w:rsid w:val="00F02F1D"/>
    <w:rsid w:val="00F03822"/>
    <w:rsid w:val="00F04E44"/>
    <w:rsid w:val="00F05A66"/>
    <w:rsid w:val="00F05A94"/>
    <w:rsid w:val="00F0629D"/>
    <w:rsid w:val="00F06CA4"/>
    <w:rsid w:val="00F0770E"/>
    <w:rsid w:val="00F07861"/>
    <w:rsid w:val="00F07A22"/>
    <w:rsid w:val="00F07BAD"/>
    <w:rsid w:val="00F111B2"/>
    <w:rsid w:val="00F112D2"/>
    <w:rsid w:val="00F127C9"/>
    <w:rsid w:val="00F127E2"/>
    <w:rsid w:val="00F12F8C"/>
    <w:rsid w:val="00F133AF"/>
    <w:rsid w:val="00F141ED"/>
    <w:rsid w:val="00F14585"/>
    <w:rsid w:val="00F145CE"/>
    <w:rsid w:val="00F149E1"/>
    <w:rsid w:val="00F14C66"/>
    <w:rsid w:val="00F15561"/>
    <w:rsid w:val="00F156C8"/>
    <w:rsid w:val="00F1637B"/>
    <w:rsid w:val="00F16426"/>
    <w:rsid w:val="00F1730A"/>
    <w:rsid w:val="00F17696"/>
    <w:rsid w:val="00F17945"/>
    <w:rsid w:val="00F17EE7"/>
    <w:rsid w:val="00F203E3"/>
    <w:rsid w:val="00F20ABA"/>
    <w:rsid w:val="00F20F1B"/>
    <w:rsid w:val="00F213B7"/>
    <w:rsid w:val="00F2244C"/>
    <w:rsid w:val="00F228A0"/>
    <w:rsid w:val="00F229E7"/>
    <w:rsid w:val="00F23B72"/>
    <w:rsid w:val="00F24AE6"/>
    <w:rsid w:val="00F25B98"/>
    <w:rsid w:val="00F26FCF"/>
    <w:rsid w:val="00F278DB"/>
    <w:rsid w:val="00F27D54"/>
    <w:rsid w:val="00F27E35"/>
    <w:rsid w:val="00F3005D"/>
    <w:rsid w:val="00F30278"/>
    <w:rsid w:val="00F32C54"/>
    <w:rsid w:val="00F33DAE"/>
    <w:rsid w:val="00F34AC6"/>
    <w:rsid w:val="00F359AE"/>
    <w:rsid w:val="00F365F6"/>
    <w:rsid w:val="00F36864"/>
    <w:rsid w:val="00F37055"/>
    <w:rsid w:val="00F37501"/>
    <w:rsid w:val="00F40D1D"/>
    <w:rsid w:val="00F40F9E"/>
    <w:rsid w:val="00F40FB6"/>
    <w:rsid w:val="00F41054"/>
    <w:rsid w:val="00F41C13"/>
    <w:rsid w:val="00F42118"/>
    <w:rsid w:val="00F43460"/>
    <w:rsid w:val="00F43586"/>
    <w:rsid w:val="00F44873"/>
    <w:rsid w:val="00F453E3"/>
    <w:rsid w:val="00F46E82"/>
    <w:rsid w:val="00F47425"/>
    <w:rsid w:val="00F500BC"/>
    <w:rsid w:val="00F503F2"/>
    <w:rsid w:val="00F50EFF"/>
    <w:rsid w:val="00F51117"/>
    <w:rsid w:val="00F5209D"/>
    <w:rsid w:val="00F527D2"/>
    <w:rsid w:val="00F52E7F"/>
    <w:rsid w:val="00F54965"/>
    <w:rsid w:val="00F554D5"/>
    <w:rsid w:val="00F5658E"/>
    <w:rsid w:val="00F56C45"/>
    <w:rsid w:val="00F5703A"/>
    <w:rsid w:val="00F57856"/>
    <w:rsid w:val="00F605E3"/>
    <w:rsid w:val="00F60F2F"/>
    <w:rsid w:val="00F62745"/>
    <w:rsid w:val="00F62F4D"/>
    <w:rsid w:val="00F636B2"/>
    <w:rsid w:val="00F64063"/>
    <w:rsid w:val="00F64115"/>
    <w:rsid w:val="00F64727"/>
    <w:rsid w:val="00F649AC"/>
    <w:rsid w:val="00F64C29"/>
    <w:rsid w:val="00F64E14"/>
    <w:rsid w:val="00F64F68"/>
    <w:rsid w:val="00F655A3"/>
    <w:rsid w:val="00F65709"/>
    <w:rsid w:val="00F65A0C"/>
    <w:rsid w:val="00F65CB1"/>
    <w:rsid w:val="00F65E57"/>
    <w:rsid w:val="00F671EB"/>
    <w:rsid w:val="00F6722C"/>
    <w:rsid w:val="00F6747C"/>
    <w:rsid w:val="00F67776"/>
    <w:rsid w:val="00F678B6"/>
    <w:rsid w:val="00F70C8E"/>
    <w:rsid w:val="00F7106E"/>
    <w:rsid w:val="00F71EE5"/>
    <w:rsid w:val="00F72718"/>
    <w:rsid w:val="00F734D5"/>
    <w:rsid w:val="00F7477A"/>
    <w:rsid w:val="00F75111"/>
    <w:rsid w:val="00F751C5"/>
    <w:rsid w:val="00F75447"/>
    <w:rsid w:val="00F779F0"/>
    <w:rsid w:val="00F77A18"/>
    <w:rsid w:val="00F77C49"/>
    <w:rsid w:val="00F77FBF"/>
    <w:rsid w:val="00F80B89"/>
    <w:rsid w:val="00F81288"/>
    <w:rsid w:val="00F837BD"/>
    <w:rsid w:val="00F84067"/>
    <w:rsid w:val="00F84123"/>
    <w:rsid w:val="00F844BC"/>
    <w:rsid w:val="00F85289"/>
    <w:rsid w:val="00F85A5A"/>
    <w:rsid w:val="00F86114"/>
    <w:rsid w:val="00F8667C"/>
    <w:rsid w:val="00F86AA5"/>
    <w:rsid w:val="00F86DDE"/>
    <w:rsid w:val="00F876F2"/>
    <w:rsid w:val="00F87D9D"/>
    <w:rsid w:val="00F90A5D"/>
    <w:rsid w:val="00F91699"/>
    <w:rsid w:val="00F92446"/>
    <w:rsid w:val="00F934AF"/>
    <w:rsid w:val="00F95871"/>
    <w:rsid w:val="00F95C8B"/>
    <w:rsid w:val="00F96847"/>
    <w:rsid w:val="00F97EC9"/>
    <w:rsid w:val="00FA01CA"/>
    <w:rsid w:val="00FA0E2D"/>
    <w:rsid w:val="00FA142D"/>
    <w:rsid w:val="00FA17F9"/>
    <w:rsid w:val="00FA18D0"/>
    <w:rsid w:val="00FA19A7"/>
    <w:rsid w:val="00FA1B16"/>
    <w:rsid w:val="00FA1C9E"/>
    <w:rsid w:val="00FA2249"/>
    <w:rsid w:val="00FA2734"/>
    <w:rsid w:val="00FA2D64"/>
    <w:rsid w:val="00FA48A0"/>
    <w:rsid w:val="00FA4D59"/>
    <w:rsid w:val="00FA52E5"/>
    <w:rsid w:val="00FA5385"/>
    <w:rsid w:val="00FA5F1C"/>
    <w:rsid w:val="00FA62F8"/>
    <w:rsid w:val="00FA6428"/>
    <w:rsid w:val="00FA7DD7"/>
    <w:rsid w:val="00FB049B"/>
    <w:rsid w:val="00FB0602"/>
    <w:rsid w:val="00FB0D65"/>
    <w:rsid w:val="00FB0E96"/>
    <w:rsid w:val="00FB1193"/>
    <w:rsid w:val="00FB138C"/>
    <w:rsid w:val="00FB13B0"/>
    <w:rsid w:val="00FB1870"/>
    <w:rsid w:val="00FB1949"/>
    <w:rsid w:val="00FB2CEF"/>
    <w:rsid w:val="00FB3366"/>
    <w:rsid w:val="00FB3A3C"/>
    <w:rsid w:val="00FB41C0"/>
    <w:rsid w:val="00FB462D"/>
    <w:rsid w:val="00FB4B23"/>
    <w:rsid w:val="00FB57EB"/>
    <w:rsid w:val="00FB5B24"/>
    <w:rsid w:val="00FB5EC2"/>
    <w:rsid w:val="00FB626D"/>
    <w:rsid w:val="00FC0DC7"/>
    <w:rsid w:val="00FC0F28"/>
    <w:rsid w:val="00FC10A8"/>
    <w:rsid w:val="00FC1495"/>
    <w:rsid w:val="00FC22FC"/>
    <w:rsid w:val="00FC2A52"/>
    <w:rsid w:val="00FC31F4"/>
    <w:rsid w:val="00FC3DAF"/>
    <w:rsid w:val="00FC52F6"/>
    <w:rsid w:val="00FC6BDB"/>
    <w:rsid w:val="00FD116D"/>
    <w:rsid w:val="00FD156B"/>
    <w:rsid w:val="00FD38AC"/>
    <w:rsid w:val="00FD4759"/>
    <w:rsid w:val="00FD4FF8"/>
    <w:rsid w:val="00FD5326"/>
    <w:rsid w:val="00FD5FBD"/>
    <w:rsid w:val="00FD7C5C"/>
    <w:rsid w:val="00FE04E5"/>
    <w:rsid w:val="00FE05CB"/>
    <w:rsid w:val="00FE193C"/>
    <w:rsid w:val="00FE1EA7"/>
    <w:rsid w:val="00FE1EB5"/>
    <w:rsid w:val="00FE2BB0"/>
    <w:rsid w:val="00FE354A"/>
    <w:rsid w:val="00FE3835"/>
    <w:rsid w:val="00FE60B8"/>
    <w:rsid w:val="00FE6319"/>
    <w:rsid w:val="00FE7573"/>
    <w:rsid w:val="00FF074A"/>
    <w:rsid w:val="00FF0F50"/>
    <w:rsid w:val="00FF1027"/>
    <w:rsid w:val="00FF19BB"/>
    <w:rsid w:val="00FF3578"/>
    <w:rsid w:val="00FF36AD"/>
    <w:rsid w:val="00FF4999"/>
    <w:rsid w:val="00FF4B61"/>
    <w:rsid w:val="00FF6285"/>
    <w:rsid w:val="00FF72D4"/>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FA610E"/>
  <w15:docId w15:val="{168AB338-BFA6-4FC3-A4D2-62AE29A1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qFormat="1"/>
    <w:lsdException w:name="footnote text" w:locked="1" w:semiHidden="1" w:uiPriority="99" w:unhideWhenUsed="1"/>
    <w:lsdException w:name="annotation text" w:semiHidden="1" w:uiPriority="99" w:unhideWhenUsed="1"/>
    <w:lsdException w:name="header" w:semiHidden="1" w:unhideWhenUsed="1"/>
    <w:lsdException w:name="footer" w:locked="1" w:semiHidden="1" w:uiPriority="99" w:unhideWhenUsed="1"/>
    <w:lsdException w:name="index heading" w:semiHidden="1" w:uiPriority="99" w:unhideWhenUsed="1"/>
    <w:lsdException w:name="caption" w:locked="1" w:semiHidden="1"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iPriority="99" w:unhideWhenUsed="1"/>
    <w:lsdException w:name="annotation reference" w:semiHidden="1" w:uiPriority="99" w:unhideWhenUsed="1"/>
    <w:lsdException w:name="line number" w:semiHidden="1" w:unhideWhenUsed="1" w:qFormat="1"/>
    <w:lsdException w:name="page number" w:semiHidden="1" w:unhideWhenUsed="1"/>
    <w:lsdException w:name="endnote reference" w:semiHidden="1" w:uiPriority="99" w:unhideWhenUsed="1"/>
    <w:lsdException w:name="endnote text" w:locked="1"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qFormat="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locked="1" w:qFormat="1"/>
    <w:lsdException w:name="Closing" w:semiHidden="1" w:unhideWhenUsed="1" w:qFormat="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locked="1" w:uiPriority="11" w:qFormat="1"/>
    <w:lsdException w:name="Salutation" w:semiHidden="1" w:uiPriority="99" w:unhideWhenUsed="1"/>
    <w:lsdException w:name="Date" w:semiHidden="1" w:unhideWhenUsed="1" w:qFormat="1"/>
    <w:lsdException w:name="Body Text First Indent" w:semiHidden="1" w:uiPriority="99" w:unhideWhenUsed="1"/>
    <w:lsdException w:name="Body Text First Indent 2" w:semiHidden="1" w:unhideWhenUsed="1" w:qFormat="1"/>
    <w:lsdException w:name="Note Heading" w:semiHidden="1" w:unhideWhenUsed="1" w:qFormat="1"/>
    <w:lsdException w:name="Body Text 2"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qFormat="1"/>
    <w:lsdException w:name="Plain Text" w:semiHidden="1" w:uiPriority="99" w:unhideWhenUsed="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qFormat="1"/>
    <w:lsdException w:name="Outline List 2" w:semiHidden="1" w:unhideWhenUsed="1" w:qFormat="1"/>
    <w:lsdException w:name="Outline List 3" w:semiHidden="1" w:unhideWhenUsed="1" w:qFormat="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1699"/>
    <w:rPr>
      <w:sz w:val="24"/>
      <w:szCs w:val="24"/>
      <w:lang w:eastAsia="en-GB"/>
    </w:rPr>
  </w:style>
  <w:style w:type="paragraph" w:styleId="Titre1">
    <w:name w:val="heading 1"/>
    <w:aliases w:val="Level a,mainchap,H1,CHAPITRE,Titre 1Ref,Titre 1 : chapitre,Titre 1 CS,MINISTERE DEF,TITRE CHAPITRE,LOG T1,Chapter,t1.T1.Titre 1,t1,Titresup,Quest1,h:1,h:1app,section:1,Fonction d'Optivity,Titre 11,Teamlog-T1,Chapitre,L1,-T1,Titre1,l,heading 1"/>
    <w:basedOn w:val="Normal"/>
    <w:next w:val="Normal"/>
    <w:link w:val="Titre1Car"/>
    <w:qFormat/>
    <w:rsid w:val="006874E1"/>
    <w:pPr>
      <w:keepNext/>
      <w:pageBreakBefore/>
      <w:numPr>
        <w:numId w:val="1"/>
      </w:numPr>
      <w:spacing w:before="240" w:after="360"/>
      <w:jc w:val="center"/>
      <w:outlineLvl w:val="0"/>
    </w:pPr>
    <w:rPr>
      <w:rFonts w:ascii="Tahoma" w:hAnsi="Tahoma" w:cs="Arial"/>
      <w:b/>
      <w:bCs/>
      <w:smallCaps/>
      <w:color w:val="5096AA"/>
      <w:kern w:val="32"/>
      <w:sz w:val="48"/>
      <w:szCs w:val="32"/>
      <w:u w:color="4F81BD"/>
      <w:lang w:val="en-GB" w:eastAsia="fr-FR"/>
    </w:rPr>
  </w:style>
  <w:style w:type="paragraph" w:styleId="Titre2">
    <w:name w:val="heading 2"/>
    <w:aliases w:val="Niveau 2,H2,h2,cl:1,2nd level,2,Header 2,Titre 2Ref,Titre Paragraphe,t2,T1,Titre 2 CS,T2,TITRE SECTION,LOG T2,21,22,23,211,221,24,212,222,231,2111,2211,25,26,213,223,232,2112,2212,241,251,2121,2221,2311,21111,22111,27,214,224,233,2113,2213"/>
    <w:basedOn w:val="Titre1"/>
    <w:next w:val="Normal"/>
    <w:link w:val="Titre2Car"/>
    <w:autoRedefine/>
    <w:qFormat/>
    <w:rsid w:val="00486EC6"/>
    <w:pPr>
      <w:pageBreakBefore w:val="0"/>
      <w:numPr>
        <w:ilvl w:val="1"/>
      </w:numPr>
      <w:ind w:left="993" w:hanging="993"/>
      <w:jc w:val="left"/>
      <w:outlineLvl w:val="1"/>
    </w:pPr>
    <w:rPr>
      <w:iCs/>
      <w:smallCaps w:val="0"/>
      <w:sz w:val="36"/>
      <w:szCs w:val="28"/>
      <w:u w:color="8DB3E2"/>
      <w:lang w:eastAsia="en-US"/>
    </w:rPr>
  </w:style>
  <w:style w:type="paragraph" w:styleId="Titre3">
    <w:name w:val="heading 3"/>
    <w:aliases w:val="h3,3rd level,H3,3m,t3,annexa3,Titre 3 CS,Niveau 3,TITRE 1 CHIFFRE,Titre 31,Titre 3 .3,Titre 311,Titre 3 .31,Titre 312,Titre 3 .32,Titre 3111,Titre 3 .311,Titre 313,Titre 3 .33,Titre 314,Titre 3 .34,Titre 3112,Titre 3 .312,Titre 3121,heading 3"/>
    <w:basedOn w:val="Titre2"/>
    <w:next w:val="Normal"/>
    <w:link w:val="Titre3Car"/>
    <w:qFormat/>
    <w:rsid w:val="00174783"/>
    <w:pPr>
      <w:numPr>
        <w:ilvl w:val="2"/>
      </w:numPr>
      <w:outlineLvl w:val="2"/>
    </w:pPr>
    <w:rPr>
      <w:sz w:val="30"/>
      <w:szCs w:val="20"/>
    </w:rPr>
  </w:style>
  <w:style w:type="paragraph" w:styleId="Titre4">
    <w:name w:val="heading 4"/>
    <w:aliases w:val="h4,Bloc,H4,4m,Bullet 1,Titre 4 CS,TITRE A 2 CHIFFRES,Chapitre 1.1.1.,Heading3,T4,LOG T4,Ref Heading 1,rh1,Heading sql,Titre 41,t4.T4,HT4,Teamlog-T4,4th level,3.1.1,Texte 4,Mr-Titre 4,Titre4,l4,l41,l42,Headline4,4,4heading,I4,heading 4"/>
    <w:basedOn w:val="Titre3"/>
    <w:next w:val="Normal"/>
    <w:link w:val="Titre4Car"/>
    <w:autoRedefine/>
    <w:qFormat/>
    <w:rsid w:val="00E57C6C"/>
    <w:pPr>
      <w:widowControl w:val="0"/>
      <w:numPr>
        <w:ilvl w:val="3"/>
      </w:numPr>
      <w:autoSpaceDE w:val="0"/>
      <w:autoSpaceDN w:val="0"/>
      <w:adjustRightInd w:val="0"/>
      <w:ind w:left="862" w:hanging="862"/>
      <w:outlineLvl w:val="3"/>
    </w:pPr>
    <w:rPr>
      <w:b w:val="0"/>
      <w:sz w:val="28"/>
    </w:rPr>
  </w:style>
  <w:style w:type="paragraph" w:styleId="Titre5">
    <w:name w:val="heading 5"/>
    <w:aliases w:val="h5,5m,Titre 5 CS,H5,LOG T5,Roman list,X.1.1.1.1.1,Ctrl+5,Edf Titre 5,T5 or,Titre5,DTSÜberschrift 5,Block Label,Heading 51,(Shift Ctrl 5),heading5,Heading 5 CFMU,Table label,l5,hm,mh2,Module heading 2,Head 5,list 5,5,PA Pico Section,heading 5"/>
    <w:basedOn w:val="Titre4"/>
    <w:next w:val="Normal"/>
    <w:link w:val="Titre5Car"/>
    <w:qFormat/>
    <w:rsid w:val="007132B7"/>
    <w:pPr>
      <w:numPr>
        <w:ilvl w:val="4"/>
      </w:numPr>
      <w:ind w:left="1418" w:hanging="1418"/>
      <w:outlineLvl w:val="4"/>
    </w:pPr>
    <w:rPr>
      <w:b/>
      <w:sz w:val="24"/>
      <w:szCs w:val="18"/>
      <w:u w:val="single" w:color="5096AA"/>
    </w:rPr>
  </w:style>
  <w:style w:type="paragraph" w:styleId="Titre6">
    <w:name w:val="heading 6"/>
    <w:aliases w:val="h6,H6,Titre 6 CS,Niveau 6,L6,a.,a),Enum1,Annexe1,Bullet list,Annexe 1,Annexe 11,Annexe 12,Annexe 13,Annexe 14,Annexe 15,Annexe 16,Annexe 17,Heading 6 CFMU,L1 Heading 6,Appendix 2,Lev 6,sub-dash,sd,T6,(Shift Ctrl 6),Renvoi Noir,Legal Level 1."/>
    <w:basedOn w:val="Titre5"/>
    <w:next w:val="Normal"/>
    <w:link w:val="Titre6Car"/>
    <w:autoRedefine/>
    <w:qFormat/>
    <w:rsid w:val="00313B08"/>
    <w:pPr>
      <w:numPr>
        <w:ilvl w:val="5"/>
      </w:numPr>
      <w:outlineLvl w:val="5"/>
    </w:pPr>
    <w:rPr>
      <w:i/>
      <w:sz w:val="22"/>
      <w:szCs w:val="20"/>
    </w:rPr>
  </w:style>
  <w:style w:type="paragraph" w:styleId="Titre7">
    <w:name w:val="heading 7"/>
    <w:aliases w:val="ANNEXE,Titre 7 CS,Annexe2,Niveau 7,figure caption,L7,i.,i,i),Enum2,DTSÜberschrift 7,letter list,lettered list,Annexe 2,Annexe 21,Annexe 22,Annexe 23,Annexe 24,Annexe 25,Annexe 26,Annexe 27,Heading 7 CFMU,L1 Heading 7,h7,Lev 7,H7"/>
    <w:basedOn w:val="Titre6"/>
    <w:next w:val="Normal"/>
    <w:link w:val="Titre7Car"/>
    <w:autoRedefine/>
    <w:qFormat/>
    <w:rsid w:val="00882D72"/>
    <w:pPr>
      <w:numPr>
        <w:ilvl w:val="6"/>
      </w:numPr>
      <w:jc w:val="both"/>
      <w:outlineLvl w:val="6"/>
    </w:pPr>
  </w:style>
  <w:style w:type="paragraph" w:styleId="Titre8">
    <w:name w:val="heading 8"/>
    <w:aliases w:val="Figure Title,Titre 8 CS,Annexe3,Niveau 8,Non utilisé 8,table caption,1),Enum3,action,Annexe 3,Annexe 31,Annexe 32,Annexe 33,Annexe 34,Annexe 35,Annexe 36,Annexe 37,Heading 8 CFMU,L1 Heading 8,Lev 8,Center Bold,titre 8,titre 81, action"/>
    <w:basedOn w:val="Titre7"/>
    <w:next w:val="Normal"/>
    <w:link w:val="Titre8Car"/>
    <w:autoRedefine/>
    <w:qFormat/>
    <w:rsid w:val="00882D72"/>
    <w:pPr>
      <w:numPr>
        <w:ilvl w:val="7"/>
      </w:numPr>
      <w:outlineLvl w:val="7"/>
    </w:pPr>
  </w:style>
  <w:style w:type="paragraph" w:styleId="Titre9">
    <w:name w:val="heading 9"/>
    <w:aliases w:val="Titre 9 CS,Annexe4,Niveau 9,Non utilisé 9,App Heading,progress,Titre 10,Annexe 4,Annexe 41,Annexe 42,Annexe 43,Annexe 44,Annexe 45,Annexe 46,Annexe 47,Code eg's,Heading 9 CFMU,L1 Heading 9,Total jours,titre l1c1,titre l1c11, progress,T9"/>
    <w:basedOn w:val="Titre8"/>
    <w:next w:val="Normal"/>
    <w:link w:val="Titre9Car"/>
    <w:qFormat/>
    <w:rsid w:val="006D17FA"/>
    <w:pPr>
      <w:numPr>
        <w:ilvl w:val="0"/>
        <w:numId w:val="0"/>
      </w:numPr>
      <w:outlineLvl w:val="8"/>
    </w:pPr>
    <w:rPr>
      <w:bCs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Level a Car,mainchap Car,H1 Car,CHAPITRE Car,Titre 1Ref Car,Titre 1 : chapitre Car,Titre 1 CS Car,MINISTERE DEF Car,TITRE CHAPITRE Car,LOG T1 Car,Chapter Car,t1.T1.Titre 1 Car,t1 Car,Titresup Car,Quest1 Car,h:1 Car,h:1app Car,section:1 Car"/>
    <w:link w:val="Titre1"/>
    <w:rsid w:val="006874E1"/>
    <w:rPr>
      <w:rFonts w:ascii="Tahoma" w:hAnsi="Tahoma" w:cs="Arial"/>
      <w:b/>
      <w:bCs/>
      <w:smallCaps/>
      <w:color w:val="5096AA"/>
      <w:kern w:val="32"/>
      <w:sz w:val="48"/>
      <w:szCs w:val="32"/>
      <w:u w:color="4F81BD"/>
      <w:lang w:val="en-GB"/>
    </w:rPr>
  </w:style>
  <w:style w:type="character" w:customStyle="1" w:styleId="Titre2Car">
    <w:name w:val="Titre 2 Car"/>
    <w:aliases w:val="Niveau 2 Car,H2 Car,h2 Car,cl:1 Car,2nd level Car,2 Car,Header 2 Car,Titre 2Ref Car,Titre Paragraphe Car,t2 Car,T1 Car,Titre 2 CS Car,T2 Car,TITRE SECTION Car,LOG T2 Car,21 Car,22 Car,23 Car,211 Car,221 Car,24 Car,212 Car,222 Car,231 Car"/>
    <w:link w:val="Titre2"/>
    <w:rsid w:val="00486EC6"/>
    <w:rPr>
      <w:rFonts w:ascii="Tahoma" w:hAnsi="Tahoma" w:cs="Arial"/>
      <w:b/>
      <w:bCs/>
      <w:iCs/>
      <w:color w:val="5096AA"/>
      <w:kern w:val="32"/>
      <w:sz w:val="36"/>
      <w:szCs w:val="28"/>
      <w:u w:color="8DB3E2"/>
      <w:lang w:val="en-GB" w:eastAsia="en-US"/>
    </w:rPr>
  </w:style>
  <w:style w:type="character" w:customStyle="1" w:styleId="Titre3Car">
    <w:name w:val="Titre 3 Car"/>
    <w:aliases w:val="h3 Car,3rd level Car,H3 Car,3m Car,t3 Car,annexa3 Car,Titre 3 CS Car,Niveau 3 Car,TITRE 1 CHIFFRE Car,Titre 31 Car,Titre 3 .3 Car,Titre 311 Car,Titre 3 .31 Car,Titre 312 Car,Titre 3 .32 Car,Titre 3111 Car,Titre 3 .311 Car,Titre 313 Car"/>
    <w:link w:val="Titre3"/>
    <w:rsid w:val="00174783"/>
    <w:rPr>
      <w:rFonts w:ascii="Tahoma" w:hAnsi="Tahoma" w:cs="Arial"/>
      <w:b/>
      <w:bCs/>
      <w:iCs/>
      <w:color w:val="5096AA"/>
      <w:kern w:val="32"/>
      <w:sz w:val="30"/>
      <w:u w:color="8DB3E2"/>
      <w:lang w:val="en-GB" w:eastAsia="en-US"/>
    </w:rPr>
  </w:style>
  <w:style w:type="character" w:customStyle="1" w:styleId="Titre4Car">
    <w:name w:val="Titre 4 Car"/>
    <w:aliases w:val="h4 Car,Bloc Car,H4 Car,4m Car,Bullet 1 Car,Titre 4 CS Car,TITRE A 2 CHIFFRES Car,Chapitre 1.1.1. Car,Heading3 Car,T4 Car,LOG T4 Car,Ref Heading 1 Car,rh1 Car,Heading sql Car,Titre 41 Car,t4.T4 Car,HT4 Car,Teamlog-T4 Car,4th level Car,l4 Car"/>
    <w:link w:val="Titre4"/>
    <w:rsid w:val="00E57C6C"/>
    <w:rPr>
      <w:rFonts w:ascii="Tahoma" w:hAnsi="Tahoma" w:cs="Arial"/>
      <w:bCs/>
      <w:iCs/>
      <w:color w:val="5096AA"/>
      <w:kern w:val="32"/>
      <w:sz w:val="28"/>
      <w:u w:color="8DB3E2"/>
      <w:lang w:val="en-GB" w:eastAsia="en-US"/>
    </w:rPr>
  </w:style>
  <w:style w:type="character" w:customStyle="1" w:styleId="Titre5Car">
    <w:name w:val="Titre 5 Car"/>
    <w:aliases w:val="h5 Car,5m Car,Titre 5 CS Car,H5 Car,LOG T5 Car,Roman list Car,X.1.1.1.1.1 Car,Ctrl+5 Car,Edf Titre 5 Car,T5 or Car,Titre5 Car,DTSÜberschrift 5 Car,Block Label Car,Heading 51 Car,(Shift Ctrl 5) Car,heading5 Car,Heading 5 CFMU Car,l5 Car,5 Car"/>
    <w:link w:val="Titre5"/>
    <w:qFormat/>
    <w:rsid w:val="007132B7"/>
    <w:rPr>
      <w:rFonts w:ascii="Tahoma" w:hAnsi="Tahoma" w:cs="Arial"/>
      <w:b/>
      <w:bCs/>
      <w:iCs/>
      <w:color w:val="5096AA"/>
      <w:kern w:val="32"/>
      <w:sz w:val="24"/>
      <w:szCs w:val="18"/>
      <w:u w:val="single" w:color="5096AA"/>
      <w:lang w:val="en-GB" w:eastAsia="en-US"/>
    </w:rPr>
  </w:style>
  <w:style w:type="character" w:customStyle="1" w:styleId="Titre6Car">
    <w:name w:val="Titre 6 Car"/>
    <w:aliases w:val="h6 Car,H6 Car,Titre 6 CS Car,Niveau 6 Car,L6 Car,a. Car,a) Car,Enum1 Car,Annexe1 Car,Bullet list Car,Annexe 1 Car,Annexe 11 Car,Annexe 12 Car,Annexe 13 Car,Annexe 14 Car,Annexe 15 Car,Annexe 16 Car,Annexe 17 Car,Heading 6 CFMU Car,Lev 6 Car"/>
    <w:link w:val="Titre6"/>
    <w:rsid w:val="00313B08"/>
    <w:rPr>
      <w:rFonts w:ascii="Tahoma" w:hAnsi="Tahoma" w:cs="Arial"/>
      <w:b/>
      <w:bCs/>
      <w:i/>
      <w:iCs/>
      <w:color w:val="5096AA"/>
      <w:kern w:val="32"/>
      <w:sz w:val="22"/>
      <w:u w:val="single" w:color="5096AA"/>
      <w:lang w:val="en-GB" w:eastAsia="en-US"/>
    </w:rPr>
  </w:style>
  <w:style w:type="character" w:customStyle="1" w:styleId="Titre7Car">
    <w:name w:val="Titre 7 Car"/>
    <w:aliases w:val="ANNEXE Car,Titre 7 CS Car,Annexe2 Car,Niveau 7 Car,figure caption Car,L7 Car,i. Car,i Car,i) Car,Enum2 Car,DTSÜberschrift 7 Car,letter list Car,lettered list Car,Annexe 2 Car,Annexe 21 Car,Annexe 22 Car,Annexe 23 Car,Annexe 24 Car,h7 Car"/>
    <w:link w:val="Titre7"/>
    <w:rsid w:val="00411877"/>
    <w:rPr>
      <w:rFonts w:ascii="Tahoma" w:hAnsi="Tahoma" w:cs="Arial"/>
      <w:b/>
      <w:bCs/>
      <w:i/>
      <w:iCs/>
      <w:color w:val="5096AA"/>
      <w:kern w:val="32"/>
      <w:sz w:val="22"/>
      <w:u w:val="single" w:color="5096AA"/>
      <w:lang w:val="en-GB" w:eastAsia="en-US"/>
    </w:rPr>
  </w:style>
  <w:style w:type="character" w:customStyle="1" w:styleId="Titre8Car">
    <w:name w:val="Titre 8 Car"/>
    <w:aliases w:val="Figure Title Car,Titre 8 CS Car,Annexe3 Car,Niveau 8 Car,Non utilisé 8 Car,table caption Car,1) Car,Enum3 Car,action Car,Annexe 3 Car,Annexe 31 Car,Annexe 32 Car,Annexe 33 Car,Annexe 34 Car,Annexe 35 Car,Annexe 36 Car,Annexe 37 Car,Lev 8 Car"/>
    <w:link w:val="Titre8"/>
    <w:rsid w:val="00411877"/>
    <w:rPr>
      <w:rFonts w:ascii="Tahoma" w:hAnsi="Tahoma" w:cs="Arial"/>
      <w:b/>
      <w:bCs/>
      <w:i/>
      <w:iCs/>
      <w:color w:val="5096AA"/>
      <w:kern w:val="32"/>
      <w:sz w:val="22"/>
      <w:u w:val="single" w:color="5096AA"/>
      <w:lang w:val="en-GB" w:eastAsia="en-US"/>
    </w:rPr>
  </w:style>
  <w:style w:type="character" w:customStyle="1" w:styleId="Titre9Car">
    <w:name w:val="Titre 9 Car"/>
    <w:aliases w:val="Titre 9 CS Car,Annexe4 Car,Niveau 9 Car,Non utilisé 9 Car,App Heading Car,progress Car,Titre 10 Car,Annexe 4 Car,Annexe 41 Car,Annexe 42 Car,Annexe 43 Car,Annexe 44 Car,Annexe 45 Car,Annexe 46 Car,Annexe 47 Car,Code eg's Car,L1 Heading 9 Car"/>
    <w:link w:val="Titre9"/>
    <w:rsid w:val="00411877"/>
    <w:rPr>
      <w:rFonts w:ascii="Tahoma" w:hAnsi="Tahoma" w:cs="Arial"/>
      <w:b/>
      <w:i/>
      <w:color w:val="5096AA"/>
      <w:kern w:val="32"/>
      <w:sz w:val="22"/>
      <w:u w:val="single" w:color="5096AA"/>
      <w:lang w:val="en-GB" w:eastAsia="en-US"/>
    </w:rPr>
  </w:style>
  <w:style w:type="paragraph" w:styleId="En-tte">
    <w:name w:val="header"/>
    <w:aliases w:val="hv,logo,hv1,logo1,hv2,logo2,hv3,logo3,et pied de page,normal3,En-tête1,E.e,En-tête-1,En-tête-2,En-tête SQ,et,E,En-tête11,E.e1,E1,En-tête12,E.e2,E2,En-tête111,E.e11,E11,En-tête13,E.e3,E3,En-tête112,E.e12,E12,En-tête121,E.e21,hd,hd1,he"/>
    <w:basedOn w:val="Normal"/>
    <w:link w:val="En-tteCar"/>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En-tteCar">
    <w:name w:val="En-tête Car"/>
    <w:aliases w:val="hv Car,logo Car,hv1 Car,logo1 Car,hv2 Car,logo2 Car,hv3 Car,logo3 Car,et pied de page Car,normal3 Car,En-tête1 Car,E.e Car,En-tête-1 Car,En-tête-2 Car,En-tête SQ Car,et Car,E Car,En-tête11 Car,E.e1 Car,E1 Car,En-tête12 Car,E.e2 Car,E2 Car"/>
    <w:link w:val="En-tte"/>
    <w:rsid w:val="00411877"/>
    <w:rPr>
      <w:rFonts w:ascii="Calibri" w:hAnsi="Calibri"/>
      <w:szCs w:val="24"/>
    </w:rPr>
  </w:style>
  <w:style w:type="paragraph" w:styleId="Pieddepage">
    <w:name w:val="footer"/>
    <w:basedOn w:val="Normal"/>
    <w:link w:val="PieddepageCar"/>
    <w:uiPriority w:val="99"/>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PieddepageCar">
    <w:name w:val="Pied de page Car"/>
    <w:link w:val="Pieddepage"/>
    <w:uiPriority w:val="99"/>
    <w:rsid w:val="00411877"/>
    <w:rPr>
      <w:rFonts w:ascii="Calibri" w:hAnsi="Calibri"/>
      <w:szCs w:val="24"/>
    </w:rPr>
  </w:style>
  <w:style w:type="table" w:styleId="Grilledutableau">
    <w:name w:val="Table Grid"/>
    <w:basedOn w:val="TableauNormal"/>
    <w:uiPriority w:val="59"/>
    <w:rsid w:val="00A73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moyenne2-Accent5">
    <w:name w:val="Medium Shading 2 Accent 5"/>
    <w:basedOn w:val="TableauNormal"/>
    <w:uiPriority w:val="64"/>
    <w:rsid w:val="00A73CCA"/>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FlchesousTitre1CS">
    <w:name w:val="Flèche sous Titre 1_CS"/>
    <w:basedOn w:val="Normal"/>
    <w:autoRedefine/>
    <w:rsid w:val="00D52044"/>
    <w:pPr>
      <w:spacing w:before="50" w:after="120"/>
      <w:jc w:val="center"/>
    </w:pPr>
    <w:rPr>
      <w:rFonts w:ascii="Tahoma" w:hAnsi="Tahoma"/>
      <w:color w:val="5096AA"/>
      <w:sz w:val="52"/>
      <w:szCs w:val="20"/>
      <w:lang w:val="en-GB" w:eastAsia="fr-FR"/>
    </w:rPr>
  </w:style>
  <w:style w:type="paragraph" w:customStyle="1" w:styleId="StyleTexterfCSCalibriCentr">
    <w:name w:val="Style Texte réf. CS + Calibri Centré"/>
    <w:basedOn w:val="Normalcentr"/>
    <w:rsid w:val="00AF6232"/>
    <w:pPr>
      <w:jc w:val="center"/>
    </w:pPr>
  </w:style>
  <w:style w:type="paragraph" w:styleId="Normalcentr">
    <w:name w:val="Block Text"/>
    <w:basedOn w:val="Normal"/>
    <w:uiPriority w:val="99"/>
    <w:semiHidden/>
    <w:rsid w:val="00AF6232"/>
    <w:pPr>
      <w:spacing w:before="50" w:after="120"/>
      <w:ind w:left="1440" w:right="1440"/>
      <w:jc w:val="both"/>
    </w:pPr>
    <w:rPr>
      <w:rFonts w:ascii="Calibri" w:hAnsi="Calibri"/>
      <w:sz w:val="22"/>
      <w:lang w:val="en-GB" w:eastAsia="fr-FR"/>
    </w:rPr>
  </w:style>
  <w:style w:type="character" w:styleId="Lienhypertexte">
    <w:name w:val="Hyperlink"/>
    <w:uiPriority w:val="99"/>
    <w:rsid w:val="00E10E10"/>
    <w:rPr>
      <w:rFonts w:cs="Times New Roman"/>
      <w:color w:val="0000FF"/>
      <w:u w:val="single"/>
    </w:rPr>
  </w:style>
  <w:style w:type="paragraph" w:styleId="Retraitcorpsdetexte">
    <w:name w:val="Body Text Indent"/>
    <w:basedOn w:val="Normal"/>
    <w:link w:val="RetraitcorpsdetexteCar"/>
    <w:semiHidden/>
    <w:rsid w:val="00E10E10"/>
    <w:pPr>
      <w:spacing w:before="50" w:after="120"/>
      <w:ind w:left="3540"/>
      <w:jc w:val="both"/>
    </w:pPr>
    <w:rPr>
      <w:rFonts w:ascii="Trebuchet MS" w:hAnsi="Trebuchet MS"/>
      <w:b/>
      <w:sz w:val="20"/>
      <w:szCs w:val="20"/>
      <w:lang w:val="en-GB" w:eastAsia="fr-FR"/>
    </w:rPr>
  </w:style>
  <w:style w:type="character" w:customStyle="1" w:styleId="RetraitcorpsdetexteCar">
    <w:name w:val="Retrait corps de texte Car"/>
    <w:link w:val="Retraitcorpsdetexte"/>
    <w:semiHidden/>
    <w:locked/>
    <w:rsid w:val="00941185"/>
    <w:rPr>
      <w:rFonts w:ascii="Trebuchet MS" w:hAnsi="Trebuchet MS"/>
      <w:b/>
    </w:rPr>
  </w:style>
  <w:style w:type="character" w:styleId="Lienhypertextesuivivisit">
    <w:name w:val="FollowedHyperlink"/>
    <w:uiPriority w:val="99"/>
    <w:semiHidden/>
    <w:rsid w:val="00E10E10"/>
    <w:rPr>
      <w:rFonts w:cs="Times New Roman"/>
      <w:color w:val="800080"/>
      <w:u w:val="single"/>
    </w:rPr>
  </w:style>
  <w:style w:type="paragraph" w:styleId="Textebrut">
    <w:name w:val="Plain Text"/>
    <w:basedOn w:val="Normal"/>
    <w:link w:val="TextebrutCar"/>
    <w:uiPriority w:val="99"/>
    <w:rsid w:val="00E10E10"/>
    <w:pPr>
      <w:spacing w:before="50" w:after="120"/>
      <w:jc w:val="both"/>
    </w:pPr>
    <w:rPr>
      <w:rFonts w:ascii="Courier New" w:hAnsi="Courier New" w:cs="Courier New"/>
      <w:sz w:val="20"/>
      <w:szCs w:val="20"/>
      <w:lang w:val="en-GB" w:eastAsia="fr-FR"/>
    </w:rPr>
  </w:style>
  <w:style w:type="character" w:customStyle="1" w:styleId="TextebrutCar">
    <w:name w:val="Texte brut Car"/>
    <w:link w:val="Textebrut"/>
    <w:uiPriority w:val="99"/>
    <w:qFormat/>
    <w:rsid w:val="00411877"/>
    <w:rPr>
      <w:rFonts w:ascii="Courier New" w:hAnsi="Courier New" w:cs="Courier New"/>
      <w:sz w:val="20"/>
      <w:szCs w:val="20"/>
    </w:rPr>
  </w:style>
  <w:style w:type="character" w:customStyle="1" w:styleId="Carvt100">
    <w:name w:val="Car vt100"/>
    <w:rsid w:val="00E10E10"/>
    <w:rPr>
      <w:rFonts w:ascii="Courier New" w:hAnsi="Courier New"/>
      <w:lang w:val="fr-FR" w:eastAsia="fr-FR"/>
    </w:rPr>
  </w:style>
  <w:style w:type="paragraph" w:styleId="NormalWeb">
    <w:name w:val="Normal (Web)"/>
    <w:basedOn w:val="Normal"/>
    <w:uiPriority w:val="99"/>
    <w:semiHidden/>
    <w:rsid w:val="00E10E10"/>
    <w:pPr>
      <w:spacing w:before="100" w:beforeAutospacing="1" w:after="100" w:afterAutospacing="1"/>
      <w:jc w:val="both"/>
    </w:pPr>
    <w:rPr>
      <w:rFonts w:ascii="Arial Unicode MS" w:eastAsia="Arial Unicode MS" w:hAnsi="Arial Unicode MS" w:cs="Arial Unicode MS"/>
      <w:sz w:val="22"/>
      <w:lang w:val="en-GB" w:eastAsia="fr-FR"/>
    </w:rPr>
  </w:style>
  <w:style w:type="character" w:styleId="Numrodepage">
    <w:name w:val="page number"/>
    <w:rsid w:val="00E10E10"/>
    <w:rPr>
      <w:rFonts w:cs="Times New Roman"/>
    </w:rPr>
  </w:style>
  <w:style w:type="paragraph" w:customStyle="1" w:styleId="TexterfCS">
    <w:name w:val="Texte réf_CS"/>
    <w:basedOn w:val="Normal"/>
    <w:autoRedefine/>
    <w:uiPriority w:val="99"/>
    <w:rsid w:val="00D52044"/>
    <w:pPr>
      <w:spacing w:before="50" w:after="120"/>
      <w:jc w:val="both"/>
    </w:pPr>
    <w:rPr>
      <w:rFonts w:ascii="Comic Sans MS" w:hAnsi="Comic Sans MS"/>
      <w:color w:val="3F7685"/>
      <w:sz w:val="22"/>
      <w:szCs w:val="20"/>
      <w:lang w:val="en-GB" w:eastAsia="fr-FR"/>
    </w:rPr>
  </w:style>
  <w:style w:type="paragraph" w:styleId="Retraitcorpsdetexte2">
    <w:name w:val="Body Text Indent 2"/>
    <w:basedOn w:val="Normal"/>
    <w:link w:val="Retraitcorpsdetexte2Car"/>
    <w:semiHidden/>
    <w:rsid w:val="00E10E10"/>
    <w:pPr>
      <w:autoSpaceDE w:val="0"/>
      <w:autoSpaceDN w:val="0"/>
      <w:adjustRightInd w:val="0"/>
      <w:spacing w:before="50" w:after="120"/>
      <w:ind w:left="360"/>
      <w:jc w:val="both"/>
    </w:pPr>
    <w:rPr>
      <w:rFonts w:ascii="Trebuchet MS" w:hAnsi="Trebuchet MS" w:cs="Arial"/>
      <w:bCs/>
      <w:sz w:val="20"/>
      <w:szCs w:val="20"/>
      <w:lang w:val="en-GB" w:eastAsia="fr-FR"/>
    </w:rPr>
  </w:style>
  <w:style w:type="character" w:customStyle="1" w:styleId="Retraitcorpsdetexte2Car">
    <w:name w:val="Retrait corps de texte 2 Car"/>
    <w:link w:val="Retraitcorpsdetexte2"/>
    <w:uiPriority w:val="99"/>
    <w:semiHidden/>
    <w:rsid w:val="00411877"/>
    <w:rPr>
      <w:rFonts w:ascii="Calibri" w:hAnsi="Calibri"/>
      <w:szCs w:val="24"/>
    </w:rPr>
  </w:style>
  <w:style w:type="paragraph" w:styleId="Retraitcorpsdetexte3">
    <w:name w:val="Body Text Indent 3"/>
    <w:basedOn w:val="Normal"/>
    <w:link w:val="Retraitcorpsdetexte3Car"/>
    <w:semiHidden/>
    <w:rsid w:val="00E10E10"/>
    <w:pPr>
      <w:autoSpaceDE w:val="0"/>
      <w:autoSpaceDN w:val="0"/>
      <w:adjustRightInd w:val="0"/>
      <w:spacing w:before="50" w:after="120"/>
      <w:ind w:left="720"/>
      <w:jc w:val="both"/>
    </w:pPr>
    <w:rPr>
      <w:rFonts w:ascii="Trebuchet MS" w:hAnsi="Trebuchet MS" w:cs="Arial"/>
      <w:bCs/>
      <w:sz w:val="20"/>
      <w:szCs w:val="20"/>
      <w:lang w:val="en-GB" w:eastAsia="fr-FR"/>
    </w:rPr>
  </w:style>
  <w:style w:type="character" w:customStyle="1" w:styleId="Retraitcorpsdetexte3Car">
    <w:name w:val="Retrait corps de texte 3 Car"/>
    <w:link w:val="Retraitcorpsdetexte3"/>
    <w:uiPriority w:val="99"/>
    <w:semiHidden/>
    <w:rsid w:val="00411877"/>
    <w:rPr>
      <w:rFonts w:ascii="Calibri" w:hAnsi="Calibri"/>
      <w:sz w:val="16"/>
      <w:szCs w:val="16"/>
    </w:rPr>
  </w:style>
  <w:style w:type="paragraph" w:styleId="Textedebulles">
    <w:name w:val="Balloon Text"/>
    <w:basedOn w:val="Normal"/>
    <w:link w:val="TextedebullesCar1"/>
    <w:semiHidden/>
    <w:rsid w:val="00E10E10"/>
    <w:pPr>
      <w:spacing w:before="50" w:after="120"/>
      <w:jc w:val="both"/>
    </w:pPr>
    <w:rPr>
      <w:rFonts w:ascii="Tahoma" w:hAnsi="Tahoma" w:cs="Tahoma"/>
      <w:b/>
      <w:sz w:val="16"/>
      <w:szCs w:val="16"/>
      <w:lang w:val="en-GB" w:eastAsia="fr-FR"/>
    </w:rPr>
  </w:style>
  <w:style w:type="character" w:customStyle="1" w:styleId="TextedebullesCar1">
    <w:name w:val="Texte de bulles Car1"/>
    <w:link w:val="Textedebulles"/>
    <w:uiPriority w:val="99"/>
    <w:semiHidden/>
    <w:rsid w:val="00411877"/>
    <w:rPr>
      <w:sz w:val="0"/>
      <w:szCs w:val="0"/>
    </w:rPr>
  </w:style>
  <w:style w:type="table" w:styleId="Listefonce-Accent1">
    <w:name w:val="Dark List Accent 1"/>
    <w:basedOn w:val="TableauNormal"/>
    <w:uiPriority w:val="70"/>
    <w:rsid w:val="00A73CCA"/>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Liste">
    <w:name w:val="Liste •"/>
    <w:basedOn w:val="Normal"/>
    <w:rsid w:val="00DE0D9A"/>
    <w:pPr>
      <w:keepNext/>
      <w:keepLines/>
      <w:tabs>
        <w:tab w:val="left" w:pos="426"/>
        <w:tab w:val="num" w:pos="771"/>
      </w:tabs>
      <w:spacing w:before="50" w:after="120"/>
      <w:ind w:left="426" w:hanging="256"/>
      <w:jc w:val="both"/>
    </w:pPr>
    <w:rPr>
      <w:rFonts w:ascii="Arial" w:hAnsi="Arial"/>
      <w:sz w:val="20"/>
      <w:szCs w:val="20"/>
      <w:lang w:val="en-GB" w:eastAsia="ar-SA"/>
    </w:rPr>
  </w:style>
  <w:style w:type="paragraph" w:customStyle="1" w:styleId="Titrecentre">
    <w:name w:val="Titre centre"/>
    <w:basedOn w:val="Normal"/>
    <w:autoRedefine/>
    <w:rsid w:val="00345723"/>
    <w:pPr>
      <w:keepNext/>
      <w:keepLines/>
      <w:spacing w:before="360" w:after="240"/>
      <w:jc w:val="center"/>
    </w:pPr>
    <w:rPr>
      <w:rFonts w:ascii="Tahoma" w:hAnsi="Tahoma"/>
      <w:b/>
      <w:color w:val="5096AA"/>
      <w:sz w:val="44"/>
      <w:szCs w:val="44"/>
      <w:u w:color="4F81BD"/>
      <w:lang w:val="en-GB" w:eastAsia="fr-FR"/>
    </w:rPr>
  </w:style>
  <w:style w:type="paragraph" w:customStyle="1" w:styleId="Standard">
    <w:name w:val="Standard"/>
    <w:uiPriority w:val="99"/>
    <w:rsid w:val="00E10E10"/>
    <w:pPr>
      <w:widowControl w:val="0"/>
      <w:suppressAutoHyphens/>
      <w:autoSpaceDN w:val="0"/>
      <w:textAlignment w:val="baseline"/>
    </w:pPr>
    <w:rPr>
      <w:rFonts w:ascii="Bitstream Vera Sans" w:hAnsi="Bitstream Vera Sans" w:cs="Bitstream Vera Sans"/>
      <w:kern w:val="3"/>
      <w:sz w:val="24"/>
      <w:szCs w:val="24"/>
    </w:rPr>
  </w:style>
  <w:style w:type="paragraph" w:customStyle="1" w:styleId="Textbody">
    <w:name w:val="Text body"/>
    <w:basedOn w:val="Standard"/>
    <w:rsid w:val="00E10E10"/>
    <w:pPr>
      <w:spacing w:after="120"/>
      <w:jc w:val="both"/>
    </w:pPr>
  </w:style>
  <w:style w:type="paragraph" w:customStyle="1" w:styleId="Heading">
    <w:name w:val="Heading"/>
    <w:basedOn w:val="Standard"/>
    <w:next w:val="Textbody"/>
    <w:rsid w:val="00E10E10"/>
    <w:pPr>
      <w:keepNext/>
      <w:spacing w:before="240" w:after="120"/>
    </w:pPr>
    <w:rPr>
      <w:sz w:val="28"/>
      <w:szCs w:val="28"/>
    </w:rPr>
  </w:style>
  <w:style w:type="paragraph" w:styleId="Liste0">
    <w:name w:val="List"/>
    <w:basedOn w:val="Textbody"/>
    <w:semiHidden/>
    <w:rsid w:val="00E10E10"/>
  </w:style>
  <w:style w:type="paragraph" w:customStyle="1" w:styleId="TableContents">
    <w:name w:val="Table Contents"/>
    <w:basedOn w:val="Standard"/>
    <w:rsid w:val="00E10E10"/>
    <w:pPr>
      <w:suppressLineNumbers/>
    </w:pPr>
  </w:style>
  <w:style w:type="paragraph" w:customStyle="1" w:styleId="TableHeading">
    <w:name w:val="Table Heading"/>
    <w:basedOn w:val="TableContents"/>
    <w:rsid w:val="00E10E10"/>
    <w:pPr>
      <w:jc w:val="center"/>
    </w:pPr>
    <w:rPr>
      <w:b/>
      <w:bCs/>
    </w:rPr>
  </w:style>
  <w:style w:type="paragraph" w:customStyle="1" w:styleId="Index">
    <w:name w:val="Index"/>
    <w:basedOn w:val="Standard"/>
    <w:rsid w:val="00E10E10"/>
    <w:pPr>
      <w:suppressLineNumbers/>
    </w:pPr>
  </w:style>
  <w:style w:type="paragraph" w:customStyle="1" w:styleId="Quotations">
    <w:name w:val="Quotations"/>
    <w:basedOn w:val="Standard"/>
    <w:rsid w:val="00E10E10"/>
    <w:pPr>
      <w:spacing w:after="283"/>
      <w:ind w:left="567" w:right="567"/>
    </w:pPr>
  </w:style>
  <w:style w:type="paragraph" w:customStyle="1" w:styleId="PreformattedText">
    <w:name w:val="Preformatted Text"/>
    <w:basedOn w:val="Standard"/>
    <w:rsid w:val="00E10E10"/>
    <w:rPr>
      <w:rFonts w:ascii="Bitstream Vera Sans Mono" w:hAnsi="Bitstream Vera Sans Mono" w:cs="Bitstream Vera Sans Mono"/>
      <w:sz w:val="20"/>
      <w:szCs w:val="20"/>
    </w:rPr>
  </w:style>
  <w:style w:type="paragraph" w:customStyle="1" w:styleId="HorizontalLine">
    <w:name w:val="Horizontal Line"/>
    <w:basedOn w:val="Standard"/>
    <w:next w:val="Textbody"/>
    <w:rsid w:val="00E10E10"/>
    <w:pPr>
      <w:suppressLineNumbers/>
      <w:spacing w:after="283"/>
    </w:pPr>
    <w:rPr>
      <w:sz w:val="12"/>
      <w:szCs w:val="12"/>
    </w:rPr>
  </w:style>
  <w:style w:type="character" w:customStyle="1" w:styleId="Internetlink">
    <w:name w:val="Internet link"/>
    <w:rsid w:val="00D52044"/>
    <w:rPr>
      <w:color w:val="3F7685"/>
      <w:u w:val="single"/>
    </w:rPr>
  </w:style>
  <w:style w:type="character" w:customStyle="1" w:styleId="StrongEmphasis">
    <w:name w:val="Strong Emphasis"/>
    <w:rsid w:val="00E10E10"/>
    <w:rPr>
      <w:b/>
    </w:rPr>
  </w:style>
  <w:style w:type="character" w:customStyle="1" w:styleId="SourceText">
    <w:name w:val="Source Text"/>
    <w:rsid w:val="00E10E10"/>
    <w:rPr>
      <w:rFonts w:ascii="Bitstream Vera Sans Mono" w:eastAsia="Times New Roman" w:hAnsi="Bitstream Vera Sans Mono"/>
    </w:rPr>
  </w:style>
  <w:style w:type="paragraph" w:styleId="Rvision">
    <w:name w:val="Revision"/>
    <w:hidden/>
    <w:uiPriority w:val="99"/>
    <w:semiHidden/>
    <w:qFormat/>
    <w:rsid w:val="00A05020"/>
    <w:rPr>
      <w:sz w:val="24"/>
      <w:szCs w:val="24"/>
    </w:rPr>
  </w:style>
  <w:style w:type="character" w:customStyle="1" w:styleId="TextedebullesCar">
    <w:name w:val="Texte de bulles Car"/>
    <w:semiHidden/>
    <w:rsid w:val="00E10E10"/>
    <w:rPr>
      <w:rFonts w:ascii="Tahoma" w:hAnsi="Tahoma"/>
      <w:b/>
      <w:sz w:val="16"/>
    </w:rPr>
  </w:style>
  <w:style w:type="paragraph" w:styleId="En-ttedetabledesmatires">
    <w:name w:val="TOC Heading"/>
    <w:basedOn w:val="Titre1"/>
    <w:next w:val="Normal"/>
    <w:qFormat/>
    <w:rsid w:val="00D52044"/>
    <w:pPr>
      <w:keepLines/>
      <w:spacing w:before="480" w:after="0" w:line="276" w:lineRule="auto"/>
      <w:outlineLvl w:val="9"/>
    </w:pPr>
    <w:rPr>
      <w:rFonts w:ascii="Cambria" w:hAnsi="Cambria" w:cs="Times New Roman"/>
      <w:kern w:val="0"/>
      <w:sz w:val="28"/>
      <w:szCs w:val="28"/>
    </w:rPr>
  </w:style>
  <w:style w:type="paragraph" w:styleId="Notedebasdepage">
    <w:name w:val="footnote text"/>
    <w:basedOn w:val="Normal"/>
    <w:link w:val="NotedebasdepageCar"/>
    <w:uiPriority w:val="99"/>
    <w:rsid w:val="00B3063E"/>
    <w:pPr>
      <w:spacing w:before="60" w:after="60"/>
      <w:ind w:left="284" w:hanging="284"/>
      <w:jc w:val="both"/>
    </w:pPr>
    <w:rPr>
      <w:rFonts w:ascii="Garamond" w:hAnsi="Garamond"/>
      <w:sz w:val="16"/>
      <w:szCs w:val="20"/>
      <w:lang w:val="en-GB" w:eastAsia="fr-FR"/>
    </w:rPr>
  </w:style>
  <w:style w:type="character" w:customStyle="1" w:styleId="NotedebasdepageCar">
    <w:name w:val="Note de bas de page Car"/>
    <w:link w:val="Notedebasdepage"/>
    <w:uiPriority w:val="99"/>
    <w:qFormat/>
    <w:locked/>
    <w:rsid w:val="00B3063E"/>
    <w:rPr>
      <w:rFonts w:ascii="Garamond" w:hAnsi="Garamond"/>
      <w:sz w:val="16"/>
    </w:rPr>
  </w:style>
  <w:style w:type="paragraph" w:styleId="Notedefin">
    <w:name w:val="endnote text"/>
    <w:basedOn w:val="Normal"/>
    <w:link w:val="NotedefinCar"/>
    <w:semiHidden/>
    <w:rsid w:val="00B3063E"/>
    <w:pPr>
      <w:spacing w:before="60" w:after="60"/>
      <w:jc w:val="both"/>
    </w:pPr>
    <w:rPr>
      <w:rFonts w:ascii="Garamond" w:hAnsi="Garamond"/>
      <w:sz w:val="22"/>
      <w:szCs w:val="20"/>
      <w:lang w:val="en-GB" w:eastAsia="fr-FR"/>
    </w:rPr>
  </w:style>
  <w:style w:type="character" w:customStyle="1" w:styleId="NotedefinCar">
    <w:name w:val="Note de fin Car"/>
    <w:link w:val="Notedefin"/>
    <w:semiHidden/>
    <w:locked/>
    <w:rsid w:val="00B3063E"/>
    <w:rPr>
      <w:rFonts w:ascii="Garamond" w:hAnsi="Garamond"/>
      <w:sz w:val="22"/>
    </w:rPr>
  </w:style>
  <w:style w:type="paragraph" w:styleId="Sous-titre">
    <w:name w:val="Subtitle"/>
    <w:basedOn w:val="Normal"/>
    <w:next w:val="Normal"/>
    <w:link w:val="Sous-titreCar"/>
    <w:uiPriority w:val="11"/>
    <w:qFormat/>
    <w:rsid w:val="007E0D7B"/>
    <w:pPr>
      <w:spacing w:before="50" w:after="60"/>
      <w:jc w:val="center"/>
      <w:outlineLvl w:val="1"/>
    </w:pPr>
    <w:rPr>
      <w:rFonts w:ascii="Cambria" w:hAnsi="Cambria"/>
      <w:lang w:val="en-GB" w:eastAsia="fr-FR"/>
    </w:rPr>
  </w:style>
  <w:style w:type="character" w:customStyle="1" w:styleId="Sous-titreCar">
    <w:name w:val="Sous-titre Car"/>
    <w:link w:val="Sous-titre"/>
    <w:uiPriority w:val="11"/>
    <w:locked/>
    <w:rsid w:val="007E0D7B"/>
    <w:rPr>
      <w:rFonts w:ascii="Cambria" w:hAnsi="Cambria"/>
      <w:sz w:val="24"/>
    </w:rPr>
  </w:style>
  <w:style w:type="paragraph" w:customStyle="1" w:styleId="TitreNomProjet">
    <w:name w:val="TitreNomProjet"/>
    <w:basedOn w:val="Titrecentre"/>
    <w:rsid w:val="000300BE"/>
    <w:pPr>
      <w:spacing w:before="0" w:after="120"/>
    </w:pPr>
    <w:rPr>
      <w:bCs/>
      <w:smallCaps/>
      <w:sz w:val="72"/>
    </w:rPr>
  </w:style>
  <w:style w:type="table" w:styleId="Listefonce-Accent5">
    <w:name w:val="Dark List Accent 5"/>
    <w:basedOn w:val="TableauNormal"/>
    <w:uiPriority w:val="70"/>
    <w:rsid w:val="00A73CCA"/>
    <w:rPr>
      <w:color w:val="FFFFFF"/>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paragraph" w:styleId="Tabledesillustrations">
    <w:name w:val="table of figures"/>
    <w:basedOn w:val="Normal"/>
    <w:next w:val="Normal"/>
    <w:uiPriority w:val="99"/>
    <w:rsid w:val="005B6501"/>
    <w:pPr>
      <w:spacing w:before="50" w:after="120"/>
    </w:pPr>
    <w:rPr>
      <w:rFonts w:ascii="Calibri" w:hAnsi="Calibri" w:cs="Calibri"/>
      <w:i/>
      <w:iCs/>
      <w:sz w:val="20"/>
      <w:szCs w:val="20"/>
      <w:lang w:val="en-GB" w:eastAsia="fr-FR"/>
    </w:rPr>
  </w:style>
  <w:style w:type="table" w:styleId="Grillemoyenne3-Accent1">
    <w:name w:val="Medium Grid 3 Accent 1"/>
    <w:basedOn w:val="TableauNormal"/>
    <w:uiPriority w:val="69"/>
    <w:rsid w:val="006708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Citationintense">
    <w:name w:val="Intense Quote"/>
    <w:basedOn w:val="Normal"/>
    <w:next w:val="Normal"/>
    <w:link w:val="CitationintenseCar"/>
    <w:uiPriority w:val="30"/>
    <w:qFormat/>
    <w:rsid w:val="00D52044"/>
    <w:pPr>
      <w:pBdr>
        <w:bottom w:val="single" w:sz="4" w:space="4" w:color="4F81BD"/>
      </w:pBdr>
      <w:spacing w:before="200" w:after="280"/>
      <w:ind w:left="936" w:right="936"/>
      <w:jc w:val="both"/>
    </w:pPr>
    <w:rPr>
      <w:rFonts w:ascii="Calibri" w:hAnsi="Calibri"/>
      <w:b/>
      <w:bCs/>
      <w:i/>
      <w:iCs/>
      <w:color w:val="3F7685"/>
      <w:sz w:val="22"/>
      <w:lang w:val="en-GB" w:eastAsia="fr-FR"/>
    </w:rPr>
  </w:style>
  <w:style w:type="character" w:customStyle="1" w:styleId="CitationintenseCar">
    <w:name w:val="Citation intense Car"/>
    <w:link w:val="Citationintense"/>
    <w:uiPriority w:val="30"/>
    <w:locked/>
    <w:rsid w:val="00D52044"/>
    <w:rPr>
      <w:rFonts w:ascii="Calibri" w:hAnsi="Calibri" w:cs="Times New Roman"/>
      <w:b/>
      <w:bCs/>
      <w:i/>
      <w:iCs/>
      <w:color w:val="3F7685"/>
      <w:sz w:val="24"/>
      <w:szCs w:val="24"/>
    </w:rPr>
  </w:style>
  <w:style w:type="paragraph" w:styleId="TM1">
    <w:name w:val="toc 1"/>
    <w:basedOn w:val="Normal"/>
    <w:next w:val="Normal"/>
    <w:autoRedefine/>
    <w:uiPriority w:val="39"/>
    <w:rsid w:val="001005AD"/>
    <w:pPr>
      <w:spacing w:before="50" w:after="100"/>
      <w:jc w:val="both"/>
    </w:pPr>
    <w:rPr>
      <w:rFonts w:ascii="Calibri" w:hAnsi="Calibri"/>
      <w:sz w:val="22"/>
      <w:lang w:val="en-GB" w:eastAsia="fr-FR"/>
    </w:rPr>
  </w:style>
  <w:style w:type="paragraph" w:styleId="TM2">
    <w:name w:val="toc 2"/>
    <w:basedOn w:val="Normal"/>
    <w:next w:val="Normal"/>
    <w:autoRedefine/>
    <w:uiPriority w:val="39"/>
    <w:rsid w:val="001005AD"/>
    <w:pPr>
      <w:spacing w:before="50" w:after="100"/>
      <w:ind w:left="220"/>
      <w:jc w:val="both"/>
    </w:pPr>
    <w:rPr>
      <w:rFonts w:ascii="Calibri" w:hAnsi="Calibri"/>
      <w:sz w:val="22"/>
      <w:lang w:val="en-GB" w:eastAsia="fr-FR"/>
    </w:rPr>
  </w:style>
  <w:style w:type="paragraph" w:styleId="TM3">
    <w:name w:val="toc 3"/>
    <w:basedOn w:val="Normal"/>
    <w:next w:val="Normal"/>
    <w:link w:val="TM3Car"/>
    <w:autoRedefine/>
    <w:uiPriority w:val="39"/>
    <w:rsid w:val="001005AD"/>
    <w:pPr>
      <w:spacing w:before="50" w:after="100"/>
      <w:ind w:left="440"/>
      <w:jc w:val="both"/>
    </w:pPr>
    <w:rPr>
      <w:rFonts w:ascii="Calibri" w:hAnsi="Calibri"/>
      <w:sz w:val="22"/>
      <w:lang w:val="en-GB" w:eastAsia="fr-FR"/>
    </w:rPr>
  </w:style>
  <w:style w:type="paragraph" w:styleId="TM4">
    <w:name w:val="toc 4"/>
    <w:basedOn w:val="Normal"/>
    <w:next w:val="Normal"/>
    <w:autoRedefine/>
    <w:uiPriority w:val="39"/>
    <w:rsid w:val="001005AD"/>
    <w:pPr>
      <w:spacing w:before="50" w:after="100"/>
      <w:ind w:left="660"/>
      <w:jc w:val="both"/>
    </w:pPr>
    <w:rPr>
      <w:rFonts w:ascii="Calibri" w:hAnsi="Calibri"/>
      <w:sz w:val="22"/>
      <w:lang w:val="en-GB" w:eastAsia="fr-FR"/>
    </w:rPr>
  </w:style>
  <w:style w:type="paragraph" w:styleId="TM5">
    <w:name w:val="toc 5"/>
    <w:basedOn w:val="Normal"/>
    <w:next w:val="Normal"/>
    <w:autoRedefine/>
    <w:uiPriority w:val="39"/>
    <w:rsid w:val="001005AD"/>
    <w:pPr>
      <w:spacing w:before="50" w:after="100"/>
      <w:ind w:left="880"/>
      <w:jc w:val="both"/>
    </w:pPr>
    <w:rPr>
      <w:rFonts w:ascii="Calibri" w:hAnsi="Calibri"/>
      <w:sz w:val="22"/>
      <w:lang w:val="en-GB" w:eastAsia="fr-FR"/>
    </w:rPr>
  </w:style>
  <w:style w:type="paragraph" w:styleId="TM6">
    <w:name w:val="toc 6"/>
    <w:basedOn w:val="Normal"/>
    <w:next w:val="Normal"/>
    <w:autoRedefine/>
    <w:uiPriority w:val="39"/>
    <w:rsid w:val="001005AD"/>
    <w:pPr>
      <w:spacing w:before="50" w:after="100"/>
      <w:ind w:left="1100"/>
      <w:jc w:val="both"/>
    </w:pPr>
    <w:rPr>
      <w:rFonts w:ascii="Calibri" w:hAnsi="Calibri"/>
      <w:sz w:val="22"/>
      <w:lang w:val="en-GB" w:eastAsia="fr-FR"/>
    </w:rPr>
  </w:style>
  <w:style w:type="paragraph" w:styleId="TM7">
    <w:name w:val="toc 7"/>
    <w:basedOn w:val="Normal"/>
    <w:next w:val="Normal"/>
    <w:autoRedefine/>
    <w:uiPriority w:val="39"/>
    <w:rsid w:val="001005AD"/>
    <w:pPr>
      <w:spacing w:before="50" w:after="100"/>
      <w:ind w:left="1320"/>
      <w:jc w:val="both"/>
    </w:pPr>
    <w:rPr>
      <w:rFonts w:ascii="Calibri" w:hAnsi="Calibri"/>
      <w:sz w:val="22"/>
      <w:lang w:val="en-GB" w:eastAsia="fr-FR"/>
    </w:rPr>
  </w:style>
  <w:style w:type="paragraph" w:styleId="TM8">
    <w:name w:val="toc 8"/>
    <w:basedOn w:val="Normal"/>
    <w:next w:val="Normal"/>
    <w:autoRedefine/>
    <w:uiPriority w:val="39"/>
    <w:rsid w:val="001005AD"/>
    <w:pPr>
      <w:spacing w:before="50" w:after="100"/>
      <w:ind w:left="1540"/>
      <w:jc w:val="both"/>
    </w:pPr>
    <w:rPr>
      <w:rFonts w:ascii="Calibri" w:hAnsi="Calibri"/>
      <w:sz w:val="22"/>
      <w:lang w:val="en-GB" w:eastAsia="fr-FR"/>
    </w:rPr>
  </w:style>
  <w:style w:type="paragraph" w:styleId="TM9">
    <w:name w:val="toc 9"/>
    <w:basedOn w:val="Normal"/>
    <w:next w:val="Normal"/>
    <w:autoRedefine/>
    <w:uiPriority w:val="39"/>
    <w:rsid w:val="001005AD"/>
    <w:pPr>
      <w:spacing w:before="50" w:after="100"/>
      <w:ind w:left="1760"/>
      <w:jc w:val="both"/>
    </w:pPr>
    <w:rPr>
      <w:rFonts w:ascii="Calibri" w:hAnsi="Calibri"/>
      <w:sz w:val="22"/>
      <w:lang w:val="en-GB" w:eastAsia="fr-FR"/>
    </w:rPr>
  </w:style>
  <w:style w:type="table" w:styleId="Grillemoyenne3-Accent5">
    <w:name w:val="Medium Grid 3 Accent 5"/>
    <w:basedOn w:val="TableauNormal"/>
    <w:uiPriority w:val="69"/>
    <w:rsid w:val="00DD60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LgendeCS">
    <w:name w:val="Légende_CS"/>
    <w:basedOn w:val="Normal"/>
    <w:next w:val="Normal"/>
    <w:autoRedefine/>
    <w:qFormat/>
    <w:rsid w:val="001E6639"/>
    <w:pPr>
      <w:spacing w:before="120" w:after="120"/>
      <w:jc w:val="center"/>
    </w:pPr>
    <w:rPr>
      <w:rFonts w:ascii="Tahoma" w:hAnsi="Tahoma"/>
      <w:b/>
      <w:i/>
      <w:color w:val="5096AA"/>
      <w:sz w:val="22"/>
      <w:lang w:val="en-GB" w:eastAsia="fr-FR"/>
    </w:rPr>
  </w:style>
  <w:style w:type="paragraph" w:customStyle="1" w:styleId="RfrenceCSDR">
    <w:name w:val="Référence_CS_DR"/>
    <w:basedOn w:val="Normal"/>
    <w:next w:val="Normal"/>
    <w:autoRedefine/>
    <w:uiPriority w:val="99"/>
    <w:rsid w:val="008A40A2"/>
    <w:pPr>
      <w:numPr>
        <w:numId w:val="3"/>
      </w:numPr>
      <w:tabs>
        <w:tab w:val="left" w:pos="1134"/>
        <w:tab w:val="center" w:pos="8505"/>
      </w:tabs>
      <w:spacing w:before="120" w:after="120"/>
      <w:jc w:val="both"/>
    </w:pPr>
    <w:rPr>
      <w:rFonts w:ascii="Calibri" w:hAnsi="Calibri" w:cs="Arial"/>
      <w:i/>
      <w:sz w:val="22"/>
      <w:szCs w:val="20"/>
      <w:lang w:val="en-GB" w:eastAsia="fr-FR"/>
    </w:rPr>
  </w:style>
  <w:style w:type="paragraph" w:customStyle="1" w:styleId="RfrenceCSPTY">
    <w:name w:val="Référence_CS_PTY"/>
    <w:basedOn w:val="RfrenceCSDR"/>
    <w:next w:val="Normal"/>
    <w:autoRedefine/>
    <w:rsid w:val="00D21761"/>
    <w:pPr>
      <w:numPr>
        <w:numId w:val="4"/>
      </w:numPr>
      <w:ind w:left="794" w:hanging="397"/>
    </w:pPr>
  </w:style>
  <w:style w:type="paragraph" w:customStyle="1" w:styleId="RfrenceCSDA">
    <w:name w:val="Référence_CS_DA"/>
    <w:basedOn w:val="RfrenceCSDR"/>
    <w:next w:val="Normal"/>
    <w:autoRedefine/>
    <w:uiPriority w:val="99"/>
    <w:rsid w:val="008A40A2"/>
    <w:pPr>
      <w:numPr>
        <w:numId w:val="5"/>
      </w:numPr>
    </w:pPr>
  </w:style>
  <w:style w:type="paragraph" w:customStyle="1" w:styleId="RfrenceCSFRM">
    <w:name w:val="Référence_CS_FRM"/>
    <w:basedOn w:val="RfrenceCSDA"/>
    <w:autoRedefine/>
    <w:uiPriority w:val="99"/>
    <w:rsid w:val="00E42568"/>
    <w:pPr>
      <w:numPr>
        <w:numId w:val="6"/>
      </w:numPr>
      <w:ind w:left="794" w:hanging="397"/>
    </w:pPr>
    <w:rPr>
      <w:lang w:val="en-US"/>
    </w:rPr>
  </w:style>
  <w:style w:type="table" w:styleId="Grillemoyenne2-Accent5">
    <w:name w:val="Medium Grid 2 Accent 5"/>
    <w:basedOn w:val="TableauNormal"/>
    <w:uiPriority w:val="68"/>
    <w:rsid w:val="007E7BF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paragraph" w:styleId="Lgende">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LgendeCar"/>
    <w:qFormat/>
    <w:rsid w:val="0003025E"/>
    <w:pPr>
      <w:spacing w:after="200"/>
      <w:jc w:val="center"/>
    </w:pPr>
    <w:rPr>
      <w:rFonts w:ascii="Calibri" w:hAnsi="Calibri"/>
      <w:b/>
      <w:bCs/>
      <w:color w:val="4F81BD"/>
      <w:sz w:val="18"/>
      <w:szCs w:val="18"/>
      <w:lang w:val="en-GB" w:eastAsia="fr-FR"/>
    </w:rPr>
  </w:style>
  <w:style w:type="character" w:customStyle="1" w:styleId="LgendeCar">
    <w:name w:val="Légende Car"/>
    <w:aliases w:val="3559Caption Car,Légende italique Car,Figure-caption Car,topic Car,Legend Car,Caption2 Car,CaptionCFMU Car,&gt;fig:title Car,&gt;tab:title Car,&gt;fig: title Car,c Car,C Car,topic1 Car,topic2 Car,topic3 Car,Caption Char Car,Legend Char Car,Table Car"/>
    <w:link w:val="Lgende"/>
    <w:qFormat/>
    <w:locked/>
    <w:rsid w:val="0003025E"/>
    <w:rPr>
      <w:rFonts w:ascii="Calibri" w:hAnsi="Calibri"/>
      <w:b/>
      <w:bCs/>
      <w:color w:val="4F81BD"/>
      <w:sz w:val="18"/>
      <w:szCs w:val="18"/>
      <w:lang w:val="en-GB"/>
    </w:rPr>
  </w:style>
  <w:style w:type="paragraph" w:customStyle="1" w:styleId="FiligraneDRCCCD">
    <w:name w:val="FiligraneDRCCCD"/>
    <w:basedOn w:val="Normal"/>
    <w:rsid w:val="00D740A6"/>
    <w:pPr>
      <w:widowControl w:val="0"/>
      <w:jc w:val="center"/>
    </w:pPr>
    <w:rPr>
      <w:rFonts w:ascii="Arial" w:hAnsi="Arial" w:cs="Arial"/>
      <w:color w:val="FF0000"/>
      <w:sz w:val="20"/>
      <w:szCs w:val="20"/>
      <w:lang w:val="en-GB" w:eastAsia="fr-FR"/>
    </w:rPr>
  </w:style>
  <w:style w:type="paragraph" w:customStyle="1" w:styleId="FlchesousTitre1">
    <w:name w:val="Flèche sous Titre 1"/>
    <w:basedOn w:val="Normal"/>
    <w:uiPriority w:val="99"/>
    <w:rsid w:val="00342053"/>
    <w:pPr>
      <w:spacing w:before="50" w:after="120"/>
      <w:jc w:val="center"/>
    </w:pPr>
    <w:rPr>
      <w:rFonts w:ascii="Tahoma" w:hAnsi="Tahoma"/>
      <w:color w:val="5096AA"/>
      <w:sz w:val="52"/>
      <w:szCs w:val="20"/>
      <w:lang w:val="en-GB" w:eastAsia="fr-FR"/>
    </w:rPr>
  </w:style>
  <w:style w:type="paragraph" w:customStyle="1" w:styleId="figure">
    <w:name w:val="figure"/>
    <w:uiPriority w:val="99"/>
    <w:rsid w:val="00F149E1"/>
    <w:pPr>
      <w:spacing w:after="259"/>
      <w:jc w:val="center"/>
    </w:pPr>
    <w:rPr>
      <w:rFonts w:ascii="Arial Narrow" w:hAnsi="Arial Narrow"/>
      <w:b/>
      <w:color w:val="000080"/>
    </w:rPr>
  </w:style>
  <w:style w:type="paragraph" w:customStyle="1" w:styleId="Normal1">
    <w:name w:val="Normal1"/>
    <w:basedOn w:val="Normal"/>
    <w:rsid w:val="00F149E1"/>
    <w:pPr>
      <w:spacing w:before="60" w:after="60"/>
      <w:jc w:val="both"/>
    </w:pPr>
    <w:rPr>
      <w:rFonts w:ascii="Garamond" w:hAnsi="Garamond"/>
      <w:sz w:val="22"/>
      <w:szCs w:val="20"/>
      <w:lang w:val="en-GB" w:eastAsia="fr-FR"/>
    </w:rPr>
  </w:style>
  <w:style w:type="paragraph" w:customStyle="1" w:styleId="ExigencesConformit">
    <w:name w:val="Exigences_Conformité"/>
    <w:basedOn w:val="Normal"/>
    <w:next w:val="Normal"/>
    <w:link w:val="ExigencesConformitCar"/>
    <w:autoRedefine/>
    <w:qFormat/>
    <w:rsid w:val="00F149E1"/>
    <w:pPr>
      <w:widowControl w:val="0"/>
      <w:tabs>
        <w:tab w:val="left" w:pos="0"/>
        <w:tab w:val="left" w:pos="3969"/>
        <w:tab w:val="right" w:pos="8222"/>
      </w:tabs>
    </w:pPr>
    <w:rPr>
      <w:b/>
      <w:bCs/>
      <w:i/>
      <w:iCs/>
      <w:color w:val="0000FF"/>
      <w:sz w:val="18"/>
      <w:szCs w:val="18"/>
      <w:lang w:val="en-GB" w:eastAsia="fr-FR"/>
    </w:rPr>
  </w:style>
  <w:style w:type="paragraph" w:customStyle="1" w:styleId="Paragraph">
    <w:name w:val="Paragraph"/>
    <w:basedOn w:val="Normal"/>
    <w:next w:val="Normal"/>
    <w:uiPriority w:val="99"/>
    <w:rsid w:val="00805682"/>
    <w:pPr>
      <w:keepNext/>
      <w:spacing w:after="120"/>
      <w:jc w:val="both"/>
    </w:pPr>
    <w:rPr>
      <w:rFonts w:ascii="Arial" w:hAnsi="Arial"/>
      <w:b/>
      <w:szCs w:val="20"/>
      <w:lang w:val="en-US" w:eastAsia="en-US"/>
    </w:rPr>
  </w:style>
  <w:style w:type="paragraph" w:styleId="Paragraphedeliste">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ParagraphedelisteCar"/>
    <w:uiPriority w:val="34"/>
    <w:qFormat/>
    <w:rsid w:val="00B44629"/>
    <w:pPr>
      <w:numPr>
        <w:numId w:val="11"/>
      </w:numPr>
      <w:spacing w:after="200" w:line="276" w:lineRule="auto"/>
      <w:contextualSpacing/>
    </w:pPr>
    <w:rPr>
      <w:szCs w:val="22"/>
      <w:lang w:val="en-US" w:eastAsia="en-US"/>
    </w:rPr>
  </w:style>
  <w:style w:type="character" w:styleId="Marquedecommentaire">
    <w:name w:val="annotation reference"/>
    <w:uiPriority w:val="99"/>
    <w:semiHidden/>
    <w:rsid w:val="00E70959"/>
    <w:rPr>
      <w:rFonts w:cs="Times New Roman"/>
      <w:sz w:val="16"/>
      <w:szCs w:val="16"/>
    </w:rPr>
  </w:style>
  <w:style w:type="paragraph" w:styleId="Commentaire">
    <w:name w:val="annotation text"/>
    <w:basedOn w:val="Normal"/>
    <w:link w:val="CommentaireCar"/>
    <w:uiPriority w:val="99"/>
    <w:rsid w:val="00E70959"/>
    <w:pPr>
      <w:spacing w:before="50" w:after="120"/>
      <w:jc w:val="both"/>
    </w:pPr>
    <w:rPr>
      <w:rFonts w:ascii="Calibri" w:hAnsi="Calibri"/>
      <w:sz w:val="20"/>
      <w:szCs w:val="20"/>
      <w:lang w:val="en-GB" w:eastAsia="fr-FR"/>
    </w:rPr>
  </w:style>
  <w:style w:type="character" w:customStyle="1" w:styleId="CommentaireCar">
    <w:name w:val="Commentaire Car"/>
    <w:link w:val="Commentaire"/>
    <w:uiPriority w:val="99"/>
    <w:rsid w:val="00411877"/>
    <w:rPr>
      <w:rFonts w:ascii="Calibri" w:hAnsi="Calibri"/>
      <w:sz w:val="20"/>
      <w:szCs w:val="20"/>
    </w:rPr>
  </w:style>
  <w:style w:type="paragraph" w:styleId="Objetducommentaire">
    <w:name w:val="annotation subject"/>
    <w:basedOn w:val="Commentaire"/>
    <w:next w:val="Commentaire"/>
    <w:link w:val="ObjetducommentaireCar"/>
    <w:uiPriority w:val="99"/>
    <w:semiHidden/>
    <w:rsid w:val="00E70959"/>
    <w:rPr>
      <w:b/>
      <w:bCs/>
    </w:rPr>
  </w:style>
  <w:style w:type="character" w:customStyle="1" w:styleId="ObjetducommentaireCar">
    <w:name w:val="Objet du commentaire Car"/>
    <w:link w:val="Objetducommentaire"/>
    <w:uiPriority w:val="99"/>
    <w:semiHidden/>
    <w:rsid w:val="00411877"/>
    <w:rPr>
      <w:rFonts w:ascii="Calibri" w:hAnsi="Calibri"/>
      <w:b/>
      <w:bCs/>
      <w:sz w:val="20"/>
      <w:szCs w:val="20"/>
    </w:rPr>
  </w:style>
  <w:style w:type="paragraph" w:styleId="Index4">
    <w:name w:val="index 4"/>
    <w:basedOn w:val="Normal"/>
    <w:next w:val="Normal"/>
    <w:autoRedefine/>
    <w:uiPriority w:val="99"/>
    <w:semiHidden/>
    <w:rsid w:val="00D7301B"/>
    <w:pPr>
      <w:spacing w:after="240"/>
      <w:ind w:left="849"/>
    </w:pPr>
    <w:rPr>
      <w:rFonts w:ascii="Garamond" w:hAnsi="Garamond"/>
      <w:szCs w:val="20"/>
      <w:lang w:val="en-GB" w:eastAsia="fr-FR"/>
    </w:rPr>
  </w:style>
  <w:style w:type="paragraph" w:customStyle="1" w:styleId="Default">
    <w:name w:val="Default"/>
    <w:rsid w:val="00D7301B"/>
    <w:pPr>
      <w:autoSpaceDE w:val="0"/>
      <w:autoSpaceDN w:val="0"/>
      <w:adjustRightInd w:val="0"/>
    </w:pPr>
    <w:rPr>
      <w:color w:val="000000"/>
      <w:sz w:val="24"/>
      <w:szCs w:val="24"/>
    </w:rPr>
  </w:style>
  <w:style w:type="table" w:styleId="Trameclaire-Accent5">
    <w:name w:val="Light Shading Accent 5"/>
    <w:basedOn w:val="TableauNormal"/>
    <w:uiPriority w:val="60"/>
    <w:rsid w:val="007D6C7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Ombrageclair">
    <w:name w:val="Light Shading"/>
    <w:basedOn w:val="TableauNormal"/>
    <w:uiPriority w:val="60"/>
    <w:rsid w:val="005872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2">
    <w:name w:val="Normal2"/>
    <w:basedOn w:val="Normal"/>
    <w:rsid w:val="00E65AAE"/>
    <w:pPr>
      <w:spacing w:before="60" w:after="60"/>
      <w:jc w:val="both"/>
    </w:pPr>
    <w:rPr>
      <w:rFonts w:ascii="Garamond" w:hAnsi="Garamond"/>
      <w:sz w:val="22"/>
      <w:szCs w:val="20"/>
      <w:lang w:eastAsia="fr-FR"/>
    </w:rPr>
  </w:style>
  <w:style w:type="paragraph" w:customStyle="1" w:styleId="Tableheader">
    <w:name w:val="Tableheader"/>
    <w:basedOn w:val="Normal"/>
    <w:rsid w:val="00D019E4"/>
    <w:pPr>
      <w:spacing w:before="40" w:after="40"/>
    </w:pPr>
    <w:rPr>
      <w:rFonts w:ascii="Verdana" w:hAnsi="Verdana"/>
      <w:b/>
      <w:bCs/>
      <w:color w:val="FFFFFF"/>
      <w:spacing w:val="-8"/>
      <w:sz w:val="16"/>
      <w:szCs w:val="16"/>
      <w:lang w:val="en-GB" w:eastAsia="fr-FR"/>
    </w:rPr>
  </w:style>
  <w:style w:type="character" w:styleId="lev">
    <w:name w:val="Strong"/>
    <w:uiPriority w:val="22"/>
    <w:qFormat/>
    <w:locked/>
    <w:rsid w:val="00D019E4"/>
    <w:rPr>
      <w:b/>
      <w:bCs/>
    </w:rPr>
  </w:style>
  <w:style w:type="table" w:styleId="Listeclaire-Accent1">
    <w:name w:val="Light List Accent 1"/>
    <w:basedOn w:val="TableauNormal"/>
    <w:uiPriority w:val="61"/>
    <w:rsid w:val="003D1D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uropassTextItalics">
    <w:name w:val="Europass_Text_Italics"/>
    <w:rsid w:val="00632EE1"/>
    <w:rPr>
      <w:rFonts w:ascii="Arial" w:hAnsi="Arial"/>
      <w:i/>
      <w:sz w:val="18"/>
    </w:rPr>
  </w:style>
  <w:style w:type="paragraph" w:customStyle="1" w:styleId="EuropassSectionDetails">
    <w:name w:val="Europass_SectionDetails"/>
    <w:basedOn w:val="Normal"/>
    <w:rsid w:val="00632EE1"/>
    <w:pPr>
      <w:widowControl w:val="0"/>
      <w:suppressLineNumbers/>
      <w:suppressAutoHyphens/>
      <w:autoSpaceDE w:val="0"/>
      <w:spacing w:before="28" w:after="56" w:line="100" w:lineRule="atLeast"/>
    </w:pPr>
    <w:rPr>
      <w:rFonts w:ascii="Arial" w:eastAsia="SimSun" w:hAnsi="Arial" w:cs="Mangal"/>
      <w:color w:val="3F3A38"/>
      <w:spacing w:val="-6"/>
      <w:kern w:val="1"/>
      <w:sz w:val="18"/>
      <w:lang w:val="en-GB" w:eastAsia="zh-CN" w:bidi="hi-IN"/>
    </w:rPr>
  </w:style>
  <w:style w:type="paragraph" w:customStyle="1" w:styleId="europassparagraphindent1">
    <w:name w:val="europass_paragraph_indent1"/>
    <w:basedOn w:val="EuropassSectionDetails"/>
    <w:uiPriority w:val="99"/>
    <w:rsid w:val="00632EE1"/>
    <w:pPr>
      <w:ind w:left="567"/>
    </w:pPr>
  </w:style>
  <w:style w:type="paragraph" w:styleId="Sansinterligne">
    <w:name w:val="No Spacing"/>
    <w:uiPriority w:val="1"/>
    <w:qFormat/>
    <w:rsid w:val="00632EE1"/>
    <w:pPr>
      <w:jc w:val="both"/>
    </w:pPr>
    <w:rPr>
      <w:rFonts w:ascii="Calibri" w:hAnsi="Calibri"/>
      <w:sz w:val="22"/>
      <w:szCs w:val="24"/>
      <w:lang w:val="en-GB"/>
    </w:rPr>
  </w:style>
  <w:style w:type="paragraph" w:customStyle="1" w:styleId="TableText">
    <w:name w:val="Table Text"/>
    <w:basedOn w:val="Normal"/>
    <w:link w:val="TableTextZchn"/>
    <w:uiPriority w:val="99"/>
    <w:qFormat/>
    <w:rsid w:val="00805682"/>
    <w:pPr>
      <w:tabs>
        <w:tab w:val="left" w:pos="0"/>
        <w:tab w:val="left" w:pos="1134"/>
      </w:tabs>
      <w:spacing w:before="60" w:after="60"/>
      <w:jc w:val="both"/>
    </w:pPr>
    <w:rPr>
      <w:rFonts w:ascii="Arial" w:hAnsi="Arial"/>
      <w:sz w:val="18"/>
      <w:szCs w:val="18"/>
      <w:lang w:val="en-GB"/>
    </w:rPr>
  </w:style>
  <w:style w:type="paragraph" w:customStyle="1" w:styleId="LevelAssessment-Code">
    <w:name w:val="Level Assessment - Code"/>
    <w:basedOn w:val="Normal"/>
    <w:next w:val="LevelAssessment-Description"/>
    <w:rsid w:val="009745DC"/>
    <w:pPr>
      <w:suppressAutoHyphens/>
      <w:ind w:left="28"/>
      <w:jc w:val="center"/>
    </w:pPr>
    <w:rPr>
      <w:rFonts w:ascii="Arial Narrow" w:hAnsi="Arial Narrow"/>
      <w:sz w:val="18"/>
      <w:szCs w:val="20"/>
      <w:lang w:val="en-GB" w:eastAsia="ar-SA"/>
    </w:rPr>
  </w:style>
  <w:style w:type="paragraph" w:customStyle="1" w:styleId="LevelAssessment-Description">
    <w:name w:val="Level Assessment - Description"/>
    <w:basedOn w:val="LevelAssessment-Code"/>
    <w:next w:val="LevelAssessment-Code"/>
    <w:rsid w:val="009745DC"/>
  </w:style>
  <w:style w:type="paragraph" w:customStyle="1" w:styleId="LevelAssessment-Heading1">
    <w:name w:val="Level Assessment - Heading 1"/>
    <w:basedOn w:val="LevelAssessment-Code"/>
    <w:rsid w:val="009745DC"/>
    <w:pPr>
      <w:ind w:left="57" w:right="57"/>
    </w:pPr>
    <w:rPr>
      <w:b/>
      <w:sz w:val="22"/>
    </w:rPr>
  </w:style>
  <w:style w:type="paragraph" w:customStyle="1" w:styleId="LevelAssessment-Heading2">
    <w:name w:val="Level Assessment - Heading 2"/>
    <w:basedOn w:val="Normal"/>
    <w:rsid w:val="009745DC"/>
    <w:pPr>
      <w:suppressAutoHyphens/>
      <w:ind w:left="57" w:right="57"/>
      <w:jc w:val="center"/>
    </w:pPr>
    <w:rPr>
      <w:rFonts w:ascii="Arial Narrow" w:hAnsi="Arial Narrow"/>
      <w:sz w:val="18"/>
      <w:szCs w:val="20"/>
      <w:lang w:val="en-US" w:eastAsia="ar-SA"/>
    </w:rPr>
  </w:style>
  <w:style w:type="paragraph" w:customStyle="1" w:styleId="LevelAssessment-Note">
    <w:name w:val="Level Assessment - Note"/>
    <w:basedOn w:val="LevelAssessment-Code"/>
    <w:rsid w:val="009745DC"/>
    <w:pPr>
      <w:ind w:left="113"/>
      <w:jc w:val="left"/>
    </w:pPr>
    <w:rPr>
      <w:i/>
    </w:rPr>
  </w:style>
  <w:style w:type="character" w:customStyle="1" w:styleId="EuropassTextBold">
    <w:name w:val="Europass_Text_Bold"/>
    <w:rsid w:val="009745DC"/>
    <w:rPr>
      <w:rFonts w:ascii="Arial" w:hAnsi="Arial"/>
      <w:b/>
    </w:rPr>
  </w:style>
  <w:style w:type="paragraph" w:customStyle="1" w:styleId="europass5fbulleted5flist">
    <w:name w:val="europass_5f_bulleted_5f_list"/>
    <w:basedOn w:val="Normal"/>
    <w:uiPriority w:val="99"/>
    <w:rsid w:val="00805682"/>
    <w:pPr>
      <w:widowControl w:val="0"/>
      <w:suppressLineNumbers/>
      <w:suppressAutoHyphens/>
      <w:autoSpaceDE w:val="0"/>
      <w:spacing w:before="28" w:line="100" w:lineRule="atLeast"/>
    </w:pPr>
    <w:rPr>
      <w:rFonts w:ascii="Arial" w:eastAsia="SimSun" w:hAnsi="Arial" w:cs="Mangal"/>
      <w:color w:val="3F3A38"/>
      <w:spacing w:val="-6"/>
      <w:kern w:val="2"/>
      <w:sz w:val="18"/>
      <w:lang w:val="en-GB" w:eastAsia="zh-CN" w:bidi="hi-IN"/>
    </w:rPr>
  </w:style>
  <w:style w:type="character" w:customStyle="1" w:styleId="shorttext">
    <w:name w:val="short_text"/>
    <w:rsid w:val="00920FC4"/>
  </w:style>
  <w:style w:type="character" w:customStyle="1" w:styleId="hps">
    <w:name w:val="hps"/>
    <w:rsid w:val="00920FC4"/>
  </w:style>
  <w:style w:type="table" w:styleId="Listeclaire">
    <w:name w:val="Light List"/>
    <w:basedOn w:val="TableauNormal"/>
    <w:uiPriority w:val="61"/>
    <w:rsid w:val="00920FC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ouleur-Accent6">
    <w:name w:val="Colorful List Accent 6"/>
    <w:basedOn w:val="TableauNormal"/>
    <w:uiPriority w:val="72"/>
    <w:rsid w:val="00675BB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UnresolvedMention1">
    <w:name w:val="Unresolved Mention1"/>
    <w:basedOn w:val="Policepardfaut"/>
    <w:uiPriority w:val="99"/>
    <w:semiHidden/>
    <w:unhideWhenUsed/>
    <w:rsid w:val="00AC097D"/>
    <w:rPr>
      <w:color w:val="808080"/>
      <w:shd w:val="clear" w:color="auto" w:fill="E6E6E6"/>
    </w:rPr>
  </w:style>
  <w:style w:type="table" w:customStyle="1" w:styleId="GridTable4-Accent11">
    <w:name w:val="Grid Table 4 - Accent 11"/>
    <w:basedOn w:val="TableauNormal"/>
    <w:uiPriority w:val="49"/>
    <w:rsid w:val="005E21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malltitle">
    <w:name w:val="Small title"/>
    <w:basedOn w:val="Normal"/>
    <w:next w:val="Normal"/>
    <w:link w:val="SmalltitleChar"/>
    <w:qFormat/>
    <w:rsid w:val="005E584D"/>
    <w:pPr>
      <w:keepNext/>
      <w:keepLines/>
      <w:spacing w:before="240" w:after="120"/>
      <w:jc w:val="both"/>
    </w:pPr>
    <w:rPr>
      <w:rFonts w:ascii="Calibri" w:hAnsi="Calibri"/>
      <w:b/>
      <w:color w:val="4F81BD"/>
      <w:sz w:val="22"/>
      <w:u w:val="single"/>
      <w:lang w:val="en-GB" w:eastAsia="fr-FR"/>
    </w:rPr>
  </w:style>
  <w:style w:type="character" w:customStyle="1" w:styleId="SmalltitleChar">
    <w:name w:val="Small title Char"/>
    <w:basedOn w:val="Policepardfaut"/>
    <w:link w:val="Smalltitle"/>
    <w:rsid w:val="005E584D"/>
    <w:rPr>
      <w:rFonts w:ascii="Calibri" w:hAnsi="Calibri"/>
      <w:b/>
      <w:color w:val="4F81BD"/>
      <w:sz w:val="22"/>
      <w:szCs w:val="24"/>
      <w:u w:val="single"/>
      <w:lang w:val="en-GB"/>
    </w:rPr>
  </w:style>
  <w:style w:type="character" w:styleId="Rfrenceintense">
    <w:name w:val="Intense Reference"/>
    <w:basedOn w:val="Policepardfaut"/>
    <w:uiPriority w:val="32"/>
    <w:qFormat/>
    <w:rsid w:val="00F75447"/>
    <w:rPr>
      <w:b/>
      <w:bCs/>
      <w:smallCaps/>
      <w:color w:val="4F81BD" w:themeColor="accent1"/>
      <w:spacing w:val="5"/>
    </w:rPr>
  </w:style>
  <w:style w:type="table" w:customStyle="1" w:styleId="TableauGrille4-Accentuation11">
    <w:name w:val="Tableau Grille 4 - Accentuation 11"/>
    <w:basedOn w:val="TableauNormal"/>
    <w:uiPriority w:val="49"/>
    <w:rsid w:val="004019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Policepardfaut"/>
    <w:uiPriority w:val="99"/>
    <w:semiHidden/>
    <w:unhideWhenUsed/>
    <w:rsid w:val="00975235"/>
    <w:rPr>
      <w:color w:val="808080"/>
      <w:shd w:val="clear" w:color="auto" w:fill="E6E6E6"/>
    </w:rPr>
  </w:style>
  <w:style w:type="character" w:styleId="Rfrencelgre">
    <w:name w:val="Subtle Reference"/>
    <w:basedOn w:val="Policepardfaut"/>
    <w:uiPriority w:val="31"/>
    <w:qFormat/>
    <w:rsid w:val="002847A2"/>
    <w:rPr>
      <w:smallCaps/>
      <w:color w:val="5A5A5A" w:themeColor="text1" w:themeTint="A5"/>
    </w:rPr>
  </w:style>
  <w:style w:type="table" w:customStyle="1" w:styleId="Grilledetableauclaire1">
    <w:name w:val="Grille de tableau claire1"/>
    <w:basedOn w:val="TableauNormal"/>
    <w:uiPriority w:val="40"/>
    <w:rsid w:val="008B33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erfCS0">
    <w:name w:val="Texte réf. CS"/>
    <w:basedOn w:val="Normal"/>
    <w:rsid w:val="00EF5A93"/>
    <w:pPr>
      <w:suppressAutoHyphens/>
      <w:spacing w:after="60"/>
      <w:jc w:val="center"/>
    </w:pPr>
    <w:rPr>
      <w:rFonts w:ascii="Tahoma" w:hAnsi="Tahoma"/>
      <w:color w:val="000080"/>
      <w:sz w:val="22"/>
      <w:szCs w:val="20"/>
      <w:lang w:eastAsia="ar-SA"/>
    </w:rPr>
  </w:style>
  <w:style w:type="paragraph" w:customStyle="1" w:styleId="ReqcheckerCoverage">
    <w:name w:val="Reqchecker Coverage"/>
    <w:basedOn w:val="TM3"/>
    <w:link w:val="ReqcheckerCoverageCar"/>
    <w:qFormat/>
    <w:rsid w:val="00BA3079"/>
    <w:pPr>
      <w:tabs>
        <w:tab w:val="left" w:pos="1320"/>
        <w:tab w:val="right" w:leader="dot" w:pos="9628"/>
      </w:tabs>
      <w:ind w:left="0"/>
    </w:pPr>
    <w:rPr>
      <w:i/>
      <w:noProof/>
      <w:color w:val="003366"/>
      <w:sz w:val="16"/>
    </w:rPr>
  </w:style>
  <w:style w:type="character" w:customStyle="1" w:styleId="TM3Car">
    <w:name w:val="TM 3 Car"/>
    <w:basedOn w:val="Policepardfaut"/>
    <w:link w:val="TM3"/>
    <w:uiPriority w:val="39"/>
    <w:rsid w:val="000C2F07"/>
    <w:rPr>
      <w:rFonts w:ascii="Calibri" w:hAnsi="Calibri"/>
      <w:sz w:val="22"/>
      <w:szCs w:val="24"/>
      <w:lang w:val="en-GB"/>
    </w:rPr>
  </w:style>
  <w:style w:type="character" w:customStyle="1" w:styleId="ReqcheckerCoverageCar">
    <w:name w:val="Reqchecker Coverage Car"/>
    <w:basedOn w:val="TM3Car"/>
    <w:link w:val="ReqcheckerCoverage"/>
    <w:qFormat/>
    <w:rsid w:val="00BA3079"/>
    <w:rPr>
      <w:rFonts w:ascii="Calibri" w:hAnsi="Calibri"/>
      <w:i/>
      <w:noProof/>
      <w:color w:val="003366"/>
      <w:sz w:val="16"/>
      <w:szCs w:val="24"/>
      <w:lang w:val="en-GB"/>
    </w:rPr>
  </w:style>
  <w:style w:type="character" w:customStyle="1" w:styleId="Titre1Car1">
    <w:name w:val="Titre 1 Car1"/>
    <w:aliases w:val="Level a Car1,mainchap Car1,H1 Car1,CHAPITRE Car1,Titre 1Ref Car1,Titre 1 : chapitre Car1,Titre 1 CS Car1,MINISTERE DEF Car1,TITRE CHAPITRE Car1,LOG T1 Car1,Chapter Car1,t1.T1.Titre 1 Car1,t1 Car1,Titresup Car1,Quest1 Car1,h:1 Car1,L1 Car"/>
    <w:basedOn w:val="Policepardfaut"/>
    <w:rsid w:val="00175A8F"/>
    <w:rPr>
      <w:rFonts w:asciiTheme="majorHAnsi" w:eastAsiaTheme="majorEastAsia" w:hAnsiTheme="majorHAnsi" w:cstheme="majorBidi"/>
      <w:b/>
      <w:bCs/>
      <w:color w:val="365F91" w:themeColor="accent1" w:themeShade="BF"/>
      <w:sz w:val="28"/>
      <w:szCs w:val="28"/>
      <w:lang w:val="en-GB"/>
    </w:rPr>
  </w:style>
  <w:style w:type="character" w:customStyle="1" w:styleId="Titre2Car1">
    <w:name w:val="Titre 2 Car1"/>
    <w:aliases w:val="Niveau 2 Car1,H2 Car1,h2 Car1,cl:1 Car1,2nd level Car1,2 Car1,Header 2 Car1,Titre 2Ref Car1,Titre Paragraphe Car1,t2 Car1,T1 Car1,Titre 2 CS Car1,T2 Car1,TITRE SECTION Car1,LOG T2 Car1,21 Car1,22 Car1,23 Car1,211 Car1,221 Car1,24 Car1,A Car"/>
    <w:basedOn w:val="Policepardfaut"/>
    <w:semiHidden/>
    <w:rsid w:val="00175A8F"/>
    <w:rPr>
      <w:rFonts w:asciiTheme="majorHAnsi" w:eastAsiaTheme="majorEastAsia" w:hAnsiTheme="majorHAnsi" w:cstheme="majorBidi"/>
      <w:b/>
      <w:bCs/>
      <w:color w:val="4F81BD" w:themeColor="accent1"/>
      <w:sz w:val="26"/>
      <w:szCs w:val="26"/>
      <w:lang w:val="en-GB"/>
    </w:rPr>
  </w:style>
  <w:style w:type="character" w:customStyle="1" w:styleId="Titre3Car1">
    <w:name w:val="Titre 3 Car1"/>
    <w:aliases w:val="h3 Car1,3rd level Car1,H3 Car1,3m Car1,t3 Car1,annexa3 Car1,Titre 3 CS Car1,Niveau 3 Car1,TITRE 1 CHIFFRE Car1,Titre 31 Car1,Titre 3 .3 Car1,Titre 311 Car1,Titre 3 .31 Car1,Titre 312 Car1,Titre 3 .32 Car1,Titre 3111 Car1,Titre 3 .311 Car1"/>
    <w:basedOn w:val="Policepardfaut"/>
    <w:semiHidden/>
    <w:rsid w:val="00175A8F"/>
    <w:rPr>
      <w:rFonts w:asciiTheme="majorHAnsi" w:eastAsiaTheme="majorEastAsia" w:hAnsiTheme="majorHAnsi" w:cstheme="majorBidi"/>
      <w:b/>
      <w:bCs/>
      <w:color w:val="4F81BD" w:themeColor="accent1"/>
      <w:sz w:val="22"/>
      <w:szCs w:val="24"/>
      <w:lang w:val="en-GB"/>
    </w:rPr>
  </w:style>
  <w:style w:type="character" w:customStyle="1" w:styleId="Titre4Car1">
    <w:name w:val="Titre 4 Car1"/>
    <w:aliases w:val="h4 Car1,Bloc Car1,H4 Car1,4m Car1,Bullet 1 Car1,Titre 4 CS Car1,TITRE A 2 CHIFFRES Car1,Chapitre 1.1.1. Car1,Heading3 Car1,T4 Car1,LOG T4 Car1,Ref Heading 1 Car1,rh1 Car1,Heading sql Car1,Titre 41 Car1,t4.T4 Car1,HT4 Car1,Teamlog-T4 Car1"/>
    <w:basedOn w:val="Policepardfaut"/>
    <w:semiHidden/>
    <w:rsid w:val="00175A8F"/>
    <w:rPr>
      <w:rFonts w:asciiTheme="majorHAnsi" w:eastAsiaTheme="majorEastAsia" w:hAnsiTheme="majorHAnsi" w:cstheme="majorBidi"/>
      <w:b/>
      <w:bCs/>
      <w:i/>
      <w:iCs/>
      <w:color w:val="4F81BD" w:themeColor="accent1"/>
      <w:sz w:val="22"/>
      <w:szCs w:val="24"/>
      <w:lang w:val="en-GB"/>
    </w:rPr>
  </w:style>
  <w:style w:type="character" w:customStyle="1" w:styleId="Titre5Car1">
    <w:name w:val="Titre 5 Car1"/>
    <w:aliases w:val="h5 Car1,5m Car1,Titre 5 CS Car1,H5 Car1,LOG T5 Car1,Roman list Car1,X.1.1.1.1.1 Car1,Ctrl+5 Car1,Edf Titre 5 Car1,T5 or Car1,Titre5 Car1,DTSÜberschrift 5 Car1,Block Label Car1,Heading 51 Car1,(Shift Ctrl 5) Car1,heading5 Car1,l5 Car1,hm Car"/>
    <w:basedOn w:val="Policepardfaut"/>
    <w:semiHidden/>
    <w:rsid w:val="00175A8F"/>
    <w:rPr>
      <w:rFonts w:asciiTheme="majorHAnsi" w:eastAsiaTheme="majorEastAsia" w:hAnsiTheme="majorHAnsi" w:cstheme="majorBidi"/>
      <w:color w:val="243F60" w:themeColor="accent1" w:themeShade="7F"/>
      <w:sz w:val="22"/>
      <w:szCs w:val="24"/>
      <w:lang w:val="en-GB"/>
    </w:rPr>
  </w:style>
  <w:style w:type="character" w:customStyle="1" w:styleId="Titre6Car1">
    <w:name w:val="Titre 6 Car1"/>
    <w:aliases w:val="h6 Car1,H6 Car1,Titre 6 CS Car1,Niveau 6 Car1,L6 Car1,a. Car1,a) Car1,Enum1 Car1,Annexe1 Car1,Bullet list Car1,Annexe 1 Car1,Annexe 11 Car1,Annexe 12 Car1,Annexe 13 Car1,Annexe 14 Car1,Annexe 15 Car1,Annexe 16 Car1,Annexe 17 Car1,Lev 6 Car1"/>
    <w:basedOn w:val="Policepardfaut"/>
    <w:semiHidden/>
    <w:rsid w:val="00175A8F"/>
    <w:rPr>
      <w:rFonts w:asciiTheme="majorHAnsi" w:eastAsiaTheme="majorEastAsia" w:hAnsiTheme="majorHAnsi" w:cstheme="majorBidi"/>
      <w:i/>
      <w:iCs/>
      <w:color w:val="243F60" w:themeColor="accent1" w:themeShade="7F"/>
      <w:sz w:val="22"/>
      <w:szCs w:val="24"/>
      <w:lang w:val="en-GB"/>
    </w:rPr>
  </w:style>
  <w:style w:type="character" w:customStyle="1" w:styleId="Titre7Car1">
    <w:name w:val="Titre 7 Car1"/>
    <w:aliases w:val="ANNEXE Car1,Titre 7 CS Car1,Annexe2 Car1,Niveau 7 Car1,figure caption Car1,L7 Car1,i. Car1,i Car1,i) Car1,Enum2 Car1,DTSÜberschrift 7 Car1,letter list Car1,lettered list Car1,Annexe 2 Car1,Annexe 21 Car1,Annexe 22 Car1,Annexe 23 Car1,H7 Car"/>
    <w:basedOn w:val="Policepardfaut"/>
    <w:semiHidden/>
    <w:rsid w:val="00175A8F"/>
    <w:rPr>
      <w:rFonts w:asciiTheme="majorHAnsi" w:eastAsiaTheme="majorEastAsia" w:hAnsiTheme="majorHAnsi" w:cstheme="majorBidi"/>
      <w:i/>
      <w:iCs/>
      <w:color w:val="404040" w:themeColor="text1" w:themeTint="BF"/>
      <w:sz w:val="22"/>
      <w:szCs w:val="24"/>
      <w:lang w:val="en-GB"/>
    </w:rPr>
  </w:style>
  <w:style w:type="character" w:customStyle="1" w:styleId="Titre8Car1">
    <w:name w:val="Titre 8 Car1"/>
    <w:aliases w:val="Figure Title Car1,Titre 8 CS Car1,Annexe3 Car1,Niveau 8 Car1,Non utilisé 8 Car1,table caption Car1,1) Car1,Enum3 Car1,action Car1,Annexe 3 Car1,Annexe 31 Car1,Annexe 32 Car1,Annexe 33 Car1,Annexe 34 Car1,Annexe 35 Car1,Annexe 36 Car1,8 Car"/>
    <w:basedOn w:val="Policepardfaut"/>
    <w:semiHidden/>
    <w:rsid w:val="00175A8F"/>
    <w:rPr>
      <w:rFonts w:asciiTheme="majorHAnsi" w:eastAsiaTheme="majorEastAsia" w:hAnsiTheme="majorHAnsi" w:cstheme="majorBidi"/>
      <w:color w:val="404040" w:themeColor="text1" w:themeTint="BF"/>
      <w:lang w:val="en-GB"/>
    </w:rPr>
  </w:style>
  <w:style w:type="character" w:customStyle="1" w:styleId="Titre9Car1">
    <w:name w:val="Titre 9 Car1"/>
    <w:aliases w:val="Titre 9 CS Car1,Annexe4 Car1,Niveau 9 Car1,Non utilisé 9 Car1,App Heading Car1,progress Car1,Titre 10 Car1,Annexe 4 Car1,Annexe 41 Car1,Annexe 42 Car1,Annexe 43 Car1,Annexe 44 Car1,Annexe 45 Car1,Annexe 46 Car1,Annexe 47 Car1,Code eg's Car1"/>
    <w:basedOn w:val="Policepardfaut"/>
    <w:semiHidden/>
    <w:rsid w:val="00175A8F"/>
    <w:rPr>
      <w:rFonts w:asciiTheme="majorHAnsi" w:eastAsiaTheme="majorEastAsia" w:hAnsiTheme="majorHAnsi" w:cstheme="majorBidi"/>
      <w:i/>
      <w:iCs/>
      <w:color w:val="404040" w:themeColor="text1" w:themeTint="BF"/>
      <w:lang w:val="en-GB"/>
    </w:rPr>
  </w:style>
  <w:style w:type="character" w:customStyle="1" w:styleId="InternetLink0">
    <w:name w:val="Internet Link"/>
    <w:uiPriority w:val="99"/>
    <w:rsid w:val="007132B7"/>
    <w:rPr>
      <w:color w:val="0000FF"/>
      <w:u w:val="single"/>
    </w:rPr>
  </w:style>
  <w:style w:type="character" w:styleId="Textedelespacerserv">
    <w:name w:val="Placeholder Text"/>
    <w:basedOn w:val="Policepardfaut"/>
    <w:uiPriority w:val="99"/>
    <w:semiHidden/>
    <w:qFormat/>
    <w:rsid w:val="007132B7"/>
    <w:rPr>
      <w:color w:val="808080"/>
    </w:rPr>
  </w:style>
  <w:style w:type="character" w:customStyle="1" w:styleId="ExigencesConformitCar">
    <w:name w:val="Exigences_Conformité Car"/>
    <w:link w:val="ExigencesConformit"/>
    <w:qFormat/>
    <w:locked/>
    <w:rsid w:val="007132B7"/>
    <w:rPr>
      <w:b/>
      <w:bCs/>
      <w:i/>
      <w:iCs/>
      <w:color w:val="0000FF"/>
      <w:sz w:val="18"/>
      <w:szCs w:val="18"/>
      <w:lang w:val="en-GB"/>
    </w:rPr>
  </w:style>
  <w:style w:type="character" w:customStyle="1" w:styleId="ParagraphedelisteCar">
    <w:name w:val="Paragraphe de liste Car"/>
    <w:aliases w:val="BullList Car,Add On (orange) Car,Puce tableau Car,Bullet List Car,FooterText Car,numbered Car,Nomios - Paragraphe de liste Car,£3 Paragraph Car,Lista viñetas Car,Liste à puces retrait droite Car,List Paragraph1 Car,Dot pt Car"/>
    <w:link w:val="Paragraphedeliste"/>
    <w:uiPriority w:val="34"/>
    <w:qFormat/>
    <w:locked/>
    <w:rsid w:val="00B44629"/>
    <w:rPr>
      <w:rFonts w:ascii="Calibri" w:hAnsi="Calibri"/>
      <w:sz w:val="22"/>
      <w:szCs w:val="22"/>
      <w:lang w:val="en-US" w:eastAsia="en-US"/>
    </w:rPr>
  </w:style>
  <w:style w:type="character" w:customStyle="1" w:styleId="TabletextCar">
    <w:name w:val="Tabletext Car"/>
    <w:link w:val="Tabletext0"/>
    <w:qFormat/>
    <w:rsid w:val="007132B7"/>
    <w:rPr>
      <w:rFonts w:ascii="Verdana" w:hAnsi="Verdana"/>
      <w:bCs/>
      <w:spacing w:val="-8"/>
      <w:sz w:val="16"/>
      <w:lang w:val="en-GB"/>
    </w:rPr>
  </w:style>
  <w:style w:type="character" w:customStyle="1" w:styleId="Corpsdutexte">
    <w:name w:val="Corps du texte_"/>
    <w:link w:val="Corpsdutexte0"/>
    <w:qFormat/>
    <w:rsid w:val="007132B7"/>
    <w:rPr>
      <w:rFonts w:ascii="Georgia" w:eastAsia="Georgia" w:hAnsi="Georgia" w:cs="Georgia"/>
      <w:sz w:val="17"/>
      <w:szCs w:val="17"/>
      <w:shd w:val="clear" w:color="auto" w:fill="FFFFFF"/>
    </w:rPr>
  </w:style>
  <w:style w:type="character" w:styleId="DfinitionHTML">
    <w:name w:val="HTML Definition"/>
    <w:basedOn w:val="Policepardfaut"/>
    <w:semiHidden/>
    <w:unhideWhenUsed/>
    <w:qFormat/>
    <w:rsid w:val="007132B7"/>
    <w:rPr>
      <w:i/>
      <w:iCs/>
    </w:rPr>
  </w:style>
  <w:style w:type="character" w:customStyle="1" w:styleId="FootnoteCharacters">
    <w:name w:val="Footnote Characters"/>
    <w:basedOn w:val="Policepardfaut"/>
    <w:qFormat/>
    <w:rsid w:val="007132B7"/>
    <w:rPr>
      <w:rFonts w:cs="Times New Roman"/>
      <w:vertAlign w:val="superscript"/>
    </w:rPr>
  </w:style>
  <w:style w:type="character" w:customStyle="1" w:styleId="FootnoteAnchor">
    <w:name w:val="Footnote Anchor"/>
    <w:rsid w:val="007132B7"/>
    <w:rPr>
      <w:rFonts w:cs="Times New Roman"/>
      <w:vertAlign w:val="superscript"/>
    </w:rPr>
  </w:style>
  <w:style w:type="character" w:customStyle="1" w:styleId="FiguretitleCar">
    <w:name w:val="Figure title Car"/>
    <w:link w:val="Figuretitle"/>
    <w:uiPriority w:val="99"/>
    <w:qFormat/>
    <w:locked/>
    <w:rsid w:val="007132B7"/>
    <w:rPr>
      <w:rFonts w:ascii="Garamond" w:hAnsi="Garamond"/>
      <w:b/>
      <w:color w:val="008080"/>
      <w:sz w:val="24"/>
      <w:lang w:val="en-GB" w:eastAsia="es-ES"/>
    </w:rPr>
  </w:style>
  <w:style w:type="character" w:customStyle="1" w:styleId="TextenglnumberedZeichen">
    <w:name w:val="Text engl numbered Zeichen"/>
    <w:link w:val="Textenglnumbered"/>
    <w:uiPriority w:val="99"/>
    <w:qFormat/>
    <w:locked/>
    <w:rsid w:val="007132B7"/>
    <w:rPr>
      <w:rFonts w:ascii="Arial" w:eastAsia="MS P????" w:hAnsi="Arial" w:cs="Arial"/>
      <w:color w:val="000000"/>
      <w:sz w:val="22"/>
      <w:szCs w:val="22"/>
      <w:lang w:val="en-GB" w:eastAsia="de-DE"/>
    </w:rPr>
  </w:style>
  <w:style w:type="character" w:customStyle="1" w:styleId="PrformatHTMLCar">
    <w:name w:val="Préformaté HTML Car"/>
    <w:link w:val="PrformatHTML"/>
    <w:semiHidden/>
    <w:rsid w:val="007132B7"/>
    <w:rPr>
      <w:rFonts w:ascii="Arial Unicode MS" w:eastAsia="Arial Unicode MS" w:hAnsi="Arial Unicode MS" w:cs="Arial Unicode MS"/>
    </w:rPr>
  </w:style>
  <w:style w:type="character" w:customStyle="1" w:styleId="parrafo1Car">
    <w:name w:val="parrafo1 Car"/>
    <w:rsid w:val="007132B7"/>
    <w:rPr>
      <w:rFonts w:ascii="Verdana" w:hAnsi="Verdana"/>
    </w:rPr>
  </w:style>
  <w:style w:type="character" w:customStyle="1" w:styleId="Titre1AnnexeCar">
    <w:name w:val="Titre 1 Annexe Car"/>
    <w:basedOn w:val="Policepardfaut"/>
    <w:link w:val="Titre1Annexe"/>
    <w:qFormat/>
    <w:rsid w:val="007132B7"/>
  </w:style>
  <w:style w:type="character" w:customStyle="1" w:styleId="Titre2AnnexeCar">
    <w:name w:val="Titre 2 Annexe Car"/>
    <w:basedOn w:val="Policepardfaut"/>
    <w:link w:val="Titre2Annexe"/>
    <w:qFormat/>
    <w:rsid w:val="007132B7"/>
    <w:rPr>
      <w:rFonts w:ascii="Tahoma" w:hAnsi="Tahoma" w:cs="Arial"/>
      <w:b/>
      <w:bCs/>
      <w:iCs/>
      <w:color w:val="5096AA"/>
      <w:kern w:val="2"/>
      <w:sz w:val="36"/>
      <w:szCs w:val="28"/>
      <w:u w:color="8DB3E2"/>
      <w:lang w:val="en-GB" w:eastAsia="en-US"/>
    </w:rPr>
  </w:style>
  <w:style w:type="character" w:customStyle="1" w:styleId="TraceabilityCar">
    <w:name w:val="Traceability Car"/>
    <w:basedOn w:val="Policepardfaut"/>
    <w:link w:val="Traceability"/>
    <w:qFormat/>
    <w:rsid w:val="007132B7"/>
    <w:rPr>
      <w:rFonts w:ascii="Calibri" w:hAnsi="Calibri"/>
      <w:i/>
      <w:color w:val="31849B" w:themeColor="accent5" w:themeShade="BF"/>
      <w:sz w:val="22"/>
      <w:szCs w:val="24"/>
      <w:lang w:val="en-US"/>
    </w:rPr>
  </w:style>
  <w:style w:type="character" w:styleId="Accentuation">
    <w:name w:val="Emphasis"/>
    <w:basedOn w:val="Policepardfaut"/>
    <w:uiPriority w:val="20"/>
    <w:qFormat/>
    <w:locked/>
    <w:rsid w:val="007132B7"/>
    <w:rPr>
      <w:i/>
      <w:iCs/>
    </w:rPr>
  </w:style>
  <w:style w:type="character" w:customStyle="1" w:styleId="st">
    <w:name w:val="st"/>
    <w:basedOn w:val="Policepardfaut"/>
    <w:rsid w:val="007132B7"/>
  </w:style>
  <w:style w:type="character" w:customStyle="1" w:styleId="renderedqtext">
    <w:name w:val="rendered_qtext"/>
    <w:basedOn w:val="Policepardfaut"/>
    <w:rsid w:val="007132B7"/>
  </w:style>
  <w:style w:type="character" w:customStyle="1" w:styleId="Titre3Head3Car">
    <w:name w:val="Titre 3_Head3 Car"/>
    <w:basedOn w:val="Policepardfaut"/>
    <w:link w:val="Titre3Head3"/>
    <w:qFormat/>
    <w:rsid w:val="007132B7"/>
    <w:rPr>
      <w:rFonts w:ascii="Tahoma" w:hAnsi="Tahoma" w:cs="Arial"/>
      <w:b/>
      <w:bCs/>
      <w:iCs/>
      <w:color w:val="5096AA"/>
      <w:kern w:val="2"/>
      <w:sz w:val="32"/>
      <w:u w:color="8DB3E2"/>
      <w:lang w:val="en-US" w:eastAsia="en-US"/>
    </w:rPr>
  </w:style>
  <w:style w:type="character" w:customStyle="1" w:styleId="TitredenoteCar">
    <w:name w:val="Titre de note Car"/>
    <w:basedOn w:val="Policepardfaut"/>
    <w:link w:val="Titredenote"/>
    <w:semiHidden/>
    <w:qFormat/>
    <w:rsid w:val="007132B7"/>
    <w:rPr>
      <w:rFonts w:ascii="Arial" w:hAnsi="Arial"/>
      <w:lang w:val="de-DE" w:eastAsia="de-DE"/>
    </w:rPr>
  </w:style>
  <w:style w:type="character" w:customStyle="1" w:styleId="FormuledepolitesseCar">
    <w:name w:val="Formule de politesse Car"/>
    <w:basedOn w:val="Policepardfaut"/>
    <w:link w:val="Formuledepolitesse"/>
    <w:semiHidden/>
    <w:qFormat/>
    <w:rsid w:val="007132B7"/>
    <w:rPr>
      <w:rFonts w:ascii="Arial" w:hAnsi="Arial"/>
      <w:lang w:val="de-DE" w:eastAsia="de-DE"/>
    </w:rPr>
  </w:style>
  <w:style w:type="character" w:styleId="ExempleHTML">
    <w:name w:val="HTML Sample"/>
    <w:semiHidden/>
    <w:qFormat/>
    <w:rsid w:val="007132B7"/>
    <w:rPr>
      <w:rFonts w:ascii="Courier New" w:hAnsi="Courier New" w:cs="Courier New"/>
    </w:rPr>
  </w:style>
  <w:style w:type="character" w:styleId="CodeHTML">
    <w:name w:val="HTML Code"/>
    <w:semiHidden/>
    <w:qFormat/>
    <w:rsid w:val="007132B7"/>
    <w:rPr>
      <w:rFonts w:ascii="Courier New" w:hAnsi="Courier New" w:cs="Courier New"/>
      <w:sz w:val="20"/>
      <w:szCs w:val="20"/>
    </w:rPr>
  </w:style>
  <w:style w:type="character" w:styleId="MachinecrireHTML">
    <w:name w:val="HTML Typewriter"/>
    <w:semiHidden/>
    <w:qFormat/>
    <w:rsid w:val="007132B7"/>
    <w:rPr>
      <w:rFonts w:ascii="Courier New" w:hAnsi="Courier New" w:cs="Courier New"/>
      <w:sz w:val="20"/>
      <w:szCs w:val="20"/>
    </w:rPr>
  </w:style>
  <w:style w:type="character" w:styleId="ClavierHTML">
    <w:name w:val="HTML Keyboard"/>
    <w:semiHidden/>
    <w:qFormat/>
    <w:rsid w:val="007132B7"/>
    <w:rPr>
      <w:rFonts w:ascii="Courier New" w:hAnsi="Courier New" w:cs="Courier New"/>
      <w:sz w:val="20"/>
      <w:szCs w:val="20"/>
    </w:rPr>
  </w:style>
  <w:style w:type="character" w:styleId="VariableHTML">
    <w:name w:val="HTML Variable"/>
    <w:semiHidden/>
    <w:qFormat/>
    <w:rsid w:val="007132B7"/>
    <w:rPr>
      <w:i/>
      <w:iCs/>
    </w:rPr>
  </w:style>
  <w:style w:type="character" w:styleId="CitationHTML">
    <w:name w:val="HTML Cite"/>
    <w:semiHidden/>
    <w:qFormat/>
    <w:rsid w:val="007132B7"/>
    <w:rPr>
      <w:i/>
      <w:iCs/>
    </w:rPr>
  </w:style>
  <w:style w:type="character" w:customStyle="1" w:styleId="En-ttedemessageCar">
    <w:name w:val="En-tête de message Car"/>
    <w:basedOn w:val="Policepardfaut"/>
    <w:semiHidden/>
    <w:qFormat/>
    <w:rsid w:val="007132B7"/>
    <w:rPr>
      <w:rFonts w:ascii="Arial" w:hAnsi="Arial" w:cs="Arial"/>
      <w:sz w:val="24"/>
      <w:shd w:val="clear" w:color="auto" w:fill="CCCCCC"/>
      <w:lang w:val="de-DE" w:eastAsia="de-DE"/>
    </w:rPr>
  </w:style>
  <w:style w:type="character" w:customStyle="1" w:styleId="RetraitcorpsdetexteCar1">
    <w:name w:val="Retrait corps de texte Car1"/>
    <w:basedOn w:val="Policepardfaut"/>
    <w:semiHidden/>
    <w:qFormat/>
    <w:rsid w:val="00805682"/>
    <w:rPr>
      <w:rFonts w:ascii="Arial" w:hAnsi="Arial" w:cs="Times New Roman"/>
      <w:sz w:val="22"/>
      <w:lang w:val="de-DE" w:eastAsia="de-DE"/>
    </w:rPr>
  </w:style>
  <w:style w:type="character" w:customStyle="1" w:styleId="Retraitcorpset1religCar">
    <w:name w:val="Retrait corps et 1re lig. Car"/>
    <w:basedOn w:val="RetraitcorpsdetexteCar"/>
    <w:link w:val="Retraitcorpset1relig"/>
    <w:semiHidden/>
    <w:qFormat/>
    <w:rsid w:val="007132B7"/>
    <w:rPr>
      <w:rFonts w:ascii="Arial" w:hAnsi="Arial" w:cs="Arial"/>
      <w:b w:val="0"/>
      <w:lang w:val="de-DE" w:eastAsia="de-DE"/>
    </w:rPr>
  </w:style>
  <w:style w:type="character" w:customStyle="1" w:styleId="TitreCar">
    <w:name w:val="Titre Car"/>
    <w:basedOn w:val="Policepardfaut"/>
    <w:link w:val="Titre"/>
    <w:qFormat/>
    <w:rsid w:val="007132B7"/>
    <w:rPr>
      <w:rFonts w:ascii="Arial" w:hAnsi="Arial" w:cs="Arial"/>
      <w:b/>
      <w:bCs/>
      <w:kern w:val="2"/>
      <w:sz w:val="32"/>
      <w:szCs w:val="32"/>
      <w:lang w:val="de-DE" w:eastAsia="de-DE"/>
    </w:rPr>
  </w:style>
  <w:style w:type="character" w:customStyle="1" w:styleId="SignatureCar">
    <w:name w:val="Signature Car"/>
    <w:basedOn w:val="Policepardfaut"/>
    <w:link w:val="Signature"/>
    <w:semiHidden/>
    <w:qFormat/>
    <w:rsid w:val="007132B7"/>
    <w:rPr>
      <w:rFonts w:ascii="Arial" w:hAnsi="Arial"/>
      <w:lang w:val="de-DE" w:eastAsia="de-DE"/>
    </w:rPr>
  </w:style>
  <w:style w:type="character" w:styleId="Numrodeligne">
    <w:name w:val="line number"/>
    <w:basedOn w:val="Policepardfaut"/>
    <w:semiHidden/>
    <w:qFormat/>
    <w:rsid w:val="007132B7"/>
  </w:style>
  <w:style w:type="character" w:customStyle="1" w:styleId="SignaturelectroniqueCar">
    <w:name w:val="Signature électronique Car"/>
    <w:basedOn w:val="Policepardfaut"/>
    <w:link w:val="Signaturelectronique"/>
    <w:semiHidden/>
    <w:qFormat/>
    <w:rsid w:val="007132B7"/>
    <w:rPr>
      <w:rFonts w:ascii="Arial" w:hAnsi="Arial"/>
      <w:lang w:val="de-DE" w:eastAsia="de-DE"/>
    </w:rPr>
  </w:style>
  <w:style w:type="character" w:customStyle="1" w:styleId="ExplorateurdedocumentsCar">
    <w:name w:val="Explorateur de documents Car"/>
    <w:basedOn w:val="Policepardfaut"/>
    <w:link w:val="Explorateurdedocuments"/>
    <w:semiHidden/>
    <w:qFormat/>
    <w:rsid w:val="007132B7"/>
    <w:rPr>
      <w:rFonts w:ascii="Tahoma" w:hAnsi="Tahoma" w:cs="Tahoma"/>
      <w:shd w:val="clear" w:color="auto" w:fill="000080"/>
      <w:lang w:val="de-DE" w:eastAsia="de-DE"/>
    </w:rPr>
  </w:style>
  <w:style w:type="character" w:customStyle="1" w:styleId="SubtitleCar">
    <w:name w:val="Subtitle Car"/>
    <w:link w:val="Sous-titre1"/>
    <w:qFormat/>
    <w:rsid w:val="007132B7"/>
    <w:rPr>
      <w:rFonts w:ascii="Arial" w:hAnsi="Arial" w:cs="Arial"/>
      <w:b/>
      <w:color w:val="1E3174"/>
      <w:sz w:val="21"/>
      <w:szCs w:val="21"/>
      <w:lang w:val="en-GB" w:eastAsia="de-DE"/>
    </w:rPr>
  </w:style>
  <w:style w:type="character" w:customStyle="1" w:styleId="ListLabel1">
    <w:name w:val="ListLabel 1"/>
    <w:rsid w:val="007132B7"/>
    <w:rPr>
      <w:caps/>
      <w:color w:val="5096AA"/>
    </w:rPr>
  </w:style>
  <w:style w:type="character" w:customStyle="1" w:styleId="ListLabel2">
    <w:name w:val="ListLabel 2"/>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
    <w:name w:val="ListLabel 3"/>
    <w:rsid w:val="007132B7"/>
    <w:rPr>
      <w:color w:val="008080"/>
      <w:sz w:val="20"/>
    </w:rPr>
  </w:style>
  <w:style w:type="character" w:customStyle="1" w:styleId="ListLabel4">
    <w:name w:val="ListLabel 4"/>
    <w:rsid w:val="007132B7"/>
    <w:rPr>
      <w:color w:val="5096AA"/>
      <w:lang w:val="fr-FR"/>
    </w:rPr>
  </w:style>
  <w:style w:type="character" w:customStyle="1" w:styleId="ListLabel5">
    <w:name w:val="ListLabel 5"/>
    <w:rsid w:val="007132B7"/>
    <w:rPr>
      <w:rFonts w:cs="Courier New"/>
    </w:rPr>
  </w:style>
  <w:style w:type="character" w:customStyle="1" w:styleId="ListLabel6">
    <w:name w:val="ListLabel 6"/>
    <w:rsid w:val="007132B7"/>
    <w:rPr>
      <w:rFonts w:cs="Courier New"/>
    </w:rPr>
  </w:style>
  <w:style w:type="character" w:customStyle="1" w:styleId="ListLabel7">
    <w:name w:val="ListLabel 7"/>
    <w:rsid w:val="007132B7"/>
    <w:rPr>
      <w:rFonts w:cs="Courier New"/>
    </w:rPr>
  </w:style>
  <w:style w:type="character" w:customStyle="1" w:styleId="ListLabel8">
    <w:name w:val="ListLabel 8"/>
    <w:rsid w:val="007132B7"/>
    <w:rPr>
      <w:color w:val="008080"/>
      <w:sz w:val="20"/>
    </w:rPr>
  </w:style>
  <w:style w:type="character" w:customStyle="1" w:styleId="ListLabel9">
    <w:name w:val="ListLabel 9"/>
    <w:rsid w:val="007132B7"/>
    <w:rPr>
      <w:color w:val="31849B"/>
    </w:rPr>
  </w:style>
  <w:style w:type="character" w:customStyle="1" w:styleId="ListLabel10">
    <w:name w:val="ListLabel 10"/>
    <w:rsid w:val="007132B7"/>
    <w:rPr>
      <w:rFonts w:eastAsia="Times New Roman" w:cs="Calibri"/>
    </w:rPr>
  </w:style>
  <w:style w:type="character" w:customStyle="1" w:styleId="ListLabel11">
    <w:name w:val="ListLabel 11"/>
    <w:rsid w:val="007132B7"/>
    <w:rPr>
      <w:rFonts w:cs="Courier New"/>
    </w:rPr>
  </w:style>
  <w:style w:type="character" w:customStyle="1" w:styleId="ListLabel12">
    <w:name w:val="ListLabel 12"/>
    <w:rsid w:val="007132B7"/>
    <w:rPr>
      <w:rFonts w:cs="Courier New"/>
    </w:rPr>
  </w:style>
  <w:style w:type="character" w:customStyle="1" w:styleId="ListLabel13">
    <w:name w:val="ListLabel 13"/>
    <w:rsid w:val="007132B7"/>
    <w:rPr>
      <w:color w:val="5096AA"/>
    </w:rPr>
  </w:style>
  <w:style w:type="character" w:customStyle="1" w:styleId="ListLabel14">
    <w:name w:val="ListLabel 14"/>
    <w:rsid w:val="007132B7"/>
    <w:rPr>
      <w:rFonts w:cs="Courier New"/>
    </w:rPr>
  </w:style>
  <w:style w:type="character" w:customStyle="1" w:styleId="ListLabel15">
    <w:name w:val="ListLabel 15"/>
    <w:rsid w:val="007132B7"/>
    <w:rPr>
      <w:rFonts w:cs="Courier New"/>
    </w:rPr>
  </w:style>
  <w:style w:type="character" w:customStyle="1" w:styleId="ListLabel16">
    <w:name w:val="ListLabel 16"/>
    <w:rsid w:val="007132B7"/>
    <w:rPr>
      <w:rFonts w:cs="Courier New"/>
    </w:rPr>
  </w:style>
  <w:style w:type="character" w:customStyle="1" w:styleId="ListLabel17">
    <w:name w:val="ListLabel 17"/>
    <w:rsid w:val="007132B7"/>
    <w:rPr>
      <w:rFonts w:cs="Times New Roman"/>
      <w:color w:val="008080"/>
    </w:rPr>
  </w:style>
  <w:style w:type="character" w:customStyle="1" w:styleId="ListLabel18">
    <w:name w:val="ListLabel 18"/>
    <w:rsid w:val="007132B7"/>
    <w:rPr>
      <w:color w:val="5096AA"/>
    </w:rPr>
  </w:style>
  <w:style w:type="character" w:customStyle="1" w:styleId="ListLabel19">
    <w:name w:val="ListLabel 19"/>
    <w:rsid w:val="007132B7"/>
    <w:rPr>
      <w:rFonts w:cs="Courier New"/>
    </w:rPr>
  </w:style>
  <w:style w:type="character" w:customStyle="1" w:styleId="ListLabel20">
    <w:name w:val="ListLabel 20"/>
    <w:rsid w:val="007132B7"/>
    <w:rPr>
      <w:rFonts w:cs="Courier New"/>
    </w:rPr>
  </w:style>
  <w:style w:type="character" w:customStyle="1" w:styleId="ListLabel21">
    <w:name w:val="ListLabel 21"/>
    <w:rsid w:val="007132B7"/>
    <w:rPr>
      <w:rFonts w:cs="Courier New"/>
    </w:rPr>
  </w:style>
  <w:style w:type="character" w:customStyle="1" w:styleId="ListLabel22">
    <w:name w:val="ListLabel 22"/>
    <w:rsid w:val="007132B7"/>
    <w:rPr>
      <w:color w:val="008080"/>
      <w:sz w:val="18"/>
    </w:rPr>
  </w:style>
  <w:style w:type="character" w:customStyle="1" w:styleId="ListLabel23">
    <w:name w:val="ListLabel 23"/>
    <w:rsid w:val="007132B7"/>
    <w:rPr>
      <w:rFonts w:cs="Courier New"/>
    </w:rPr>
  </w:style>
  <w:style w:type="character" w:customStyle="1" w:styleId="ListLabel24">
    <w:name w:val="ListLabel 24"/>
    <w:rsid w:val="007132B7"/>
    <w:rPr>
      <w:rFonts w:cs="Courier New"/>
    </w:rPr>
  </w:style>
  <w:style w:type="character" w:customStyle="1" w:styleId="ListLabel25">
    <w:name w:val="ListLabel 25"/>
    <w:rsid w:val="007132B7"/>
    <w:rPr>
      <w:rFonts w:cs="Courier New"/>
    </w:rPr>
  </w:style>
  <w:style w:type="character" w:customStyle="1" w:styleId="ListLabel26">
    <w:name w:val="ListLabel 26"/>
    <w:rsid w:val="007132B7"/>
    <w:rPr>
      <w:color w:val="009999"/>
      <w:sz w:val="20"/>
    </w:rPr>
  </w:style>
  <w:style w:type="character" w:customStyle="1" w:styleId="ListLabel27">
    <w:name w:val="ListLabel 27"/>
    <w:rsid w:val="007132B7"/>
    <w:rPr>
      <w:rFonts w:cs="Courier New"/>
    </w:rPr>
  </w:style>
  <w:style w:type="character" w:customStyle="1" w:styleId="ListLabel28">
    <w:name w:val="ListLabel 28"/>
    <w:rsid w:val="007132B7"/>
    <w:rPr>
      <w:rFonts w:cs="Courier New"/>
    </w:rPr>
  </w:style>
  <w:style w:type="character" w:customStyle="1" w:styleId="ListLabel29">
    <w:name w:val="ListLabel 29"/>
    <w:rsid w:val="007132B7"/>
    <w:rPr>
      <w:rFonts w:cs="Courier New"/>
    </w:rPr>
  </w:style>
  <w:style w:type="character" w:customStyle="1" w:styleId="ListLabel30">
    <w:name w:val="ListLabel 30"/>
    <w:rsid w:val="007132B7"/>
    <w:rPr>
      <w:rFonts w:cs="Times New Roman"/>
    </w:rPr>
  </w:style>
  <w:style w:type="character" w:customStyle="1" w:styleId="ListLabel31">
    <w:name w:val="ListLabel 31"/>
    <w:rsid w:val="007132B7"/>
    <w:rPr>
      <w:rFonts w:cs="Times New Roman"/>
    </w:rPr>
  </w:style>
  <w:style w:type="character" w:customStyle="1" w:styleId="ListLabel32">
    <w:name w:val="ListLabel 32"/>
    <w:rsid w:val="007132B7"/>
    <w:rPr>
      <w:rFonts w:cs="Times New Roman"/>
    </w:rPr>
  </w:style>
  <w:style w:type="character" w:customStyle="1" w:styleId="ListLabel33">
    <w:name w:val="ListLabel 33"/>
    <w:rsid w:val="007132B7"/>
    <w:rPr>
      <w:rFonts w:cs="Times New Roman"/>
    </w:rPr>
  </w:style>
  <w:style w:type="character" w:customStyle="1" w:styleId="ListLabel34">
    <w:name w:val="ListLabel 34"/>
    <w:rsid w:val="007132B7"/>
    <w:rPr>
      <w:rFonts w:cs="Times New Roman"/>
    </w:rPr>
  </w:style>
  <w:style w:type="character" w:customStyle="1" w:styleId="ListLabel35">
    <w:name w:val="ListLabel 35"/>
    <w:rsid w:val="007132B7"/>
    <w:rPr>
      <w:rFonts w:cs="Times New Roman"/>
    </w:rPr>
  </w:style>
  <w:style w:type="character" w:customStyle="1" w:styleId="ListLabel36">
    <w:name w:val="ListLabel 36"/>
    <w:rsid w:val="007132B7"/>
    <w:rPr>
      <w:rFonts w:cs="Times New Roman"/>
    </w:rPr>
  </w:style>
  <w:style w:type="character" w:customStyle="1" w:styleId="ListLabel37">
    <w:name w:val="ListLabel 37"/>
    <w:rsid w:val="007132B7"/>
    <w:rPr>
      <w:rFonts w:cs="Times New Roman"/>
    </w:rPr>
  </w:style>
  <w:style w:type="character" w:customStyle="1" w:styleId="ListLabel38">
    <w:name w:val="ListLabel 38"/>
    <w:rsid w:val="007132B7"/>
    <w:rPr>
      <w:rFonts w:cs="Times New Roman"/>
    </w:rPr>
  </w:style>
  <w:style w:type="character" w:customStyle="1" w:styleId="ListLabel39">
    <w:name w:val="ListLabel 39"/>
    <w:rsid w:val="007132B7"/>
    <w:rPr>
      <w:caps/>
      <w:color w:val="5096AA"/>
    </w:rPr>
  </w:style>
  <w:style w:type="character" w:customStyle="1" w:styleId="ListLabel40">
    <w:name w:val="ListLabel 40"/>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41">
    <w:name w:val="ListLabel 41"/>
    <w:rsid w:val="007132B7"/>
    <w:rPr>
      <w:color w:val="008080"/>
      <w:sz w:val="20"/>
    </w:rPr>
  </w:style>
  <w:style w:type="character" w:customStyle="1" w:styleId="ListLabel42">
    <w:name w:val="ListLabel 42"/>
    <w:rsid w:val="007132B7"/>
    <w:rPr>
      <w:color w:val="5096AA"/>
    </w:rPr>
  </w:style>
  <w:style w:type="character" w:customStyle="1" w:styleId="ListLabel43">
    <w:name w:val="ListLabel 43"/>
    <w:rsid w:val="007132B7"/>
    <w:rPr>
      <w:color w:val="008080"/>
      <w:sz w:val="20"/>
    </w:rPr>
  </w:style>
  <w:style w:type="character" w:customStyle="1" w:styleId="ListLabel44">
    <w:name w:val="ListLabel 44"/>
    <w:rsid w:val="007132B7"/>
    <w:rPr>
      <w:color w:val="9754A2"/>
      <w:sz w:val="20"/>
    </w:rPr>
  </w:style>
  <w:style w:type="character" w:customStyle="1" w:styleId="ListLabel45">
    <w:name w:val="ListLabel 45"/>
    <w:rsid w:val="007132B7"/>
    <w:rPr>
      <w:rFonts w:cs="Courier New"/>
    </w:rPr>
  </w:style>
  <w:style w:type="character" w:customStyle="1" w:styleId="ListLabel46">
    <w:name w:val="ListLabel 46"/>
    <w:rsid w:val="007132B7"/>
    <w:rPr>
      <w:rFonts w:cs="Courier New"/>
    </w:rPr>
  </w:style>
  <w:style w:type="character" w:customStyle="1" w:styleId="ListLabel47">
    <w:name w:val="ListLabel 47"/>
    <w:rsid w:val="007132B7"/>
    <w:rPr>
      <w:color w:val="5096AA"/>
    </w:rPr>
  </w:style>
  <w:style w:type="character" w:customStyle="1" w:styleId="ListLabel48">
    <w:name w:val="ListLabel 48"/>
    <w:rsid w:val="007132B7"/>
    <w:rPr>
      <w:rFonts w:cs="Courier New"/>
    </w:rPr>
  </w:style>
  <w:style w:type="character" w:customStyle="1" w:styleId="ListLabel49">
    <w:name w:val="ListLabel 49"/>
    <w:rsid w:val="007132B7"/>
    <w:rPr>
      <w:rFonts w:cs="Courier New"/>
    </w:rPr>
  </w:style>
  <w:style w:type="character" w:customStyle="1" w:styleId="ListLabel50">
    <w:name w:val="ListLabel 50"/>
    <w:rsid w:val="007132B7"/>
    <w:rPr>
      <w:rFonts w:cs="Courier New"/>
    </w:rPr>
  </w:style>
  <w:style w:type="character" w:customStyle="1" w:styleId="ListLabel51">
    <w:name w:val="ListLabel 51"/>
    <w:rsid w:val="007132B7"/>
    <w:rPr>
      <w:color w:val="auto"/>
      <w:sz w:val="14"/>
    </w:rPr>
  </w:style>
  <w:style w:type="character" w:customStyle="1" w:styleId="ListLabel52">
    <w:name w:val="ListLabel 52"/>
    <w:rsid w:val="007132B7"/>
    <w:rPr>
      <w:color w:val="auto"/>
      <w:sz w:val="14"/>
    </w:rPr>
  </w:style>
  <w:style w:type="character" w:customStyle="1" w:styleId="ListLabel53">
    <w:name w:val="ListLabel 53"/>
    <w:rsid w:val="007132B7"/>
    <w:rPr>
      <w:rFonts w:cs="Times New Roman"/>
      <w:b w:val="0"/>
    </w:rPr>
  </w:style>
  <w:style w:type="character" w:customStyle="1" w:styleId="ListLabel54">
    <w:name w:val="ListLabel 54"/>
    <w:rsid w:val="007132B7"/>
    <w:rPr>
      <w:rFonts w:cs="Times New Roman"/>
    </w:rPr>
  </w:style>
  <w:style w:type="character" w:customStyle="1" w:styleId="ListLabel55">
    <w:name w:val="ListLabel 55"/>
    <w:rsid w:val="007132B7"/>
    <w:rPr>
      <w:rFonts w:cs="Times New Roman"/>
    </w:rPr>
  </w:style>
  <w:style w:type="character" w:customStyle="1" w:styleId="ListLabel56">
    <w:name w:val="ListLabel 56"/>
    <w:rsid w:val="007132B7"/>
    <w:rPr>
      <w:color w:val="808080"/>
    </w:rPr>
  </w:style>
  <w:style w:type="character" w:customStyle="1" w:styleId="ListLabel57">
    <w:name w:val="ListLabel 57"/>
    <w:rsid w:val="007132B7"/>
    <w:rPr>
      <w:color w:val="auto"/>
    </w:rPr>
  </w:style>
  <w:style w:type="character" w:customStyle="1" w:styleId="ListLabel58">
    <w:name w:val="ListLabel 58"/>
    <w:rsid w:val="007132B7"/>
    <w:rPr>
      <w:color w:val="auto"/>
    </w:rPr>
  </w:style>
  <w:style w:type="character" w:customStyle="1" w:styleId="ListLabel59">
    <w:name w:val="ListLabel 59"/>
    <w:rsid w:val="007132B7"/>
    <w:rPr>
      <w:sz w:val="20"/>
    </w:rPr>
  </w:style>
  <w:style w:type="character" w:customStyle="1" w:styleId="ListLabel60">
    <w:name w:val="ListLabel 60"/>
    <w:rsid w:val="007132B7"/>
    <w:rPr>
      <w:rFonts w:eastAsia="Times New Roman" w:cs="Arial"/>
    </w:rPr>
  </w:style>
  <w:style w:type="character" w:customStyle="1" w:styleId="ListLabel61">
    <w:name w:val="ListLabel 61"/>
    <w:rsid w:val="007132B7"/>
    <w:rPr>
      <w:color w:val="auto"/>
    </w:rPr>
  </w:style>
  <w:style w:type="character" w:customStyle="1" w:styleId="ListLabel62">
    <w:name w:val="ListLabel 62"/>
    <w:rsid w:val="007132B7"/>
    <w:rPr>
      <w:color w:val="808080"/>
    </w:rPr>
  </w:style>
  <w:style w:type="character" w:customStyle="1" w:styleId="ListLabel63">
    <w:name w:val="ListLabel 63"/>
    <w:rsid w:val="007132B7"/>
    <w:rPr>
      <w:rFonts w:cs="Courier New"/>
    </w:rPr>
  </w:style>
  <w:style w:type="character" w:customStyle="1" w:styleId="ListLabel64">
    <w:name w:val="ListLabel 64"/>
    <w:rsid w:val="007132B7"/>
    <w:rPr>
      <w:rFonts w:cs="Courier New"/>
    </w:rPr>
  </w:style>
  <w:style w:type="character" w:customStyle="1" w:styleId="ListLabel65">
    <w:name w:val="ListLabel 65"/>
    <w:rsid w:val="007132B7"/>
    <w:rPr>
      <w:rFonts w:cs="Courier New"/>
    </w:rPr>
  </w:style>
  <w:style w:type="character" w:customStyle="1" w:styleId="ListLabel66">
    <w:name w:val="ListLabel 66"/>
    <w:rsid w:val="007132B7"/>
    <w:rPr>
      <w:color w:val="808080"/>
    </w:rPr>
  </w:style>
  <w:style w:type="character" w:customStyle="1" w:styleId="ListLabel67">
    <w:name w:val="ListLabel 67"/>
    <w:rsid w:val="007132B7"/>
    <w:rPr>
      <w:rFonts w:cs="Courier New"/>
    </w:rPr>
  </w:style>
  <w:style w:type="character" w:customStyle="1" w:styleId="ListLabel68">
    <w:name w:val="ListLabel 68"/>
    <w:rsid w:val="007132B7"/>
    <w:rPr>
      <w:rFonts w:cs="Courier New"/>
    </w:rPr>
  </w:style>
  <w:style w:type="character" w:customStyle="1" w:styleId="ListLabel69">
    <w:name w:val="ListLabel 69"/>
    <w:rsid w:val="007132B7"/>
    <w:rPr>
      <w:rFonts w:cs="Courier New"/>
    </w:rPr>
  </w:style>
  <w:style w:type="character" w:customStyle="1" w:styleId="ListLabel70">
    <w:name w:val="ListLabel 70"/>
    <w:rsid w:val="007132B7"/>
    <w:rPr>
      <w:color w:val="auto"/>
    </w:rPr>
  </w:style>
  <w:style w:type="character" w:customStyle="1" w:styleId="ListLabel71">
    <w:name w:val="ListLabel 71"/>
    <w:rsid w:val="007132B7"/>
    <w:rPr>
      <w:color w:val="1E3174"/>
    </w:rPr>
  </w:style>
  <w:style w:type="character" w:customStyle="1" w:styleId="ListLabel72">
    <w:name w:val="ListLabel 72"/>
    <w:rsid w:val="007132B7"/>
    <w:rPr>
      <w:rFonts w:cs="Courier New"/>
    </w:rPr>
  </w:style>
  <w:style w:type="character" w:customStyle="1" w:styleId="ListLabel73">
    <w:name w:val="ListLabel 73"/>
    <w:rsid w:val="007132B7"/>
    <w:rPr>
      <w:rFonts w:cs="Courier New"/>
    </w:rPr>
  </w:style>
  <w:style w:type="character" w:customStyle="1" w:styleId="ListLabel74">
    <w:name w:val="ListLabel 74"/>
    <w:rsid w:val="007132B7"/>
    <w:rPr>
      <w:rFonts w:cs="Courier New"/>
    </w:rPr>
  </w:style>
  <w:style w:type="character" w:customStyle="1" w:styleId="ListLabel75">
    <w:name w:val="ListLabel 75"/>
    <w:rsid w:val="007132B7"/>
    <w:rPr>
      <w:color w:val="1E3174"/>
      <w:effect w:val="none"/>
    </w:rPr>
  </w:style>
  <w:style w:type="character" w:customStyle="1" w:styleId="ListLabel76">
    <w:name w:val="ListLabel 76"/>
    <w:rsid w:val="007132B7"/>
    <w:rPr>
      <w:rFonts w:cs="Times New Roman"/>
      <w:color w:val="808080"/>
    </w:rPr>
  </w:style>
  <w:style w:type="character" w:customStyle="1" w:styleId="ListLabel77">
    <w:name w:val="ListLabel 77"/>
    <w:rsid w:val="007132B7"/>
    <w:rPr>
      <w:rFonts w:cs="Times New Roman"/>
      <w:color w:val="808080"/>
    </w:rPr>
  </w:style>
  <w:style w:type="character" w:customStyle="1" w:styleId="ListLabel78">
    <w:name w:val="ListLabel 78"/>
    <w:rsid w:val="007132B7"/>
    <w:rPr>
      <w:color w:val="0070C0"/>
      <w:sz w:val="22"/>
      <w:szCs w:val="22"/>
    </w:rPr>
  </w:style>
  <w:style w:type="character" w:customStyle="1" w:styleId="ListLabel79">
    <w:name w:val="ListLabel 79"/>
    <w:rsid w:val="007132B7"/>
    <w:rPr>
      <w:rFonts w:cs="Courier New"/>
    </w:rPr>
  </w:style>
  <w:style w:type="character" w:customStyle="1" w:styleId="ListLabel80">
    <w:name w:val="ListLabel 80"/>
    <w:rsid w:val="007132B7"/>
    <w:rPr>
      <w:rFonts w:cs="Courier New"/>
    </w:rPr>
  </w:style>
  <w:style w:type="character" w:customStyle="1" w:styleId="ListLabel81">
    <w:name w:val="ListLabel 81"/>
    <w:rsid w:val="007132B7"/>
    <w:rPr>
      <w:rFonts w:cs="Courier New"/>
    </w:rPr>
  </w:style>
  <w:style w:type="character" w:customStyle="1" w:styleId="ListLabel82">
    <w:name w:val="ListLabel 82"/>
    <w:rsid w:val="007132B7"/>
    <w:rPr>
      <w:rFonts w:cs="Courier New"/>
    </w:rPr>
  </w:style>
  <w:style w:type="character" w:customStyle="1" w:styleId="ListLabel83">
    <w:name w:val="ListLabel 83"/>
    <w:rsid w:val="007132B7"/>
    <w:rPr>
      <w:rFonts w:cs="Courier New"/>
    </w:rPr>
  </w:style>
  <w:style w:type="character" w:customStyle="1" w:styleId="ListLabel84">
    <w:name w:val="ListLabel 84"/>
    <w:rsid w:val="007132B7"/>
    <w:rPr>
      <w:rFonts w:cs="Courier New"/>
    </w:rPr>
  </w:style>
  <w:style w:type="character" w:customStyle="1" w:styleId="ListLabel85">
    <w:name w:val="ListLabel 85"/>
    <w:rsid w:val="007132B7"/>
    <w:rPr>
      <w:rFonts w:cs="Courier New"/>
    </w:rPr>
  </w:style>
  <w:style w:type="character" w:customStyle="1" w:styleId="ListLabel86">
    <w:name w:val="ListLabel 86"/>
    <w:rsid w:val="007132B7"/>
    <w:rPr>
      <w:rFonts w:cs="Courier New"/>
    </w:rPr>
  </w:style>
  <w:style w:type="character" w:customStyle="1" w:styleId="ListLabel87">
    <w:name w:val="ListLabel 87"/>
    <w:rsid w:val="007132B7"/>
    <w:rPr>
      <w:rFonts w:cs="Courier New"/>
    </w:rPr>
  </w:style>
  <w:style w:type="character" w:customStyle="1" w:styleId="ListLabel88">
    <w:name w:val="ListLabel 88"/>
    <w:rsid w:val="007132B7"/>
    <w:rPr>
      <w:color w:val="008080"/>
      <w:sz w:val="20"/>
    </w:rPr>
  </w:style>
  <w:style w:type="character" w:customStyle="1" w:styleId="ListLabel89">
    <w:name w:val="ListLabel 89"/>
    <w:rsid w:val="007132B7"/>
    <w:rPr>
      <w:rFonts w:cs="Courier New"/>
    </w:rPr>
  </w:style>
  <w:style w:type="character" w:customStyle="1" w:styleId="ListLabel90">
    <w:name w:val="ListLabel 90"/>
    <w:rsid w:val="007132B7"/>
    <w:rPr>
      <w:rFonts w:cs="Courier New"/>
    </w:rPr>
  </w:style>
  <w:style w:type="character" w:customStyle="1" w:styleId="ListLabel91">
    <w:name w:val="ListLabel 91"/>
    <w:rsid w:val="007132B7"/>
    <w:rPr>
      <w:rFonts w:cs="Courier New"/>
    </w:rPr>
  </w:style>
  <w:style w:type="character" w:customStyle="1" w:styleId="ListLabel92">
    <w:name w:val="ListLabel 92"/>
    <w:rsid w:val="007132B7"/>
    <w:rPr>
      <w:color w:val="008080"/>
      <w:sz w:val="20"/>
    </w:rPr>
  </w:style>
  <w:style w:type="character" w:customStyle="1" w:styleId="ListLabel93">
    <w:name w:val="ListLabel 93"/>
    <w:rsid w:val="007132B7"/>
    <w:rPr>
      <w:rFonts w:cs="Courier New"/>
    </w:rPr>
  </w:style>
  <w:style w:type="character" w:customStyle="1" w:styleId="ListLabel94">
    <w:name w:val="ListLabel 94"/>
    <w:rsid w:val="007132B7"/>
    <w:rPr>
      <w:rFonts w:cs="Courier New"/>
    </w:rPr>
  </w:style>
  <w:style w:type="character" w:customStyle="1" w:styleId="ListLabel95">
    <w:name w:val="ListLabel 95"/>
    <w:rsid w:val="007132B7"/>
    <w:rPr>
      <w:rFonts w:cs="Courier New"/>
    </w:rPr>
  </w:style>
  <w:style w:type="character" w:customStyle="1" w:styleId="ListLabel96">
    <w:name w:val="ListLabel 96"/>
    <w:rsid w:val="007132B7"/>
    <w:rPr>
      <w:color w:val="008080"/>
      <w:sz w:val="20"/>
    </w:rPr>
  </w:style>
  <w:style w:type="character" w:customStyle="1" w:styleId="ListLabel97">
    <w:name w:val="ListLabel 97"/>
    <w:rsid w:val="007132B7"/>
    <w:rPr>
      <w:rFonts w:cs="Courier New"/>
    </w:rPr>
  </w:style>
  <w:style w:type="character" w:customStyle="1" w:styleId="ListLabel98">
    <w:name w:val="ListLabel 98"/>
    <w:rsid w:val="007132B7"/>
    <w:rPr>
      <w:rFonts w:cs="Courier New"/>
    </w:rPr>
  </w:style>
  <w:style w:type="character" w:customStyle="1" w:styleId="ListLabel99">
    <w:name w:val="ListLabel 99"/>
    <w:rsid w:val="007132B7"/>
    <w:rPr>
      <w:rFonts w:cs="Courier New"/>
    </w:rPr>
  </w:style>
  <w:style w:type="character" w:customStyle="1" w:styleId="ListLabel100">
    <w:name w:val="ListLabel 100"/>
    <w:rsid w:val="007132B7"/>
  </w:style>
  <w:style w:type="character" w:customStyle="1" w:styleId="ListLabel101">
    <w:name w:val="ListLabel 101"/>
    <w:rsid w:val="007132B7"/>
  </w:style>
  <w:style w:type="character" w:customStyle="1" w:styleId="ListLabel102">
    <w:name w:val="ListLabel 102"/>
    <w:rsid w:val="007132B7"/>
    <w:rPr>
      <w:lang w:val="en-US" w:eastAsia="en-US"/>
    </w:rPr>
  </w:style>
  <w:style w:type="character" w:customStyle="1" w:styleId="ListLabel103">
    <w:name w:val="ListLabel 103"/>
    <w:rsid w:val="007132B7"/>
    <w:rPr>
      <w:lang w:val="en-US"/>
    </w:rPr>
  </w:style>
  <w:style w:type="character" w:customStyle="1" w:styleId="ListLabel104">
    <w:name w:val="ListLabel 104"/>
    <w:rsid w:val="007132B7"/>
    <w:rPr>
      <w:b/>
      <w:color w:val="31849B" w:themeColor="accent5" w:themeShade="BF"/>
    </w:rPr>
  </w:style>
  <w:style w:type="character" w:customStyle="1" w:styleId="IndexLink">
    <w:name w:val="Index Link"/>
    <w:rsid w:val="007132B7"/>
  </w:style>
  <w:style w:type="paragraph" w:customStyle="1" w:styleId="ReferenceCSDR">
    <w:name w:val="Reference_CS_DR"/>
    <w:basedOn w:val="Normal"/>
    <w:next w:val="Normal"/>
    <w:rsid w:val="007132B7"/>
    <w:pPr>
      <w:tabs>
        <w:tab w:val="left" w:pos="1134"/>
        <w:tab w:val="center" w:pos="8505"/>
      </w:tabs>
      <w:spacing w:before="120" w:after="120"/>
      <w:ind w:left="1080" w:hanging="360"/>
    </w:pPr>
    <w:rPr>
      <w:rFonts w:ascii="Calibri" w:hAnsi="Calibri" w:cs="Arial"/>
      <w:i/>
      <w:sz w:val="22"/>
      <w:szCs w:val="20"/>
      <w:lang w:val="en-GB" w:eastAsia="fr-FR"/>
    </w:rPr>
  </w:style>
  <w:style w:type="paragraph" w:customStyle="1" w:styleId="ReferenceCSDA">
    <w:name w:val="Reference_CS_DA"/>
    <w:basedOn w:val="ReferenceCSDR"/>
    <w:next w:val="Normal"/>
    <w:rsid w:val="007132B7"/>
    <w:pPr>
      <w:ind w:left="1117"/>
    </w:pPr>
  </w:style>
  <w:style w:type="paragraph" w:customStyle="1" w:styleId="ReferenceCSFRM">
    <w:name w:val="Reference_CS_FRM"/>
    <w:basedOn w:val="ReferenceCSDA"/>
    <w:rsid w:val="007132B7"/>
    <w:rPr>
      <w:lang w:val="en-US"/>
    </w:rPr>
  </w:style>
  <w:style w:type="paragraph" w:customStyle="1" w:styleId="FlechesousTitre1">
    <w:name w:val="Fleche_sous_Titre 1"/>
    <w:basedOn w:val="Normal"/>
    <w:rsid w:val="007132B7"/>
    <w:pPr>
      <w:spacing w:before="50" w:after="50"/>
      <w:jc w:val="center"/>
    </w:pPr>
    <w:rPr>
      <w:rFonts w:ascii="Tahoma" w:hAnsi="Tahoma"/>
      <w:color w:val="5096AA"/>
      <w:sz w:val="52"/>
      <w:szCs w:val="20"/>
      <w:lang w:val="en-GB" w:eastAsia="fr-FR"/>
    </w:rPr>
  </w:style>
  <w:style w:type="paragraph" w:customStyle="1" w:styleId="StyleTitrecentre28pt">
    <w:name w:val="Style Titre centre + 28 pt"/>
    <w:basedOn w:val="Titrecentre"/>
    <w:rsid w:val="007132B7"/>
    <w:rPr>
      <w:sz w:val="56"/>
      <w:szCs w:val="20"/>
    </w:rPr>
  </w:style>
  <w:style w:type="paragraph" w:styleId="Index1">
    <w:name w:val="index 1"/>
    <w:basedOn w:val="Normal"/>
    <w:next w:val="Normal"/>
    <w:autoRedefine/>
    <w:semiHidden/>
    <w:rsid w:val="007132B7"/>
    <w:pPr>
      <w:spacing w:after="60"/>
    </w:pPr>
    <w:rPr>
      <w:rFonts w:ascii="Garamond" w:hAnsi="Garamond"/>
      <w:sz w:val="22"/>
      <w:szCs w:val="20"/>
      <w:lang w:val="en-GB" w:eastAsia="fr-FR"/>
    </w:rPr>
  </w:style>
  <w:style w:type="paragraph" w:customStyle="1" w:styleId="etatcivil">
    <w:name w:val="etat civil"/>
    <w:basedOn w:val="Normal"/>
    <w:rsid w:val="007132B7"/>
    <w:rPr>
      <w:rFonts w:ascii="Arial" w:hAnsi="Arial"/>
      <w:sz w:val="22"/>
      <w:szCs w:val="20"/>
      <w:lang w:val="en-GB" w:eastAsia="fr-FR"/>
    </w:rPr>
  </w:style>
  <w:style w:type="paragraph" w:customStyle="1" w:styleId="Normalattach">
    <w:name w:val="Normal attach"/>
    <w:basedOn w:val="Normal"/>
    <w:rsid w:val="007132B7"/>
    <w:pPr>
      <w:keepNext/>
      <w:spacing w:before="50" w:after="50"/>
      <w:jc w:val="both"/>
    </w:pPr>
    <w:rPr>
      <w:rFonts w:ascii="Calibri" w:hAnsi="Calibri"/>
      <w:sz w:val="22"/>
      <w:lang w:val="en-US" w:eastAsia="fr-FR"/>
    </w:rPr>
  </w:style>
  <w:style w:type="paragraph" w:customStyle="1" w:styleId="Diagram">
    <w:name w:val="Diagram"/>
    <w:basedOn w:val="Normal"/>
    <w:rsid w:val="007132B7"/>
    <w:pPr>
      <w:keepNext/>
      <w:spacing w:before="60" w:after="60"/>
      <w:ind w:left="-851" w:right="-851"/>
      <w:jc w:val="center"/>
    </w:pPr>
    <w:rPr>
      <w:rFonts w:ascii="Garamond" w:hAnsi="Garamond"/>
      <w:szCs w:val="20"/>
      <w:lang w:val="en-GB" w:eastAsia="fr-FR"/>
    </w:rPr>
  </w:style>
  <w:style w:type="paragraph" w:customStyle="1" w:styleId="Tabletext0">
    <w:name w:val="Tabletext"/>
    <w:basedOn w:val="Normal"/>
    <w:link w:val="TabletextCar"/>
    <w:rsid w:val="007132B7"/>
    <w:pPr>
      <w:spacing w:before="40" w:after="40"/>
    </w:pPr>
    <w:rPr>
      <w:rFonts w:ascii="Verdana" w:hAnsi="Verdana"/>
      <w:bCs/>
      <w:spacing w:val="-8"/>
      <w:sz w:val="16"/>
      <w:szCs w:val="20"/>
      <w:lang w:val="en-GB" w:eastAsia="fr-FR"/>
    </w:rPr>
  </w:style>
  <w:style w:type="paragraph" w:customStyle="1" w:styleId="tabletext1">
    <w:name w:val="tabletext"/>
    <w:basedOn w:val="Normal"/>
    <w:rsid w:val="007132B7"/>
    <w:pPr>
      <w:spacing w:before="50" w:beforeAutospacing="1" w:after="50" w:afterAutospacing="1"/>
    </w:pPr>
    <w:rPr>
      <w:lang w:val="en-GB" w:eastAsia="fr-FR"/>
    </w:rPr>
  </w:style>
  <w:style w:type="paragraph" w:customStyle="1" w:styleId="BodytextJustified">
    <w:name w:val="Body text Justified"/>
    <w:basedOn w:val="Normal"/>
    <w:uiPriority w:val="99"/>
    <w:qFormat/>
    <w:rsid w:val="007132B7"/>
    <w:pPr>
      <w:jc w:val="both"/>
    </w:pPr>
    <w:rPr>
      <w:rFonts w:ascii="Georgia" w:hAnsi="Georgia"/>
      <w:szCs w:val="20"/>
      <w:lang w:val="en-GB" w:eastAsia="en-US"/>
    </w:rPr>
  </w:style>
  <w:style w:type="paragraph" w:customStyle="1" w:styleId="Corpsdutexte0">
    <w:name w:val="Corps du texte"/>
    <w:basedOn w:val="Normal"/>
    <w:link w:val="Corpsdutexte"/>
    <w:rsid w:val="007132B7"/>
    <w:pPr>
      <w:shd w:val="clear" w:color="auto" w:fill="FFFFFF"/>
      <w:spacing w:before="180" w:after="60" w:line="240" w:lineRule="exact"/>
      <w:ind w:hanging="1100"/>
      <w:jc w:val="both"/>
    </w:pPr>
    <w:rPr>
      <w:rFonts w:ascii="Georgia" w:eastAsia="Georgia" w:hAnsi="Georgia" w:cs="Georgia"/>
      <w:sz w:val="17"/>
      <w:szCs w:val="17"/>
      <w:lang w:eastAsia="fr-FR"/>
    </w:rPr>
  </w:style>
  <w:style w:type="paragraph" w:customStyle="1" w:styleId="Figuretitle">
    <w:name w:val="Figure title"/>
    <w:basedOn w:val="Normal"/>
    <w:link w:val="FiguretitleCar"/>
    <w:qFormat/>
    <w:rsid w:val="007132B7"/>
    <w:pPr>
      <w:spacing w:before="120"/>
      <w:jc w:val="center"/>
    </w:pPr>
    <w:rPr>
      <w:rFonts w:ascii="Garamond" w:hAnsi="Garamond"/>
      <w:b/>
      <w:color w:val="008080"/>
      <w:szCs w:val="20"/>
      <w:lang w:val="en-GB" w:eastAsia="es-ES"/>
    </w:rPr>
  </w:style>
  <w:style w:type="paragraph" w:styleId="Listepuces">
    <w:name w:val="List Bullet"/>
    <w:basedOn w:val="Normal"/>
    <w:rsid w:val="00805682"/>
    <w:pPr>
      <w:spacing w:before="100"/>
      <w:jc w:val="both"/>
    </w:pPr>
    <w:rPr>
      <w:rFonts w:ascii="Garamond" w:hAnsi="Garamond"/>
      <w:sz w:val="22"/>
      <w:szCs w:val="20"/>
      <w:lang w:val="en-GB" w:eastAsia="fr-FR"/>
    </w:rPr>
  </w:style>
  <w:style w:type="paragraph" w:customStyle="1" w:styleId="ListeTableau">
    <w:name w:val="Liste Tableau"/>
    <w:basedOn w:val="Normal"/>
    <w:rsid w:val="007132B7"/>
    <w:pPr>
      <w:spacing w:before="40" w:after="40"/>
      <w:jc w:val="both"/>
    </w:pPr>
    <w:rPr>
      <w:rFonts w:ascii="Garamond" w:hAnsi="Garamond"/>
      <w:sz w:val="22"/>
      <w:szCs w:val="20"/>
      <w:lang w:val="en-GB" w:eastAsia="fr-FR"/>
    </w:rPr>
  </w:style>
  <w:style w:type="paragraph" w:styleId="Listepuces2">
    <w:name w:val="List Bullet 2"/>
    <w:basedOn w:val="Normal"/>
    <w:semiHidden/>
    <w:unhideWhenUsed/>
    <w:qFormat/>
    <w:rsid w:val="007132B7"/>
    <w:pPr>
      <w:spacing w:before="50" w:after="50"/>
      <w:contextualSpacing/>
      <w:jc w:val="both"/>
    </w:pPr>
    <w:rPr>
      <w:rFonts w:ascii="Calibri" w:hAnsi="Calibri"/>
      <w:sz w:val="22"/>
      <w:lang w:val="en-GB" w:eastAsia="fr-FR"/>
    </w:rPr>
  </w:style>
  <w:style w:type="paragraph" w:customStyle="1" w:styleId="Textenglnumbered">
    <w:name w:val="Text engl numbered"/>
    <w:basedOn w:val="Normal"/>
    <w:link w:val="TextenglnumberedZeichen"/>
    <w:uiPriority w:val="99"/>
    <w:qFormat/>
    <w:rsid w:val="00805682"/>
    <w:pPr>
      <w:spacing w:after="120" w:line="276" w:lineRule="auto"/>
    </w:pPr>
    <w:rPr>
      <w:rFonts w:ascii="Arial" w:eastAsia="MS P????" w:hAnsi="Arial" w:cs="Arial"/>
      <w:color w:val="000000"/>
      <w:sz w:val="22"/>
      <w:szCs w:val="22"/>
      <w:lang w:val="en-GB" w:eastAsia="de-DE"/>
    </w:rPr>
  </w:style>
  <w:style w:type="paragraph" w:customStyle="1" w:styleId="RequirementConformity">
    <w:name w:val="Requirement_Conformity"/>
    <w:basedOn w:val="Normal"/>
    <w:next w:val="Normal"/>
    <w:autoRedefine/>
    <w:qFormat/>
    <w:rsid w:val="007132B7"/>
    <w:pPr>
      <w:widowControl w:val="0"/>
      <w:tabs>
        <w:tab w:val="left" w:pos="0"/>
        <w:tab w:val="center" w:pos="5103"/>
        <w:tab w:val="right" w:pos="9639"/>
      </w:tabs>
      <w:spacing w:before="60" w:after="60"/>
      <w:ind w:right="-143"/>
    </w:pPr>
    <w:rPr>
      <w:bCs/>
      <w:i/>
      <w:iCs/>
      <w:color w:val="0000FF"/>
      <w:sz w:val="18"/>
      <w:szCs w:val="18"/>
      <w:lang w:val="en-GB" w:eastAsia="fr-FR"/>
    </w:rPr>
  </w:style>
  <w:style w:type="paragraph" w:customStyle="1" w:styleId="ReferenceExigenceClient">
    <w:name w:val="Reference_Exigence_Client"/>
    <w:basedOn w:val="Normal"/>
    <w:qFormat/>
    <w:rsid w:val="007132B7"/>
    <w:pPr>
      <w:shd w:val="clear" w:color="auto" w:fill="DAEEF3"/>
      <w:tabs>
        <w:tab w:val="left" w:pos="3686"/>
        <w:tab w:val="left" w:pos="7088"/>
      </w:tabs>
      <w:jc w:val="both"/>
    </w:pPr>
    <w:rPr>
      <w:rFonts w:ascii="Calibri" w:hAnsi="Calibri"/>
      <w:b/>
      <w:i/>
      <w:color w:val="5096AA"/>
      <w:sz w:val="22"/>
      <w:lang w:val="en-US" w:eastAsia="en-US"/>
    </w:rPr>
  </w:style>
  <w:style w:type="paragraph" w:customStyle="1" w:styleId="StyleNoirGaucheAvant0ptAprs0pt">
    <w:name w:val="Style Noir Gauche Avant : 0 pt Après : 0 pt"/>
    <w:basedOn w:val="Normal"/>
    <w:rsid w:val="007132B7"/>
    <w:pPr>
      <w:spacing w:before="50" w:after="50"/>
      <w:jc w:val="both"/>
    </w:pPr>
    <w:rPr>
      <w:rFonts w:ascii="Calibri" w:hAnsi="Calibri"/>
      <w:color w:val="000000"/>
      <w:sz w:val="22"/>
      <w:szCs w:val="20"/>
      <w:lang w:val="en-US" w:eastAsia="fr-FR"/>
    </w:rPr>
  </w:style>
  <w:style w:type="paragraph" w:styleId="PrformatHTML">
    <w:name w:val="HTML Preformatted"/>
    <w:basedOn w:val="Normal"/>
    <w:link w:val="PrformatHTMLCar"/>
    <w:semiHidden/>
    <w:rsid w:val="0071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fr-FR"/>
    </w:rPr>
  </w:style>
  <w:style w:type="character" w:customStyle="1" w:styleId="PrformatHTMLCar1">
    <w:name w:val="Préformaté HTML Car1"/>
    <w:basedOn w:val="Policepardfaut"/>
    <w:uiPriority w:val="99"/>
    <w:semiHidden/>
    <w:rsid w:val="007132B7"/>
    <w:rPr>
      <w:rFonts w:ascii="Consolas" w:hAnsi="Consolas"/>
      <w:lang w:val="en-GB"/>
    </w:rPr>
  </w:style>
  <w:style w:type="paragraph" w:customStyle="1" w:styleId="Paragraphedeliste1">
    <w:name w:val="Paragraphe de liste1"/>
    <w:basedOn w:val="Normal"/>
    <w:uiPriority w:val="34"/>
    <w:qFormat/>
    <w:rsid w:val="007132B7"/>
    <w:pPr>
      <w:spacing w:before="50" w:after="200" w:line="276" w:lineRule="auto"/>
      <w:ind w:left="720"/>
      <w:contextualSpacing/>
      <w:jc w:val="both"/>
    </w:pPr>
    <w:rPr>
      <w:rFonts w:ascii="Calibri" w:hAnsi="Calibri"/>
      <w:sz w:val="22"/>
      <w:szCs w:val="22"/>
      <w:lang w:val="en-GB" w:eastAsia="en-US"/>
    </w:rPr>
  </w:style>
  <w:style w:type="paragraph" w:customStyle="1" w:styleId="parrafo1">
    <w:name w:val="parrafo1"/>
    <w:basedOn w:val="Normal"/>
    <w:autoRedefine/>
    <w:rsid w:val="007132B7"/>
    <w:pPr>
      <w:spacing w:line="264" w:lineRule="auto"/>
      <w:jc w:val="center"/>
    </w:pPr>
    <w:rPr>
      <w:rFonts w:ascii="Verdana" w:hAnsi="Verdana"/>
      <w:sz w:val="20"/>
      <w:szCs w:val="20"/>
    </w:rPr>
  </w:style>
  <w:style w:type="paragraph" w:customStyle="1" w:styleId="TexterefCS">
    <w:name w:val="Texte_ref_CS"/>
    <w:basedOn w:val="Normal"/>
    <w:rsid w:val="007132B7"/>
    <w:pPr>
      <w:spacing w:before="50" w:after="120"/>
      <w:jc w:val="both"/>
    </w:pPr>
    <w:rPr>
      <w:rFonts w:ascii="Comic Sans MS" w:hAnsi="Comic Sans MS"/>
      <w:color w:val="3F7685"/>
      <w:sz w:val="22"/>
      <w:szCs w:val="20"/>
      <w:lang w:val="en-GB" w:eastAsia="fr-FR"/>
    </w:rPr>
  </w:style>
  <w:style w:type="paragraph" w:customStyle="1" w:styleId="TitreAnnexe2">
    <w:name w:val="Titre Annexe 2"/>
    <w:basedOn w:val="Titre2"/>
    <w:qFormat/>
    <w:rsid w:val="007132B7"/>
    <w:pPr>
      <w:numPr>
        <w:ilvl w:val="0"/>
        <w:numId w:val="0"/>
      </w:numPr>
      <w:tabs>
        <w:tab w:val="left" w:pos="993"/>
      </w:tabs>
      <w:spacing w:before="480"/>
      <w:ind w:left="851" w:hanging="851"/>
    </w:pPr>
    <w:rPr>
      <w:u w:color="4F81BD"/>
      <w:lang w:val="en-US"/>
    </w:rPr>
  </w:style>
  <w:style w:type="paragraph" w:customStyle="1" w:styleId="TitreAnnexe3">
    <w:name w:val="Titre Annexe 3"/>
    <w:basedOn w:val="Titre3"/>
    <w:qFormat/>
    <w:rsid w:val="007132B7"/>
    <w:pPr>
      <w:numPr>
        <w:ilvl w:val="0"/>
        <w:numId w:val="0"/>
      </w:numPr>
      <w:tabs>
        <w:tab w:val="left" w:pos="993"/>
        <w:tab w:val="left" w:pos="1134"/>
      </w:tabs>
      <w:spacing w:before="360"/>
      <w:ind w:left="851" w:hanging="851"/>
    </w:pPr>
    <w:rPr>
      <w:u w:color="4F81BD"/>
      <w:lang w:val="en-US"/>
    </w:rPr>
  </w:style>
  <w:style w:type="paragraph" w:customStyle="1" w:styleId="Titre1Annexe">
    <w:name w:val="Titre 1 Annexe"/>
    <w:basedOn w:val="Titre1"/>
    <w:link w:val="Titre1AnnexeCar"/>
    <w:rsid w:val="007132B7"/>
    <w:pPr>
      <w:numPr>
        <w:numId w:val="0"/>
      </w:numPr>
      <w:spacing w:after="480"/>
    </w:pPr>
    <w:rPr>
      <w:rFonts w:ascii="Times New Roman" w:hAnsi="Times New Roman" w:cs="Times New Roman"/>
      <w:b w:val="0"/>
      <w:bCs w:val="0"/>
      <w:smallCaps w:val="0"/>
      <w:color w:val="auto"/>
      <w:kern w:val="0"/>
      <w:sz w:val="20"/>
      <w:szCs w:val="20"/>
      <w:lang w:val="fr-FR"/>
    </w:rPr>
  </w:style>
  <w:style w:type="paragraph" w:customStyle="1" w:styleId="Titre2Annexe">
    <w:name w:val="Titre 2 Annexe"/>
    <w:basedOn w:val="Titre2"/>
    <w:link w:val="Titre2AnnexeCar"/>
    <w:qFormat/>
    <w:rsid w:val="007132B7"/>
    <w:pPr>
      <w:pageBreakBefore/>
      <w:numPr>
        <w:ilvl w:val="0"/>
        <w:numId w:val="0"/>
      </w:numPr>
      <w:tabs>
        <w:tab w:val="left" w:pos="993"/>
      </w:tabs>
      <w:spacing w:before="480"/>
      <w:ind w:left="851" w:hanging="851"/>
    </w:pPr>
    <w:rPr>
      <w:kern w:val="2"/>
    </w:rPr>
  </w:style>
  <w:style w:type="paragraph" w:customStyle="1" w:styleId="Traceability">
    <w:name w:val="Traceability"/>
    <w:basedOn w:val="Normal"/>
    <w:link w:val="TraceabilityCar"/>
    <w:qFormat/>
    <w:rsid w:val="007132B7"/>
    <w:pPr>
      <w:tabs>
        <w:tab w:val="center" w:pos="4820"/>
        <w:tab w:val="right" w:pos="9639"/>
      </w:tabs>
      <w:spacing w:before="50" w:after="50"/>
      <w:contextualSpacing/>
      <w:jc w:val="both"/>
    </w:pPr>
    <w:rPr>
      <w:rFonts w:ascii="Calibri" w:hAnsi="Calibri"/>
      <w:i/>
      <w:color w:val="31849B" w:themeColor="accent5" w:themeShade="BF"/>
      <w:sz w:val="22"/>
      <w:lang w:val="en-US" w:eastAsia="fr-FR"/>
    </w:rPr>
  </w:style>
  <w:style w:type="paragraph" w:customStyle="1" w:styleId="Titre3Head3">
    <w:name w:val="Titre 3_Head3"/>
    <w:basedOn w:val="Titre3"/>
    <w:link w:val="Titre3Head3Car"/>
    <w:rsid w:val="007132B7"/>
    <w:pPr>
      <w:numPr>
        <w:ilvl w:val="0"/>
        <w:numId w:val="0"/>
      </w:numPr>
      <w:tabs>
        <w:tab w:val="left" w:pos="993"/>
        <w:tab w:val="left" w:pos="1134"/>
      </w:tabs>
      <w:spacing w:before="360"/>
      <w:ind w:left="1276" w:hanging="1276"/>
    </w:pPr>
    <w:rPr>
      <w:kern w:val="2"/>
      <w:lang w:val="en-US"/>
    </w:rPr>
  </w:style>
  <w:style w:type="paragraph" w:customStyle="1" w:styleId="retrait">
    <w:name w:val="retrait"/>
    <w:basedOn w:val="Normal"/>
    <w:rsid w:val="007132B7"/>
    <w:pPr>
      <w:snapToGrid w:val="0"/>
      <w:spacing w:after="60" w:line="276" w:lineRule="auto"/>
    </w:pPr>
    <w:rPr>
      <w:rFonts w:ascii="Times New (W1)" w:hAnsi="Times New (W1)"/>
      <w:sz w:val="22"/>
      <w:szCs w:val="22"/>
      <w:lang w:val="en-GB" w:eastAsia="fr-FR"/>
    </w:rPr>
  </w:style>
  <w:style w:type="paragraph" w:customStyle="1" w:styleId="A-Headline">
    <w:name w:val="A-Headline"/>
    <w:next w:val="Normal"/>
    <w:rsid w:val="007132B7"/>
    <w:pPr>
      <w:keepNext/>
      <w:keepLines/>
      <w:spacing w:before="240" w:after="60" w:line="280" w:lineRule="exact"/>
    </w:pPr>
    <w:rPr>
      <w:rFonts w:ascii="Arial" w:hAnsi="Arial"/>
      <w:b/>
      <w:sz w:val="22"/>
      <w:szCs w:val="24"/>
      <w:lang w:val="en-GB" w:eastAsia="de-DE"/>
    </w:rPr>
  </w:style>
  <w:style w:type="paragraph" w:customStyle="1" w:styleId="A-Legend">
    <w:name w:val="A-Legend"/>
    <w:basedOn w:val="Normal"/>
    <w:next w:val="Normal"/>
    <w:rsid w:val="00805682"/>
    <w:pPr>
      <w:suppressAutoHyphens/>
      <w:spacing w:before="240" w:line="240" w:lineRule="atLeast"/>
      <w:jc w:val="center"/>
    </w:pPr>
    <w:rPr>
      <w:rFonts w:ascii="Arial" w:hAnsi="Arial" w:cs="Arial"/>
      <w:b/>
      <w:color w:val="1E3174"/>
      <w:sz w:val="20"/>
      <w:szCs w:val="20"/>
      <w:lang w:val="en-GB" w:eastAsia="en-US"/>
    </w:rPr>
  </w:style>
  <w:style w:type="paragraph" w:styleId="Titredenote">
    <w:name w:val="Note Heading"/>
    <w:basedOn w:val="Normal"/>
    <w:next w:val="Normal"/>
    <w:link w:val="TitredenoteCar"/>
    <w:semiHidden/>
    <w:qFormat/>
    <w:rsid w:val="007132B7"/>
    <w:rPr>
      <w:rFonts w:ascii="Arial" w:hAnsi="Arial"/>
      <w:sz w:val="20"/>
      <w:szCs w:val="20"/>
      <w:lang w:val="de-DE" w:eastAsia="de-DE"/>
    </w:rPr>
  </w:style>
  <w:style w:type="character" w:customStyle="1" w:styleId="TitredenoteCar1">
    <w:name w:val="Titre de note Car1"/>
    <w:basedOn w:val="Policepardfaut"/>
    <w:uiPriority w:val="99"/>
    <w:semiHidden/>
    <w:rsid w:val="007132B7"/>
    <w:rPr>
      <w:rFonts w:ascii="Calibri" w:hAnsi="Calibri"/>
      <w:sz w:val="22"/>
      <w:szCs w:val="24"/>
      <w:lang w:val="en-GB"/>
    </w:rPr>
  </w:style>
  <w:style w:type="paragraph" w:styleId="Formuledepolitesse">
    <w:name w:val="Closing"/>
    <w:basedOn w:val="Normal"/>
    <w:link w:val="FormuledepolitesseCar"/>
    <w:semiHidden/>
    <w:qFormat/>
    <w:rsid w:val="007132B7"/>
    <w:pPr>
      <w:ind w:left="4252"/>
    </w:pPr>
    <w:rPr>
      <w:rFonts w:ascii="Arial" w:hAnsi="Arial"/>
      <w:sz w:val="20"/>
      <w:szCs w:val="20"/>
      <w:lang w:val="de-DE" w:eastAsia="de-DE"/>
    </w:rPr>
  </w:style>
  <w:style w:type="character" w:customStyle="1" w:styleId="FormuledepolitesseCar1">
    <w:name w:val="Formule de politesse Car1"/>
    <w:basedOn w:val="Policepardfaut"/>
    <w:uiPriority w:val="99"/>
    <w:semiHidden/>
    <w:rsid w:val="007132B7"/>
    <w:rPr>
      <w:rFonts w:ascii="Calibri" w:hAnsi="Calibri"/>
      <w:sz w:val="22"/>
      <w:szCs w:val="24"/>
      <w:lang w:val="en-GB"/>
    </w:rPr>
  </w:style>
  <w:style w:type="paragraph" w:styleId="Listepuces3">
    <w:name w:val="List Bullet 3"/>
    <w:basedOn w:val="Normal"/>
    <w:semiHidden/>
    <w:qFormat/>
    <w:rsid w:val="007132B7"/>
    <w:rPr>
      <w:rFonts w:ascii="Arial" w:hAnsi="Arial"/>
      <w:sz w:val="20"/>
      <w:szCs w:val="20"/>
      <w:lang w:val="de-DE" w:eastAsia="de-DE"/>
    </w:rPr>
  </w:style>
  <w:style w:type="paragraph" w:styleId="Listepuces4">
    <w:name w:val="List Bullet 4"/>
    <w:basedOn w:val="Normal"/>
    <w:semiHidden/>
    <w:qFormat/>
    <w:rsid w:val="007132B7"/>
    <w:rPr>
      <w:rFonts w:ascii="Arial" w:hAnsi="Arial"/>
      <w:sz w:val="20"/>
      <w:szCs w:val="20"/>
      <w:lang w:val="de-DE" w:eastAsia="de-DE"/>
    </w:rPr>
  </w:style>
  <w:style w:type="paragraph" w:styleId="Listepuces5">
    <w:name w:val="List Bullet 5"/>
    <w:basedOn w:val="Normal"/>
    <w:semiHidden/>
    <w:qFormat/>
    <w:rsid w:val="007132B7"/>
    <w:rPr>
      <w:rFonts w:ascii="Arial" w:hAnsi="Arial"/>
      <w:sz w:val="20"/>
      <w:szCs w:val="20"/>
      <w:lang w:val="de-DE" w:eastAsia="de-DE"/>
    </w:rPr>
  </w:style>
  <w:style w:type="paragraph" w:styleId="Listenumros">
    <w:name w:val="List Number"/>
    <w:basedOn w:val="Normal"/>
    <w:semiHidden/>
    <w:qFormat/>
    <w:rsid w:val="007132B7"/>
    <w:rPr>
      <w:rFonts w:ascii="Arial" w:hAnsi="Arial"/>
      <w:sz w:val="20"/>
      <w:szCs w:val="20"/>
      <w:lang w:val="de-DE" w:eastAsia="de-DE"/>
    </w:rPr>
  </w:style>
  <w:style w:type="paragraph" w:styleId="Listecontinue">
    <w:name w:val="List Continue"/>
    <w:basedOn w:val="Normal"/>
    <w:semiHidden/>
    <w:qFormat/>
    <w:rsid w:val="007132B7"/>
    <w:pPr>
      <w:spacing w:after="120"/>
      <w:ind w:left="283"/>
    </w:pPr>
    <w:rPr>
      <w:rFonts w:ascii="Arial" w:hAnsi="Arial"/>
      <w:sz w:val="20"/>
      <w:szCs w:val="20"/>
      <w:lang w:val="de-DE" w:eastAsia="de-DE"/>
    </w:rPr>
  </w:style>
  <w:style w:type="paragraph" w:styleId="Listecontinue2">
    <w:name w:val="List Continue 2"/>
    <w:basedOn w:val="Normal"/>
    <w:semiHidden/>
    <w:qFormat/>
    <w:rsid w:val="007132B7"/>
    <w:pPr>
      <w:spacing w:after="120"/>
      <w:ind w:left="566"/>
    </w:pPr>
    <w:rPr>
      <w:rFonts w:ascii="Arial" w:hAnsi="Arial"/>
      <w:sz w:val="20"/>
      <w:szCs w:val="20"/>
      <w:lang w:val="de-DE" w:eastAsia="de-DE"/>
    </w:rPr>
  </w:style>
  <w:style w:type="paragraph" w:styleId="Listecontinue3">
    <w:name w:val="List Continue 3"/>
    <w:basedOn w:val="Normal"/>
    <w:semiHidden/>
    <w:qFormat/>
    <w:rsid w:val="007132B7"/>
    <w:pPr>
      <w:spacing w:after="120"/>
      <w:ind w:left="849"/>
    </w:pPr>
    <w:rPr>
      <w:rFonts w:ascii="Arial" w:hAnsi="Arial"/>
      <w:sz w:val="20"/>
      <w:szCs w:val="20"/>
      <w:lang w:val="de-DE" w:eastAsia="de-DE"/>
    </w:rPr>
  </w:style>
  <w:style w:type="paragraph" w:styleId="Listecontinue4">
    <w:name w:val="List Continue 4"/>
    <w:basedOn w:val="Normal"/>
    <w:semiHidden/>
    <w:qFormat/>
    <w:rsid w:val="007132B7"/>
    <w:pPr>
      <w:spacing w:after="120"/>
      <w:ind w:left="1132"/>
    </w:pPr>
    <w:rPr>
      <w:rFonts w:ascii="Arial" w:hAnsi="Arial"/>
      <w:sz w:val="20"/>
      <w:szCs w:val="20"/>
      <w:lang w:val="de-DE" w:eastAsia="de-DE"/>
    </w:rPr>
  </w:style>
  <w:style w:type="paragraph" w:styleId="Listecontinue5">
    <w:name w:val="List Continue 5"/>
    <w:basedOn w:val="Normal"/>
    <w:semiHidden/>
    <w:qFormat/>
    <w:rsid w:val="007132B7"/>
    <w:pPr>
      <w:spacing w:after="120"/>
      <w:ind w:left="1415"/>
    </w:pPr>
    <w:rPr>
      <w:rFonts w:ascii="Arial" w:hAnsi="Arial"/>
      <w:sz w:val="20"/>
      <w:szCs w:val="20"/>
      <w:lang w:val="de-DE" w:eastAsia="de-DE"/>
    </w:rPr>
  </w:style>
  <w:style w:type="paragraph" w:styleId="Listenumros2">
    <w:name w:val="List Number 2"/>
    <w:basedOn w:val="Normal"/>
    <w:semiHidden/>
    <w:qFormat/>
    <w:rsid w:val="007132B7"/>
    <w:rPr>
      <w:rFonts w:ascii="Arial" w:hAnsi="Arial"/>
      <w:sz w:val="20"/>
      <w:szCs w:val="20"/>
      <w:lang w:val="de-DE" w:eastAsia="de-DE"/>
    </w:rPr>
  </w:style>
  <w:style w:type="paragraph" w:styleId="Listenumros3">
    <w:name w:val="List Number 3"/>
    <w:basedOn w:val="Normal"/>
    <w:semiHidden/>
    <w:qFormat/>
    <w:rsid w:val="007132B7"/>
    <w:rPr>
      <w:rFonts w:ascii="Arial" w:hAnsi="Arial"/>
      <w:sz w:val="20"/>
      <w:szCs w:val="20"/>
      <w:lang w:val="de-DE" w:eastAsia="de-DE"/>
    </w:rPr>
  </w:style>
  <w:style w:type="paragraph" w:styleId="Listenumros4">
    <w:name w:val="List Number 4"/>
    <w:basedOn w:val="Normal"/>
    <w:semiHidden/>
    <w:qFormat/>
    <w:rsid w:val="007132B7"/>
    <w:rPr>
      <w:rFonts w:ascii="Arial" w:hAnsi="Arial"/>
      <w:sz w:val="20"/>
      <w:szCs w:val="20"/>
      <w:lang w:val="de-DE" w:eastAsia="de-DE"/>
    </w:rPr>
  </w:style>
  <w:style w:type="paragraph" w:styleId="Listenumros5">
    <w:name w:val="List Number 5"/>
    <w:basedOn w:val="Normal"/>
    <w:semiHidden/>
    <w:qFormat/>
    <w:rsid w:val="007132B7"/>
    <w:rPr>
      <w:rFonts w:ascii="Arial" w:hAnsi="Arial"/>
      <w:sz w:val="20"/>
      <w:szCs w:val="20"/>
      <w:lang w:val="de-DE" w:eastAsia="de-DE"/>
    </w:rPr>
  </w:style>
  <w:style w:type="paragraph" w:styleId="En-ttedemessage">
    <w:name w:val="Message Header"/>
    <w:basedOn w:val="Normal"/>
    <w:link w:val="En-ttedemessageCar1"/>
    <w:semiHidden/>
    <w:qFormat/>
    <w:rsid w:val="007132B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Cs w:val="20"/>
      <w:lang w:val="de-DE" w:eastAsia="de-DE"/>
    </w:rPr>
  </w:style>
  <w:style w:type="character" w:customStyle="1" w:styleId="En-ttedemessageCar1">
    <w:name w:val="En-tête de message Car1"/>
    <w:basedOn w:val="Policepardfaut"/>
    <w:link w:val="En-ttedemessage"/>
    <w:semiHidden/>
    <w:rsid w:val="007132B7"/>
    <w:rPr>
      <w:rFonts w:ascii="Arial" w:hAnsi="Arial" w:cs="Arial"/>
      <w:sz w:val="24"/>
      <w:shd w:val="pct20" w:color="auto" w:fill="auto"/>
      <w:lang w:val="de-DE" w:eastAsia="de-DE"/>
    </w:rPr>
  </w:style>
  <w:style w:type="paragraph" w:styleId="Retraitnormal">
    <w:name w:val="Normal Indent"/>
    <w:basedOn w:val="Normal"/>
    <w:semiHidden/>
    <w:qFormat/>
    <w:rsid w:val="007132B7"/>
    <w:pPr>
      <w:ind w:left="708"/>
    </w:pPr>
    <w:rPr>
      <w:rFonts w:ascii="Arial" w:hAnsi="Arial"/>
      <w:sz w:val="20"/>
      <w:szCs w:val="20"/>
      <w:lang w:val="de-DE" w:eastAsia="de-DE"/>
    </w:rPr>
  </w:style>
  <w:style w:type="paragraph" w:styleId="Retraitcorpset1relig">
    <w:name w:val="Body Text First Indent 2"/>
    <w:basedOn w:val="Retraitcorpsdetexte"/>
    <w:link w:val="Retraitcorpset1religCar"/>
    <w:semiHidden/>
    <w:qFormat/>
    <w:rsid w:val="007132B7"/>
    <w:pPr>
      <w:spacing w:after="50"/>
      <w:ind w:left="283"/>
    </w:pPr>
    <w:rPr>
      <w:rFonts w:ascii="Arial" w:hAnsi="Arial" w:cs="Arial"/>
      <w:b w:val="0"/>
      <w:lang w:val="de-DE" w:eastAsia="de-DE"/>
    </w:rPr>
  </w:style>
  <w:style w:type="character" w:customStyle="1" w:styleId="Retraitcorpset1religCar1">
    <w:name w:val="Retrait corps et 1re lig. Car1"/>
    <w:basedOn w:val="RetraitcorpsdetexteCar"/>
    <w:uiPriority w:val="99"/>
    <w:semiHidden/>
    <w:rsid w:val="007132B7"/>
    <w:rPr>
      <w:rFonts w:ascii="Calibri" w:hAnsi="Calibri"/>
      <w:b w:val="0"/>
      <w:sz w:val="22"/>
      <w:szCs w:val="24"/>
      <w:lang w:val="en-GB"/>
    </w:rPr>
  </w:style>
  <w:style w:type="paragraph" w:styleId="Titre">
    <w:name w:val="Title"/>
    <w:basedOn w:val="Normal"/>
    <w:link w:val="TitreCar"/>
    <w:qFormat/>
    <w:locked/>
    <w:rsid w:val="007132B7"/>
    <w:pPr>
      <w:spacing w:before="240" w:after="60"/>
      <w:jc w:val="center"/>
      <w:outlineLvl w:val="0"/>
    </w:pPr>
    <w:rPr>
      <w:rFonts w:ascii="Arial" w:hAnsi="Arial" w:cs="Arial"/>
      <w:b/>
      <w:bCs/>
      <w:kern w:val="2"/>
      <w:sz w:val="32"/>
      <w:szCs w:val="32"/>
      <w:lang w:val="de-DE" w:eastAsia="de-DE"/>
    </w:rPr>
  </w:style>
  <w:style w:type="character" w:customStyle="1" w:styleId="TitreCar1">
    <w:name w:val="Titre Car1"/>
    <w:basedOn w:val="Policepardfaut"/>
    <w:rsid w:val="007132B7"/>
    <w:rPr>
      <w:rFonts w:asciiTheme="majorHAnsi" w:eastAsiaTheme="majorEastAsia" w:hAnsiTheme="majorHAnsi" w:cstheme="majorBidi"/>
      <w:color w:val="17365D" w:themeColor="text2" w:themeShade="BF"/>
      <w:spacing w:val="5"/>
      <w:kern w:val="28"/>
      <w:sz w:val="52"/>
      <w:szCs w:val="52"/>
      <w:lang w:val="en-GB"/>
    </w:rPr>
  </w:style>
  <w:style w:type="paragraph" w:styleId="Signature">
    <w:name w:val="Signature"/>
    <w:basedOn w:val="Normal"/>
    <w:link w:val="SignatureCar"/>
    <w:semiHidden/>
    <w:rsid w:val="007132B7"/>
    <w:pPr>
      <w:ind w:left="4252"/>
    </w:pPr>
    <w:rPr>
      <w:rFonts w:ascii="Arial" w:hAnsi="Arial"/>
      <w:sz w:val="20"/>
      <w:szCs w:val="20"/>
      <w:lang w:val="de-DE" w:eastAsia="de-DE"/>
    </w:rPr>
  </w:style>
  <w:style w:type="character" w:customStyle="1" w:styleId="SignatureCar1">
    <w:name w:val="Signature Car1"/>
    <w:basedOn w:val="Policepardfaut"/>
    <w:uiPriority w:val="99"/>
    <w:semiHidden/>
    <w:rsid w:val="007132B7"/>
    <w:rPr>
      <w:rFonts w:ascii="Calibri" w:hAnsi="Calibri"/>
      <w:sz w:val="22"/>
      <w:szCs w:val="24"/>
      <w:lang w:val="en-GB"/>
    </w:rPr>
  </w:style>
  <w:style w:type="paragraph" w:styleId="Signaturelectronique">
    <w:name w:val="E-mail Signature"/>
    <w:basedOn w:val="Normal"/>
    <w:link w:val="SignaturelectroniqueCar"/>
    <w:semiHidden/>
    <w:qFormat/>
    <w:rsid w:val="007132B7"/>
    <w:rPr>
      <w:rFonts w:ascii="Arial" w:hAnsi="Arial"/>
      <w:sz w:val="20"/>
      <w:szCs w:val="20"/>
      <w:lang w:val="de-DE" w:eastAsia="de-DE"/>
    </w:rPr>
  </w:style>
  <w:style w:type="character" w:customStyle="1" w:styleId="SignaturelectroniqueCar1">
    <w:name w:val="Signature électronique Car1"/>
    <w:basedOn w:val="Policepardfaut"/>
    <w:uiPriority w:val="99"/>
    <w:semiHidden/>
    <w:rsid w:val="007132B7"/>
    <w:rPr>
      <w:rFonts w:ascii="Calibri" w:hAnsi="Calibri"/>
      <w:sz w:val="22"/>
      <w:szCs w:val="24"/>
      <w:lang w:val="en-GB"/>
    </w:rPr>
  </w:style>
  <w:style w:type="paragraph" w:styleId="Explorateurdedocuments">
    <w:name w:val="Document Map"/>
    <w:basedOn w:val="Normal"/>
    <w:link w:val="ExplorateurdedocumentsCar"/>
    <w:semiHidden/>
    <w:qFormat/>
    <w:rsid w:val="007132B7"/>
    <w:pPr>
      <w:shd w:val="clear" w:color="auto" w:fill="000080"/>
    </w:pPr>
    <w:rPr>
      <w:rFonts w:ascii="Tahoma" w:hAnsi="Tahoma" w:cs="Tahoma"/>
      <w:sz w:val="20"/>
      <w:szCs w:val="20"/>
      <w:lang w:val="de-DE" w:eastAsia="de-DE"/>
    </w:rPr>
  </w:style>
  <w:style w:type="character" w:customStyle="1" w:styleId="ExplorateurdedocumentsCar1">
    <w:name w:val="Explorateur de documents Car1"/>
    <w:basedOn w:val="Policepardfaut"/>
    <w:uiPriority w:val="99"/>
    <w:semiHidden/>
    <w:rsid w:val="007132B7"/>
    <w:rPr>
      <w:rFonts w:ascii="Tahoma" w:hAnsi="Tahoma" w:cs="Tahoma"/>
      <w:sz w:val="16"/>
      <w:szCs w:val="16"/>
      <w:lang w:val="en-GB"/>
    </w:rPr>
  </w:style>
  <w:style w:type="paragraph" w:customStyle="1" w:styleId="Sous-titre1">
    <w:name w:val="Sous-titre1"/>
    <w:basedOn w:val="Normal"/>
    <w:link w:val="SubtitleCar"/>
    <w:qFormat/>
    <w:rsid w:val="007132B7"/>
    <w:pPr>
      <w:keepNext/>
      <w:suppressAutoHyphens/>
      <w:spacing w:before="160" w:after="80" w:line="268" w:lineRule="exact"/>
      <w:jc w:val="both"/>
    </w:pPr>
    <w:rPr>
      <w:rFonts w:ascii="Arial" w:hAnsi="Arial" w:cs="Arial"/>
      <w:b/>
      <w:color w:val="1E3174"/>
      <w:sz w:val="21"/>
      <w:szCs w:val="21"/>
      <w:lang w:val="en-GB" w:eastAsia="de-DE"/>
    </w:rPr>
  </w:style>
  <w:style w:type="paragraph" w:customStyle="1" w:styleId="A-Figure">
    <w:name w:val="A-Figure"/>
    <w:basedOn w:val="Normal"/>
    <w:rsid w:val="00805682"/>
    <w:pPr>
      <w:keepNext/>
      <w:keepLines/>
      <w:suppressAutoHyphens/>
      <w:spacing w:after="120" w:line="240" w:lineRule="atLeast"/>
      <w:jc w:val="center"/>
    </w:pPr>
    <w:rPr>
      <w:rFonts w:cs="Arial"/>
      <w:sz w:val="20"/>
      <w:szCs w:val="22"/>
      <w:lang w:val="en-GB" w:eastAsia="de-DE"/>
    </w:rPr>
  </w:style>
  <w:style w:type="paragraph" w:customStyle="1" w:styleId="FrameContents">
    <w:name w:val="Frame Contents"/>
    <w:basedOn w:val="Normal"/>
    <w:rsid w:val="007132B7"/>
    <w:pPr>
      <w:spacing w:before="50" w:after="50"/>
      <w:jc w:val="both"/>
    </w:pPr>
    <w:rPr>
      <w:rFonts w:ascii="Calibri" w:hAnsi="Calibri"/>
      <w:sz w:val="22"/>
      <w:lang w:val="en-GB" w:eastAsia="fr-FR"/>
    </w:rPr>
  </w:style>
  <w:style w:type="numbering" w:customStyle="1" w:styleId="Style1">
    <w:name w:val="Style1"/>
    <w:uiPriority w:val="99"/>
    <w:qFormat/>
    <w:rsid w:val="007132B7"/>
  </w:style>
  <w:style w:type="table" w:styleId="Grillemoyenne1-Accent5">
    <w:name w:val="Medium Grid 1 Accent 5"/>
    <w:basedOn w:val="TableauNormal"/>
    <w:uiPriority w:val="67"/>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3-Accent4">
    <w:name w:val="Medium Grid 3 Accent 4"/>
    <w:basedOn w:val="TableauNormal"/>
    <w:uiPriority w:val="69"/>
    <w:rsid w:val="007132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Tramemoyenne1-Accent5">
    <w:name w:val="Medium Shading 1 Accent 5"/>
    <w:basedOn w:val="TableauNormal"/>
    <w:uiPriority w:val="63"/>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emoyenne2-Accent1">
    <w:name w:val="Medium List 2 Accent 1"/>
    <w:basedOn w:val="TableauNormal"/>
    <w:uiPriority w:val="66"/>
    <w:rsid w:val="007132B7"/>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laire-Accent5">
    <w:name w:val="Light List Accent 5"/>
    <w:basedOn w:val="TableauNormal"/>
    <w:uiPriority w:val="61"/>
    <w:rsid w:val="007132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ffetsdetableau3D1">
    <w:name w:val="Table 3D effects 1"/>
    <w:basedOn w:val="TableauNormal"/>
    <w:semiHidden/>
    <w:rsid w:val="007132B7"/>
    <w:rPr>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7132B7"/>
    <w:rPr>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7132B7"/>
    <w:rPr>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ntemporain">
    <w:name w:val="Table Contemporary"/>
    <w:basedOn w:val="TableauNormal"/>
    <w:semiHidden/>
    <w:rsid w:val="007132B7"/>
    <w:rPr>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simple1">
    <w:name w:val="Table Simple 1"/>
    <w:basedOn w:val="TableauNormal"/>
    <w:semiHidden/>
    <w:rsid w:val="007132B7"/>
    <w:rPr>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7132B7"/>
    <w:rPr>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gant">
    <w:name w:val="Table Elegant"/>
    <w:basedOn w:val="TableauNormal"/>
    <w:semiHidden/>
    <w:rsid w:val="007132B7"/>
    <w:rPr>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lor1">
    <w:name w:val="Table Colorful 1"/>
    <w:basedOn w:val="TableauNormal"/>
    <w:semiHidden/>
    <w:rsid w:val="007132B7"/>
    <w:rPr>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aucolor2">
    <w:name w:val="Table Colorful 2"/>
    <w:basedOn w:val="TableauNormal"/>
    <w:semiHidden/>
    <w:rsid w:val="007132B7"/>
    <w:rPr>
      <w:lang w:eastAsia="ja-JP"/>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aucolor3">
    <w:name w:val="Table Colorful 3"/>
    <w:basedOn w:val="TableauNormal"/>
    <w:semiHidden/>
    <w:rsid w:val="007132B7"/>
    <w:rPr>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semiHidden/>
    <w:rsid w:val="007132B7"/>
    <w:rPr>
      <w:lang w:eastAsia="ja-JP"/>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7132B7"/>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7132B7"/>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7132B7"/>
    <w:rPr>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liste1">
    <w:name w:val="Table List 1"/>
    <w:basedOn w:val="TableauNormal"/>
    <w:semiHidden/>
    <w:rsid w:val="007132B7"/>
    <w:rPr>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7132B7"/>
    <w:rPr>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7132B7"/>
    <w:rPr>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auliste4">
    <w:name w:val="Table List 4"/>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7132B7"/>
    <w:rPr>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Grilledetableau1">
    <w:name w:val="Table Grid 1"/>
    <w:basedOn w:val="Tableau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Grilledetableau2">
    <w:name w:val="Table Grid 2"/>
    <w:basedOn w:val="TableauNormal"/>
    <w:semiHidden/>
    <w:rsid w:val="007132B7"/>
    <w:rPr>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7132B7"/>
    <w:rPr>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7132B7"/>
    <w:rPr>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7132B7"/>
    <w:rPr>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7132B7"/>
    <w:rPr>
      <w:b/>
      <w:bCs/>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7132B7"/>
    <w:rPr>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nnesdetableau1">
    <w:name w:val="Table Columns 1"/>
    <w:basedOn w:val="TableauNormal"/>
    <w:semiHidden/>
    <w:rsid w:val="007132B7"/>
    <w:rPr>
      <w:b/>
      <w:bCs/>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7132B7"/>
    <w:rPr>
      <w:b/>
      <w:bCs/>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7132B7"/>
    <w:rPr>
      <w:b/>
      <w:bCs/>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7132B7"/>
    <w:rPr>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7132B7"/>
    <w:rPr>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ple1">
    <w:name w:val="Table Subtle 1"/>
    <w:basedOn w:val="TableauNormal"/>
    <w:semiHidden/>
    <w:rsid w:val="007132B7"/>
    <w:rPr>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7132B7"/>
    <w:rPr>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1">
    <w:name w:val="Table Web 1"/>
    <w:basedOn w:val="TableauNormal"/>
    <w:semiHidden/>
    <w:rsid w:val="007132B7"/>
    <w:rPr>
      <w:lang w:eastAsia="ja-JP"/>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7132B7"/>
    <w:rPr>
      <w:lang w:eastAsia="ja-JP"/>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7132B7"/>
    <w:rPr>
      <w:lang w:eastAsia="ja-JP"/>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hmedutableau">
    <w:name w:val="Table Theme"/>
    <w:basedOn w:val="TableauNormal"/>
    <w:semiHidden/>
    <w:rsid w:val="007132B7"/>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ion">
    <w:name w:val="Edition"/>
    <w:basedOn w:val="Normal"/>
    <w:rsid w:val="007132B7"/>
    <w:pPr>
      <w:keepNext/>
      <w:keepLines/>
      <w:jc w:val="center"/>
    </w:pPr>
    <w:rPr>
      <w:rFonts w:ascii="Arial" w:hAnsi="Arial"/>
      <w:sz w:val="22"/>
      <w:szCs w:val="20"/>
      <w:lang w:val="en-GB" w:eastAsia="fr-FR"/>
    </w:rPr>
  </w:style>
  <w:style w:type="paragraph" w:customStyle="1" w:styleId="Etatcivil0">
    <w:name w:val="Etat civil"/>
    <w:basedOn w:val="Normal"/>
    <w:uiPriority w:val="99"/>
    <w:rsid w:val="007132B7"/>
    <w:rPr>
      <w:rFonts w:ascii="Arial" w:hAnsi="Arial" w:cs="Arial"/>
      <w:sz w:val="22"/>
      <w:szCs w:val="22"/>
      <w:lang w:val="en-GB" w:eastAsia="fr-FR"/>
    </w:rPr>
  </w:style>
  <w:style w:type="paragraph" w:customStyle="1" w:styleId="FONCTION">
    <w:name w:val="FONCTION"/>
    <w:basedOn w:val="Normal"/>
    <w:link w:val="FONCTIONCar"/>
    <w:uiPriority w:val="99"/>
    <w:rsid w:val="007132B7"/>
    <w:pPr>
      <w:jc w:val="center"/>
    </w:pPr>
    <w:rPr>
      <w:rFonts w:ascii="Arial Black" w:hAnsi="Arial Black" w:cs="Arial Black"/>
      <w:b/>
      <w:bCs/>
      <w:caps/>
      <w:sz w:val="40"/>
      <w:szCs w:val="40"/>
      <w:lang w:val="en-GB" w:eastAsia="fr-FR"/>
    </w:rPr>
  </w:style>
  <w:style w:type="character" w:customStyle="1" w:styleId="FONCTIONCar">
    <w:name w:val="FONCTION Car"/>
    <w:link w:val="FONCTION"/>
    <w:uiPriority w:val="99"/>
    <w:locked/>
    <w:rsid w:val="007132B7"/>
    <w:rPr>
      <w:rFonts w:ascii="Arial Black" w:hAnsi="Arial Black" w:cs="Arial Black"/>
      <w:b/>
      <w:bCs/>
      <w:caps/>
      <w:sz w:val="40"/>
      <w:szCs w:val="40"/>
      <w:lang w:val="en-GB"/>
    </w:rPr>
  </w:style>
  <w:style w:type="paragraph" w:customStyle="1" w:styleId="FonctionMission">
    <w:name w:val="Fonction Mission"/>
    <w:basedOn w:val="En-tte"/>
    <w:uiPriority w:val="99"/>
    <w:rsid w:val="007132B7"/>
    <w:pPr>
      <w:tabs>
        <w:tab w:val="clear" w:pos="4536"/>
        <w:tab w:val="clear" w:pos="9072"/>
        <w:tab w:val="right" w:pos="6550"/>
      </w:tabs>
      <w:spacing w:before="0" w:after="0"/>
      <w:ind w:left="2268"/>
      <w:jc w:val="left"/>
    </w:pPr>
    <w:rPr>
      <w:rFonts w:ascii="Arial" w:hAnsi="Arial"/>
      <w:bCs/>
      <w:smallCaps/>
      <w:sz w:val="22"/>
      <w:szCs w:val="22"/>
    </w:rPr>
  </w:style>
  <w:style w:type="paragraph" w:customStyle="1" w:styleId="Mission">
    <w:name w:val="Mission"/>
    <w:basedOn w:val="Normal"/>
    <w:uiPriority w:val="99"/>
    <w:rsid w:val="007132B7"/>
    <w:pPr>
      <w:ind w:left="2268"/>
      <w:jc w:val="both"/>
    </w:pPr>
    <w:rPr>
      <w:rFonts w:ascii="Arial" w:hAnsi="Arial" w:cs="Arial"/>
      <w:i/>
      <w:iCs/>
      <w:sz w:val="22"/>
      <w:szCs w:val="22"/>
      <w:u w:val="single"/>
      <w:lang w:val="en-GB" w:eastAsia="fr-FR"/>
    </w:rPr>
  </w:style>
  <w:style w:type="paragraph" w:customStyle="1" w:styleId="NOM">
    <w:name w:val="NOM"/>
    <w:basedOn w:val="Normal"/>
    <w:uiPriority w:val="99"/>
    <w:rsid w:val="007132B7"/>
    <w:rPr>
      <w:rFonts w:ascii="Arial Black" w:hAnsi="Arial Black" w:cs="Arial Black"/>
      <w:b/>
      <w:bCs/>
      <w:lang w:val="en-GB" w:eastAsia="fr-FR"/>
    </w:rPr>
  </w:style>
  <w:style w:type="paragraph" w:customStyle="1" w:styleId="Refdedocument">
    <w:name w:val="Ref de document"/>
    <w:basedOn w:val="Normal"/>
    <w:rsid w:val="007132B7"/>
    <w:pPr>
      <w:keepNext/>
      <w:widowControl w:val="0"/>
      <w:spacing w:before="120"/>
      <w:ind w:left="1418" w:hanging="1418"/>
    </w:pPr>
    <w:rPr>
      <w:rFonts w:ascii="Arial" w:hAnsi="Arial"/>
      <w:szCs w:val="20"/>
      <w:lang w:val="en-GB" w:eastAsia="fr-FR"/>
    </w:rPr>
  </w:style>
  <w:style w:type="paragraph" w:customStyle="1" w:styleId="Rfrence">
    <w:name w:val="Référence"/>
    <w:basedOn w:val="Normal"/>
    <w:rsid w:val="007132B7"/>
    <w:pPr>
      <w:tabs>
        <w:tab w:val="left" w:pos="851"/>
        <w:tab w:val="left" w:pos="1134"/>
      </w:tabs>
      <w:spacing w:before="120"/>
      <w:jc w:val="both"/>
    </w:pPr>
    <w:rPr>
      <w:sz w:val="22"/>
      <w:szCs w:val="20"/>
      <w:lang w:val="en-GB" w:eastAsia="fr-FR"/>
    </w:rPr>
  </w:style>
  <w:style w:type="paragraph" w:customStyle="1" w:styleId="Retrait1">
    <w:name w:val="Retrait 1"/>
    <w:basedOn w:val="Normal"/>
    <w:uiPriority w:val="99"/>
    <w:rsid w:val="007132B7"/>
    <w:pPr>
      <w:numPr>
        <w:numId w:val="7"/>
      </w:numPr>
      <w:tabs>
        <w:tab w:val="left" w:pos="2694"/>
      </w:tabs>
    </w:pPr>
    <w:rPr>
      <w:rFonts w:ascii="Arial" w:hAnsi="Arial" w:cs="Arial"/>
      <w:sz w:val="22"/>
      <w:szCs w:val="22"/>
      <w:lang w:val="en-GB" w:eastAsia="fr-FR"/>
    </w:rPr>
  </w:style>
  <w:style w:type="paragraph" w:customStyle="1" w:styleId="rubrique">
    <w:name w:val="rubrique"/>
    <w:basedOn w:val="Normal"/>
    <w:autoRedefine/>
    <w:uiPriority w:val="99"/>
    <w:rsid w:val="007132B7"/>
    <w:pPr>
      <w:pBdr>
        <w:bottom w:val="single" w:sz="4" w:space="1" w:color="0000FF"/>
      </w:pBdr>
    </w:pPr>
    <w:rPr>
      <w:rFonts w:ascii="Tahoma" w:hAnsi="Tahoma" w:cs="Tahoma"/>
      <w:b/>
      <w:bCs/>
      <w:caps/>
      <w:color w:val="000080"/>
      <w:lang w:val="en-GB" w:eastAsia="fr-FR"/>
    </w:rPr>
  </w:style>
  <w:style w:type="paragraph" w:customStyle="1" w:styleId="Signature1">
    <w:name w:val="Signature1"/>
    <w:basedOn w:val="Normal"/>
    <w:rsid w:val="007132B7"/>
    <w:pPr>
      <w:tabs>
        <w:tab w:val="left" w:pos="1134"/>
        <w:tab w:val="left" w:pos="5103"/>
      </w:tabs>
      <w:jc w:val="both"/>
    </w:pPr>
    <w:rPr>
      <w:sz w:val="22"/>
      <w:szCs w:val="20"/>
      <w:lang w:val="en-GB" w:eastAsia="fr-FR"/>
    </w:rPr>
  </w:style>
  <w:style w:type="paragraph" w:customStyle="1" w:styleId="SOCIETECLIENTE">
    <w:name w:val="SOCIETE CLIENTE"/>
    <w:basedOn w:val="Titre7"/>
    <w:uiPriority w:val="99"/>
    <w:rsid w:val="007132B7"/>
    <w:pPr>
      <w:widowControl/>
      <w:numPr>
        <w:ilvl w:val="0"/>
        <w:numId w:val="0"/>
      </w:numPr>
      <w:tabs>
        <w:tab w:val="left" w:pos="1276"/>
      </w:tabs>
      <w:autoSpaceDE/>
      <w:autoSpaceDN/>
      <w:adjustRightInd/>
      <w:spacing w:before="0" w:after="0"/>
      <w:ind w:left="2268" w:hanging="2268"/>
      <w:jc w:val="left"/>
    </w:pPr>
    <w:rPr>
      <w:rFonts w:ascii="Arial" w:hAnsi="Arial"/>
      <w:bCs w:val="0"/>
      <w:i w:val="0"/>
      <w:iCs w:val="0"/>
      <w:color w:val="auto"/>
      <w:kern w:val="0"/>
      <w:szCs w:val="22"/>
      <w:lang w:val="fr-FR" w:eastAsia="fr-FR"/>
    </w:rPr>
  </w:style>
  <w:style w:type="paragraph" w:customStyle="1" w:styleId="SOCIETEEMPLOYEUR">
    <w:name w:val="SOCIETE EMPLOYEUR"/>
    <w:basedOn w:val="Textebrut"/>
    <w:autoRedefine/>
    <w:uiPriority w:val="99"/>
    <w:rsid w:val="007132B7"/>
    <w:pPr>
      <w:spacing w:before="0" w:after="0"/>
      <w:ind w:left="2268" w:hanging="2268"/>
      <w:jc w:val="left"/>
    </w:pPr>
    <w:rPr>
      <w:rFonts w:ascii="Tahoma" w:hAnsi="Tahoma" w:cs="Tahoma"/>
      <w:b/>
      <w:bCs/>
    </w:rPr>
  </w:style>
  <w:style w:type="paragraph" w:customStyle="1" w:styleId="Code">
    <w:name w:val="Code"/>
    <w:basedOn w:val="Normal"/>
    <w:link w:val="CodeCar"/>
    <w:qFormat/>
    <w:rsid w:val="007132B7"/>
    <w:pPr>
      <w:spacing w:before="50" w:after="50"/>
      <w:jc w:val="both"/>
    </w:pPr>
    <w:rPr>
      <w:rFonts w:ascii="Courier New" w:hAnsi="Courier New" w:cs="Courier New"/>
      <w:b/>
      <w:color w:val="262626" w:themeColor="text1" w:themeTint="D9"/>
      <w:sz w:val="22"/>
      <w:shd w:val="clear" w:color="auto" w:fill="F2F2F2" w:themeFill="background1" w:themeFillShade="F2"/>
      <w:lang w:val="en-US" w:eastAsia="en-US"/>
    </w:rPr>
  </w:style>
  <w:style w:type="character" w:customStyle="1" w:styleId="CodeCar">
    <w:name w:val="Code Car"/>
    <w:basedOn w:val="Policepardfaut"/>
    <w:link w:val="Code"/>
    <w:rsid w:val="007132B7"/>
    <w:rPr>
      <w:rFonts w:ascii="Courier New" w:hAnsi="Courier New" w:cs="Courier New"/>
      <w:b/>
      <w:color w:val="262626" w:themeColor="text1" w:themeTint="D9"/>
      <w:sz w:val="22"/>
      <w:szCs w:val="24"/>
      <w:lang w:val="en-US" w:eastAsia="en-US"/>
    </w:rPr>
  </w:style>
  <w:style w:type="paragraph" w:customStyle="1" w:styleId="TODO">
    <w:name w:val="TODO"/>
    <w:basedOn w:val="Normal"/>
    <w:link w:val="TODOCar"/>
    <w:qFormat/>
    <w:rsid w:val="007132B7"/>
    <w:pPr>
      <w:pBdr>
        <w:top w:val="single" w:sz="6" w:space="1" w:color="auto"/>
        <w:left w:val="single" w:sz="6" w:space="4" w:color="auto"/>
        <w:bottom w:val="single" w:sz="6" w:space="1" w:color="auto"/>
        <w:right w:val="single" w:sz="6" w:space="4" w:color="auto"/>
      </w:pBdr>
      <w:shd w:val="clear" w:color="auto" w:fill="FFFF00"/>
      <w:spacing w:before="50" w:after="50"/>
      <w:jc w:val="both"/>
    </w:pPr>
    <w:rPr>
      <w:rFonts w:ascii="Courier New" w:hAnsi="Courier New"/>
      <w:color w:val="984806" w:themeColor="accent6" w:themeShade="80"/>
      <w:sz w:val="20"/>
      <w:lang w:val="en-GB" w:eastAsia="fr-FR"/>
    </w:rPr>
  </w:style>
  <w:style w:type="character" w:customStyle="1" w:styleId="TODOCar">
    <w:name w:val="TODO Car"/>
    <w:basedOn w:val="Policepardfaut"/>
    <w:link w:val="TODO"/>
    <w:rsid w:val="007132B7"/>
    <w:rPr>
      <w:rFonts w:ascii="Courier New" w:hAnsi="Courier New"/>
      <w:color w:val="984806" w:themeColor="accent6" w:themeShade="80"/>
      <w:szCs w:val="24"/>
      <w:shd w:val="clear" w:color="auto" w:fill="FFFF00"/>
      <w:lang w:val="en-GB"/>
    </w:rPr>
  </w:style>
  <w:style w:type="paragraph" w:customStyle="1" w:styleId="Bullet">
    <w:name w:val="Bullet"/>
    <w:basedOn w:val="Normal"/>
    <w:link w:val="BulletCar"/>
    <w:qFormat/>
    <w:rsid w:val="007132B7"/>
    <w:pPr>
      <w:numPr>
        <w:numId w:val="8"/>
      </w:numPr>
    </w:pPr>
    <w:rPr>
      <w:rFonts w:ascii="Arial" w:eastAsia="Calibri" w:hAnsi="Arial" w:cs="Calibri"/>
      <w:sz w:val="22"/>
      <w:lang w:val="en-GB" w:eastAsia="en-US"/>
    </w:rPr>
  </w:style>
  <w:style w:type="character" w:customStyle="1" w:styleId="BulletCar">
    <w:name w:val="Bullet Car"/>
    <w:basedOn w:val="ParagraphedelisteCar"/>
    <w:link w:val="Bullet"/>
    <w:rsid w:val="007132B7"/>
    <w:rPr>
      <w:rFonts w:ascii="Arial" w:eastAsia="Calibri" w:hAnsi="Arial" w:cs="Calibri"/>
      <w:sz w:val="22"/>
      <w:szCs w:val="24"/>
      <w:lang w:val="en-GB" w:eastAsia="en-US"/>
    </w:rPr>
  </w:style>
  <w:style w:type="paragraph" w:customStyle="1" w:styleId="Retrait1cm">
    <w:name w:val="Retrait 1cm"/>
    <w:basedOn w:val="Retrait1"/>
    <w:link w:val="Retrait1cmCar"/>
    <w:qFormat/>
    <w:rsid w:val="00EB0676"/>
    <w:pPr>
      <w:widowControl w:val="0"/>
      <w:numPr>
        <w:numId w:val="0"/>
      </w:numPr>
      <w:tabs>
        <w:tab w:val="clear" w:pos="2694"/>
        <w:tab w:val="left" w:pos="426"/>
      </w:tabs>
      <w:spacing w:before="240"/>
      <w:ind w:left="720" w:hanging="360"/>
    </w:pPr>
    <w:rPr>
      <w:sz w:val="20"/>
      <w:szCs w:val="20"/>
      <w:lang w:val="fr-FR"/>
    </w:rPr>
  </w:style>
  <w:style w:type="character" w:customStyle="1" w:styleId="Retrait1cmCar">
    <w:name w:val="Retrait 1cm Car"/>
    <w:link w:val="Retrait1cm"/>
    <w:rsid w:val="00EB0676"/>
    <w:rPr>
      <w:rFonts w:ascii="Arial" w:hAnsi="Arial" w:cs="Arial"/>
    </w:rPr>
  </w:style>
  <w:style w:type="character" w:customStyle="1" w:styleId="Mentionnonrsolue2">
    <w:name w:val="Mention non résolue2"/>
    <w:basedOn w:val="Policepardfaut"/>
    <w:uiPriority w:val="99"/>
    <w:semiHidden/>
    <w:unhideWhenUsed/>
    <w:rsid w:val="00774F9B"/>
    <w:rPr>
      <w:color w:val="605E5C"/>
      <w:shd w:val="clear" w:color="auto" w:fill="E1DFDD"/>
    </w:rPr>
  </w:style>
  <w:style w:type="character" w:customStyle="1" w:styleId="fontstyle01">
    <w:name w:val="fontstyle01"/>
    <w:basedOn w:val="Policepardfaut"/>
    <w:rsid w:val="00632C93"/>
    <w:rPr>
      <w:rFonts w:ascii="Times New Roman" w:hAnsi="Times New Roman" w:cs="Times New Roman" w:hint="default"/>
      <w:b w:val="0"/>
      <w:bCs w:val="0"/>
      <w:i w:val="0"/>
      <w:iCs w:val="0"/>
      <w:color w:val="000000"/>
      <w:sz w:val="24"/>
      <w:szCs w:val="24"/>
    </w:rPr>
  </w:style>
  <w:style w:type="paragraph" w:customStyle="1" w:styleId="msonormal0">
    <w:name w:val="msonormal"/>
    <w:basedOn w:val="Normal"/>
    <w:rsid w:val="0074781F"/>
    <w:pPr>
      <w:spacing w:before="100" w:beforeAutospacing="1" w:after="100" w:afterAutospacing="1"/>
    </w:pPr>
    <w:rPr>
      <w:lang w:eastAsia="fr-FR"/>
    </w:rPr>
  </w:style>
  <w:style w:type="paragraph" w:customStyle="1" w:styleId="font0">
    <w:name w:val="font0"/>
    <w:basedOn w:val="Normal"/>
    <w:rsid w:val="0074781F"/>
    <w:pPr>
      <w:spacing w:before="100" w:beforeAutospacing="1" w:after="100" w:afterAutospacing="1"/>
    </w:pPr>
    <w:rPr>
      <w:rFonts w:ascii="Calibri" w:hAnsi="Calibri" w:cs="Calibri"/>
      <w:color w:val="000000"/>
      <w:sz w:val="22"/>
      <w:szCs w:val="22"/>
      <w:lang w:eastAsia="fr-FR"/>
    </w:rPr>
  </w:style>
  <w:style w:type="paragraph" w:customStyle="1" w:styleId="xl65">
    <w:name w:val="xl65"/>
    <w:basedOn w:val="Normal"/>
    <w:rsid w:val="0074781F"/>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pPr>
    <w:rPr>
      <w:b/>
      <w:bCs/>
      <w:color w:val="FFFFFF"/>
      <w:sz w:val="20"/>
      <w:szCs w:val="20"/>
      <w:lang w:eastAsia="fr-FR"/>
    </w:rPr>
  </w:style>
  <w:style w:type="paragraph" w:customStyle="1" w:styleId="xl66">
    <w:name w:val="xl66"/>
    <w:basedOn w:val="Normal"/>
    <w:rsid w:val="0074781F"/>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eastAsia="fr-FR"/>
    </w:rPr>
  </w:style>
  <w:style w:type="character" w:customStyle="1" w:styleId="TableTextZchn">
    <w:name w:val="Table Text Zchn"/>
    <w:basedOn w:val="Policepardfaut"/>
    <w:link w:val="TableText"/>
    <w:uiPriority w:val="99"/>
    <w:locked/>
    <w:rsid w:val="00C64644"/>
    <w:rPr>
      <w:rFonts w:ascii="Arial" w:hAnsi="Arial"/>
      <w:sz w:val="18"/>
      <w:szCs w:val="18"/>
      <w:lang w:val="en-GB" w:eastAsia="en-GB"/>
    </w:rPr>
  </w:style>
  <w:style w:type="character" w:customStyle="1" w:styleId="EuropassTextUnderline">
    <w:name w:val="Europass_Text_Underline"/>
    <w:rsid w:val="00BD43F8"/>
    <w:rPr>
      <w:rFonts w:ascii="Arial" w:hAnsi="Arial"/>
      <w:u w:val="single"/>
    </w:rPr>
  </w:style>
  <w:style w:type="paragraph" w:customStyle="1" w:styleId="xl64">
    <w:name w:val="xl64"/>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eastAsia="fr-FR"/>
    </w:rPr>
  </w:style>
  <w:style w:type="paragraph" w:customStyle="1" w:styleId="xl67">
    <w:name w:val="xl67"/>
    <w:basedOn w:val="Normal"/>
    <w:rsid w:val="00234881"/>
    <w:pPr>
      <w:spacing w:before="100" w:beforeAutospacing="1" w:after="100" w:afterAutospacing="1"/>
      <w:textAlignment w:val="center"/>
    </w:pPr>
    <w:rPr>
      <w:sz w:val="16"/>
      <w:szCs w:val="16"/>
      <w:lang w:eastAsia="fr-FR"/>
    </w:rPr>
  </w:style>
  <w:style w:type="paragraph" w:customStyle="1" w:styleId="xl68">
    <w:name w:val="xl68"/>
    <w:basedOn w:val="Normal"/>
    <w:rsid w:val="00234881"/>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69">
    <w:name w:val="xl69"/>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fr-FR"/>
    </w:rPr>
  </w:style>
  <w:style w:type="paragraph" w:customStyle="1" w:styleId="xl70">
    <w:name w:val="xl70"/>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1">
    <w:name w:val="xl71"/>
    <w:basedOn w:val="Normal"/>
    <w:rsid w:val="007051D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2">
    <w:name w:val="xl72"/>
    <w:basedOn w:val="Normal"/>
    <w:rsid w:val="000B6C20"/>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73">
    <w:name w:val="xl73"/>
    <w:basedOn w:val="Normal"/>
    <w:rsid w:val="000B6C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character" w:customStyle="1" w:styleId="Mentionnonrsolue3">
    <w:name w:val="Mention non résolue3"/>
    <w:basedOn w:val="Policepardfaut"/>
    <w:uiPriority w:val="99"/>
    <w:semiHidden/>
    <w:unhideWhenUsed/>
    <w:rsid w:val="0072765F"/>
    <w:rPr>
      <w:color w:val="605E5C"/>
      <w:shd w:val="clear" w:color="auto" w:fill="E1DFDD"/>
    </w:rPr>
  </w:style>
  <w:style w:type="paragraph" w:customStyle="1" w:styleId="Figurecaption">
    <w:name w:val="Figure caption"/>
    <w:basedOn w:val="Normal"/>
    <w:next w:val="Normal"/>
    <w:link w:val="FigurecaptionChar"/>
    <w:qFormat/>
    <w:rsid w:val="00C46025"/>
    <w:pPr>
      <w:spacing w:before="60" w:after="360"/>
      <w:jc w:val="both"/>
    </w:pPr>
    <w:rPr>
      <w:rFonts w:ascii="Arial" w:eastAsiaTheme="minorEastAsia" w:hAnsi="Arial" w:cs="Arial"/>
      <w:i/>
      <w:color w:val="1F497D" w:themeColor="text2"/>
      <w:sz w:val="22"/>
      <w:szCs w:val="22"/>
      <w:lang w:val="en-GB" w:eastAsia="ja-JP"/>
    </w:rPr>
  </w:style>
  <w:style w:type="character" w:customStyle="1" w:styleId="FiguretitleChar">
    <w:name w:val="Figure title Char"/>
    <w:basedOn w:val="Policepardfaut"/>
    <w:rsid w:val="00C46025"/>
    <w:rPr>
      <w:rFonts w:ascii="Arial" w:hAnsi="Arial" w:cs="Arial"/>
      <w:b/>
      <w:color w:val="1F497D" w:themeColor="text2"/>
      <w:lang w:val="en-GB"/>
    </w:rPr>
  </w:style>
  <w:style w:type="character" w:customStyle="1" w:styleId="FigurecaptionChar">
    <w:name w:val="Figure caption Char"/>
    <w:basedOn w:val="Policepardfaut"/>
    <w:link w:val="Figurecaption"/>
    <w:rsid w:val="00C46025"/>
    <w:rPr>
      <w:rFonts w:ascii="Arial" w:eastAsiaTheme="minorEastAsia" w:hAnsi="Arial" w:cs="Arial"/>
      <w:i/>
      <w:color w:val="1F497D" w:themeColor="text2"/>
      <w:sz w:val="22"/>
      <w:szCs w:val="22"/>
      <w:lang w:val="en-GB" w:eastAsia="ja-JP"/>
    </w:rPr>
  </w:style>
  <w:style w:type="paragraph" w:customStyle="1" w:styleId="CSCBulletedlist2">
    <w:name w:val="CSC Bulleted list 2"/>
    <w:basedOn w:val="Normal"/>
    <w:qFormat/>
    <w:rsid w:val="00C46025"/>
    <w:pPr>
      <w:numPr>
        <w:ilvl w:val="1"/>
        <w:numId w:val="12"/>
      </w:numPr>
      <w:spacing w:before="60" w:after="120"/>
      <w:contextualSpacing/>
      <w:jc w:val="both"/>
    </w:pPr>
    <w:rPr>
      <w:rFonts w:ascii="Arial" w:eastAsiaTheme="minorEastAsia" w:hAnsi="Arial" w:cs="Arial"/>
      <w:sz w:val="21"/>
      <w:szCs w:val="21"/>
      <w:lang w:val="en-GB" w:eastAsia="ja-JP"/>
    </w:rPr>
  </w:style>
  <w:style w:type="paragraph" w:customStyle="1" w:styleId="Tabletext2">
    <w:name w:val="Table text"/>
    <w:basedOn w:val="Normal"/>
    <w:link w:val="TabletextChar"/>
    <w:qFormat/>
    <w:rsid w:val="00C46025"/>
    <w:pPr>
      <w:spacing w:before="40"/>
      <w:jc w:val="both"/>
    </w:pPr>
    <w:rPr>
      <w:rFonts w:ascii="Arial" w:eastAsiaTheme="minorEastAsia" w:hAnsi="Arial" w:cs="Arial"/>
      <w:sz w:val="18"/>
      <w:szCs w:val="18"/>
      <w:lang w:val="en-GB" w:eastAsia="ja-JP"/>
    </w:rPr>
  </w:style>
  <w:style w:type="character" w:customStyle="1" w:styleId="TabletextChar">
    <w:name w:val="Table text Char"/>
    <w:basedOn w:val="Policepardfaut"/>
    <w:link w:val="Tabletext2"/>
    <w:rsid w:val="00C46025"/>
    <w:rPr>
      <w:rFonts w:ascii="Arial" w:eastAsiaTheme="minorEastAsia" w:hAnsi="Arial" w:cs="Arial"/>
      <w:sz w:val="18"/>
      <w:szCs w:val="18"/>
      <w:lang w:val="en-GB" w:eastAsia="ja-JP"/>
    </w:rPr>
  </w:style>
  <w:style w:type="paragraph" w:customStyle="1" w:styleId="Tabletextcentered">
    <w:name w:val="Table text (centered)"/>
    <w:basedOn w:val="Tabletext2"/>
    <w:link w:val="TabletextcenteredChar"/>
    <w:qFormat/>
    <w:rsid w:val="00C46025"/>
    <w:pPr>
      <w:jc w:val="center"/>
    </w:pPr>
    <w:rPr>
      <w:bCs/>
    </w:rPr>
  </w:style>
  <w:style w:type="character" w:customStyle="1" w:styleId="TabletextcenteredChar">
    <w:name w:val="Table text (centered) Char"/>
    <w:basedOn w:val="TabletextChar"/>
    <w:link w:val="Tabletextcentered"/>
    <w:rsid w:val="00C46025"/>
    <w:rPr>
      <w:rFonts w:ascii="Arial" w:eastAsiaTheme="minorEastAsia" w:hAnsi="Arial" w:cs="Arial"/>
      <w:bCs/>
      <w:sz w:val="18"/>
      <w:szCs w:val="18"/>
      <w:lang w:val="en-GB" w:eastAsia="ja-JP"/>
    </w:rPr>
  </w:style>
  <w:style w:type="table" w:customStyle="1" w:styleId="CSC">
    <w:name w:val="CSC"/>
    <w:basedOn w:val="Tramemoyenne1-Accent4"/>
    <w:uiPriority w:val="99"/>
    <w:rsid w:val="00C46025"/>
    <w:rPr>
      <w:rFonts w:asciiTheme="minorHAnsi" w:eastAsiaTheme="minorEastAsia" w:hAnsiTheme="minorHAnsi" w:cstheme="minorBidi"/>
      <w:sz w:val="22"/>
      <w:szCs w:val="22"/>
      <w:lang w:val="en-GB" w:eastAsia="ja-JP"/>
    </w:rP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ablecaption">
    <w:name w:val="Table caption"/>
    <w:basedOn w:val="Figurecaption"/>
    <w:next w:val="Normal"/>
    <w:qFormat/>
    <w:rsid w:val="00C46025"/>
  </w:style>
  <w:style w:type="paragraph" w:customStyle="1" w:styleId="Tabletitle">
    <w:name w:val="Table title"/>
    <w:basedOn w:val="Figuretitle"/>
    <w:next w:val="Normal"/>
    <w:qFormat/>
    <w:rsid w:val="00C46025"/>
    <w:pPr>
      <w:keepNext/>
      <w:spacing w:before="160" w:after="120"/>
    </w:pPr>
    <w:rPr>
      <w:rFonts w:ascii="Arial" w:eastAsiaTheme="minorEastAsia" w:hAnsi="Arial" w:cs="Arial"/>
      <w:color w:val="1F497D" w:themeColor="text2"/>
      <w:sz w:val="22"/>
      <w:szCs w:val="22"/>
      <w:lang w:eastAsia="ja-JP"/>
    </w:rPr>
  </w:style>
  <w:style w:type="table" w:styleId="Tramemoyenne1-Accent4">
    <w:name w:val="Medium Shading 1 Accent 4"/>
    <w:basedOn w:val="TableauNormal"/>
    <w:uiPriority w:val="63"/>
    <w:semiHidden/>
    <w:unhideWhenUsed/>
    <w:rsid w:val="00C460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Mentionnonrsolue4">
    <w:name w:val="Mention non résolue4"/>
    <w:basedOn w:val="Policepardfaut"/>
    <w:uiPriority w:val="99"/>
    <w:semiHidden/>
    <w:unhideWhenUsed/>
    <w:rsid w:val="0013121C"/>
    <w:rPr>
      <w:color w:val="605E5C"/>
      <w:shd w:val="clear" w:color="auto" w:fill="E1DFDD"/>
    </w:rPr>
  </w:style>
  <w:style w:type="character" w:customStyle="1" w:styleId="Mentionnonrsolue5">
    <w:name w:val="Mention non résolue5"/>
    <w:basedOn w:val="Policepardfaut"/>
    <w:uiPriority w:val="99"/>
    <w:semiHidden/>
    <w:unhideWhenUsed/>
    <w:rsid w:val="00F84123"/>
    <w:rPr>
      <w:color w:val="605E5C"/>
      <w:shd w:val="clear" w:color="auto" w:fill="E1DFDD"/>
    </w:rPr>
  </w:style>
  <w:style w:type="character" w:customStyle="1" w:styleId="Mentionnonrsolue6">
    <w:name w:val="Mention non résolue6"/>
    <w:basedOn w:val="Policepardfaut"/>
    <w:uiPriority w:val="99"/>
    <w:semiHidden/>
    <w:unhideWhenUsed/>
    <w:rsid w:val="008C4039"/>
    <w:rPr>
      <w:color w:val="605E5C"/>
      <w:shd w:val="clear" w:color="auto" w:fill="E1DFDD"/>
    </w:rPr>
  </w:style>
  <w:style w:type="paragraph" w:styleId="Corpsdetexte">
    <w:name w:val="Body Text"/>
    <w:basedOn w:val="Normal"/>
    <w:link w:val="CorpsdetexteCar"/>
    <w:semiHidden/>
    <w:unhideWhenUsed/>
    <w:locked/>
    <w:rsid w:val="00F05A66"/>
    <w:pPr>
      <w:spacing w:before="50" w:after="120"/>
      <w:jc w:val="both"/>
    </w:pPr>
    <w:rPr>
      <w:rFonts w:ascii="Calibri" w:hAnsi="Calibri"/>
      <w:sz w:val="22"/>
      <w:lang w:val="en-GB" w:eastAsia="fr-FR"/>
    </w:rPr>
  </w:style>
  <w:style w:type="character" w:customStyle="1" w:styleId="CorpsdetexteCar">
    <w:name w:val="Corps de texte Car"/>
    <w:basedOn w:val="Policepardfaut"/>
    <w:link w:val="Corpsdetexte"/>
    <w:semiHidden/>
    <w:rsid w:val="00F05A66"/>
    <w:rPr>
      <w:rFonts w:ascii="Calibri" w:hAnsi="Calibri"/>
      <w:sz w:val="22"/>
      <w:szCs w:val="24"/>
      <w:lang w:val="en-GB"/>
    </w:rPr>
  </w:style>
  <w:style w:type="character" w:customStyle="1" w:styleId="UnresolvedMention2">
    <w:name w:val="Unresolved Mention2"/>
    <w:basedOn w:val="Policepardfaut"/>
    <w:uiPriority w:val="99"/>
    <w:semiHidden/>
    <w:unhideWhenUsed/>
    <w:rsid w:val="007E065C"/>
    <w:rPr>
      <w:color w:val="605E5C"/>
      <w:shd w:val="clear" w:color="auto" w:fill="E1DFDD"/>
    </w:rPr>
  </w:style>
  <w:style w:type="character" w:customStyle="1" w:styleId="Data">
    <w:name w:val="Data"/>
    <w:basedOn w:val="Policepardfaut"/>
    <w:uiPriority w:val="19"/>
    <w:qFormat/>
    <w:rsid w:val="00AA4295"/>
    <w:rPr>
      <w:rFonts w:ascii="Georgia" w:hAnsi="Georgia"/>
      <w:b w:val="0"/>
      <w:sz w:val="18"/>
    </w:rPr>
  </w:style>
  <w:style w:type="character" w:customStyle="1" w:styleId="apple-tab-span">
    <w:name w:val="apple-tab-span"/>
    <w:basedOn w:val="Policepardfaut"/>
    <w:rsid w:val="00906274"/>
  </w:style>
  <w:style w:type="character" w:customStyle="1" w:styleId="Mentionnonrsolue7">
    <w:name w:val="Mention non résolue7"/>
    <w:basedOn w:val="Policepardfaut"/>
    <w:uiPriority w:val="99"/>
    <w:semiHidden/>
    <w:unhideWhenUsed/>
    <w:rsid w:val="002B37F5"/>
    <w:rPr>
      <w:color w:val="605E5C"/>
      <w:shd w:val="clear" w:color="auto" w:fill="E1DFDD"/>
    </w:rPr>
  </w:style>
  <w:style w:type="paragraph" w:customStyle="1" w:styleId="font5">
    <w:name w:val="font5"/>
    <w:basedOn w:val="Normal"/>
    <w:rsid w:val="00CE4468"/>
    <w:pPr>
      <w:spacing w:before="100" w:beforeAutospacing="1" w:after="100" w:afterAutospacing="1"/>
    </w:pPr>
    <w:rPr>
      <w:rFonts w:ascii="Tahoma" w:hAnsi="Tahoma" w:cs="Tahoma"/>
      <w:color w:val="000000"/>
      <w:sz w:val="18"/>
      <w:szCs w:val="18"/>
      <w:lang w:val="en-US" w:eastAsia="en-US"/>
    </w:rPr>
  </w:style>
  <w:style w:type="paragraph" w:customStyle="1" w:styleId="font6">
    <w:name w:val="font6"/>
    <w:basedOn w:val="Normal"/>
    <w:rsid w:val="00CE4468"/>
    <w:pPr>
      <w:spacing w:before="100" w:beforeAutospacing="1" w:after="100" w:afterAutospacing="1"/>
    </w:pPr>
    <w:rPr>
      <w:rFonts w:ascii="Tahoma" w:hAnsi="Tahoma" w:cs="Tahoma"/>
      <w:b/>
      <w:bCs/>
      <w:color w:val="000000"/>
      <w:sz w:val="18"/>
      <w:szCs w:val="18"/>
      <w:lang w:val="en-US" w:eastAsia="en-US"/>
    </w:rPr>
  </w:style>
  <w:style w:type="paragraph" w:customStyle="1" w:styleId="xl63">
    <w:name w:val="xl63"/>
    <w:basedOn w:val="Normal"/>
    <w:rsid w:val="00CE4468"/>
    <w:pPr>
      <w:pBdr>
        <w:top w:val="single" w:sz="4" w:space="0" w:color="auto"/>
        <w:left w:val="single" w:sz="4" w:space="0" w:color="auto"/>
        <w:bottom w:val="single" w:sz="4" w:space="0" w:color="auto"/>
        <w:right w:val="single" w:sz="4" w:space="0" w:color="auto"/>
      </w:pBdr>
      <w:spacing w:before="100" w:beforeAutospacing="1" w:after="100" w:afterAutospacing="1"/>
    </w:pPr>
    <w:rPr>
      <w:lang w:val="en-US" w:eastAsia="en-US"/>
    </w:rPr>
  </w:style>
  <w:style w:type="paragraph" w:customStyle="1" w:styleId="xl74">
    <w:name w:val="xl74"/>
    <w:basedOn w:val="Normal"/>
    <w:rsid w:val="00CE4468"/>
    <w:pPr>
      <w:pBdr>
        <w:top w:val="single" w:sz="4" w:space="0" w:color="95B3D7"/>
        <w:bottom w:val="single" w:sz="4" w:space="0" w:color="95B3D7"/>
      </w:pBdr>
      <w:spacing w:before="100" w:beforeAutospacing="1" w:after="100" w:afterAutospacing="1"/>
      <w:jc w:val="center"/>
    </w:pPr>
    <w:rPr>
      <w:lang w:val="en-US" w:eastAsia="en-US"/>
    </w:rPr>
  </w:style>
  <w:style w:type="paragraph" w:customStyle="1" w:styleId="xl75">
    <w:name w:val="xl75"/>
    <w:basedOn w:val="Normal"/>
    <w:rsid w:val="00CE4468"/>
    <w:pPr>
      <w:pBdr>
        <w:top w:val="single" w:sz="4" w:space="0" w:color="95B3D7"/>
        <w:bottom w:val="single" w:sz="4" w:space="0" w:color="95B3D7"/>
      </w:pBdr>
      <w:spacing w:before="100" w:beforeAutospacing="1" w:after="100" w:afterAutospacing="1"/>
      <w:jc w:val="center"/>
      <w:textAlignment w:val="center"/>
    </w:pPr>
    <w:rPr>
      <w:lang w:val="en-US" w:eastAsia="en-US"/>
    </w:rPr>
  </w:style>
  <w:style w:type="paragraph" w:customStyle="1" w:styleId="xl76">
    <w:name w:val="xl76"/>
    <w:basedOn w:val="Normal"/>
    <w:rsid w:val="00CE4468"/>
    <w:pPr>
      <w:spacing w:before="100" w:beforeAutospacing="1" w:after="100" w:afterAutospacing="1"/>
      <w:textAlignment w:val="center"/>
    </w:pPr>
    <w:rPr>
      <w:color w:val="BFBFBF"/>
      <w:lang w:val="en-US" w:eastAsia="en-US"/>
    </w:rPr>
  </w:style>
  <w:style w:type="paragraph" w:customStyle="1" w:styleId="xl77">
    <w:name w:val="xl77"/>
    <w:basedOn w:val="Normal"/>
    <w:rsid w:val="00CE4468"/>
    <w:pPr>
      <w:spacing w:before="100" w:beforeAutospacing="1" w:after="100" w:afterAutospacing="1"/>
      <w:textAlignment w:val="center"/>
    </w:pPr>
    <w:rPr>
      <w:color w:val="BFBFBF"/>
      <w:lang w:val="en-US" w:eastAsia="en-US"/>
    </w:rPr>
  </w:style>
  <w:style w:type="paragraph" w:customStyle="1" w:styleId="xl78">
    <w:name w:val="xl78"/>
    <w:basedOn w:val="Normal"/>
    <w:rsid w:val="00CE4468"/>
    <w:pPr>
      <w:spacing w:before="100" w:beforeAutospacing="1" w:after="100" w:afterAutospacing="1"/>
    </w:pPr>
    <w:rPr>
      <w:color w:val="A6A6A6"/>
      <w:lang w:val="en-US" w:eastAsia="en-US"/>
    </w:rPr>
  </w:style>
  <w:style w:type="paragraph" w:customStyle="1" w:styleId="xl79">
    <w:name w:val="xl79"/>
    <w:basedOn w:val="Normal"/>
    <w:rsid w:val="00CE4468"/>
    <w:pPr>
      <w:spacing w:before="100" w:beforeAutospacing="1" w:after="100" w:afterAutospacing="1"/>
    </w:pPr>
    <w:rPr>
      <w:color w:val="A6A6A6"/>
      <w:lang w:val="en-US" w:eastAsia="en-US"/>
    </w:rPr>
  </w:style>
  <w:style w:type="paragraph" w:customStyle="1" w:styleId="xl80">
    <w:name w:val="xl80"/>
    <w:basedOn w:val="Normal"/>
    <w:rsid w:val="00CE4468"/>
    <w:pPr>
      <w:spacing w:before="100" w:beforeAutospacing="1" w:after="100" w:afterAutospacing="1"/>
      <w:jc w:val="center"/>
      <w:textAlignment w:val="center"/>
    </w:pPr>
    <w:rPr>
      <w:color w:val="A6A6A6"/>
      <w:lang w:val="en-US" w:eastAsia="en-US"/>
    </w:rPr>
  </w:style>
  <w:style w:type="paragraph" w:customStyle="1" w:styleId="xl81">
    <w:name w:val="xl81"/>
    <w:basedOn w:val="Normal"/>
    <w:rsid w:val="00CE4468"/>
    <w:pPr>
      <w:spacing w:before="100" w:beforeAutospacing="1" w:after="100" w:afterAutospacing="1"/>
      <w:jc w:val="center"/>
    </w:pPr>
    <w:rPr>
      <w:color w:val="A6A6A6"/>
      <w:lang w:val="en-US" w:eastAsia="en-US"/>
    </w:rPr>
  </w:style>
  <w:style w:type="paragraph" w:customStyle="1" w:styleId="xl82">
    <w:name w:val="xl82"/>
    <w:basedOn w:val="Normal"/>
    <w:rsid w:val="00CE4468"/>
    <w:pPr>
      <w:spacing w:before="100" w:beforeAutospacing="1" w:after="100" w:afterAutospacing="1"/>
      <w:textAlignment w:val="center"/>
    </w:pPr>
    <w:rPr>
      <w:color w:val="A6A6A6"/>
      <w:lang w:val="en-US" w:eastAsia="en-US"/>
    </w:rPr>
  </w:style>
  <w:style w:type="paragraph" w:customStyle="1" w:styleId="xl83">
    <w:name w:val="xl83"/>
    <w:basedOn w:val="Normal"/>
    <w:rsid w:val="00CE4468"/>
    <w:pPr>
      <w:spacing w:before="100" w:beforeAutospacing="1" w:after="100" w:afterAutospacing="1"/>
      <w:textAlignment w:val="center"/>
    </w:pPr>
    <w:rPr>
      <w:lang w:val="en-US" w:eastAsia="en-US"/>
    </w:rPr>
  </w:style>
  <w:style w:type="paragraph" w:customStyle="1" w:styleId="xl84">
    <w:name w:val="xl84"/>
    <w:basedOn w:val="Normal"/>
    <w:rsid w:val="00CE4468"/>
    <w:pPr>
      <w:spacing w:before="100" w:beforeAutospacing="1" w:after="100" w:afterAutospacing="1"/>
      <w:textAlignment w:val="center"/>
    </w:pPr>
    <w:rPr>
      <w:lang w:val="en-US" w:eastAsia="en-US"/>
    </w:rPr>
  </w:style>
  <w:style w:type="paragraph" w:customStyle="1" w:styleId="xl85">
    <w:name w:val="xl85"/>
    <w:basedOn w:val="Normal"/>
    <w:rsid w:val="00CE4468"/>
    <w:pPr>
      <w:spacing w:before="100" w:beforeAutospacing="1" w:after="100" w:afterAutospacing="1"/>
      <w:jc w:val="center"/>
      <w:textAlignment w:val="center"/>
    </w:pPr>
    <w:rPr>
      <w:lang w:val="en-US" w:eastAsia="en-US"/>
    </w:rPr>
  </w:style>
  <w:style w:type="paragraph" w:customStyle="1" w:styleId="xl86">
    <w:name w:val="xl86"/>
    <w:basedOn w:val="Normal"/>
    <w:rsid w:val="00CE4468"/>
    <w:pPr>
      <w:spacing w:before="100" w:beforeAutospacing="1" w:after="100" w:afterAutospacing="1"/>
      <w:textAlignment w:val="center"/>
    </w:pPr>
    <w:rPr>
      <w:lang w:val="en-US" w:eastAsia="en-US"/>
    </w:rPr>
  </w:style>
  <w:style w:type="paragraph" w:customStyle="1" w:styleId="xl87">
    <w:name w:val="xl87"/>
    <w:basedOn w:val="Normal"/>
    <w:rsid w:val="00CE4468"/>
    <w:pPr>
      <w:spacing w:before="100" w:beforeAutospacing="1" w:after="100" w:afterAutospacing="1"/>
    </w:pPr>
    <w:rPr>
      <w:lang w:val="en-US" w:eastAsia="en-US"/>
    </w:rPr>
  </w:style>
  <w:style w:type="paragraph" w:customStyle="1" w:styleId="xl88">
    <w:name w:val="xl88"/>
    <w:basedOn w:val="Normal"/>
    <w:rsid w:val="00CE4468"/>
    <w:pPr>
      <w:spacing w:before="100" w:beforeAutospacing="1" w:after="100" w:afterAutospacing="1"/>
    </w:pPr>
    <w:rPr>
      <w:lang w:val="en-US" w:eastAsia="en-US"/>
    </w:rPr>
  </w:style>
  <w:style w:type="paragraph" w:customStyle="1" w:styleId="xl89">
    <w:name w:val="xl89"/>
    <w:basedOn w:val="Normal"/>
    <w:rsid w:val="00CE4468"/>
    <w:pPr>
      <w:spacing w:before="100" w:beforeAutospacing="1" w:after="100" w:afterAutospacing="1"/>
      <w:jc w:val="center"/>
    </w:pPr>
    <w:rPr>
      <w:lang w:val="en-US" w:eastAsia="en-US"/>
    </w:rPr>
  </w:style>
  <w:style w:type="paragraph" w:customStyle="1" w:styleId="xl90">
    <w:name w:val="xl90"/>
    <w:basedOn w:val="Normal"/>
    <w:rsid w:val="00CE4468"/>
    <w:pPr>
      <w:spacing w:before="100" w:beforeAutospacing="1" w:after="100" w:afterAutospacing="1"/>
      <w:textAlignment w:val="center"/>
    </w:pPr>
    <w:rPr>
      <w:color w:val="BFBFBF"/>
      <w:lang w:val="en-US" w:eastAsia="en-US"/>
    </w:rPr>
  </w:style>
  <w:style w:type="paragraph" w:customStyle="1" w:styleId="xl91">
    <w:name w:val="xl91"/>
    <w:basedOn w:val="Normal"/>
    <w:rsid w:val="00CE4468"/>
    <w:pPr>
      <w:spacing w:before="100" w:beforeAutospacing="1" w:after="100" w:afterAutospacing="1"/>
      <w:textAlignment w:val="center"/>
    </w:pPr>
    <w:rPr>
      <w:lang w:val="en-US" w:eastAsia="en-US"/>
    </w:rPr>
  </w:style>
  <w:style w:type="paragraph" w:customStyle="1" w:styleId="xl92">
    <w:name w:val="xl92"/>
    <w:basedOn w:val="Normal"/>
    <w:rsid w:val="00CE4468"/>
    <w:pPr>
      <w:spacing w:before="100" w:beforeAutospacing="1" w:after="100" w:afterAutospacing="1"/>
      <w:textAlignment w:val="center"/>
    </w:pPr>
    <w:rPr>
      <w:color w:val="A6A6A6"/>
      <w:lang w:val="en-US" w:eastAsia="en-US"/>
    </w:rPr>
  </w:style>
  <w:style w:type="paragraph" w:customStyle="1" w:styleId="xl93">
    <w:name w:val="xl93"/>
    <w:basedOn w:val="Normal"/>
    <w:rsid w:val="00CE4468"/>
    <w:pPr>
      <w:spacing w:before="100" w:beforeAutospacing="1" w:after="100" w:afterAutospacing="1"/>
      <w:textAlignment w:val="center"/>
    </w:pPr>
    <w:rPr>
      <w:lang w:val="en-US" w:eastAsia="en-US"/>
    </w:rPr>
  </w:style>
  <w:style w:type="paragraph" w:customStyle="1" w:styleId="xl94">
    <w:name w:val="xl94"/>
    <w:basedOn w:val="Normal"/>
    <w:rsid w:val="00CE4468"/>
    <w:pPr>
      <w:spacing w:before="100" w:beforeAutospacing="1" w:after="100" w:afterAutospacing="1"/>
      <w:textAlignment w:val="center"/>
    </w:pPr>
    <w:rPr>
      <w:color w:val="A6A6A6"/>
      <w:lang w:val="en-US" w:eastAsia="en-US"/>
    </w:rPr>
  </w:style>
  <w:style w:type="paragraph" w:customStyle="1" w:styleId="xl95">
    <w:name w:val="xl95"/>
    <w:basedOn w:val="Normal"/>
    <w:rsid w:val="00CE4468"/>
    <w:pPr>
      <w:spacing w:before="100" w:beforeAutospacing="1" w:after="100" w:afterAutospacing="1"/>
      <w:textAlignment w:val="center"/>
    </w:pPr>
    <w:rPr>
      <w:lang w:val="en-US" w:eastAsia="en-US"/>
    </w:rPr>
  </w:style>
  <w:style w:type="paragraph" w:customStyle="1" w:styleId="xl96">
    <w:name w:val="xl96"/>
    <w:basedOn w:val="Normal"/>
    <w:rsid w:val="00CE4468"/>
    <w:pPr>
      <w:pBdr>
        <w:top w:val="single" w:sz="4" w:space="0" w:color="95B3D7"/>
        <w:bottom w:val="single" w:sz="4" w:space="0" w:color="95B3D7"/>
      </w:pBdr>
      <w:spacing w:before="100" w:beforeAutospacing="1" w:after="100" w:afterAutospacing="1"/>
      <w:jc w:val="center"/>
      <w:textAlignment w:val="center"/>
    </w:pPr>
    <w:rPr>
      <w:color w:val="A6A6A6"/>
      <w:lang w:val="en-US" w:eastAsia="en-US"/>
    </w:rPr>
  </w:style>
  <w:style w:type="paragraph" w:customStyle="1" w:styleId="xl97">
    <w:name w:val="xl97"/>
    <w:basedOn w:val="Normal"/>
    <w:rsid w:val="00CE4468"/>
    <w:pPr>
      <w:spacing w:before="100" w:beforeAutospacing="1" w:after="100" w:afterAutospacing="1"/>
    </w:pPr>
    <w:rPr>
      <w:lang w:val="en-US" w:eastAsia="en-US"/>
    </w:rPr>
  </w:style>
  <w:style w:type="paragraph" w:customStyle="1" w:styleId="xl98">
    <w:name w:val="xl98"/>
    <w:basedOn w:val="Normal"/>
    <w:rsid w:val="00CE4468"/>
    <w:pPr>
      <w:pBdr>
        <w:top w:val="single" w:sz="4" w:space="0" w:color="95B3D7"/>
        <w:bottom w:val="single" w:sz="4" w:space="0" w:color="95B3D7"/>
      </w:pBdr>
      <w:spacing w:before="100" w:beforeAutospacing="1" w:after="100" w:afterAutospacing="1"/>
      <w:jc w:val="center"/>
    </w:pPr>
    <w:rPr>
      <w:color w:val="A6A6A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5310">
      <w:bodyDiv w:val="1"/>
      <w:marLeft w:val="0"/>
      <w:marRight w:val="0"/>
      <w:marTop w:val="0"/>
      <w:marBottom w:val="0"/>
      <w:divBdr>
        <w:top w:val="none" w:sz="0" w:space="0" w:color="auto"/>
        <w:left w:val="none" w:sz="0" w:space="0" w:color="auto"/>
        <w:bottom w:val="none" w:sz="0" w:space="0" w:color="auto"/>
        <w:right w:val="none" w:sz="0" w:space="0" w:color="auto"/>
      </w:divBdr>
    </w:div>
    <w:div w:id="32579450">
      <w:bodyDiv w:val="1"/>
      <w:marLeft w:val="0"/>
      <w:marRight w:val="0"/>
      <w:marTop w:val="0"/>
      <w:marBottom w:val="0"/>
      <w:divBdr>
        <w:top w:val="none" w:sz="0" w:space="0" w:color="auto"/>
        <w:left w:val="none" w:sz="0" w:space="0" w:color="auto"/>
        <w:bottom w:val="none" w:sz="0" w:space="0" w:color="auto"/>
        <w:right w:val="none" w:sz="0" w:space="0" w:color="auto"/>
      </w:divBdr>
    </w:div>
    <w:div w:id="34353937">
      <w:bodyDiv w:val="1"/>
      <w:marLeft w:val="0"/>
      <w:marRight w:val="0"/>
      <w:marTop w:val="0"/>
      <w:marBottom w:val="0"/>
      <w:divBdr>
        <w:top w:val="none" w:sz="0" w:space="0" w:color="auto"/>
        <w:left w:val="none" w:sz="0" w:space="0" w:color="auto"/>
        <w:bottom w:val="none" w:sz="0" w:space="0" w:color="auto"/>
        <w:right w:val="none" w:sz="0" w:space="0" w:color="auto"/>
      </w:divBdr>
    </w:div>
    <w:div w:id="57946900">
      <w:bodyDiv w:val="1"/>
      <w:marLeft w:val="0"/>
      <w:marRight w:val="0"/>
      <w:marTop w:val="0"/>
      <w:marBottom w:val="0"/>
      <w:divBdr>
        <w:top w:val="none" w:sz="0" w:space="0" w:color="auto"/>
        <w:left w:val="none" w:sz="0" w:space="0" w:color="auto"/>
        <w:bottom w:val="none" w:sz="0" w:space="0" w:color="auto"/>
        <w:right w:val="none" w:sz="0" w:space="0" w:color="auto"/>
      </w:divBdr>
    </w:div>
    <w:div w:id="61370554">
      <w:bodyDiv w:val="1"/>
      <w:marLeft w:val="0"/>
      <w:marRight w:val="0"/>
      <w:marTop w:val="0"/>
      <w:marBottom w:val="0"/>
      <w:divBdr>
        <w:top w:val="none" w:sz="0" w:space="0" w:color="auto"/>
        <w:left w:val="none" w:sz="0" w:space="0" w:color="auto"/>
        <w:bottom w:val="none" w:sz="0" w:space="0" w:color="auto"/>
        <w:right w:val="none" w:sz="0" w:space="0" w:color="auto"/>
      </w:divBdr>
    </w:div>
    <w:div w:id="117457904">
      <w:bodyDiv w:val="1"/>
      <w:marLeft w:val="0"/>
      <w:marRight w:val="0"/>
      <w:marTop w:val="0"/>
      <w:marBottom w:val="0"/>
      <w:divBdr>
        <w:top w:val="none" w:sz="0" w:space="0" w:color="auto"/>
        <w:left w:val="none" w:sz="0" w:space="0" w:color="auto"/>
        <w:bottom w:val="none" w:sz="0" w:space="0" w:color="auto"/>
        <w:right w:val="none" w:sz="0" w:space="0" w:color="auto"/>
      </w:divBdr>
    </w:div>
    <w:div w:id="125202820">
      <w:bodyDiv w:val="1"/>
      <w:marLeft w:val="0"/>
      <w:marRight w:val="0"/>
      <w:marTop w:val="0"/>
      <w:marBottom w:val="0"/>
      <w:divBdr>
        <w:top w:val="none" w:sz="0" w:space="0" w:color="auto"/>
        <w:left w:val="none" w:sz="0" w:space="0" w:color="auto"/>
        <w:bottom w:val="none" w:sz="0" w:space="0" w:color="auto"/>
        <w:right w:val="none" w:sz="0" w:space="0" w:color="auto"/>
      </w:divBdr>
    </w:div>
    <w:div w:id="181432514">
      <w:bodyDiv w:val="1"/>
      <w:marLeft w:val="0"/>
      <w:marRight w:val="0"/>
      <w:marTop w:val="0"/>
      <w:marBottom w:val="0"/>
      <w:divBdr>
        <w:top w:val="none" w:sz="0" w:space="0" w:color="auto"/>
        <w:left w:val="none" w:sz="0" w:space="0" w:color="auto"/>
        <w:bottom w:val="none" w:sz="0" w:space="0" w:color="auto"/>
        <w:right w:val="none" w:sz="0" w:space="0" w:color="auto"/>
      </w:divBdr>
    </w:div>
    <w:div w:id="183909562">
      <w:bodyDiv w:val="1"/>
      <w:marLeft w:val="0"/>
      <w:marRight w:val="0"/>
      <w:marTop w:val="0"/>
      <w:marBottom w:val="0"/>
      <w:divBdr>
        <w:top w:val="none" w:sz="0" w:space="0" w:color="auto"/>
        <w:left w:val="none" w:sz="0" w:space="0" w:color="auto"/>
        <w:bottom w:val="none" w:sz="0" w:space="0" w:color="auto"/>
        <w:right w:val="none" w:sz="0" w:space="0" w:color="auto"/>
      </w:divBdr>
    </w:div>
    <w:div w:id="207108172">
      <w:bodyDiv w:val="1"/>
      <w:marLeft w:val="0"/>
      <w:marRight w:val="0"/>
      <w:marTop w:val="0"/>
      <w:marBottom w:val="0"/>
      <w:divBdr>
        <w:top w:val="none" w:sz="0" w:space="0" w:color="auto"/>
        <w:left w:val="none" w:sz="0" w:space="0" w:color="auto"/>
        <w:bottom w:val="none" w:sz="0" w:space="0" w:color="auto"/>
        <w:right w:val="none" w:sz="0" w:space="0" w:color="auto"/>
      </w:divBdr>
    </w:div>
    <w:div w:id="224881080">
      <w:bodyDiv w:val="1"/>
      <w:marLeft w:val="0"/>
      <w:marRight w:val="0"/>
      <w:marTop w:val="0"/>
      <w:marBottom w:val="0"/>
      <w:divBdr>
        <w:top w:val="none" w:sz="0" w:space="0" w:color="auto"/>
        <w:left w:val="none" w:sz="0" w:space="0" w:color="auto"/>
        <w:bottom w:val="none" w:sz="0" w:space="0" w:color="auto"/>
        <w:right w:val="none" w:sz="0" w:space="0" w:color="auto"/>
      </w:divBdr>
    </w:div>
    <w:div w:id="226041746">
      <w:bodyDiv w:val="1"/>
      <w:marLeft w:val="0"/>
      <w:marRight w:val="0"/>
      <w:marTop w:val="0"/>
      <w:marBottom w:val="0"/>
      <w:divBdr>
        <w:top w:val="none" w:sz="0" w:space="0" w:color="auto"/>
        <w:left w:val="none" w:sz="0" w:space="0" w:color="auto"/>
        <w:bottom w:val="none" w:sz="0" w:space="0" w:color="auto"/>
        <w:right w:val="none" w:sz="0" w:space="0" w:color="auto"/>
      </w:divBdr>
      <w:divsChild>
        <w:div w:id="1244219372">
          <w:marLeft w:val="1613"/>
          <w:marRight w:val="0"/>
          <w:marTop w:val="72"/>
          <w:marBottom w:val="0"/>
          <w:divBdr>
            <w:top w:val="none" w:sz="0" w:space="0" w:color="auto"/>
            <w:left w:val="none" w:sz="0" w:space="0" w:color="auto"/>
            <w:bottom w:val="none" w:sz="0" w:space="0" w:color="auto"/>
            <w:right w:val="none" w:sz="0" w:space="0" w:color="auto"/>
          </w:divBdr>
        </w:div>
        <w:div w:id="905338512">
          <w:marLeft w:val="1613"/>
          <w:marRight w:val="0"/>
          <w:marTop w:val="72"/>
          <w:marBottom w:val="0"/>
          <w:divBdr>
            <w:top w:val="none" w:sz="0" w:space="0" w:color="auto"/>
            <w:left w:val="none" w:sz="0" w:space="0" w:color="auto"/>
            <w:bottom w:val="none" w:sz="0" w:space="0" w:color="auto"/>
            <w:right w:val="none" w:sz="0" w:space="0" w:color="auto"/>
          </w:divBdr>
        </w:div>
        <w:div w:id="1953978020">
          <w:marLeft w:val="1613"/>
          <w:marRight w:val="0"/>
          <w:marTop w:val="72"/>
          <w:marBottom w:val="0"/>
          <w:divBdr>
            <w:top w:val="none" w:sz="0" w:space="0" w:color="auto"/>
            <w:left w:val="none" w:sz="0" w:space="0" w:color="auto"/>
            <w:bottom w:val="none" w:sz="0" w:space="0" w:color="auto"/>
            <w:right w:val="none" w:sz="0" w:space="0" w:color="auto"/>
          </w:divBdr>
        </w:div>
        <w:div w:id="137115776">
          <w:marLeft w:val="1613"/>
          <w:marRight w:val="0"/>
          <w:marTop w:val="72"/>
          <w:marBottom w:val="0"/>
          <w:divBdr>
            <w:top w:val="none" w:sz="0" w:space="0" w:color="auto"/>
            <w:left w:val="none" w:sz="0" w:space="0" w:color="auto"/>
            <w:bottom w:val="none" w:sz="0" w:space="0" w:color="auto"/>
            <w:right w:val="none" w:sz="0" w:space="0" w:color="auto"/>
          </w:divBdr>
        </w:div>
      </w:divsChild>
    </w:div>
    <w:div w:id="242033245">
      <w:bodyDiv w:val="1"/>
      <w:marLeft w:val="0"/>
      <w:marRight w:val="0"/>
      <w:marTop w:val="0"/>
      <w:marBottom w:val="0"/>
      <w:divBdr>
        <w:top w:val="none" w:sz="0" w:space="0" w:color="auto"/>
        <w:left w:val="none" w:sz="0" w:space="0" w:color="auto"/>
        <w:bottom w:val="none" w:sz="0" w:space="0" w:color="auto"/>
        <w:right w:val="none" w:sz="0" w:space="0" w:color="auto"/>
      </w:divBdr>
    </w:div>
    <w:div w:id="276647976">
      <w:bodyDiv w:val="1"/>
      <w:marLeft w:val="0"/>
      <w:marRight w:val="0"/>
      <w:marTop w:val="0"/>
      <w:marBottom w:val="0"/>
      <w:divBdr>
        <w:top w:val="none" w:sz="0" w:space="0" w:color="auto"/>
        <w:left w:val="none" w:sz="0" w:space="0" w:color="auto"/>
        <w:bottom w:val="none" w:sz="0" w:space="0" w:color="auto"/>
        <w:right w:val="none" w:sz="0" w:space="0" w:color="auto"/>
      </w:divBdr>
    </w:div>
    <w:div w:id="332923736">
      <w:bodyDiv w:val="1"/>
      <w:marLeft w:val="0"/>
      <w:marRight w:val="0"/>
      <w:marTop w:val="0"/>
      <w:marBottom w:val="0"/>
      <w:divBdr>
        <w:top w:val="none" w:sz="0" w:space="0" w:color="auto"/>
        <w:left w:val="none" w:sz="0" w:space="0" w:color="auto"/>
        <w:bottom w:val="none" w:sz="0" w:space="0" w:color="auto"/>
        <w:right w:val="none" w:sz="0" w:space="0" w:color="auto"/>
      </w:divBdr>
      <w:divsChild>
        <w:div w:id="2018652749">
          <w:marLeft w:val="994"/>
          <w:marRight w:val="0"/>
          <w:marTop w:val="72"/>
          <w:marBottom w:val="0"/>
          <w:divBdr>
            <w:top w:val="none" w:sz="0" w:space="0" w:color="auto"/>
            <w:left w:val="none" w:sz="0" w:space="0" w:color="auto"/>
            <w:bottom w:val="none" w:sz="0" w:space="0" w:color="auto"/>
            <w:right w:val="none" w:sz="0" w:space="0" w:color="auto"/>
          </w:divBdr>
        </w:div>
        <w:div w:id="153381849">
          <w:marLeft w:val="994"/>
          <w:marRight w:val="0"/>
          <w:marTop w:val="72"/>
          <w:marBottom w:val="0"/>
          <w:divBdr>
            <w:top w:val="none" w:sz="0" w:space="0" w:color="auto"/>
            <w:left w:val="none" w:sz="0" w:space="0" w:color="auto"/>
            <w:bottom w:val="none" w:sz="0" w:space="0" w:color="auto"/>
            <w:right w:val="none" w:sz="0" w:space="0" w:color="auto"/>
          </w:divBdr>
        </w:div>
        <w:div w:id="1267930047">
          <w:marLeft w:val="994"/>
          <w:marRight w:val="0"/>
          <w:marTop w:val="72"/>
          <w:marBottom w:val="0"/>
          <w:divBdr>
            <w:top w:val="none" w:sz="0" w:space="0" w:color="auto"/>
            <w:left w:val="none" w:sz="0" w:space="0" w:color="auto"/>
            <w:bottom w:val="none" w:sz="0" w:space="0" w:color="auto"/>
            <w:right w:val="none" w:sz="0" w:space="0" w:color="auto"/>
          </w:divBdr>
        </w:div>
        <w:div w:id="1121219355">
          <w:marLeft w:val="994"/>
          <w:marRight w:val="0"/>
          <w:marTop w:val="72"/>
          <w:marBottom w:val="0"/>
          <w:divBdr>
            <w:top w:val="none" w:sz="0" w:space="0" w:color="auto"/>
            <w:left w:val="none" w:sz="0" w:space="0" w:color="auto"/>
            <w:bottom w:val="none" w:sz="0" w:space="0" w:color="auto"/>
            <w:right w:val="none" w:sz="0" w:space="0" w:color="auto"/>
          </w:divBdr>
        </w:div>
        <w:div w:id="1687442081">
          <w:marLeft w:val="994"/>
          <w:marRight w:val="0"/>
          <w:marTop w:val="72"/>
          <w:marBottom w:val="0"/>
          <w:divBdr>
            <w:top w:val="none" w:sz="0" w:space="0" w:color="auto"/>
            <w:left w:val="none" w:sz="0" w:space="0" w:color="auto"/>
            <w:bottom w:val="none" w:sz="0" w:space="0" w:color="auto"/>
            <w:right w:val="none" w:sz="0" w:space="0" w:color="auto"/>
          </w:divBdr>
        </w:div>
      </w:divsChild>
    </w:div>
    <w:div w:id="337276235">
      <w:bodyDiv w:val="1"/>
      <w:marLeft w:val="0"/>
      <w:marRight w:val="0"/>
      <w:marTop w:val="0"/>
      <w:marBottom w:val="0"/>
      <w:divBdr>
        <w:top w:val="none" w:sz="0" w:space="0" w:color="auto"/>
        <w:left w:val="none" w:sz="0" w:space="0" w:color="auto"/>
        <w:bottom w:val="none" w:sz="0" w:space="0" w:color="auto"/>
        <w:right w:val="none" w:sz="0" w:space="0" w:color="auto"/>
      </w:divBdr>
    </w:div>
    <w:div w:id="345711441">
      <w:bodyDiv w:val="1"/>
      <w:marLeft w:val="0"/>
      <w:marRight w:val="0"/>
      <w:marTop w:val="0"/>
      <w:marBottom w:val="0"/>
      <w:divBdr>
        <w:top w:val="none" w:sz="0" w:space="0" w:color="auto"/>
        <w:left w:val="none" w:sz="0" w:space="0" w:color="auto"/>
        <w:bottom w:val="none" w:sz="0" w:space="0" w:color="auto"/>
        <w:right w:val="none" w:sz="0" w:space="0" w:color="auto"/>
      </w:divBdr>
    </w:div>
    <w:div w:id="354304771">
      <w:bodyDiv w:val="1"/>
      <w:marLeft w:val="0"/>
      <w:marRight w:val="0"/>
      <w:marTop w:val="0"/>
      <w:marBottom w:val="0"/>
      <w:divBdr>
        <w:top w:val="none" w:sz="0" w:space="0" w:color="auto"/>
        <w:left w:val="none" w:sz="0" w:space="0" w:color="auto"/>
        <w:bottom w:val="none" w:sz="0" w:space="0" w:color="auto"/>
        <w:right w:val="none" w:sz="0" w:space="0" w:color="auto"/>
      </w:divBdr>
    </w:div>
    <w:div w:id="392236482">
      <w:bodyDiv w:val="1"/>
      <w:marLeft w:val="0"/>
      <w:marRight w:val="0"/>
      <w:marTop w:val="0"/>
      <w:marBottom w:val="0"/>
      <w:divBdr>
        <w:top w:val="none" w:sz="0" w:space="0" w:color="auto"/>
        <w:left w:val="none" w:sz="0" w:space="0" w:color="auto"/>
        <w:bottom w:val="none" w:sz="0" w:space="0" w:color="auto"/>
        <w:right w:val="none" w:sz="0" w:space="0" w:color="auto"/>
      </w:divBdr>
      <w:divsChild>
        <w:div w:id="744262">
          <w:marLeft w:val="0"/>
          <w:marRight w:val="0"/>
          <w:marTop w:val="0"/>
          <w:marBottom w:val="0"/>
          <w:divBdr>
            <w:top w:val="none" w:sz="0" w:space="0" w:color="auto"/>
            <w:left w:val="none" w:sz="0" w:space="0" w:color="auto"/>
            <w:bottom w:val="none" w:sz="0" w:space="0" w:color="auto"/>
            <w:right w:val="none" w:sz="0" w:space="0" w:color="auto"/>
          </w:divBdr>
        </w:div>
        <w:div w:id="41445144">
          <w:marLeft w:val="0"/>
          <w:marRight w:val="0"/>
          <w:marTop w:val="0"/>
          <w:marBottom w:val="0"/>
          <w:divBdr>
            <w:top w:val="none" w:sz="0" w:space="0" w:color="auto"/>
            <w:left w:val="none" w:sz="0" w:space="0" w:color="auto"/>
            <w:bottom w:val="none" w:sz="0" w:space="0" w:color="auto"/>
            <w:right w:val="none" w:sz="0" w:space="0" w:color="auto"/>
          </w:divBdr>
        </w:div>
        <w:div w:id="45565808">
          <w:marLeft w:val="0"/>
          <w:marRight w:val="0"/>
          <w:marTop w:val="0"/>
          <w:marBottom w:val="0"/>
          <w:divBdr>
            <w:top w:val="none" w:sz="0" w:space="0" w:color="auto"/>
            <w:left w:val="none" w:sz="0" w:space="0" w:color="auto"/>
            <w:bottom w:val="none" w:sz="0" w:space="0" w:color="auto"/>
            <w:right w:val="none" w:sz="0" w:space="0" w:color="auto"/>
          </w:divBdr>
        </w:div>
        <w:div w:id="89351392">
          <w:marLeft w:val="0"/>
          <w:marRight w:val="0"/>
          <w:marTop w:val="0"/>
          <w:marBottom w:val="0"/>
          <w:divBdr>
            <w:top w:val="none" w:sz="0" w:space="0" w:color="auto"/>
            <w:left w:val="none" w:sz="0" w:space="0" w:color="auto"/>
            <w:bottom w:val="none" w:sz="0" w:space="0" w:color="auto"/>
            <w:right w:val="none" w:sz="0" w:space="0" w:color="auto"/>
          </w:divBdr>
        </w:div>
        <w:div w:id="160508332">
          <w:marLeft w:val="0"/>
          <w:marRight w:val="0"/>
          <w:marTop w:val="0"/>
          <w:marBottom w:val="0"/>
          <w:divBdr>
            <w:top w:val="none" w:sz="0" w:space="0" w:color="auto"/>
            <w:left w:val="none" w:sz="0" w:space="0" w:color="auto"/>
            <w:bottom w:val="none" w:sz="0" w:space="0" w:color="auto"/>
            <w:right w:val="none" w:sz="0" w:space="0" w:color="auto"/>
          </w:divBdr>
        </w:div>
        <w:div w:id="164439380">
          <w:marLeft w:val="0"/>
          <w:marRight w:val="0"/>
          <w:marTop w:val="0"/>
          <w:marBottom w:val="0"/>
          <w:divBdr>
            <w:top w:val="none" w:sz="0" w:space="0" w:color="auto"/>
            <w:left w:val="none" w:sz="0" w:space="0" w:color="auto"/>
            <w:bottom w:val="none" w:sz="0" w:space="0" w:color="auto"/>
            <w:right w:val="none" w:sz="0" w:space="0" w:color="auto"/>
          </w:divBdr>
        </w:div>
        <w:div w:id="208418182">
          <w:marLeft w:val="0"/>
          <w:marRight w:val="0"/>
          <w:marTop w:val="0"/>
          <w:marBottom w:val="0"/>
          <w:divBdr>
            <w:top w:val="none" w:sz="0" w:space="0" w:color="auto"/>
            <w:left w:val="none" w:sz="0" w:space="0" w:color="auto"/>
            <w:bottom w:val="none" w:sz="0" w:space="0" w:color="auto"/>
            <w:right w:val="none" w:sz="0" w:space="0" w:color="auto"/>
          </w:divBdr>
        </w:div>
        <w:div w:id="265621995">
          <w:marLeft w:val="0"/>
          <w:marRight w:val="0"/>
          <w:marTop w:val="0"/>
          <w:marBottom w:val="0"/>
          <w:divBdr>
            <w:top w:val="none" w:sz="0" w:space="0" w:color="auto"/>
            <w:left w:val="none" w:sz="0" w:space="0" w:color="auto"/>
            <w:bottom w:val="none" w:sz="0" w:space="0" w:color="auto"/>
            <w:right w:val="none" w:sz="0" w:space="0" w:color="auto"/>
          </w:divBdr>
        </w:div>
        <w:div w:id="280721717">
          <w:marLeft w:val="0"/>
          <w:marRight w:val="0"/>
          <w:marTop w:val="0"/>
          <w:marBottom w:val="0"/>
          <w:divBdr>
            <w:top w:val="none" w:sz="0" w:space="0" w:color="auto"/>
            <w:left w:val="none" w:sz="0" w:space="0" w:color="auto"/>
            <w:bottom w:val="none" w:sz="0" w:space="0" w:color="auto"/>
            <w:right w:val="none" w:sz="0" w:space="0" w:color="auto"/>
          </w:divBdr>
        </w:div>
        <w:div w:id="287274737">
          <w:marLeft w:val="0"/>
          <w:marRight w:val="0"/>
          <w:marTop w:val="0"/>
          <w:marBottom w:val="0"/>
          <w:divBdr>
            <w:top w:val="none" w:sz="0" w:space="0" w:color="auto"/>
            <w:left w:val="none" w:sz="0" w:space="0" w:color="auto"/>
            <w:bottom w:val="none" w:sz="0" w:space="0" w:color="auto"/>
            <w:right w:val="none" w:sz="0" w:space="0" w:color="auto"/>
          </w:divBdr>
        </w:div>
        <w:div w:id="315652579">
          <w:marLeft w:val="0"/>
          <w:marRight w:val="0"/>
          <w:marTop w:val="0"/>
          <w:marBottom w:val="0"/>
          <w:divBdr>
            <w:top w:val="none" w:sz="0" w:space="0" w:color="auto"/>
            <w:left w:val="none" w:sz="0" w:space="0" w:color="auto"/>
            <w:bottom w:val="none" w:sz="0" w:space="0" w:color="auto"/>
            <w:right w:val="none" w:sz="0" w:space="0" w:color="auto"/>
          </w:divBdr>
        </w:div>
        <w:div w:id="316806039">
          <w:marLeft w:val="0"/>
          <w:marRight w:val="0"/>
          <w:marTop w:val="0"/>
          <w:marBottom w:val="0"/>
          <w:divBdr>
            <w:top w:val="none" w:sz="0" w:space="0" w:color="auto"/>
            <w:left w:val="none" w:sz="0" w:space="0" w:color="auto"/>
            <w:bottom w:val="none" w:sz="0" w:space="0" w:color="auto"/>
            <w:right w:val="none" w:sz="0" w:space="0" w:color="auto"/>
          </w:divBdr>
        </w:div>
        <w:div w:id="324237452">
          <w:marLeft w:val="0"/>
          <w:marRight w:val="0"/>
          <w:marTop w:val="0"/>
          <w:marBottom w:val="0"/>
          <w:divBdr>
            <w:top w:val="none" w:sz="0" w:space="0" w:color="auto"/>
            <w:left w:val="none" w:sz="0" w:space="0" w:color="auto"/>
            <w:bottom w:val="none" w:sz="0" w:space="0" w:color="auto"/>
            <w:right w:val="none" w:sz="0" w:space="0" w:color="auto"/>
          </w:divBdr>
        </w:div>
        <w:div w:id="331956641">
          <w:marLeft w:val="0"/>
          <w:marRight w:val="0"/>
          <w:marTop w:val="0"/>
          <w:marBottom w:val="0"/>
          <w:divBdr>
            <w:top w:val="none" w:sz="0" w:space="0" w:color="auto"/>
            <w:left w:val="none" w:sz="0" w:space="0" w:color="auto"/>
            <w:bottom w:val="none" w:sz="0" w:space="0" w:color="auto"/>
            <w:right w:val="none" w:sz="0" w:space="0" w:color="auto"/>
          </w:divBdr>
        </w:div>
        <w:div w:id="358239401">
          <w:marLeft w:val="0"/>
          <w:marRight w:val="0"/>
          <w:marTop w:val="0"/>
          <w:marBottom w:val="0"/>
          <w:divBdr>
            <w:top w:val="none" w:sz="0" w:space="0" w:color="auto"/>
            <w:left w:val="none" w:sz="0" w:space="0" w:color="auto"/>
            <w:bottom w:val="none" w:sz="0" w:space="0" w:color="auto"/>
            <w:right w:val="none" w:sz="0" w:space="0" w:color="auto"/>
          </w:divBdr>
        </w:div>
        <w:div w:id="366176311">
          <w:marLeft w:val="0"/>
          <w:marRight w:val="0"/>
          <w:marTop w:val="0"/>
          <w:marBottom w:val="0"/>
          <w:divBdr>
            <w:top w:val="none" w:sz="0" w:space="0" w:color="auto"/>
            <w:left w:val="none" w:sz="0" w:space="0" w:color="auto"/>
            <w:bottom w:val="none" w:sz="0" w:space="0" w:color="auto"/>
            <w:right w:val="none" w:sz="0" w:space="0" w:color="auto"/>
          </w:divBdr>
        </w:div>
        <w:div w:id="379785749">
          <w:marLeft w:val="0"/>
          <w:marRight w:val="0"/>
          <w:marTop w:val="0"/>
          <w:marBottom w:val="0"/>
          <w:divBdr>
            <w:top w:val="none" w:sz="0" w:space="0" w:color="auto"/>
            <w:left w:val="none" w:sz="0" w:space="0" w:color="auto"/>
            <w:bottom w:val="none" w:sz="0" w:space="0" w:color="auto"/>
            <w:right w:val="none" w:sz="0" w:space="0" w:color="auto"/>
          </w:divBdr>
        </w:div>
        <w:div w:id="397479747">
          <w:marLeft w:val="0"/>
          <w:marRight w:val="0"/>
          <w:marTop w:val="0"/>
          <w:marBottom w:val="0"/>
          <w:divBdr>
            <w:top w:val="none" w:sz="0" w:space="0" w:color="auto"/>
            <w:left w:val="none" w:sz="0" w:space="0" w:color="auto"/>
            <w:bottom w:val="none" w:sz="0" w:space="0" w:color="auto"/>
            <w:right w:val="none" w:sz="0" w:space="0" w:color="auto"/>
          </w:divBdr>
        </w:div>
        <w:div w:id="417672518">
          <w:marLeft w:val="0"/>
          <w:marRight w:val="0"/>
          <w:marTop w:val="0"/>
          <w:marBottom w:val="0"/>
          <w:divBdr>
            <w:top w:val="none" w:sz="0" w:space="0" w:color="auto"/>
            <w:left w:val="none" w:sz="0" w:space="0" w:color="auto"/>
            <w:bottom w:val="none" w:sz="0" w:space="0" w:color="auto"/>
            <w:right w:val="none" w:sz="0" w:space="0" w:color="auto"/>
          </w:divBdr>
        </w:div>
        <w:div w:id="422066589">
          <w:marLeft w:val="0"/>
          <w:marRight w:val="0"/>
          <w:marTop w:val="0"/>
          <w:marBottom w:val="0"/>
          <w:divBdr>
            <w:top w:val="none" w:sz="0" w:space="0" w:color="auto"/>
            <w:left w:val="none" w:sz="0" w:space="0" w:color="auto"/>
            <w:bottom w:val="none" w:sz="0" w:space="0" w:color="auto"/>
            <w:right w:val="none" w:sz="0" w:space="0" w:color="auto"/>
          </w:divBdr>
        </w:div>
        <w:div w:id="431556758">
          <w:marLeft w:val="0"/>
          <w:marRight w:val="0"/>
          <w:marTop w:val="0"/>
          <w:marBottom w:val="0"/>
          <w:divBdr>
            <w:top w:val="none" w:sz="0" w:space="0" w:color="auto"/>
            <w:left w:val="none" w:sz="0" w:space="0" w:color="auto"/>
            <w:bottom w:val="none" w:sz="0" w:space="0" w:color="auto"/>
            <w:right w:val="none" w:sz="0" w:space="0" w:color="auto"/>
          </w:divBdr>
        </w:div>
        <w:div w:id="467626133">
          <w:marLeft w:val="0"/>
          <w:marRight w:val="0"/>
          <w:marTop w:val="0"/>
          <w:marBottom w:val="0"/>
          <w:divBdr>
            <w:top w:val="none" w:sz="0" w:space="0" w:color="auto"/>
            <w:left w:val="none" w:sz="0" w:space="0" w:color="auto"/>
            <w:bottom w:val="none" w:sz="0" w:space="0" w:color="auto"/>
            <w:right w:val="none" w:sz="0" w:space="0" w:color="auto"/>
          </w:divBdr>
        </w:div>
        <w:div w:id="472985840">
          <w:marLeft w:val="0"/>
          <w:marRight w:val="0"/>
          <w:marTop w:val="0"/>
          <w:marBottom w:val="0"/>
          <w:divBdr>
            <w:top w:val="none" w:sz="0" w:space="0" w:color="auto"/>
            <w:left w:val="none" w:sz="0" w:space="0" w:color="auto"/>
            <w:bottom w:val="none" w:sz="0" w:space="0" w:color="auto"/>
            <w:right w:val="none" w:sz="0" w:space="0" w:color="auto"/>
          </w:divBdr>
        </w:div>
        <w:div w:id="478809283">
          <w:marLeft w:val="0"/>
          <w:marRight w:val="0"/>
          <w:marTop w:val="0"/>
          <w:marBottom w:val="0"/>
          <w:divBdr>
            <w:top w:val="none" w:sz="0" w:space="0" w:color="auto"/>
            <w:left w:val="none" w:sz="0" w:space="0" w:color="auto"/>
            <w:bottom w:val="none" w:sz="0" w:space="0" w:color="auto"/>
            <w:right w:val="none" w:sz="0" w:space="0" w:color="auto"/>
          </w:divBdr>
        </w:div>
        <w:div w:id="489911369">
          <w:marLeft w:val="0"/>
          <w:marRight w:val="0"/>
          <w:marTop w:val="0"/>
          <w:marBottom w:val="0"/>
          <w:divBdr>
            <w:top w:val="none" w:sz="0" w:space="0" w:color="auto"/>
            <w:left w:val="none" w:sz="0" w:space="0" w:color="auto"/>
            <w:bottom w:val="none" w:sz="0" w:space="0" w:color="auto"/>
            <w:right w:val="none" w:sz="0" w:space="0" w:color="auto"/>
          </w:divBdr>
        </w:div>
        <w:div w:id="519666736">
          <w:marLeft w:val="0"/>
          <w:marRight w:val="0"/>
          <w:marTop w:val="0"/>
          <w:marBottom w:val="0"/>
          <w:divBdr>
            <w:top w:val="none" w:sz="0" w:space="0" w:color="auto"/>
            <w:left w:val="none" w:sz="0" w:space="0" w:color="auto"/>
            <w:bottom w:val="none" w:sz="0" w:space="0" w:color="auto"/>
            <w:right w:val="none" w:sz="0" w:space="0" w:color="auto"/>
          </w:divBdr>
        </w:div>
        <w:div w:id="522326219">
          <w:marLeft w:val="0"/>
          <w:marRight w:val="0"/>
          <w:marTop w:val="0"/>
          <w:marBottom w:val="0"/>
          <w:divBdr>
            <w:top w:val="none" w:sz="0" w:space="0" w:color="auto"/>
            <w:left w:val="none" w:sz="0" w:space="0" w:color="auto"/>
            <w:bottom w:val="none" w:sz="0" w:space="0" w:color="auto"/>
            <w:right w:val="none" w:sz="0" w:space="0" w:color="auto"/>
          </w:divBdr>
        </w:div>
        <w:div w:id="553080007">
          <w:marLeft w:val="0"/>
          <w:marRight w:val="0"/>
          <w:marTop w:val="0"/>
          <w:marBottom w:val="0"/>
          <w:divBdr>
            <w:top w:val="none" w:sz="0" w:space="0" w:color="auto"/>
            <w:left w:val="none" w:sz="0" w:space="0" w:color="auto"/>
            <w:bottom w:val="none" w:sz="0" w:space="0" w:color="auto"/>
            <w:right w:val="none" w:sz="0" w:space="0" w:color="auto"/>
          </w:divBdr>
        </w:div>
        <w:div w:id="584848328">
          <w:marLeft w:val="0"/>
          <w:marRight w:val="0"/>
          <w:marTop w:val="0"/>
          <w:marBottom w:val="0"/>
          <w:divBdr>
            <w:top w:val="none" w:sz="0" w:space="0" w:color="auto"/>
            <w:left w:val="none" w:sz="0" w:space="0" w:color="auto"/>
            <w:bottom w:val="none" w:sz="0" w:space="0" w:color="auto"/>
            <w:right w:val="none" w:sz="0" w:space="0" w:color="auto"/>
          </w:divBdr>
        </w:div>
        <w:div w:id="586154139">
          <w:marLeft w:val="0"/>
          <w:marRight w:val="0"/>
          <w:marTop w:val="0"/>
          <w:marBottom w:val="0"/>
          <w:divBdr>
            <w:top w:val="none" w:sz="0" w:space="0" w:color="auto"/>
            <w:left w:val="none" w:sz="0" w:space="0" w:color="auto"/>
            <w:bottom w:val="none" w:sz="0" w:space="0" w:color="auto"/>
            <w:right w:val="none" w:sz="0" w:space="0" w:color="auto"/>
          </w:divBdr>
        </w:div>
        <w:div w:id="586884509">
          <w:marLeft w:val="0"/>
          <w:marRight w:val="0"/>
          <w:marTop w:val="0"/>
          <w:marBottom w:val="0"/>
          <w:divBdr>
            <w:top w:val="none" w:sz="0" w:space="0" w:color="auto"/>
            <w:left w:val="none" w:sz="0" w:space="0" w:color="auto"/>
            <w:bottom w:val="none" w:sz="0" w:space="0" w:color="auto"/>
            <w:right w:val="none" w:sz="0" w:space="0" w:color="auto"/>
          </w:divBdr>
        </w:div>
        <w:div w:id="594946503">
          <w:marLeft w:val="0"/>
          <w:marRight w:val="0"/>
          <w:marTop w:val="0"/>
          <w:marBottom w:val="0"/>
          <w:divBdr>
            <w:top w:val="none" w:sz="0" w:space="0" w:color="auto"/>
            <w:left w:val="none" w:sz="0" w:space="0" w:color="auto"/>
            <w:bottom w:val="none" w:sz="0" w:space="0" w:color="auto"/>
            <w:right w:val="none" w:sz="0" w:space="0" w:color="auto"/>
          </w:divBdr>
        </w:div>
        <w:div w:id="599337083">
          <w:marLeft w:val="0"/>
          <w:marRight w:val="0"/>
          <w:marTop w:val="0"/>
          <w:marBottom w:val="0"/>
          <w:divBdr>
            <w:top w:val="none" w:sz="0" w:space="0" w:color="auto"/>
            <w:left w:val="none" w:sz="0" w:space="0" w:color="auto"/>
            <w:bottom w:val="none" w:sz="0" w:space="0" w:color="auto"/>
            <w:right w:val="none" w:sz="0" w:space="0" w:color="auto"/>
          </w:divBdr>
        </w:div>
        <w:div w:id="614407139">
          <w:marLeft w:val="0"/>
          <w:marRight w:val="0"/>
          <w:marTop w:val="0"/>
          <w:marBottom w:val="0"/>
          <w:divBdr>
            <w:top w:val="none" w:sz="0" w:space="0" w:color="auto"/>
            <w:left w:val="none" w:sz="0" w:space="0" w:color="auto"/>
            <w:bottom w:val="none" w:sz="0" w:space="0" w:color="auto"/>
            <w:right w:val="none" w:sz="0" w:space="0" w:color="auto"/>
          </w:divBdr>
        </w:div>
        <w:div w:id="644165615">
          <w:marLeft w:val="0"/>
          <w:marRight w:val="0"/>
          <w:marTop w:val="0"/>
          <w:marBottom w:val="0"/>
          <w:divBdr>
            <w:top w:val="none" w:sz="0" w:space="0" w:color="auto"/>
            <w:left w:val="none" w:sz="0" w:space="0" w:color="auto"/>
            <w:bottom w:val="none" w:sz="0" w:space="0" w:color="auto"/>
            <w:right w:val="none" w:sz="0" w:space="0" w:color="auto"/>
          </w:divBdr>
        </w:div>
        <w:div w:id="668286367">
          <w:marLeft w:val="0"/>
          <w:marRight w:val="0"/>
          <w:marTop w:val="0"/>
          <w:marBottom w:val="0"/>
          <w:divBdr>
            <w:top w:val="none" w:sz="0" w:space="0" w:color="auto"/>
            <w:left w:val="none" w:sz="0" w:space="0" w:color="auto"/>
            <w:bottom w:val="none" w:sz="0" w:space="0" w:color="auto"/>
            <w:right w:val="none" w:sz="0" w:space="0" w:color="auto"/>
          </w:divBdr>
        </w:div>
        <w:div w:id="668489051">
          <w:marLeft w:val="0"/>
          <w:marRight w:val="0"/>
          <w:marTop w:val="0"/>
          <w:marBottom w:val="0"/>
          <w:divBdr>
            <w:top w:val="none" w:sz="0" w:space="0" w:color="auto"/>
            <w:left w:val="none" w:sz="0" w:space="0" w:color="auto"/>
            <w:bottom w:val="none" w:sz="0" w:space="0" w:color="auto"/>
            <w:right w:val="none" w:sz="0" w:space="0" w:color="auto"/>
          </w:divBdr>
        </w:div>
        <w:div w:id="669333245">
          <w:marLeft w:val="0"/>
          <w:marRight w:val="0"/>
          <w:marTop w:val="0"/>
          <w:marBottom w:val="0"/>
          <w:divBdr>
            <w:top w:val="none" w:sz="0" w:space="0" w:color="auto"/>
            <w:left w:val="none" w:sz="0" w:space="0" w:color="auto"/>
            <w:bottom w:val="none" w:sz="0" w:space="0" w:color="auto"/>
            <w:right w:val="none" w:sz="0" w:space="0" w:color="auto"/>
          </w:divBdr>
        </w:div>
        <w:div w:id="690034018">
          <w:marLeft w:val="0"/>
          <w:marRight w:val="0"/>
          <w:marTop w:val="0"/>
          <w:marBottom w:val="0"/>
          <w:divBdr>
            <w:top w:val="none" w:sz="0" w:space="0" w:color="auto"/>
            <w:left w:val="none" w:sz="0" w:space="0" w:color="auto"/>
            <w:bottom w:val="none" w:sz="0" w:space="0" w:color="auto"/>
            <w:right w:val="none" w:sz="0" w:space="0" w:color="auto"/>
          </w:divBdr>
        </w:div>
        <w:div w:id="704906735">
          <w:marLeft w:val="0"/>
          <w:marRight w:val="0"/>
          <w:marTop w:val="0"/>
          <w:marBottom w:val="0"/>
          <w:divBdr>
            <w:top w:val="none" w:sz="0" w:space="0" w:color="auto"/>
            <w:left w:val="none" w:sz="0" w:space="0" w:color="auto"/>
            <w:bottom w:val="none" w:sz="0" w:space="0" w:color="auto"/>
            <w:right w:val="none" w:sz="0" w:space="0" w:color="auto"/>
          </w:divBdr>
        </w:div>
        <w:div w:id="718044231">
          <w:marLeft w:val="0"/>
          <w:marRight w:val="0"/>
          <w:marTop w:val="0"/>
          <w:marBottom w:val="0"/>
          <w:divBdr>
            <w:top w:val="none" w:sz="0" w:space="0" w:color="auto"/>
            <w:left w:val="none" w:sz="0" w:space="0" w:color="auto"/>
            <w:bottom w:val="none" w:sz="0" w:space="0" w:color="auto"/>
            <w:right w:val="none" w:sz="0" w:space="0" w:color="auto"/>
          </w:divBdr>
        </w:div>
        <w:div w:id="723676946">
          <w:marLeft w:val="0"/>
          <w:marRight w:val="0"/>
          <w:marTop w:val="0"/>
          <w:marBottom w:val="0"/>
          <w:divBdr>
            <w:top w:val="none" w:sz="0" w:space="0" w:color="auto"/>
            <w:left w:val="none" w:sz="0" w:space="0" w:color="auto"/>
            <w:bottom w:val="none" w:sz="0" w:space="0" w:color="auto"/>
            <w:right w:val="none" w:sz="0" w:space="0" w:color="auto"/>
          </w:divBdr>
        </w:div>
        <w:div w:id="748041684">
          <w:marLeft w:val="0"/>
          <w:marRight w:val="0"/>
          <w:marTop w:val="0"/>
          <w:marBottom w:val="0"/>
          <w:divBdr>
            <w:top w:val="none" w:sz="0" w:space="0" w:color="auto"/>
            <w:left w:val="none" w:sz="0" w:space="0" w:color="auto"/>
            <w:bottom w:val="none" w:sz="0" w:space="0" w:color="auto"/>
            <w:right w:val="none" w:sz="0" w:space="0" w:color="auto"/>
          </w:divBdr>
        </w:div>
        <w:div w:id="749695866">
          <w:marLeft w:val="0"/>
          <w:marRight w:val="0"/>
          <w:marTop w:val="0"/>
          <w:marBottom w:val="0"/>
          <w:divBdr>
            <w:top w:val="none" w:sz="0" w:space="0" w:color="auto"/>
            <w:left w:val="none" w:sz="0" w:space="0" w:color="auto"/>
            <w:bottom w:val="none" w:sz="0" w:space="0" w:color="auto"/>
            <w:right w:val="none" w:sz="0" w:space="0" w:color="auto"/>
          </w:divBdr>
        </w:div>
        <w:div w:id="771170059">
          <w:marLeft w:val="0"/>
          <w:marRight w:val="0"/>
          <w:marTop w:val="0"/>
          <w:marBottom w:val="0"/>
          <w:divBdr>
            <w:top w:val="none" w:sz="0" w:space="0" w:color="auto"/>
            <w:left w:val="none" w:sz="0" w:space="0" w:color="auto"/>
            <w:bottom w:val="none" w:sz="0" w:space="0" w:color="auto"/>
            <w:right w:val="none" w:sz="0" w:space="0" w:color="auto"/>
          </w:divBdr>
        </w:div>
        <w:div w:id="790319992">
          <w:marLeft w:val="0"/>
          <w:marRight w:val="0"/>
          <w:marTop w:val="0"/>
          <w:marBottom w:val="0"/>
          <w:divBdr>
            <w:top w:val="none" w:sz="0" w:space="0" w:color="auto"/>
            <w:left w:val="none" w:sz="0" w:space="0" w:color="auto"/>
            <w:bottom w:val="none" w:sz="0" w:space="0" w:color="auto"/>
            <w:right w:val="none" w:sz="0" w:space="0" w:color="auto"/>
          </w:divBdr>
        </w:div>
        <w:div w:id="792359498">
          <w:marLeft w:val="0"/>
          <w:marRight w:val="0"/>
          <w:marTop w:val="0"/>
          <w:marBottom w:val="0"/>
          <w:divBdr>
            <w:top w:val="none" w:sz="0" w:space="0" w:color="auto"/>
            <w:left w:val="none" w:sz="0" w:space="0" w:color="auto"/>
            <w:bottom w:val="none" w:sz="0" w:space="0" w:color="auto"/>
            <w:right w:val="none" w:sz="0" w:space="0" w:color="auto"/>
          </w:divBdr>
        </w:div>
        <w:div w:id="793208534">
          <w:marLeft w:val="0"/>
          <w:marRight w:val="0"/>
          <w:marTop w:val="0"/>
          <w:marBottom w:val="0"/>
          <w:divBdr>
            <w:top w:val="none" w:sz="0" w:space="0" w:color="auto"/>
            <w:left w:val="none" w:sz="0" w:space="0" w:color="auto"/>
            <w:bottom w:val="none" w:sz="0" w:space="0" w:color="auto"/>
            <w:right w:val="none" w:sz="0" w:space="0" w:color="auto"/>
          </w:divBdr>
        </w:div>
        <w:div w:id="806439341">
          <w:marLeft w:val="0"/>
          <w:marRight w:val="0"/>
          <w:marTop w:val="0"/>
          <w:marBottom w:val="0"/>
          <w:divBdr>
            <w:top w:val="none" w:sz="0" w:space="0" w:color="auto"/>
            <w:left w:val="none" w:sz="0" w:space="0" w:color="auto"/>
            <w:bottom w:val="none" w:sz="0" w:space="0" w:color="auto"/>
            <w:right w:val="none" w:sz="0" w:space="0" w:color="auto"/>
          </w:divBdr>
        </w:div>
        <w:div w:id="863324765">
          <w:marLeft w:val="0"/>
          <w:marRight w:val="0"/>
          <w:marTop w:val="0"/>
          <w:marBottom w:val="0"/>
          <w:divBdr>
            <w:top w:val="none" w:sz="0" w:space="0" w:color="auto"/>
            <w:left w:val="none" w:sz="0" w:space="0" w:color="auto"/>
            <w:bottom w:val="none" w:sz="0" w:space="0" w:color="auto"/>
            <w:right w:val="none" w:sz="0" w:space="0" w:color="auto"/>
          </w:divBdr>
        </w:div>
        <w:div w:id="863715663">
          <w:marLeft w:val="0"/>
          <w:marRight w:val="0"/>
          <w:marTop w:val="0"/>
          <w:marBottom w:val="0"/>
          <w:divBdr>
            <w:top w:val="none" w:sz="0" w:space="0" w:color="auto"/>
            <w:left w:val="none" w:sz="0" w:space="0" w:color="auto"/>
            <w:bottom w:val="none" w:sz="0" w:space="0" w:color="auto"/>
            <w:right w:val="none" w:sz="0" w:space="0" w:color="auto"/>
          </w:divBdr>
        </w:div>
        <w:div w:id="872233177">
          <w:marLeft w:val="0"/>
          <w:marRight w:val="0"/>
          <w:marTop w:val="0"/>
          <w:marBottom w:val="0"/>
          <w:divBdr>
            <w:top w:val="none" w:sz="0" w:space="0" w:color="auto"/>
            <w:left w:val="none" w:sz="0" w:space="0" w:color="auto"/>
            <w:bottom w:val="none" w:sz="0" w:space="0" w:color="auto"/>
            <w:right w:val="none" w:sz="0" w:space="0" w:color="auto"/>
          </w:divBdr>
        </w:div>
        <w:div w:id="880363123">
          <w:marLeft w:val="0"/>
          <w:marRight w:val="0"/>
          <w:marTop w:val="0"/>
          <w:marBottom w:val="0"/>
          <w:divBdr>
            <w:top w:val="none" w:sz="0" w:space="0" w:color="auto"/>
            <w:left w:val="none" w:sz="0" w:space="0" w:color="auto"/>
            <w:bottom w:val="none" w:sz="0" w:space="0" w:color="auto"/>
            <w:right w:val="none" w:sz="0" w:space="0" w:color="auto"/>
          </w:divBdr>
        </w:div>
        <w:div w:id="885601398">
          <w:marLeft w:val="0"/>
          <w:marRight w:val="0"/>
          <w:marTop w:val="0"/>
          <w:marBottom w:val="0"/>
          <w:divBdr>
            <w:top w:val="none" w:sz="0" w:space="0" w:color="auto"/>
            <w:left w:val="none" w:sz="0" w:space="0" w:color="auto"/>
            <w:bottom w:val="none" w:sz="0" w:space="0" w:color="auto"/>
            <w:right w:val="none" w:sz="0" w:space="0" w:color="auto"/>
          </w:divBdr>
        </w:div>
        <w:div w:id="918713800">
          <w:marLeft w:val="0"/>
          <w:marRight w:val="0"/>
          <w:marTop w:val="0"/>
          <w:marBottom w:val="0"/>
          <w:divBdr>
            <w:top w:val="none" w:sz="0" w:space="0" w:color="auto"/>
            <w:left w:val="none" w:sz="0" w:space="0" w:color="auto"/>
            <w:bottom w:val="none" w:sz="0" w:space="0" w:color="auto"/>
            <w:right w:val="none" w:sz="0" w:space="0" w:color="auto"/>
          </w:divBdr>
          <w:divsChild>
            <w:div w:id="1617633564">
              <w:marLeft w:val="0"/>
              <w:marRight w:val="0"/>
              <w:marTop w:val="0"/>
              <w:marBottom w:val="0"/>
              <w:divBdr>
                <w:top w:val="none" w:sz="0" w:space="0" w:color="auto"/>
                <w:left w:val="none" w:sz="0" w:space="0" w:color="auto"/>
                <w:bottom w:val="none" w:sz="0" w:space="0" w:color="auto"/>
                <w:right w:val="none" w:sz="0" w:space="0" w:color="auto"/>
              </w:divBdr>
            </w:div>
          </w:divsChild>
        </w:div>
        <w:div w:id="924000483">
          <w:marLeft w:val="0"/>
          <w:marRight w:val="0"/>
          <w:marTop w:val="0"/>
          <w:marBottom w:val="0"/>
          <w:divBdr>
            <w:top w:val="none" w:sz="0" w:space="0" w:color="auto"/>
            <w:left w:val="none" w:sz="0" w:space="0" w:color="auto"/>
            <w:bottom w:val="none" w:sz="0" w:space="0" w:color="auto"/>
            <w:right w:val="none" w:sz="0" w:space="0" w:color="auto"/>
          </w:divBdr>
        </w:div>
        <w:div w:id="928469451">
          <w:marLeft w:val="0"/>
          <w:marRight w:val="0"/>
          <w:marTop w:val="0"/>
          <w:marBottom w:val="0"/>
          <w:divBdr>
            <w:top w:val="none" w:sz="0" w:space="0" w:color="auto"/>
            <w:left w:val="none" w:sz="0" w:space="0" w:color="auto"/>
            <w:bottom w:val="none" w:sz="0" w:space="0" w:color="auto"/>
            <w:right w:val="none" w:sz="0" w:space="0" w:color="auto"/>
          </w:divBdr>
        </w:div>
        <w:div w:id="973291634">
          <w:marLeft w:val="0"/>
          <w:marRight w:val="0"/>
          <w:marTop w:val="0"/>
          <w:marBottom w:val="0"/>
          <w:divBdr>
            <w:top w:val="none" w:sz="0" w:space="0" w:color="auto"/>
            <w:left w:val="none" w:sz="0" w:space="0" w:color="auto"/>
            <w:bottom w:val="none" w:sz="0" w:space="0" w:color="auto"/>
            <w:right w:val="none" w:sz="0" w:space="0" w:color="auto"/>
          </w:divBdr>
        </w:div>
        <w:div w:id="979312713">
          <w:marLeft w:val="0"/>
          <w:marRight w:val="0"/>
          <w:marTop w:val="0"/>
          <w:marBottom w:val="0"/>
          <w:divBdr>
            <w:top w:val="none" w:sz="0" w:space="0" w:color="auto"/>
            <w:left w:val="none" w:sz="0" w:space="0" w:color="auto"/>
            <w:bottom w:val="none" w:sz="0" w:space="0" w:color="auto"/>
            <w:right w:val="none" w:sz="0" w:space="0" w:color="auto"/>
          </w:divBdr>
        </w:div>
        <w:div w:id="1019046926">
          <w:marLeft w:val="0"/>
          <w:marRight w:val="0"/>
          <w:marTop w:val="0"/>
          <w:marBottom w:val="0"/>
          <w:divBdr>
            <w:top w:val="none" w:sz="0" w:space="0" w:color="auto"/>
            <w:left w:val="none" w:sz="0" w:space="0" w:color="auto"/>
            <w:bottom w:val="none" w:sz="0" w:space="0" w:color="auto"/>
            <w:right w:val="none" w:sz="0" w:space="0" w:color="auto"/>
          </w:divBdr>
        </w:div>
        <w:div w:id="1027562889">
          <w:marLeft w:val="0"/>
          <w:marRight w:val="0"/>
          <w:marTop w:val="0"/>
          <w:marBottom w:val="0"/>
          <w:divBdr>
            <w:top w:val="none" w:sz="0" w:space="0" w:color="auto"/>
            <w:left w:val="none" w:sz="0" w:space="0" w:color="auto"/>
            <w:bottom w:val="none" w:sz="0" w:space="0" w:color="auto"/>
            <w:right w:val="none" w:sz="0" w:space="0" w:color="auto"/>
          </w:divBdr>
        </w:div>
        <w:div w:id="1049646904">
          <w:marLeft w:val="0"/>
          <w:marRight w:val="0"/>
          <w:marTop w:val="0"/>
          <w:marBottom w:val="0"/>
          <w:divBdr>
            <w:top w:val="none" w:sz="0" w:space="0" w:color="auto"/>
            <w:left w:val="none" w:sz="0" w:space="0" w:color="auto"/>
            <w:bottom w:val="none" w:sz="0" w:space="0" w:color="auto"/>
            <w:right w:val="none" w:sz="0" w:space="0" w:color="auto"/>
          </w:divBdr>
        </w:div>
        <w:div w:id="1065180968">
          <w:marLeft w:val="0"/>
          <w:marRight w:val="0"/>
          <w:marTop w:val="0"/>
          <w:marBottom w:val="0"/>
          <w:divBdr>
            <w:top w:val="none" w:sz="0" w:space="0" w:color="auto"/>
            <w:left w:val="none" w:sz="0" w:space="0" w:color="auto"/>
            <w:bottom w:val="none" w:sz="0" w:space="0" w:color="auto"/>
            <w:right w:val="none" w:sz="0" w:space="0" w:color="auto"/>
          </w:divBdr>
        </w:div>
        <w:div w:id="1079672260">
          <w:marLeft w:val="0"/>
          <w:marRight w:val="0"/>
          <w:marTop w:val="0"/>
          <w:marBottom w:val="0"/>
          <w:divBdr>
            <w:top w:val="none" w:sz="0" w:space="0" w:color="auto"/>
            <w:left w:val="none" w:sz="0" w:space="0" w:color="auto"/>
            <w:bottom w:val="none" w:sz="0" w:space="0" w:color="auto"/>
            <w:right w:val="none" w:sz="0" w:space="0" w:color="auto"/>
          </w:divBdr>
        </w:div>
        <w:div w:id="1099637274">
          <w:marLeft w:val="0"/>
          <w:marRight w:val="0"/>
          <w:marTop w:val="0"/>
          <w:marBottom w:val="0"/>
          <w:divBdr>
            <w:top w:val="none" w:sz="0" w:space="0" w:color="auto"/>
            <w:left w:val="none" w:sz="0" w:space="0" w:color="auto"/>
            <w:bottom w:val="none" w:sz="0" w:space="0" w:color="auto"/>
            <w:right w:val="none" w:sz="0" w:space="0" w:color="auto"/>
          </w:divBdr>
        </w:div>
        <w:div w:id="1129788335">
          <w:marLeft w:val="0"/>
          <w:marRight w:val="0"/>
          <w:marTop w:val="0"/>
          <w:marBottom w:val="0"/>
          <w:divBdr>
            <w:top w:val="none" w:sz="0" w:space="0" w:color="auto"/>
            <w:left w:val="none" w:sz="0" w:space="0" w:color="auto"/>
            <w:bottom w:val="none" w:sz="0" w:space="0" w:color="auto"/>
            <w:right w:val="none" w:sz="0" w:space="0" w:color="auto"/>
          </w:divBdr>
        </w:div>
        <w:div w:id="1137185116">
          <w:marLeft w:val="0"/>
          <w:marRight w:val="0"/>
          <w:marTop w:val="0"/>
          <w:marBottom w:val="0"/>
          <w:divBdr>
            <w:top w:val="none" w:sz="0" w:space="0" w:color="auto"/>
            <w:left w:val="none" w:sz="0" w:space="0" w:color="auto"/>
            <w:bottom w:val="none" w:sz="0" w:space="0" w:color="auto"/>
            <w:right w:val="none" w:sz="0" w:space="0" w:color="auto"/>
          </w:divBdr>
        </w:div>
        <w:div w:id="1140922009">
          <w:marLeft w:val="0"/>
          <w:marRight w:val="0"/>
          <w:marTop w:val="0"/>
          <w:marBottom w:val="0"/>
          <w:divBdr>
            <w:top w:val="none" w:sz="0" w:space="0" w:color="auto"/>
            <w:left w:val="none" w:sz="0" w:space="0" w:color="auto"/>
            <w:bottom w:val="none" w:sz="0" w:space="0" w:color="auto"/>
            <w:right w:val="none" w:sz="0" w:space="0" w:color="auto"/>
          </w:divBdr>
        </w:div>
        <w:div w:id="1160466261">
          <w:marLeft w:val="0"/>
          <w:marRight w:val="0"/>
          <w:marTop w:val="0"/>
          <w:marBottom w:val="0"/>
          <w:divBdr>
            <w:top w:val="none" w:sz="0" w:space="0" w:color="auto"/>
            <w:left w:val="none" w:sz="0" w:space="0" w:color="auto"/>
            <w:bottom w:val="none" w:sz="0" w:space="0" w:color="auto"/>
            <w:right w:val="none" w:sz="0" w:space="0" w:color="auto"/>
          </w:divBdr>
        </w:div>
        <w:div w:id="1190487385">
          <w:marLeft w:val="0"/>
          <w:marRight w:val="0"/>
          <w:marTop w:val="0"/>
          <w:marBottom w:val="0"/>
          <w:divBdr>
            <w:top w:val="none" w:sz="0" w:space="0" w:color="auto"/>
            <w:left w:val="none" w:sz="0" w:space="0" w:color="auto"/>
            <w:bottom w:val="none" w:sz="0" w:space="0" w:color="auto"/>
            <w:right w:val="none" w:sz="0" w:space="0" w:color="auto"/>
          </w:divBdr>
        </w:div>
        <w:div w:id="1231424119">
          <w:marLeft w:val="0"/>
          <w:marRight w:val="0"/>
          <w:marTop w:val="0"/>
          <w:marBottom w:val="0"/>
          <w:divBdr>
            <w:top w:val="none" w:sz="0" w:space="0" w:color="auto"/>
            <w:left w:val="none" w:sz="0" w:space="0" w:color="auto"/>
            <w:bottom w:val="none" w:sz="0" w:space="0" w:color="auto"/>
            <w:right w:val="none" w:sz="0" w:space="0" w:color="auto"/>
          </w:divBdr>
        </w:div>
        <w:div w:id="1265766456">
          <w:marLeft w:val="0"/>
          <w:marRight w:val="0"/>
          <w:marTop w:val="0"/>
          <w:marBottom w:val="0"/>
          <w:divBdr>
            <w:top w:val="none" w:sz="0" w:space="0" w:color="auto"/>
            <w:left w:val="none" w:sz="0" w:space="0" w:color="auto"/>
            <w:bottom w:val="none" w:sz="0" w:space="0" w:color="auto"/>
            <w:right w:val="none" w:sz="0" w:space="0" w:color="auto"/>
          </w:divBdr>
        </w:div>
        <w:div w:id="1282032877">
          <w:marLeft w:val="0"/>
          <w:marRight w:val="0"/>
          <w:marTop w:val="0"/>
          <w:marBottom w:val="0"/>
          <w:divBdr>
            <w:top w:val="none" w:sz="0" w:space="0" w:color="auto"/>
            <w:left w:val="none" w:sz="0" w:space="0" w:color="auto"/>
            <w:bottom w:val="none" w:sz="0" w:space="0" w:color="auto"/>
            <w:right w:val="none" w:sz="0" w:space="0" w:color="auto"/>
          </w:divBdr>
        </w:div>
        <w:div w:id="1323506510">
          <w:marLeft w:val="0"/>
          <w:marRight w:val="0"/>
          <w:marTop w:val="0"/>
          <w:marBottom w:val="0"/>
          <w:divBdr>
            <w:top w:val="none" w:sz="0" w:space="0" w:color="auto"/>
            <w:left w:val="none" w:sz="0" w:space="0" w:color="auto"/>
            <w:bottom w:val="none" w:sz="0" w:space="0" w:color="auto"/>
            <w:right w:val="none" w:sz="0" w:space="0" w:color="auto"/>
          </w:divBdr>
        </w:div>
        <w:div w:id="1326277910">
          <w:marLeft w:val="0"/>
          <w:marRight w:val="0"/>
          <w:marTop w:val="0"/>
          <w:marBottom w:val="0"/>
          <w:divBdr>
            <w:top w:val="none" w:sz="0" w:space="0" w:color="auto"/>
            <w:left w:val="none" w:sz="0" w:space="0" w:color="auto"/>
            <w:bottom w:val="none" w:sz="0" w:space="0" w:color="auto"/>
            <w:right w:val="none" w:sz="0" w:space="0" w:color="auto"/>
          </w:divBdr>
        </w:div>
        <w:div w:id="1342899418">
          <w:marLeft w:val="0"/>
          <w:marRight w:val="0"/>
          <w:marTop w:val="0"/>
          <w:marBottom w:val="0"/>
          <w:divBdr>
            <w:top w:val="none" w:sz="0" w:space="0" w:color="auto"/>
            <w:left w:val="none" w:sz="0" w:space="0" w:color="auto"/>
            <w:bottom w:val="none" w:sz="0" w:space="0" w:color="auto"/>
            <w:right w:val="none" w:sz="0" w:space="0" w:color="auto"/>
          </w:divBdr>
        </w:div>
        <w:div w:id="1364869015">
          <w:marLeft w:val="0"/>
          <w:marRight w:val="0"/>
          <w:marTop w:val="0"/>
          <w:marBottom w:val="0"/>
          <w:divBdr>
            <w:top w:val="none" w:sz="0" w:space="0" w:color="auto"/>
            <w:left w:val="none" w:sz="0" w:space="0" w:color="auto"/>
            <w:bottom w:val="none" w:sz="0" w:space="0" w:color="auto"/>
            <w:right w:val="none" w:sz="0" w:space="0" w:color="auto"/>
          </w:divBdr>
        </w:div>
        <w:div w:id="1366520022">
          <w:marLeft w:val="0"/>
          <w:marRight w:val="0"/>
          <w:marTop w:val="0"/>
          <w:marBottom w:val="0"/>
          <w:divBdr>
            <w:top w:val="none" w:sz="0" w:space="0" w:color="auto"/>
            <w:left w:val="none" w:sz="0" w:space="0" w:color="auto"/>
            <w:bottom w:val="none" w:sz="0" w:space="0" w:color="auto"/>
            <w:right w:val="none" w:sz="0" w:space="0" w:color="auto"/>
          </w:divBdr>
        </w:div>
        <w:div w:id="1371347132">
          <w:marLeft w:val="0"/>
          <w:marRight w:val="0"/>
          <w:marTop w:val="0"/>
          <w:marBottom w:val="0"/>
          <w:divBdr>
            <w:top w:val="none" w:sz="0" w:space="0" w:color="auto"/>
            <w:left w:val="none" w:sz="0" w:space="0" w:color="auto"/>
            <w:bottom w:val="none" w:sz="0" w:space="0" w:color="auto"/>
            <w:right w:val="none" w:sz="0" w:space="0" w:color="auto"/>
          </w:divBdr>
        </w:div>
        <w:div w:id="1390181277">
          <w:marLeft w:val="0"/>
          <w:marRight w:val="0"/>
          <w:marTop w:val="0"/>
          <w:marBottom w:val="0"/>
          <w:divBdr>
            <w:top w:val="none" w:sz="0" w:space="0" w:color="auto"/>
            <w:left w:val="none" w:sz="0" w:space="0" w:color="auto"/>
            <w:bottom w:val="none" w:sz="0" w:space="0" w:color="auto"/>
            <w:right w:val="none" w:sz="0" w:space="0" w:color="auto"/>
          </w:divBdr>
        </w:div>
        <w:div w:id="1391422182">
          <w:marLeft w:val="0"/>
          <w:marRight w:val="0"/>
          <w:marTop w:val="0"/>
          <w:marBottom w:val="0"/>
          <w:divBdr>
            <w:top w:val="none" w:sz="0" w:space="0" w:color="auto"/>
            <w:left w:val="none" w:sz="0" w:space="0" w:color="auto"/>
            <w:bottom w:val="none" w:sz="0" w:space="0" w:color="auto"/>
            <w:right w:val="none" w:sz="0" w:space="0" w:color="auto"/>
          </w:divBdr>
        </w:div>
        <w:div w:id="1392264811">
          <w:marLeft w:val="0"/>
          <w:marRight w:val="0"/>
          <w:marTop w:val="0"/>
          <w:marBottom w:val="0"/>
          <w:divBdr>
            <w:top w:val="none" w:sz="0" w:space="0" w:color="auto"/>
            <w:left w:val="none" w:sz="0" w:space="0" w:color="auto"/>
            <w:bottom w:val="none" w:sz="0" w:space="0" w:color="auto"/>
            <w:right w:val="none" w:sz="0" w:space="0" w:color="auto"/>
          </w:divBdr>
        </w:div>
        <w:div w:id="1394084003">
          <w:marLeft w:val="0"/>
          <w:marRight w:val="0"/>
          <w:marTop w:val="0"/>
          <w:marBottom w:val="0"/>
          <w:divBdr>
            <w:top w:val="none" w:sz="0" w:space="0" w:color="auto"/>
            <w:left w:val="none" w:sz="0" w:space="0" w:color="auto"/>
            <w:bottom w:val="none" w:sz="0" w:space="0" w:color="auto"/>
            <w:right w:val="none" w:sz="0" w:space="0" w:color="auto"/>
          </w:divBdr>
        </w:div>
        <w:div w:id="1424257067">
          <w:marLeft w:val="0"/>
          <w:marRight w:val="0"/>
          <w:marTop w:val="0"/>
          <w:marBottom w:val="0"/>
          <w:divBdr>
            <w:top w:val="none" w:sz="0" w:space="0" w:color="auto"/>
            <w:left w:val="none" w:sz="0" w:space="0" w:color="auto"/>
            <w:bottom w:val="none" w:sz="0" w:space="0" w:color="auto"/>
            <w:right w:val="none" w:sz="0" w:space="0" w:color="auto"/>
          </w:divBdr>
        </w:div>
        <w:div w:id="1464469996">
          <w:marLeft w:val="0"/>
          <w:marRight w:val="0"/>
          <w:marTop w:val="0"/>
          <w:marBottom w:val="0"/>
          <w:divBdr>
            <w:top w:val="none" w:sz="0" w:space="0" w:color="auto"/>
            <w:left w:val="none" w:sz="0" w:space="0" w:color="auto"/>
            <w:bottom w:val="none" w:sz="0" w:space="0" w:color="auto"/>
            <w:right w:val="none" w:sz="0" w:space="0" w:color="auto"/>
          </w:divBdr>
        </w:div>
        <w:div w:id="1466923616">
          <w:marLeft w:val="0"/>
          <w:marRight w:val="0"/>
          <w:marTop w:val="0"/>
          <w:marBottom w:val="0"/>
          <w:divBdr>
            <w:top w:val="none" w:sz="0" w:space="0" w:color="auto"/>
            <w:left w:val="none" w:sz="0" w:space="0" w:color="auto"/>
            <w:bottom w:val="none" w:sz="0" w:space="0" w:color="auto"/>
            <w:right w:val="none" w:sz="0" w:space="0" w:color="auto"/>
          </w:divBdr>
        </w:div>
        <w:div w:id="1511682902">
          <w:marLeft w:val="0"/>
          <w:marRight w:val="0"/>
          <w:marTop w:val="0"/>
          <w:marBottom w:val="0"/>
          <w:divBdr>
            <w:top w:val="none" w:sz="0" w:space="0" w:color="auto"/>
            <w:left w:val="none" w:sz="0" w:space="0" w:color="auto"/>
            <w:bottom w:val="none" w:sz="0" w:space="0" w:color="auto"/>
            <w:right w:val="none" w:sz="0" w:space="0" w:color="auto"/>
          </w:divBdr>
        </w:div>
        <w:div w:id="1515144815">
          <w:marLeft w:val="0"/>
          <w:marRight w:val="0"/>
          <w:marTop w:val="0"/>
          <w:marBottom w:val="0"/>
          <w:divBdr>
            <w:top w:val="none" w:sz="0" w:space="0" w:color="auto"/>
            <w:left w:val="none" w:sz="0" w:space="0" w:color="auto"/>
            <w:bottom w:val="none" w:sz="0" w:space="0" w:color="auto"/>
            <w:right w:val="none" w:sz="0" w:space="0" w:color="auto"/>
          </w:divBdr>
        </w:div>
        <w:div w:id="1570923527">
          <w:marLeft w:val="0"/>
          <w:marRight w:val="0"/>
          <w:marTop w:val="0"/>
          <w:marBottom w:val="0"/>
          <w:divBdr>
            <w:top w:val="none" w:sz="0" w:space="0" w:color="auto"/>
            <w:left w:val="none" w:sz="0" w:space="0" w:color="auto"/>
            <w:bottom w:val="none" w:sz="0" w:space="0" w:color="auto"/>
            <w:right w:val="none" w:sz="0" w:space="0" w:color="auto"/>
          </w:divBdr>
        </w:div>
        <w:div w:id="1597058162">
          <w:marLeft w:val="0"/>
          <w:marRight w:val="0"/>
          <w:marTop w:val="0"/>
          <w:marBottom w:val="0"/>
          <w:divBdr>
            <w:top w:val="none" w:sz="0" w:space="0" w:color="auto"/>
            <w:left w:val="none" w:sz="0" w:space="0" w:color="auto"/>
            <w:bottom w:val="none" w:sz="0" w:space="0" w:color="auto"/>
            <w:right w:val="none" w:sz="0" w:space="0" w:color="auto"/>
          </w:divBdr>
        </w:div>
        <w:div w:id="1624849941">
          <w:marLeft w:val="0"/>
          <w:marRight w:val="0"/>
          <w:marTop w:val="0"/>
          <w:marBottom w:val="0"/>
          <w:divBdr>
            <w:top w:val="none" w:sz="0" w:space="0" w:color="auto"/>
            <w:left w:val="none" w:sz="0" w:space="0" w:color="auto"/>
            <w:bottom w:val="none" w:sz="0" w:space="0" w:color="auto"/>
            <w:right w:val="none" w:sz="0" w:space="0" w:color="auto"/>
          </w:divBdr>
        </w:div>
        <w:div w:id="1659921102">
          <w:marLeft w:val="0"/>
          <w:marRight w:val="0"/>
          <w:marTop w:val="0"/>
          <w:marBottom w:val="0"/>
          <w:divBdr>
            <w:top w:val="none" w:sz="0" w:space="0" w:color="auto"/>
            <w:left w:val="none" w:sz="0" w:space="0" w:color="auto"/>
            <w:bottom w:val="none" w:sz="0" w:space="0" w:color="auto"/>
            <w:right w:val="none" w:sz="0" w:space="0" w:color="auto"/>
          </w:divBdr>
        </w:div>
        <w:div w:id="1674992951">
          <w:marLeft w:val="0"/>
          <w:marRight w:val="0"/>
          <w:marTop w:val="0"/>
          <w:marBottom w:val="0"/>
          <w:divBdr>
            <w:top w:val="none" w:sz="0" w:space="0" w:color="auto"/>
            <w:left w:val="none" w:sz="0" w:space="0" w:color="auto"/>
            <w:bottom w:val="none" w:sz="0" w:space="0" w:color="auto"/>
            <w:right w:val="none" w:sz="0" w:space="0" w:color="auto"/>
          </w:divBdr>
        </w:div>
        <w:div w:id="1701315270">
          <w:marLeft w:val="0"/>
          <w:marRight w:val="0"/>
          <w:marTop w:val="0"/>
          <w:marBottom w:val="0"/>
          <w:divBdr>
            <w:top w:val="none" w:sz="0" w:space="0" w:color="auto"/>
            <w:left w:val="none" w:sz="0" w:space="0" w:color="auto"/>
            <w:bottom w:val="none" w:sz="0" w:space="0" w:color="auto"/>
            <w:right w:val="none" w:sz="0" w:space="0" w:color="auto"/>
          </w:divBdr>
        </w:div>
        <w:div w:id="1723485353">
          <w:marLeft w:val="0"/>
          <w:marRight w:val="0"/>
          <w:marTop w:val="0"/>
          <w:marBottom w:val="0"/>
          <w:divBdr>
            <w:top w:val="none" w:sz="0" w:space="0" w:color="auto"/>
            <w:left w:val="none" w:sz="0" w:space="0" w:color="auto"/>
            <w:bottom w:val="none" w:sz="0" w:space="0" w:color="auto"/>
            <w:right w:val="none" w:sz="0" w:space="0" w:color="auto"/>
          </w:divBdr>
        </w:div>
        <w:div w:id="1734890544">
          <w:marLeft w:val="0"/>
          <w:marRight w:val="0"/>
          <w:marTop w:val="0"/>
          <w:marBottom w:val="0"/>
          <w:divBdr>
            <w:top w:val="none" w:sz="0" w:space="0" w:color="auto"/>
            <w:left w:val="none" w:sz="0" w:space="0" w:color="auto"/>
            <w:bottom w:val="none" w:sz="0" w:space="0" w:color="auto"/>
            <w:right w:val="none" w:sz="0" w:space="0" w:color="auto"/>
          </w:divBdr>
        </w:div>
        <w:div w:id="1743260508">
          <w:marLeft w:val="0"/>
          <w:marRight w:val="0"/>
          <w:marTop w:val="0"/>
          <w:marBottom w:val="0"/>
          <w:divBdr>
            <w:top w:val="none" w:sz="0" w:space="0" w:color="auto"/>
            <w:left w:val="none" w:sz="0" w:space="0" w:color="auto"/>
            <w:bottom w:val="none" w:sz="0" w:space="0" w:color="auto"/>
            <w:right w:val="none" w:sz="0" w:space="0" w:color="auto"/>
          </w:divBdr>
        </w:div>
        <w:div w:id="1743984290">
          <w:marLeft w:val="0"/>
          <w:marRight w:val="0"/>
          <w:marTop w:val="0"/>
          <w:marBottom w:val="0"/>
          <w:divBdr>
            <w:top w:val="none" w:sz="0" w:space="0" w:color="auto"/>
            <w:left w:val="none" w:sz="0" w:space="0" w:color="auto"/>
            <w:bottom w:val="none" w:sz="0" w:space="0" w:color="auto"/>
            <w:right w:val="none" w:sz="0" w:space="0" w:color="auto"/>
          </w:divBdr>
        </w:div>
        <w:div w:id="1752895937">
          <w:marLeft w:val="0"/>
          <w:marRight w:val="0"/>
          <w:marTop w:val="0"/>
          <w:marBottom w:val="0"/>
          <w:divBdr>
            <w:top w:val="none" w:sz="0" w:space="0" w:color="auto"/>
            <w:left w:val="none" w:sz="0" w:space="0" w:color="auto"/>
            <w:bottom w:val="none" w:sz="0" w:space="0" w:color="auto"/>
            <w:right w:val="none" w:sz="0" w:space="0" w:color="auto"/>
          </w:divBdr>
        </w:div>
        <w:div w:id="1760174640">
          <w:marLeft w:val="0"/>
          <w:marRight w:val="0"/>
          <w:marTop w:val="0"/>
          <w:marBottom w:val="0"/>
          <w:divBdr>
            <w:top w:val="none" w:sz="0" w:space="0" w:color="auto"/>
            <w:left w:val="none" w:sz="0" w:space="0" w:color="auto"/>
            <w:bottom w:val="none" w:sz="0" w:space="0" w:color="auto"/>
            <w:right w:val="none" w:sz="0" w:space="0" w:color="auto"/>
          </w:divBdr>
        </w:div>
        <w:div w:id="1779981644">
          <w:marLeft w:val="0"/>
          <w:marRight w:val="0"/>
          <w:marTop w:val="0"/>
          <w:marBottom w:val="0"/>
          <w:divBdr>
            <w:top w:val="none" w:sz="0" w:space="0" w:color="auto"/>
            <w:left w:val="none" w:sz="0" w:space="0" w:color="auto"/>
            <w:bottom w:val="none" w:sz="0" w:space="0" w:color="auto"/>
            <w:right w:val="none" w:sz="0" w:space="0" w:color="auto"/>
          </w:divBdr>
        </w:div>
        <w:div w:id="1787460886">
          <w:marLeft w:val="0"/>
          <w:marRight w:val="0"/>
          <w:marTop w:val="0"/>
          <w:marBottom w:val="0"/>
          <w:divBdr>
            <w:top w:val="none" w:sz="0" w:space="0" w:color="auto"/>
            <w:left w:val="none" w:sz="0" w:space="0" w:color="auto"/>
            <w:bottom w:val="none" w:sz="0" w:space="0" w:color="auto"/>
            <w:right w:val="none" w:sz="0" w:space="0" w:color="auto"/>
          </w:divBdr>
        </w:div>
        <w:div w:id="1793478478">
          <w:marLeft w:val="0"/>
          <w:marRight w:val="0"/>
          <w:marTop w:val="0"/>
          <w:marBottom w:val="0"/>
          <w:divBdr>
            <w:top w:val="none" w:sz="0" w:space="0" w:color="auto"/>
            <w:left w:val="none" w:sz="0" w:space="0" w:color="auto"/>
            <w:bottom w:val="none" w:sz="0" w:space="0" w:color="auto"/>
            <w:right w:val="none" w:sz="0" w:space="0" w:color="auto"/>
          </w:divBdr>
        </w:div>
        <w:div w:id="1800026698">
          <w:marLeft w:val="0"/>
          <w:marRight w:val="0"/>
          <w:marTop w:val="0"/>
          <w:marBottom w:val="0"/>
          <w:divBdr>
            <w:top w:val="none" w:sz="0" w:space="0" w:color="auto"/>
            <w:left w:val="none" w:sz="0" w:space="0" w:color="auto"/>
            <w:bottom w:val="none" w:sz="0" w:space="0" w:color="auto"/>
            <w:right w:val="none" w:sz="0" w:space="0" w:color="auto"/>
          </w:divBdr>
        </w:div>
        <w:div w:id="1800957175">
          <w:marLeft w:val="0"/>
          <w:marRight w:val="0"/>
          <w:marTop w:val="0"/>
          <w:marBottom w:val="0"/>
          <w:divBdr>
            <w:top w:val="none" w:sz="0" w:space="0" w:color="auto"/>
            <w:left w:val="none" w:sz="0" w:space="0" w:color="auto"/>
            <w:bottom w:val="none" w:sz="0" w:space="0" w:color="auto"/>
            <w:right w:val="none" w:sz="0" w:space="0" w:color="auto"/>
          </w:divBdr>
        </w:div>
        <w:div w:id="1821192462">
          <w:marLeft w:val="0"/>
          <w:marRight w:val="0"/>
          <w:marTop w:val="0"/>
          <w:marBottom w:val="0"/>
          <w:divBdr>
            <w:top w:val="none" w:sz="0" w:space="0" w:color="auto"/>
            <w:left w:val="none" w:sz="0" w:space="0" w:color="auto"/>
            <w:bottom w:val="none" w:sz="0" w:space="0" w:color="auto"/>
            <w:right w:val="none" w:sz="0" w:space="0" w:color="auto"/>
          </w:divBdr>
        </w:div>
        <w:div w:id="1832477880">
          <w:marLeft w:val="0"/>
          <w:marRight w:val="0"/>
          <w:marTop w:val="0"/>
          <w:marBottom w:val="0"/>
          <w:divBdr>
            <w:top w:val="none" w:sz="0" w:space="0" w:color="auto"/>
            <w:left w:val="none" w:sz="0" w:space="0" w:color="auto"/>
            <w:bottom w:val="none" w:sz="0" w:space="0" w:color="auto"/>
            <w:right w:val="none" w:sz="0" w:space="0" w:color="auto"/>
          </w:divBdr>
        </w:div>
        <w:div w:id="1832942629">
          <w:marLeft w:val="0"/>
          <w:marRight w:val="0"/>
          <w:marTop w:val="0"/>
          <w:marBottom w:val="0"/>
          <w:divBdr>
            <w:top w:val="none" w:sz="0" w:space="0" w:color="auto"/>
            <w:left w:val="none" w:sz="0" w:space="0" w:color="auto"/>
            <w:bottom w:val="none" w:sz="0" w:space="0" w:color="auto"/>
            <w:right w:val="none" w:sz="0" w:space="0" w:color="auto"/>
          </w:divBdr>
        </w:div>
        <w:div w:id="1838957437">
          <w:marLeft w:val="0"/>
          <w:marRight w:val="0"/>
          <w:marTop w:val="0"/>
          <w:marBottom w:val="0"/>
          <w:divBdr>
            <w:top w:val="none" w:sz="0" w:space="0" w:color="auto"/>
            <w:left w:val="none" w:sz="0" w:space="0" w:color="auto"/>
            <w:bottom w:val="none" w:sz="0" w:space="0" w:color="auto"/>
            <w:right w:val="none" w:sz="0" w:space="0" w:color="auto"/>
          </w:divBdr>
        </w:div>
        <w:div w:id="1915968645">
          <w:marLeft w:val="0"/>
          <w:marRight w:val="0"/>
          <w:marTop w:val="0"/>
          <w:marBottom w:val="0"/>
          <w:divBdr>
            <w:top w:val="none" w:sz="0" w:space="0" w:color="auto"/>
            <w:left w:val="none" w:sz="0" w:space="0" w:color="auto"/>
            <w:bottom w:val="none" w:sz="0" w:space="0" w:color="auto"/>
            <w:right w:val="none" w:sz="0" w:space="0" w:color="auto"/>
          </w:divBdr>
        </w:div>
        <w:div w:id="1917855041">
          <w:marLeft w:val="0"/>
          <w:marRight w:val="0"/>
          <w:marTop w:val="0"/>
          <w:marBottom w:val="0"/>
          <w:divBdr>
            <w:top w:val="none" w:sz="0" w:space="0" w:color="auto"/>
            <w:left w:val="none" w:sz="0" w:space="0" w:color="auto"/>
            <w:bottom w:val="none" w:sz="0" w:space="0" w:color="auto"/>
            <w:right w:val="none" w:sz="0" w:space="0" w:color="auto"/>
          </w:divBdr>
        </w:div>
        <w:div w:id="1922637634">
          <w:marLeft w:val="0"/>
          <w:marRight w:val="0"/>
          <w:marTop w:val="0"/>
          <w:marBottom w:val="0"/>
          <w:divBdr>
            <w:top w:val="none" w:sz="0" w:space="0" w:color="auto"/>
            <w:left w:val="none" w:sz="0" w:space="0" w:color="auto"/>
            <w:bottom w:val="none" w:sz="0" w:space="0" w:color="auto"/>
            <w:right w:val="none" w:sz="0" w:space="0" w:color="auto"/>
          </w:divBdr>
        </w:div>
        <w:div w:id="1947226199">
          <w:marLeft w:val="0"/>
          <w:marRight w:val="0"/>
          <w:marTop w:val="0"/>
          <w:marBottom w:val="0"/>
          <w:divBdr>
            <w:top w:val="none" w:sz="0" w:space="0" w:color="auto"/>
            <w:left w:val="none" w:sz="0" w:space="0" w:color="auto"/>
            <w:bottom w:val="none" w:sz="0" w:space="0" w:color="auto"/>
            <w:right w:val="none" w:sz="0" w:space="0" w:color="auto"/>
          </w:divBdr>
        </w:div>
        <w:div w:id="1969506253">
          <w:marLeft w:val="0"/>
          <w:marRight w:val="0"/>
          <w:marTop w:val="0"/>
          <w:marBottom w:val="0"/>
          <w:divBdr>
            <w:top w:val="none" w:sz="0" w:space="0" w:color="auto"/>
            <w:left w:val="none" w:sz="0" w:space="0" w:color="auto"/>
            <w:bottom w:val="none" w:sz="0" w:space="0" w:color="auto"/>
            <w:right w:val="none" w:sz="0" w:space="0" w:color="auto"/>
          </w:divBdr>
        </w:div>
        <w:div w:id="2020307650">
          <w:marLeft w:val="0"/>
          <w:marRight w:val="0"/>
          <w:marTop w:val="0"/>
          <w:marBottom w:val="0"/>
          <w:divBdr>
            <w:top w:val="none" w:sz="0" w:space="0" w:color="auto"/>
            <w:left w:val="none" w:sz="0" w:space="0" w:color="auto"/>
            <w:bottom w:val="none" w:sz="0" w:space="0" w:color="auto"/>
            <w:right w:val="none" w:sz="0" w:space="0" w:color="auto"/>
          </w:divBdr>
        </w:div>
        <w:div w:id="2022004815">
          <w:marLeft w:val="0"/>
          <w:marRight w:val="0"/>
          <w:marTop w:val="0"/>
          <w:marBottom w:val="0"/>
          <w:divBdr>
            <w:top w:val="none" w:sz="0" w:space="0" w:color="auto"/>
            <w:left w:val="none" w:sz="0" w:space="0" w:color="auto"/>
            <w:bottom w:val="none" w:sz="0" w:space="0" w:color="auto"/>
            <w:right w:val="none" w:sz="0" w:space="0" w:color="auto"/>
          </w:divBdr>
        </w:div>
        <w:div w:id="2034525684">
          <w:marLeft w:val="0"/>
          <w:marRight w:val="0"/>
          <w:marTop w:val="0"/>
          <w:marBottom w:val="0"/>
          <w:divBdr>
            <w:top w:val="none" w:sz="0" w:space="0" w:color="auto"/>
            <w:left w:val="none" w:sz="0" w:space="0" w:color="auto"/>
            <w:bottom w:val="none" w:sz="0" w:space="0" w:color="auto"/>
            <w:right w:val="none" w:sz="0" w:space="0" w:color="auto"/>
          </w:divBdr>
        </w:div>
        <w:div w:id="2047100518">
          <w:marLeft w:val="0"/>
          <w:marRight w:val="0"/>
          <w:marTop w:val="0"/>
          <w:marBottom w:val="0"/>
          <w:divBdr>
            <w:top w:val="none" w:sz="0" w:space="0" w:color="auto"/>
            <w:left w:val="none" w:sz="0" w:space="0" w:color="auto"/>
            <w:bottom w:val="none" w:sz="0" w:space="0" w:color="auto"/>
            <w:right w:val="none" w:sz="0" w:space="0" w:color="auto"/>
          </w:divBdr>
        </w:div>
        <w:div w:id="2066566888">
          <w:marLeft w:val="0"/>
          <w:marRight w:val="0"/>
          <w:marTop w:val="0"/>
          <w:marBottom w:val="0"/>
          <w:divBdr>
            <w:top w:val="none" w:sz="0" w:space="0" w:color="auto"/>
            <w:left w:val="none" w:sz="0" w:space="0" w:color="auto"/>
            <w:bottom w:val="none" w:sz="0" w:space="0" w:color="auto"/>
            <w:right w:val="none" w:sz="0" w:space="0" w:color="auto"/>
          </w:divBdr>
        </w:div>
        <w:div w:id="2069986504">
          <w:marLeft w:val="0"/>
          <w:marRight w:val="0"/>
          <w:marTop w:val="0"/>
          <w:marBottom w:val="0"/>
          <w:divBdr>
            <w:top w:val="none" w:sz="0" w:space="0" w:color="auto"/>
            <w:left w:val="none" w:sz="0" w:space="0" w:color="auto"/>
            <w:bottom w:val="none" w:sz="0" w:space="0" w:color="auto"/>
            <w:right w:val="none" w:sz="0" w:space="0" w:color="auto"/>
          </w:divBdr>
        </w:div>
        <w:div w:id="2115662679">
          <w:marLeft w:val="0"/>
          <w:marRight w:val="0"/>
          <w:marTop w:val="0"/>
          <w:marBottom w:val="0"/>
          <w:divBdr>
            <w:top w:val="none" w:sz="0" w:space="0" w:color="auto"/>
            <w:left w:val="none" w:sz="0" w:space="0" w:color="auto"/>
            <w:bottom w:val="none" w:sz="0" w:space="0" w:color="auto"/>
            <w:right w:val="none" w:sz="0" w:space="0" w:color="auto"/>
          </w:divBdr>
        </w:div>
      </w:divsChild>
    </w:div>
    <w:div w:id="404491442">
      <w:bodyDiv w:val="1"/>
      <w:marLeft w:val="0"/>
      <w:marRight w:val="0"/>
      <w:marTop w:val="0"/>
      <w:marBottom w:val="0"/>
      <w:divBdr>
        <w:top w:val="none" w:sz="0" w:space="0" w:color="auto"/>
        <w:left w:val="none" w:sz="0" w:space="0" w:color="auto"/>
        <w:bottom w:val="none" w:sz="0" w:space="0" w:color="auto"/>
        <w:right w:val="none" w:sz="0" w:space="0" w:color="auto"/>
      </w:divBdr>
    </w:div>
    <w:div w:id="420496081">
      <w:bodyDiv w:val="1"/>
      <w:marLeft w:val="0"/>
      <w:marRight w:val="0"/>
      <w:marTop w:val="0"/>
      <w:marBottom w:val="0"/>
      <w:divBdr>
        <w:top w:val="none" w:sz="0" w:space="0" w:color="auto"/>
        <w:left w:val="none" w:sz="0" w:space="0" w:color="auto"/>
        <w:bottom w:val="none" w:sz="0" w:space="0" w:color="auto"/>
        <w:right w:val="none" w:sz="0" w:space="0" w:color="auto"/>
      </w:divBdr>
    </w:div>
    <w:div w:id="425073740">
      <w:bodyDiv w:val="1"/>
      <w:marLeft w:val="0"/>
      <w:marRight w:val="0"/>
      <w:marTop w:val="0"/>
      <w:marBottom w:val="0"/>
      <w:divBdr>
        <w:top w:val="none" w:sz="0" w:space="0" w:color="auto"/>
        <w:left w:val="none" w:sz="0" w:space="0" w:color="auto"/>
        <w:bottom w:val="none" w:sz="0" w:space="0" w:color="auto"/>
        <w:right w:val="none" w:sz="0" w:space="0" w:color="auto"/>
      </w:divBdr>
    </w:div>
    <w:div w:id="431363068">
      <w:bodyDiv w:val="1"/>
      <w:marLeft w:val="0"/>
      <w:marRight w:val="0"/>
      <w:marTop w:val="0"/>
      <w:marBottom w:val="0"/>
      <w:divBdr>
        <w:top w:val="none" w:sz="0" w:space="0" w:color="auto"/>
        <w:left w:val="none" w:sz="0" w:space="0" w:color="auto"/>
        <w:bottom w:val="none" w:sz="0" w:space="0" w:color="auto"/>
        <w:right w:val="none" w:sz="0" w:space="0" w:color="auto"/>
      </w:divBdr>
    </w:div>
    <w:div w:id="441533618">
      <w:bodyDiv w:val="1"/>
      <w:marLeft w:val="0"/>
      <w:marRight w:val="0"/>
      <w:marTop w:val="0"/>
      <w:marBottom w:val="0"/>
      <w:divBdr>
        <w:top w:val="none" w:sz="0" w:space="0" w:color="auto"/>
        <w:left w:val="none" w:sz="0" w:space="0" w:color="auto"/>
        <w:bottom w:val="none" w:sz="0" w:space="0" w:color="auto"/>
        <w:right w:val="none" w:sz="0" w:space="0" w:color="auto"/>
      </w:divBdr>
    </w:div>
    <w:div w:id="444350942">
      <w:bodyDiv w:val="1"/>
      <w:marLeft w:val="0"/>
      <w:marRight w:val="0"/>
      <w:marTop w:val="0"/>
      <w:marBottom w:val="0"/>
      <w:divBdr>
        <w:top w:val="none" w:sz="0" w:space="0" w:color="auto"/>
        <w:left w:val="none" w:sz="0" w:space="0" w:color="auto"/>
        <w:bottom w:val="none" w:sz="0" w:space="0" w:color="auto"/>
        <w:right w:val="none" w:sz="0" w:space="0" w:color="auto"/>
      </w:divBdr>
    </w:div>
    <w:div w:id="454106026">
      <w:bodyDiv w:val="1"/>
      <w:marLeft w:val="0"/>
      <w:marRight w:val="0"/>
      <w:marTop w:val="0"/>
      <w:marBottom w:val="0"/>
      <w:divBdr>
        <w:top w:val="none" w:sz="0" w:space="0" w:color="auto"/>
        <w:left w:val="none" w:sz="0" w:space="0" w:color="auto"/>
        <w:bottom w:val="none" w:sz="0" w:space="0" w:color="auto"/>
        <w:right w:val="none" w:sz="0" w:space="0" w:color="auto"/>
      </w:divBdr>
    </w:div>
    <w:div w:id="473718346">
      <w:bodyDiv w:val="1"/>
      <w:marLeft w:val="0"/>
      <w:marRight w:val="0"/>
      <w:marTop w:val="0"/>
      <w:marBottom w:val="0"/>
      <w:divBdr>
        <w:top w:val="none" w:sz="0" w:space="0" w:color="auto"/>
        <w:left w:val="none" w:sz="0" w:space="0" w:color="auto"/>
        <w:bottom w:val="none" w:sz="0" w:space="0" w:color="auto"/>
        <w:right w:val="none" w:sz="0" w:space="0" w:color="auto"/>
      </w:divBdr>
    </w:div>
    <w:div w:id="515074239">
      <w:bodyDiv w:val="1"/>
      <w:marLeft w:val="0"/>
      <w:marRight w:val="0"/>
      <w:marTop w:val="0"/>
      <w:marBottom w:val="0"/>
      <w:divBdr>
        <w:top w:val="none" w:sz="0" w:space="0" w:color="auto"/>
        <w:left w:val="none" w:sz="0" w:space="0" w:color="auto"/>
        <w:bottom w:val="none" w:sz="0" w:space="0" w:color="auto"/>
        <w:right w:val="none" w:sz="0" w:space="0" w:color="auto"/>
      </w:divBdr>
      <w:divsChild>
        <w:div w:id="968785850">
          <w:marLeft w:val="0"/>
          <w:marRight w:val="0"/>
          <w:marTop w:val="0"/>
          <w:marBottom w:val="0"/>
          <w:divBdr>
            <w:top w:val="none" w:sz="0" w:space="0" w:color="auto"/>
            <w:left w:val="none" w:sz="0" w:space="0" w:color="auto"/>
            <w:bottom w:val="none" w:sz="0" w:space="0" w:color="auto"/>
            <w:right w:val="none" w:sz="0" w:space="0" w:color="auto"/>
          </w:divBdr>
        </w:div>
      </w:divsChild>
    </w:div>
    <w:div w:id="515116230">
      <w:bodyDiv w:val="1"/>
      <w:marLeft w:val="0"/>
      <w:marRight w:val="0"/>
      <w:marTop w:val="0"/>
      <w:marBottom w:val="0"/>
      <w:divBdr>
        <w:top w:val="none" w:sz="0" w:space="0" w:color="auto"/>
        <w:left w:val="none" w:sz="0" w:space="0" w:color="auto"/>
        <w:bottom w:val="none" w:sz="0" w:space="0" w:color="auto"/>
        <w:right w:val="none" w:sz="0" w:space="0" w:color="auto"/>
      </w:divBdr>
    </w:div>
    <w:div w:id="515509961">
      <w:bodyDiv w:val="1"/>
      <w:marLeft w:val="0"/>
      <w:marRight w:val="0"/>
      <w:marTop w:val="0"/>
      <w:marBottom w:val="0"/>
      <w:divBdr>
        <w:top w:val="none" w:sz="0" w:space="0" w:color="auto"/>
        <w:left w:val="none" w:sz="0" w:space="0" w:color="auto"/>
        <w:bottom w:val="none" w:sz="0" w:space="0" w:color="auto"/>
        <w:right w:val="none" w:sz="0" w:space="0" w:color="auto"/>
      </w:divBdr>
    </w:div>
    <w:div w:id="517624309">
      <w:bodyDiv w:val="1"/>
      <w:marLeft w:val="0"/>
      <w:marRight w:val="0"/>
      <w:marTop w:val="0"/>
      <w:marBottom w:val="0"/>
      <w:divBdr>
        <w:top w:val="none" w:sz="0" w:space="0" w:color="auto"/>
        <w:left w:val="none" w:sz="0" w:space="0" w:color="auto"/>
        <w:bottom w:val="none" w:sz="0" w:space="0" w:color="auto"/>
        <w:right w:val="none" w:sz="0" w:space="0" w:color="auto"/>
      </w:divBdr>
    </w:div>
    <w:div w:id="552040621">
      <w:bodyDiv w:val="1"/>
      <w:marLeft w:val="0"/>
      <w:marRight w:val="0"/>
      <w:marTop w:val="0"/>
      <w:marBottom w:val="0"/>
      <w:divBdr>
        <w:top w:val="none" w:sz="0" w:space="0" w:color="auto"/>
        <w:left w:val="none" w:sz="0" w:space="0" w:color="auto"/>
        <w:bottom w:val="none" w:sz="0" w:space="0" w:color="auto"/>
        <w:right w:val="none" w:sz="0" w:space="0" w:color="auto"/>
      </w:divBdr>
    </w:div>
    <w:div w:id="560943920">
      <w:bodyDiv w:val="1"/>
      <w:marLeft w:val="0"/>
      <w:marRight w:val="0"/>
      <w:marTop w:val="0"/>
      <w:marBottom w:val="0"/>
      <w:divBdr>
        <w:top w:val="none" w:sz="0" w:space="0" w:color="auto"/>
        <w:left w:val="none" w:sz="0" w:space="0" w:color="auto"/>
        <w:bottom w:val="none" w:sz="0" w:space="0" w:color="auto"/>
        <w:right w:val="none" w:sz="0" w:space="0" w:color="auto"/>
      </w:divBdr>
    </w:div>
    <w:div w:id="582373242">
      <w:bodyDiv w:val="1"/>
      <w:marLeft w:val="0"/>
      <w:marRight w:val="0"/>
      <w:marTop w:val="0"/>
      <w:marBottom w:val="0"/>
      <w:divBdr>
        <w:top w:val="none" w:sz="0" w:space="0" w:color="auto"/>
        <w:left w:val="none" w:sz="0" w:space="0" w:color="auto"/>
        <w:bottom w:val="none" w:sz="0" w:space="0" w:color="auto"/>
        <w:right w:val="none" w:sz="0" w:space="0" w:color="auto"/>
      </w:divBdr>
    </w:div>
    <w:div w:id="657269790">
      <w:bodyDiv w:val="1"/>
      <w:marLeft w:val="0"/>
      <w:marRight w:val="0"/>
      <w:marTop w:val="0"/>
      <w:marBottom w:val="0"/>
      <w:divBdr>
        <w:top w:val="none" w:sz="0" w:space="0" w:color="auto"/>
        <w:left w:val="none" w:sz="0" w:space="0" w:color="auto"/>
        <w:bottom w:val="none" w:sz="0" w:space="0" w:color="auto"/>
        <w:right w:val="none" w:sz="0" w:space="0" w:color="auto"/>
      </w:divBdr>
      <w:divsChild>
        <w:div w:id="1953972728">
          <w:marLeft w:val="0"/>
          <w:marRight w:val="0"/>
          <w:marTop w:val="0"/>
          <w:marBottom w:val="0"/>
          <w:divBdr>
            <w:top w:val="none" w:sz="0" w:space="0" w:color="auto"/>
            <w:left w:val="none" w:sz="0" w:space="0" w:color="auto"/>
            <w:bottom w:val="none" w:sz="0" w:space="0" w:color="auto"/>
            <w:right w:val="none" w:sz="0" w:space="0" w:color="auto"/>
          </w:divBdr>
        </w:div>
        <w:div w:id="1572885204">
          <w:marLeft w:val="0"/>
          <w:marRight w:val="0"/>
          <w:marTop w:val="0"/>
          <w:marBottom w:val="0"/>
          <w:divBdr>
            <w:top w:val="none" w:sz="0" w:space="0" w:color="auto"/>
            <w:left w:val="none" w:sz="0" w:space="0" w:color="auto"/>
            <w:bottom w:val="none" w:sz="0" w:space="0" w:color="auto"/>
            <w:right w:val="none" w:sz="0" w:space="0" w:color="auto"/>
          </w:divBdr>
        </w:div>
        <w:div w:id="1035041121">
          <w:marLeft w:val="0"/>
          <w:marRight w:val="0"/>
          <w:marTop w:val="0"/>
          <w:marBottom w:val="0"/>
          <w:divBdr>
            <w:top w:val="none" w:sz="0" w:space="0" w:color="auto"/>
            <w:left w:val="none" w:sz="0" w:space="0" w:color="auto"/>
            <w:bottom w:val="none" w:sz="0" w:space="0" w:color="auto"/>
            <w:right w:val="none" w:sz="0" w:space="0" w:color="auto"/>
          </w:divBdr>
        </w:div>
        <w:div w:id="969020217">
          <w:marLeft w:val="0"/>
          <w:marRight w:val="0"/>
          <w:marTop w:val="0"/>
          <w:marBottom w:val="0"/>
          <w:divBdr>
            <w:top w:val="none" w:sz="0" w:space="0" w:color="auto"/>
            <w:left w:val="none" w:sz="0" w:space="0" w:color="auto"/>
            <w:bottom w:val="none" w:sz="0" w:space="0" w:color="auto"/>
            <w:right w:val="none" w:sz="0" w:space="0" w:color="auto"/>
          </w:divBdr>
        </w:div>
        <w:div w:id="2007050401">
          <w:marLeft w:val="0"/>
          <w:marRight w:val="0"/>
          <w:marTop w:val="0"/>
          <w:marBottom w:val="0"/>
          <w:divBdr>
            <w:top w:val="none" w:sz="0" w:space="0" w:color="auto"/>
            <w:left w:val="none" w:sz="0" w:space="0" w:color="auto"/>
            <w:bottom w:val="none" w:sz="0" w:space="0" w:color="auto"/>
            <w:right w:val="none" w:sz="0" w:space="0" w:color="auto"/>
          </w:divBdr>
        </w:div>
        <w:div w:id="1064182936">
          <w:marLeft w:val="0"/>
          <w:marRight w:val="0"/>
          <w:marTop w:val="0"/>
          <w:marBottom w:val="0"/>
          <w:divBdr>
            <w:top w:val="none" w:sz="0" w:space="0" w:color="auto"/>
            <w:left w:val="none" w:sz="0" w:space="0" w:color="auto"/>
            <w:bottom w:val="none" w:sz="0" w:space="0" w:color="auto"/>
            <w:right w:val="none" w:sz="0" w:space="0" w:color="auto"/>
          </w:divBdr>
        </w:div>
        <w:div w:id="1787381993">
          <w:marLeft w:val="0"/>
          <w:marRight w:val="0"/>
          <w:marTop w:val="0"/>
          <w:marBottom w:val="0"/>
          <w:divBdr>
            <w:top w:val="none" w:sz="0" w:space="0" w:color="auto"/>
            <w:left w:val="none" w:sz="0" w:space="0" w:color="auto"/>
            <w:bottom w:val="none" w:sz="0" w:space="0" w:color="auto"/>
            <w:right w:val="none" w:sz="0" w:space="0" w:color="auto"/>
          </w:divBdr>
        </w:div>
        <w:div w:id="688799378">
          <w:marLeft w:val="0"/>
          <w:marRight w:val="0"/>
          <w:marTop w:val="0"/>
          <w:marBottom w:val="0"/>
          <w:divBdr>
            <w:top w:val="none" w:sz="0" w:space="0" w:color="auto"/>
            <w:left w:val="none" w:sz="0" w:space="0" w:color="auto"/>
            <w:bottom w:val="none" w:sz="0" w:space="0" w:color="auto"/>
            <w:right w:val="none" w:sz="0" w:space="0" w:color="auto"/>
          </w:divBdr>
        </w:div>
        <w:div w:id="138767659">
          <w:marLeft w:val="0"/>
          <w:marRight w:val="0"/>
          <w:marTop w:val="0"/>
          <w:marBottom w:val="0"/>
          <w:divBdr>
            <w:top w:val="none" w:sz="0" w:space="0" w:color="auto"/>
            <w:left w:val="none" w:sz="0" w:space="0" w:color="auto"/>
            <w:bottom w:val="none" w:sz="0" w:space="0" w:color="auto"/>
            <w:right w:val="none" w:sz="0" w:space="0" w:color="auto"/>
          </w:divBdr>
        </w:div>
        <w:div w:id="1102529307">
          <w:marLeft w:val="0"/>
          <w:marRight w:val="0"/>
          <w:marTop w:val="0"/>
          <w:marBottom w:val="0"/>
          <w:divBdr>
            <w:top w:val="none" w:sz="0" w:space="0" w:color="auto"/>
            <w:left w:val="none" w:sz="0" w:space="0" w:color="auto"/>
            <w:bottom w:val="none" w:sz="0" w:space="0" w:color="auto"/>
            <w:right w:val="none" w:sz="0" w:space="0" w:color="auto"/>
          </w:divBdr>
        </w:div>
        <w:div w:id="1832989845">
          <w:marLeft w:val="0"/>
          <w:marRight w:val="0"/>
          <w:marTop w:val="0"/>
          <w:marBottom w:val="0"/>
          <w:divBdr>
            <w:top w:val="none" w:sz="0" w:space="0" w:color="auto"/>
            <w:left w:val="none" w:sz="0" w:space="0" w:color="auto"/>
            <w:bottom w:val="none" w:sz="0" w:space="0" w:color="auto"/>
            <w:right w:val="none" w:sz="0" w:space="0" w:color="auto"/>
          </w:divBdr>
        </w:div>
        <w:div w:id="1513446371">
          <w:marLeft w:val="0"/>
          <w:marRight w:val="0"/>
          <w:marTop w:val="0"/>
          <w:marBottom w:val="0"/>
          <w:divBdr>
            <w:top w:val="none" w:sz="0" w:space="0" w:color="auto"/>
            <w:left w:val="none" w:sz="0" w:space="0" w:color="auto"/>
            <w:bottom w:val="none" w:sz="0" w:space="0" w:color="auto"/>
            <w:right w:val="none" w:sz="0" w:space="0" w:color="auto"/>
          </w:divBdr>
        </w:div>
        <w:div w:id="919602999">
          <w:marLeft w:val="0"/>
          <w:marRight w:val="0"/>
          <w:marTop w:val="0"/>
          <w:marBottom w:val="0"/>
          <w:divBdr>
            <w:top w:val="none" w:sz="0" w:space="0" w:color="auto"/>
            <w:left w:val="none" w:sz="0" w:space="0" w:color="auto"/>
            <w:bottom w:val="none" w:sz="0" w:space="0" w:color="auto"/>
            <w:right w:val="none" w:sz="0" w:space="0" w:color="auto"/>
          </w:divBdr>
        </w:div>
        <w:div w:id="1544368783">
          <w:marLeft w:val="0"/>
          <w:marRight w:val="0"/>
          <w:marTop w:val="0"/>
          <w:marBottom w:val="0"/>
          <w:divBdr>
            <w:top w:val="none" w:sz="0" w:space="0" w:color="auto"/>
            <w:left w:val="none" w:sz="0" w:space="0" w:color="auto"/>
            <w:bottom w:val="none" w:sz="0" w:space="0" w:color="auto"/>
            <w:right w:val="none" w:sz="0" w:space="0" w:color="auto"/>
          </w:divBdr>
        </w:div>
        <w:div w:id="705368155">
          <w:marLeft w:val="0"/>
          <w:marRight w:val="0"/>
          <w:marTop w:val="0"/>
          <w:marBottom w:val="0"/>
          <w:divBdr>
            <w:top w:val="none" w:sz="0" w:space="0" w:color="auto"/>
            <w:left w:val="none" w:sz="0" w:space="0" w:color="auto"/>
            <w:bottom w:val="none" w:sz="0" w:space="0" w:color="auto"/>
            <w:right w:val="none" w:sz="0" w:space="0" w:color="auto"/>
          </w:divBdr>
        </w:div>
        <w:div w:id="218253791">
          <w:marLeft w:val="0"/>
          <w:marRight w:val="0"/>
          <w:marTop w:val="0"/>
          <w:marBottom w:val="0"/>
          <w:divBdr>
            <w:top w:val="none" w:sz="0" w:space="0" w:color="auto"/>
            <w:left w:val="none" w:sz="0" w:space="0" w:color="auto"/>
            <w:bottom w:val="none" w:sz="0" w:space="0" w:color="auto"/>
            <w:right w:val="none" w:sz="0" w:space="0" w:color="auto"/>
          </w:divBdr>
        </w:div>
        <w:div w:id="503938396">
          <w:marLeft w:val="0"/>
          <w:marRight w:val="0"/>
          <w:marTop w:val="0"/>
          <w:marBottom w:val="0"/>
          <w:divBdr>
            <w:top w:val="none" w:sz="0" w:space="0" w:color="auto"/>
            <w:left w:val="none" w:sz="0" w:space="0" w:color="auto"/>
            <w:bottom w:val="none" w:sz="0" w:space="0" w:color="auto"/>
            <w:right w:val="none" w:sz="0" w:space="0" w:color="auto"/>
          </w:divBdr>
        </w:div>
        <w:div w:id="1703289601">
          <w:marLeft w:val="0"/>
          <w:marRight w:val="0"/>
          <w:marTop w:val="0"/>
          <w:marBottom w:val="0"/>
          <w:divBdr>
            <w:top w:val="none" w:sz="0" w:space="0" w:color="auto"/>
            <w:left w:val="none" w:sz="0" w:space="0" w:color="auto"/>
            <w:bottom w:val="none" w:sz="0" w:space="0" w:color="auto"/>
            <w:right w:val="none" w:sz="0" w:space="0" w:color="auto"/>
          </w:divBdr>
        </w:div>
        <w:div w:id="2134933067">
          <w:marLeft w:val="0"/>
          <w:marRight w:val="0"/>
          <w:marTop w:val="0"/>
          <w:marBottom w:val="0"/>
          <w:divBdr>
            <w:top w:val="none" w:sz="0" w:space="0" w:color="auto"/>
            <w:left w:val="none" w:sz="0" w:space="0" w:color="auto"/>
            <w:bottom w:val="none" w:sz="0" w:space="0" w:color="auto"/>
            <w:right w:val="none" w:sz="0" w:space="0" w:color="auto"/>
          </w:divBdr>
        </w:div>
        <w:div w:id="1088579494">
          <w:marLeft w:val="0"/>
          <w:marRight w:val="0"/>
          <w:marTop w:val="0"/>
          <w:marBottom w:val="0"/>
          <w:divBdr>
            <w:top w:val="none" w:sz="0" w:space="0" w:color="auto"/>
            <w:left w:val="none" w:sz="0" w:space="0" w:color="auto"/>
            <w:bottom w:val="none" w:sz="0" w:space="0" w:color="auto"/>
            <w:right w:val="none" w:sz="0" w:space="0" w:color="auto"/>
          </w:divBdr>
        </w:div>
        <w:div w:id="90202111">
          <w:marLeft w:val="0"/>
          <w:marRight w:val="0"/>
          <w:marTop w:val="0"/>
          <w:marBottom w:val="0"/>
          <w:divBdr>
            <w:top w:val="none" w:sz="0" w:space="0" w:color="auto"/>
            <w:left w:val="none" w:sz="0" w:space="0" w:color="auto"/>
            <w:bottom w:val="none" w:sz="0" w:space="0" w:color="auto"/>
            <w:right w:val="none" w:sz="0" w:space="0" w:color="auto"/>
          </w:divBdr>
        </w:div>
        <w:div w:id="1479345518">
          <w:marLeft w:val="0"/>
          <w:marRight w:val="0"/>
          <w:marTop w:val="0"/>
          <w:marBottom w:val="0"/>
          <w:divBdr>
            <w:top w:val="none" w:sz="0" w:space="0" w:color="auto"/>
            <w:left w:val="none" w:sz="0" w:space="0" w:color="auto"/>
            <w:bottom w:val="none" w:sz="0" w:space="0" w:color="auto"/>
            <w:right w:val="none" w:sz="0" w:space="0" w:color="auto"/>
          </w:divBdr>
        </w:div>
        <w:div w:id="1154954422">
          <w:marLeft w:val="0"/>
          <w:marRight w:val="0"/>
          <w:marTop w:val="0"/>
          <w:marBottom w:val="0"/>
          <w:divBdr>
            <w:top w:val="none" w:sz="0" w:space="0" w:color="auto"/>
            <w:left w:val="none" w:sz="0" w:space="0" w:color="auto"/>
            <w:bottom w:val="none" w:sz="0" w:space="0" w:color="auto"/>
            <w:right w:val="none" w:sz="0" w:space="0" w:color="auto"/>
          </w:divBdr>
        </w:div>
        <w:div w:id="1353536226">
          <w:marLeft w:val="0"/>
          <w:marRight w:val="0"/>
          <w:marTop w:val="0"/>
          <w:marBottom w:val="0"/>
          <w:divBdr>
            <w:top w:val="none" w:sz="0" w:space="0" w:color="auto"/>
            <w:left w:val="none" w:sz="0" w:space="0" w:color="auto"/>
            <w:bottom w:val="none" w:sz="0" w:space="0" w:color="auto"/>
            <w:right w:val="none" w:sz="0" w:space="0" w:color="auto"/>
          </w:divBdr>
        </w:div>
        <w:div w:id="999118942">
          <w:marLeft w:val="0"/>
          <w:marRight w:val="0"/>
          <w:marTop w:val="0"/>
          <w:marBottom w:val="0"/>
          <w:divBdr>
            <w:top w:val="none" w:sz="0" w:space="0" w:color="auto"/>
            <w:left w:val="none" w:sz="0" w:space="0" w:color="auto"/>
            <w:bottom w:val="none" w:sz="0" w:space="0" w:color="auto"/>
            <w:right w:val="none" w:sz="0" w:space="0" w:color="auto"/>
          </w:divBdr>
        </w:div>
        <w:div w:id="527718800">
          <w:marLeft w:val="0"/>
          <w:marRight w:val="0"/>
          <w:marTop w:val="0"/>
          <w:marBottom w:val="0"/>
          <w:divBdr>
            <w:top w:val="none" w:sz="0" w:space="0" w:color="auto"/>
            <w:left w:val="none" w:sz="0" w:space="0" w:color="auto"/>
            <w:bottom w:val="none" w:sz="0" w:space="0" w:color="auto"/>
            <w:right w:val="none" w:sz="0" w:space="0" w:color="auto"/>
          </w:divBdr>
        </w:div>
        <w:div w:id="44066367">
          <w:marLeft w:val="0"/>
          <w:marRight w:val="0"/>
          <w:marTop w:val="0"/>
          <w:marBottom w:val="0"/>
          <w:divBdr>
            <w:top w:val="none" w:sz="0" w:space="0" w:color="auto"/>
            <w:left w:val="none" w:sz="0" w:space="0" w:color="auto"/>
            <w:bottom w:val="none" w:sz="0" w:space="0" w:color="auto"/>
            <w:right w:val="none" w:sz="0" w:space="0" w:color="auto"/>
          </w:divBdr>
        </w:div>
        <w:div w:id="768355373">
          <w:marLeft w:val="0"/>
          <w:marRight w:val="0"/>
          <w:marTop w:val="0"/>
          <w:marBottom w:val="0"/>
          <w:divBdr>
            <w:top w:val="none" w:sz="0" w:space="0" w:color="auto"/>
            <w:left w:val="none" w:sz="0" w:space="0" w:color="auto"/>
            <w:bottom w:val="none" w:sz="0" w:space="0" w:color="auto"/>
            <w:right w:val="none" w:sz="0" w:space="0" w:color="auto"/>
          </w:divBdr>
        </w:div>
        <w:div w:id="1212113332">
          <w:marLeft w:val="0"/>
          <w:marRight w:val="0"/>
          <w:marTop w:val="0"/>
          <w:marBottom w:val="0"/>
          <w:divBdr>
            <w:top w:val="none" w:sz="0" w:space="0" w:color="auto"/>
            <w:left w:val="none" w:sz="0" w:space="0" w:color="auto"/>
            <w:bottom w:val="none" w:sz="0" w:space="0" w:color="auto"/>
            <w:right w:val="none" w:sz="0" w:space="0" w:color="auto"/>
          </w:divBdr>
        </w:div>
        <w:div w:id="1675258188">
          <w:marLeft w:val="0"/>
          <w:marRight w:val="0"/>
          <w:marTop w:val="0"/>
          <w:marBottom w:val="0"/>
          <w:divBdr>
            <w:top w:val="none" w:sz="0" w:space="0" w:color="auto"/>
            <w:left w:val="none" w:sz="0" w:space="0" w:color="auto"/>
            <w:bottom w:val="none" w:sz="0" w:space="0" w:color="auto"/>
            <w:right w:val="none" w:sz="0" w:space="0" w:color="auto"/>
          </w:divBdr>
        </w:div>
        <w:div w:id="768817241">
          <w:marLeft w:val="0"/>
          <w:marRight w:val="0"/>
          <w:marTop w:val="0"/>
          <w:marBottom w:val="0"/>
          <w:divBdr>
            <w:top w:val="none" w:sz="0" w:space="0" w:color="auto"/>
            <w:left w:val="none" w:sz="0" w:space="0" w:color="auto"/>
            <w:bottom w:val="none" w:sz="0" w:space="0" w:color="auto"/>
            <w:right w:val="none" w:sz="0" w:space="0" w:color="auto"/>
          </w:divBdr>
        </w:div>
        <w:div w:id="1153524389">
          <w:marLeft w:val="0"/>
          <w:marRight w:val="0"/>
          <w:marTop w:val="0"/>
          <w:marBottom w:val="0"/>
          <w:divBdr>
            <w:top w:val="none" w:sz="0" w:space="0" w:color="auto"/>
            <w:left w:val="none" w:sz="0" w:space="0" w:color="auto"/>
            <w:bottom w:val="none" w:sz="0" w:space="0" w:color="auto"/>
            <w:right w:val="none" w:sz="0" w:space="0" w:color="auto"/>
          </w:divBdr>
        </w:div>
        <w:div w:id="690880796">
          <w:marLeft w:val="0"/>
          <w:marRight w:val="0"/>
          <w:marTop w:val="0"/>
          <w:marBottom w:val="0"/>
          <w:divBdr>
            <w:top w:val="none" w:sz="0" w:space="0" w:color="auto"/>
            <w:left w:val="none" w:sz="0" w:space="0" w:color="auto"/>
            <w:bottom w:val="none" w:sz="0" w:space="0" w:color="auto"/>
            <w:right w:val="none" w:sz="0" w:space="0" w:color="auto"/>
          </w:divBdr>
          <w:divsChild>
            <w:div w:id="1569339187">
              <w:marLeft w:val="0"/>
              <w:marRight w:val="0"/>
              <w:marTop w:val="0"/>
              <w:marBottom w:val="0"/>
              <w:divBdr>
                <w:top w:val="none" w:sz="0" w:space="0" w:color="auto"/>
                <w:left w:val="none" w:sz="0" w:space="0" w:color="auto"/>
                <w:bottom w:val="none" w:sz="0" w:space="0" w:color="auto"/>
                <w:right w:val="none" w:sz="0" w:space="0" w:color="auto"/>
              </w:divBdr>
              <w:divsChild>
                <w:div w:id="1791974752">
                  <w:marLeft w:val="0"/>
                  <w:marRight w:val="0"/>
                  <w:marTop w:val="0"/>
                  <w:marBottom w:val="0"/>
                  <w:divBdr>
                    <w:top w:val="none" w:sz="0" w:space="0" w:color="auto"/>
                    <w:left w:val="none" w:sz="0" w:space="0" w:color="auto"/>
                    <w:bottom w:val="none" w:sz="0" w:space="0" w:color="auto"/>
                    <w:right w:val="none" w:sz="0" w:space="0" w:color="auto"/>
                  </w:divBdr>
                </w:div>
                <w:div w:id="1185901622">
                  <w:marLeft w:val="0"/>
                  <w:marRight w:val="0"/>
                  <w:marTop w:val="0"/>
                  <w:marBottom w:val="0"/>
                  <w:divBdr>
                    <w:top w:val="none" w:sz="0" w:space="0" w:color="auto"/>
                    <w:left w:val="none" w:sz="0" w:space="0" w:color="auto"/>
                    <w:bottom w:val="none" w:sz="0" w:space="0" w:color="auto"/>
                    <w:right w:val="none" w:sz="0" w:space="0" w:color="auto"/>
                  </w:divBdr>
                </w:div>
                <w:div w:id="194126110">
                  <w:marLeft w:val="0"/>
                  <w:marRight w:val="0"/>
                  <w:marTop w:val="0"/>
                  <w:marBottom w:val="0"/>
                  <w:divBdr>
                    <w:top w:val="none" w:sz="0" w:space="0" w:color="auto"/>
                    <w:left w:val="none" w:sz="0" w:space="0" w:color="auto"/>
                    <w:bottom w:val="none" w:sz="0" w:space="0" w:color="auto"/>
                    <w:right w:val="none" w:sz="0" w:space="0" w:color="auto"/>
                  </w:divBdr>
                </w:div>
                <w:div w:id="393352719">
                  <w:marLeft w:val="0"/>
                  <w:marRight w:val="0"/>
                  <w:marTop w:val="0"/>
                  <w:marBottom w:val="0"/>
                  <w:divBdr>
                    <w:top w:val="none" w:sz="0" w:space="0" w:color="auto"/>
                    <w:left w:val="none" w:sz="0" w:space="0" w:color="auto"/>
                    <w:bottom w:val="none" w:sz="0" w:space="0" w:color="auto"/>
                    <w:right w:val="none" w:sz="0" w:space="0" w:color="auto"/>
                  </w:divBdr>
                </w:div>
                <w:div w:id="1362393831">
                  <w:marLeft w:val="0"/>
                  <w:marRight w:val="0"/>
                  <w:marTop w:val="0"/>
                  <w:marBottom w:val="0"/>
                  <w:divBdr>
                    <w:top w:val="none" w:sz="0" w:space="0" w:color="auto"/>
                    <w:left w:val="none" w:sz="0" w:space="0" w:color="auto"/>
                    <w:bottom w:val="none" w:sz="0" w:space="0" w:color="auto"/>
                    <w:right w:val="none" w:sz="0" w:space="0" w:color="auto"/>
                  </w:divBdr>
                </w:div>
                <w:div w:id="1867404482">
                  <w:marLeft w:val="0"/>
                  <w:marRight w:val="0"/>
                  <w:marTop w:val="0"/>
                  <w:marBottom w:val="0"/>
                  <w:divBdr>
                    <w:top w:val="none" w:sz="0" w:space="0" w:color="auto"/>
                    <w:left w:val="none" w:sz="0" w:space="0" w:color="auto"/>
                    <w:bottom w:val="none" w:sz="0" w:space="0" w:color="auto"/>
                    <w:right w:val="none" w:sz="0" w:space="0" w:color="auto"/>
                  </w:divBdr>
                  <w:divsChild>
                    <w:div w:id="569653225">
                      <w:marLeft w:val="0"/>
                      <w:marRight w:val="0"/>
                      <w:marTop w:val="0"/>
                      <w:marBottom w:val="0"/>
                      <w:divBdr>
                        <w:top w:val="none" w:sz="0" w:space="0" w:color="auto"/>
                        <w:left w:val="none" w:sz="0" w:space="0" w:color="auto"/>
                        <w:bottom w:val="none" w:sz="0" w:space="0" w:color="auto"/>
                        <w:right w:val="none" w:sz="0" w:space="0" w:color="auto"/>
                      </w:divBdr>
                    </w:div>
                  </w:divsChild>
                </w:div>
                <w:div w:id="1102993310">
                  <w:marLeft w:val="0"/>
                  <w:marRight w:val="0"/>
                  <w:marTop w:val="0"/>
                  <w:marBottom w:val="0"/>
                  <w:divBdr>
                    <w:top w:val="none" w:sz="0" w:space="0" w:color="auto"/>
                    <w:left w:val="none" w:sz="0" w:space="0" w:color="auto"/>
                    <w:bottom w:val="none" w:sz="0" w:space="0" w:color="auto"/>
                    <w:right w:val="none" w:sz="0" w:space="0" w:color="auto"/>
                  </w:divBdr>
                </w:div>
                <w:div w:id="16827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2593">
      <w:bodyDiv w:val="1"/>
      <w:marLeft w:val="0"/>
      <w:marRight w:val="0"/>
      <w:marTop w:val="0"/>
      <w:marBottom w:val="0"/>
      <w:divBdr>
        <w:top w:val="none" w:sz="0" w:space="0" w:color="auto"/>
        <w:left w:val="none" w:sz="0" w:space="0" w:color="auto"/>
        <w:bottom w:val="none" w:sz="0" w:space="0" w:color="auto"/>
        <w:right w:val="none" w:sz="0" w:space="0" w:color="auto"/>
      </w:divBdr>
    </w:div>
    <w:div w:id="687565149">
      <w:bodyDiv w:val="1"/>
      <w:marLeft w:val="0"/>
      <w:marRight w:val="0"/>
      <w:marTop w:val="0"/>
      <w:marBottom w:val="0"/>
      <w:divBdr>
        <w:top w:val="none" w:sz="0" w:space="0" w:color="auto"/>
        <w:left w:val="none" w:sz="0" w:space="0" w:color="auto"/>
        <w:bottom w:val="none" w:sz="0" w:space="0" w:color="auto"/>
        <w:right w:val="none" w:sz="0" w:space="0" w:color="auto"/>
      </w:divBdr>
    </w:div>
    <w:div w:id="694770494">
      <w:bodyDiv w:val="1"/>
      <w:marLeft w:val="0"/>
      <w:marRight w:val="0"/>
      <w:marTop w:val="0"/>
      <w:marBottom w:val="0"/>
      <w:divBdr>
        <w:top w:val="none" w:sz="0" w:space="0" w:color="auto"/>
        <w:left w:val="none" w:sz="0" w:space="0" w:color="auto"/>
        <w:bottom w:val="none" w:sz="0" w:space="0" w:color="auto"/>
        <w:right w:val="none" w:sz="0" w:space="0" w:color="auto"/>
      </w:divBdr>
    </w:div>
    <w:div w:id="704523757">
      <w:bodyDiv w:val="1"/>
      <w:marLeft w:val="0"/>
      <w:marRight w:val="0"/>
      <w:marTop w:val="0"/>
      <w:marBottom w:val="0"/>
      <w:divBdr>
        <w:top w:val="none" w:sz="0" w:space="0" w:color="auto"/>
        <w:left w:val="none" w:sz="0" w:space="0" w:color="auto"/>
        <w:bottom w:val="none" w:sz="0" w:space="0" w:color="auto"/>
        <w:right w:val="none" w:sz="0" w:space="0" w:color="auto"/>
      </w:divBdr>
    </w:div>
    <w:div w:id="735590495">
      <w:bodyDiv w:val="1"/>
      <w:marLeft w:val="0"/>
      <w:marRight w:val="0"/>
      <w:marTop w:val="0"/>
      <w:marBottom w:val="0"/>
      <w:divBdr>
        <w:top w:val="none" w:sz="0" w:space="0" w:color="auto"/>
        <w:left w:val="none" w:sz="0" w:space="0" w:color="auto"/>
        <w:bottom w:val="none" w:sz="0" w:space="0" w:color="auto"/>
        <w:right w:val="none" w:sz="0" w:space="0" w:color="auto"/>
      </w:divBdr>
    </w:div>
    <w:div w:id="775978048">
      <w:bodyDiv w:val="1"/>
      <w:marLeft w:val="0"/>
      <w:marRight w:val="0"/>
      <w:marTop w:val="0"/>
      <w:marBottom w:val="0"/>
      <w:divBdr>
        <w:top w:val="none" w:sz="0" w:space="0" w:color="auto"/>
        <w:left w:val="none" w:sz="0" w:space="0" w:color="auto"/>
        <w:bottom w:val="none" w:sz="0" w:space="0" w:color="auto"/>
        <w:right w:val="none" w:sz="0" w:space="0" w:color="auto"/>
      </w:divBdr>
    </w:div>
    <w:div w:id="777062849">
      <w:bodyDiv w:val="1"/>
      <w:marLeft w:val="0"/>
      <w:marRight w:val="0"/>
      <w:marTop w:val="0"/>
      <w:marBottom w:val="0"/>
      <w:divBdr>
        <w:top w:val="none" w:sz="0" w:space="0" w:color="auto"/>
        <w:left w:val="none" w:sz="0" w:space="0" w:color="auto"/>
        <w:bottom w:val="none" w:sz="0" w:space="0" w:color="auto"/>
        <w:right w:val="none" w:sz="0" w:space="0" w:color="auto"/>
      </w:divBdr>
    </w:div>
    <w:div w:id="796029308">
      <w:bodyDiv w:val="1"/>
      <w:marLeft w:val="0"/>
      <w:marRight w:val="0"/>
      <w:marTop w:val="0"/>
      <w:marBottom w:val="0"/>
      <w:divBdr>
        <w:top w:val="none" w:sz="0" w:space="0" w:color="auto"/>
        <w:left w:val="none" w:sz="0" w:space="0" w:color="auto"/>
        <w:bottom w:val="none" w:sz="0" w:space="0" w:color="auto"/>
        <w:right w:val="none" w:sz="0" w:space="0" w:color="auto"/>
      </w:divBdr>
    </w:div>
    <w:div w:id="821583980">
      <w:bodyDiv w:val="1"/>
      <w:marLeft w:val="0"/>
      <w:marRight w:val="0"/>
      <w:marTop w:val="0"/>
      <w:marBottom w:val="0"/>
      <w:divBdr>
        <w:top w:val="none" w:sz="0" w:space="0" w:color="auto"/>
        <w:left w:val="none" w:sz="0" w:space="0" w:color="auto"/>
        <w:bottom w:val="none" w:sz="0" w:space="0" w:color="auto"/>
        <w:right w:val="none" w:sz="0" w:space="0" w:color="auto"/>
      </w:divBdr>
    </w:div>
    <w:div w:id="837580285">
      <w:bodyDiv w:val="1"/>
      <w:marLeft w:val="0"/>
      <w:marRight w:val="0"/>
      <w:marTop w:val="0"/>
      <w:marBottom w:val="0"/>
      <w:divBdr>
        <w:top w:val="none" w:sz="0" w:space="0" w:color="auto"/>
        <w:left w:val="none" w:sz="0" w:space="0" w:color="auto"/>
        <w:bottom w:val="none" w:sz="0" w:space="0" w:color="auto"/>
        <w:right w:val="none" w:sz="0" w:space="0" w:color="auto"/>
      </w:divBdr>
    </w:div>
    <w:div w:id="837693263">
      <w:bodyDiv w:val="1"/>
      <w:marLeft w:val="0"/>
      <w:marRight w:val="0"/>
      <w:marTop w:val="0"/>
      <w:marBottom w:val="0"/>
      <w:divBdr>
        <w:top w:val="none" w:sz="0" w:space="0" w:color="auto"/>
        <w:left w:val="none" w:sz="0" w:space="0" w:color="auto"/>
        <w:bottom w:val="none" w:sz="0" w:space="0" w:color="auto"/>
        <w:right w:val="none" w:sz="0" w:space="0" w:color="auto"/>
      </w:divBdr>
    </w:div>
    <w:div w:id="857542157">
      <w:bodyDiv w:val="1"/>
      <w:marLeft w:val="0"/>
      <w:marRight w:val="0"/>
      <w:marTop w:val="0"/>
      <w:marBottom w:val="0"/>
      <w:divBdr>
        <w:top w:val="none" w:sz="0" w:space="0" w:color="auto"/>
        <w:left w:val="none" w:sz="0" w:space="0" w:color="auto"/>
        <w:bottom w:val="none" w:sz="0" w:space="0" w:color="auto"/>
        <w:right w:val="none" w:sz="0" w:space="0" w:color="auto"/>
      </w:divBdr>
    </w:div>
    <w:div w:id="872235100">
      <w:bodyDiv w:val="1"/>
      <w:marLeft w:val="0"/>
      <w:marRight w:val="0"/>
      <w:marTop w:val="0"/>
      <w:marBottom w:val="0"/>
      <w:divBdr>
        <w:top w:val="none" w:sz="0" w:space="0" w:color="auto"/>
        <w:left w:val="none" w:sz="0" w:space="0" w:color="auto"/>
        <w:bottom w:val="none" w:sz="0" w:space="0" w:color="auto"/>
        <w:right w:val="none" w:sz="0" w:space="0" w:color="auto"/>
      </w:divBdr>
    </w:div>
    <w:div w:id="878737360">
      <w:bodyDiv w:val="1"/>
      <w:marLeft w:val="0"/>
      <w:marRight w:val="0"/>
      <w:marTop w:val="0"/>
      <w:marBottom w:val="0"/>
      <w:divBdr>
        <w:top w:val="none" w:sz="0" w:space="0" w:color="auto"/>
        <w:left w:val="none" w:sz="0" w:space="0" w:color="auto"/>
        <w:bottom w:val="none" w:sz="0" w:space="0" w:color="auto"/>
        <w:right w:val="none" w:sz="0" w:space="0" w:color="auto"/>
      </w:divBdr>
    </w:div>
    <w:div w:id="930314426">
      <w:bodyDiv w:val="1"/>
      <w:marLeft w:val="0"/>
      <w:marRight w:val="0"/>
      <w:marTop w:val="0"/>
      <w:marBottom w:val="0"/>
      <w:divBdr>
        <w:top w:val="none" w:sz="0" w:space="0" w:color="auto"/>
        <w:left w:val="none" w:sz="0" w:space="0" w:color="auto"/>
        <w:bottom w:val="none" w:sz="0" w:space="0" w:color="auto"/>
        <w:right w:val="none" w:sz="0" w:space="0" w:color="auto"/>
      </w:divBdr>
      <w:divsChild>
        <w:div w:id="876046755">
          <w:marLeft w:val="0"/>
          <w:marRight w:val="0"/>
          <w:marTop w:val="0"/>
          <w:marBottom w:val="0"/>
          <w:divBdr>
            <w:top w:val="none" w:sz="0" w:space="0" w:color="auto"/>
            <w:left w:val="none" w:sz="0" w:space="0" w:color="auto"/>
            <w:bottom w:val="none" w:sz="0" w:space="0" w:color="auto"/>
            <w:right w:val="none" w:sz="0" w:space="0" w:color="auto"/>
          </w:divBdr>
        </w:div>
      </w:divsChild>
    </w:div>
    <w:div w:id="972489932">
      <w:bodyDiv w:val="1"/>
      <w:marLeft w:val="0"/>
      <w:marRight w:val="0"/>
      <w:marTop w:val="0"/>
      <w:marBottom w:val="0"/>
      <w:divBdr>
        <w:top w:val="none" w:sz="0" w:space="0" w:color="auto"/>
        <w:left w:val="none" w:sz="0" w:space="0" w:color="auto"/>
        <w:bottom w:val="none" w:sz="0" w:space="0" w:color="auto"/>
        <w:right w:val="none" w:sz="0" w:space="0" w:color="auto"/>
      </w:divBdr>
    </w:div>
    <w:div w:id="998072958">
      <w:bodyDiv w:val="1"/>
      <w:marLeft w:val="0"/>
      <w:marRight w:val="0"/>
      <w:marTop w:val="0"/>
      <w:marBottom w:val="0"/>
      <w:divBdr>
        <w:top w:val="none" w:sz="0" w:space="0" w:color="auto"/>
        <w:left w:val="none" w:sz="0" w:space="0" w:color="auto"/>
        <w:bottom w:val="none" w:sz="0" w:space="0" w:color="auto"/>
        <w:right w:val="none" w:sz="0" w:space="0" w:color="auto"/>
      </w:divBdr>
    </w:div>
    <w:div w:id="1009992008">
      <w:bodyDiv w:val="1"/>
      <w:marLeft w:val="0"/>
      <w:marRight w:val="0"/>
      <w:marTop w:val="0"/>
      <w:marBottom w:val="0"/>
      <w:divBdr>
        <w:top w:val="none" w:sz="0" w:space="0" w:color="auto"/>
        <w:left w:val="none" w:sz="0" w:space="0" w:color="auto"/>
        <w:bottom w:val="none" w:sz="0" w:space="0" w:color="auto"/>
        <w:right w:val="none" w:sz="0" w:space="0" w:color="auto"/>
      </w:divBdr>
    </w:div>
    <w:div w:id="1013066262">
      <w:bodyDiv w:val="1"/>
      <w:marLeft w:val="0"/>
      <w:marRight w:val="0"/>
      <w:marTop w:val="0"/>
      <w:marBottom w:val="0"/>
      <w:divBdr>
        <w:top w:val="none" w:sz="0" w:space="0" w:color="auto"/>
        <w:left w:val="none" w:sz="0" w:space="0" w:color="auto"/>
        <w:bottom w:val="none" w:sz="0" w:space="0" w:color="auto"/>
        <w:right w:val="none" w:sz="0" w:space="0" w:color="auto"/>
      </w:divBdr>
    </w:div>
    <w:div w:id="1030762518">
      <w:bodyDiv w:val="1"/>
      <w:marLeft w:val="0"/>
      <w:marRight w:val="0"/>
      <w:marTop w:val="0"/>
      <w:marBottom w:val="0"/>
      <w:divBdr>
        <w:top w:val="none" w:sz="0" w:space="0" w:color="auto"/>
        <w:left w:val="none" w:sz="0" w:space="0" w:color="auto"/>
        <w:bottom w:val="none" w:sz="0" w:space="0" w:color="auto"/>
        <w:right w:val="none" w:sz="0" w:space="0" w:color="auto"/>
      </w:divBdr>
    </w:div>
    <w:div w:id="1074157501">
      <w:bodyDiv w:val="1"/>
      <w:marLeft w:val="0"/>
      <w:marRight w:val="0"/>
      <w:marTop w:val="0"/>
      <w:marBottom w:val="0"/>
      <w:divBdr>
        <w:top w:val="none" w:sz="0" w:space="0" w:color="auto"/>
        <w:left w:val="none" w:sz="0" w:space="0" w:color="auto"/>
        <w:bottom w:val="none" w:sz="0" w:space="0" w:color="auto"/>
        <w:right w:val="none" w:sz="0" w:space="0" w:color="auto"/>
      </w:divBdr>
    </w:div>
    <w:div w:id="1088039519">
      <w:bodyDiv w:val="1"/>
      <w:marLeft w:val="0"/>
      <w:marRight w:val="0"/>
      <w:marTop w:val="0"/>
      <w:marBottom w:val="0"/>
      <w:divBdr>
        <w:top w:val="none" w:sz="0" w:space="0" w:color="auto"/>
        <w:left w:val="none" w:sz="0" w:space="0" w:color="auto"/>
        <w:bottom w:val="none" w:sz="0" w:space="0" w:color="auto"/>
        <w:right w:val="none" w:sz="0" w:space="0" w:color="auto"/>
      </w:divBdr>
    </w:div>
    <w:div w:id="1103837638">
      <w:bodyDiv w:val="1"/>
      <w:marLeft w:val="0"/>
      <w:marRight w:val="0"/>
      <w:marTop w:val="0"/>
      <w:marBottom w:val="0"/>
      <w:divBdr>
        <w:top w:val="none" w:sz="0" w:space="0" w:color="auto"/>
        <w:left w:val="none" w:sz="0" w:space="0" w:color="auto"/>
        <w:bottom w:val="none" w:sz="0" w:space="0" w:color="auto"/>
        <w:right w:val="none" w:sz="0" w:space="0" w:color="auto"/>
      </w:divBdr>
    </w:div>
    <w:div w:id="1117723648">
      <w:bodyDiv w:val="1"/>
      <w:marLeft w:val="0"/>
      <w:marRight w:val="0"/>
      <w:marTop w:val="0"/>
      <w:marBottom w:val="0"/>
      <w:divBdr>
        <w:top w:val="none" w:sz="0" w:space="0" w:color="auto"/>
        <w:left w:val="none" w:sz="0" w:space="0" w:color="auto"/>
        <w:bottom w:val="none" w:sz="0" w:space="0" w:color="auto"/>
        <w:right w:val="none" w:sz="0" w:space="0" w:color="auto"/>
      </w:divBdr>
    </w:div>
    <w:div w:id="1136534138">
      <w:bodyDiv w:val="1"/>
      <w:marLeft w:val="0"/>
      <w:marRight w:val="0"/>
      <w:marTop w:val="0"/>
      <w:marBottom w:val="0"/>
      <w:divBdr>
        <w:top w:val="none" w:sz="0" w:space="0" w:color="auto"/>
        <w:left w:val="none" w:sz="0" w:space="0" w:color="auto"/>
        <w:bottom w:val="none" w:sz="0" w:space="0" w:color="auto"/>
        <w:right w:val="none" w:sz="0" w:space="0" w:color="auto"/>
      </w:divBdr>
    </w:div>
    <w:div w:id="1140220899">
      <w:bodyDiv w:val="1"/>
      <w:marLeft w:val="0"/>
      <w:marRight w:val="0"/>
      <w:marTop w:val="0"/>
      <w:marBottom w:val="0"/>
      <w:divBdr>
        <w:top w:val="none" w:sz="0" w:space="0" w:color="auto"/>
        <w:left w:val="none" w:sz="0" w:space="0" w:color="auto"/>
        <w:bottom w:val="none" w:sz="0" w:space="0" w:color="auto"/>
        <w:right w:val="none" w:sz="0" w:space="0" w:color="auto"/>
      </w:divBdr>
    </w:div>
    <w:div w:id="1153833551">
      <w:bodyDiv w:val="1"/>
      <w:marLeft w:val="0"/>
      <w:marRight w:val="0"/>
      <w:marTop w:val="0"/>
      <w:marBottom w:val="0"/>
      <w:divBdr>
        <w:top w:val="none" w:sz="0" w:space="0" w:color="auto"/>
        <w:left w:val="none" w:sz="0" w:space="0" w:color="auto"/>
        <w:bottom w:val="none" w:sz="0" w:space="0" w:color="auto"/>
        <w:right w:val="none" w:sz="0" w:space="0" w:color="auto"/>
      </w:divBdr>
    </w:div>
    <w:div w:id="1157039192">
      <w:bodyDiv w:val="1"/>
      <w:marLeft w:val="0"/>
      <w:marRight w:val="0"/>
      <w:marTop w:val="0"/>
      <w:marBottom w:val="0"/>
      <w:divBdr>
        <w:top w:val="none" w:sz="0" w:space="0" w:color="auto"/>
        <w:left w:val="none" w:sz="0" w:space="0" w:color="auto"/>
        <w:bottom w:val="none" w:sz="0" w:space="0" w:color="auto"/>
        <w:right w:val="none" w:sz="0" w:space="0" w:color="auto"/>
      </w:divBdr>
    </w:div>
    <w:div w:id="1178538704">
      <w:bodyDiv w:val="1"/>
      <w:marLeft w:val="0"/>
      <w:marRight w:val="0"/>
      <w:marTop w:val="0"/>
      <w:marBottom w:val="0"/>
      <w:divBdr>
        <w:top w:val="none" w:sz="0" w:space="0" w:color="auto"/>
        <w:left w:val="none" w:sz="0" w:space="0" w:color="auto"/>
        <w:bottom w:val="none" w:sz="0" w:space="0" w:color="auto"/>
        <w:right w:val="none" w:sz="0" w:space="0" w:color="auto"/>
      </w:divBdr>
    </w:div>
    <w:div w:id="1211920575">
      <w:bodyDiv w:val="1"/>
      <w:marLeft w:val="0"/>
      <w:marRight w:val="0"/>
      <w:marTop w:val="0"/>
      <w:marBottom w:val="0"/>
      <w:divBdr>
        <w:top w:val="none" w:sz="0" w:space="0" w:color="auto"/>
        <w:left w:val="none" w:sz="0" w:space="0" w:color="auto"/>
        <w:bottom w:val="none" w:sz="0" w:space="0" w:color="auto"/>
        <w:right w:val="none" w:sz="0" w:space="0" w:color="auto"/>
      </w:divBdr>
    </w:div>
    <w:div w:id="1214585154">
      <w:bodyDiv w:val="1"/>
      <w:marLeft w:val="0"/>
      <w:marRight w:val="0"/>
      <w:marTop w:val="0"/>
      <w:marBottom w:val="0"/>
      <w:divBdr>
        <w:top w:val="none" w:sz="0" w:space="0" w:color="auto"/>
        <w:left w:val="none" w:sz="0" w:space="0" w:color="auto"/>
        <w:bottom w:val="none" w:sz="0" w:space="0" w:color="auto"/>
        <w:right w:val="none" w:sz="0" w:space="0" w:color="auto"/>
      </w:divBdr>
    </w:div>
    <w:div w:id="1227230333">
      <w:marLeft w:val="0"/>
      <w:marRight w:val="0"/>
      <w:marTop w:val="0"/>
      <w:marBottom w:val="0"/>
      <w:divBdr>
        <w:top w:val="none" w:sz="0" w:space="0" w:color="auto"/>
        <w:left w:val="none" w:sz="0" w:space="0" w:color="auto"/>
        <w:bottom w:val="none" w:sz="0" w:space="0" w:color="auto"/>
        <w:right w:val="none" w:sz="0" w:space="0" w:color="auto"/>
      </w:divBdr>
    </w:div>
    <w:div w:id="1227230334">
      <w:marLeft w:val="0"/>
      <w:marRight w:val="0"/>
      <w:marTop w:val="0"/>
      <w:marBottom w:val="0"/>
      <w:divBdr>
        <w:top w:val="none" w:sz="0" w:space="0" w:color="auto"/>
        <w:left w:val="none" w:sz="0" w:space="0" w:color="auto"/>
        <w:bottom w:val="none" w:sz="0" w:space="0" w:color="auto"/>
        <w:right w:val="none" w:sz="0" w:space="0" w:color="auto"/>
      </w:divBdr>
    </w:div>
    <w:div w:id="1227230335">
      <w:marLeft w:val="0"/>
      <w:marRight w:val="0"/>
      <w:marTop w:val="0"/>
      <w:marBottom w:val="0"/>
      <w:divBdr>
        <w:top w:val="none" w:sz="0" w:space="0" w:color="auto"/>
        <w:left w:val="none" w:sz="0" w:space="0" w:color="auto"/>
        <w:bottom w:val="none" w:sz="0" w:space="0" w:color="auto"/>
        <w:right w:val="none" w:sz="0" w:space="0" w:color="auto"/>
      </w:divBdr>
    </w:div>
    <w:div w:id="1257590494">
      <w:bodyDiv w:val="1"/>
      <w:marLeft w:val="0"/>
      <w:marRight w:val="0"/>
      <w:marTop w:val="0"/>
      <w:marBottom w:val="0"/>
      <w:divBdr>
        <w:top w:val="none" w:sz="0" w:space="0" w:color="auto"/>
        <w:left w:val="none" w:sz="0" w:space="0" w:color="auto"/>
        <w:bottom w:val="none" w:sz="0" w:space="0" w:color="auto"/>
        <w:right w:val="none" w:sz="0" w:space="0" w:color="auto"/>
      </w:divBdr>
    </w:div>
    <w:div w:id="1271010758">
      <w:bodyDiv w:val="1"/>
      <w:marLeft w:val="0"/>
      <w:marRight w:val="0"/>
      <w:marTop w:val="0"/>
      <w:marBottom w:val="0"/>
      <w:divBdr>
        <w:top w:val="none" w:sz="0" w:space="0" w:color="auto"/>
        <w:left w:val="none" w:sz="0" w:space="0" w:color="auto"/>
        <w:bottom w:val="none" w:sz="0" w:space="0" w:color="auto"/>
        <w:right w:val="none" w:sz="0" w:space="0" w:color="auto"/>
      </w:divBdr>
    </w:div>
    <w:div w:id="1272131208">
      <w:bodyDiv w:val="1"/>
      <w:marLeft w:val="0"/>
      <w:marRight w:val="0"/>
      <w:marTop w:val="0"/>
      <w:marBottom w:val="0"/>
      <w:divBdr>
        <w:top w:val="none" w:sz="0" w:space="0" w:color="auto"/>
        <w:left w:val="none" w:sz="0" w:space="0" w:color="auto"/>
        <w:bottom w:val="none" w:sz="0" w:space="0" w:color="auto"/>
        <w:right w:val="none" w:sz="0" w:space="0" w:color="auto"/>
      </w:divBdr>
    </w:div>
    <w:div w:id="1294141107">
      <w:bodyDiv w:val="1"/>
      <w:marLeft w:val="0"/>
      <w:marRight w:val="0"/>
      <w:marTop w:val="0"/>
      <w:marBottom w:val="0"/>
      <w:divBdr>
        <w:top w:val="none" w:sz="0" w:space="0" w:color="auto"/>
        <w:left w:val="none" w:sz="0" w:space="0" w:color="auto"/>
        <w:bottom w:val="none" w:sz="0" w:space="0" w:color="auto"/>
        <w:right w:val="none" w:sz="0" w:space="0" w:color="auto"/>
      </w:divBdr>
    </w:div>
    <w:div w:id="1314408729">
      <w:bodyDiv w:val="1"/>
      <w:marLeft w:val="0"/>
      <w:marRight w:val="0"/>
      <w:marTop w:val="0"/>
      <w:marBottom w:val="0"/>
      <w:divBdr>
        <w:top w:val="none" w:sz="0" w:space="0" w:color="auto"/>
        <w:left w:val="none" w:sz="0" w:space="0" w:color="auto"/>
        <w:bottom w:val="none" w:sz="0" w:space="0" w:color="auto"/>
        <w:right w:val="none" w:sz="0" w:space="0" w:color="auto"/>
      </w:divBdr>
    </w:div>
    <w:div w:id="1358965345">
      <w:bodyDiv w:val="1"/>
      <w:marLeft w:val="0"/>
      <w:marRight w:val="0"/>
      <w:marTop w:val="0"/>
      <w:marBottom w:val="0"/>
      <w:divBdr>
        <w:top w:val="none" w:sz="0" w:space="0" w:color="auto"/>
        <w:left w:val="none" w:sz="0" w:space="0" w:color="auto"/>
        <w:bottom w:val="none" w:sz="0" w:space="0" w:color="auto"/>
        <w:right w:val="none" w:sz="0" w:space="0" w:color="auto"/>
      </w:divBdr>
    </w:div>
    <w:div w:id="1362390396">
      <w:bodyDiv w:val="1"/>
      <w:marLeft w:val="0"/>
      <w:marRight w:val="0"/>
      <w:marTop w:val="0"/>
      <w:marBottom w:val="0"/>
      <w:divBdr>
        <w:top w:val="none" w:sz="0" w:space="0" w:color="auto"/>
        <w:left w:val="none" w:sz="0" w:space="0" w:color="auto"/>
        <w:bottom w:val="none" w:sz="0" w:space="0" w:color="auto"/>
        <w:right w:val="none" w:sz="0" w:space="0" w:color="auto"/>
      </w:divBdr>
    </w:div>
    <w:div w:id="1389106159">
      <w:bodyDiv w:val="1"/>
      <w:marLeft w:val="0"/>
      <w:marRight w:val="0"/>
      <w:marTop w:val="0"/>
      <w:marBottom w:val="0"/>
      <w:divBdr>
        <w:top w:val="none" w:sz="0" w:space="0" w:color="auto"/>
        <w:left w:val="none" w:sz="0" w:space="0" w:color="auto"/>
        <w:bottom w:val="none" w:sz="0" w:space="0" w:color="auto"/>
        <w:right w:val="none" w:sz="0" w:space="0" w:color="auto"/>
      </w:divBdr>
    </w:div>
    <w:div w:id="1399400312">
      <w:bodyDiv w:val="1"/>
      <w:marLeft w:val="0"/>
      <w:marRight w:val="0"/>
      <w:marTop w:val="0"/>
      <w:marBottom w:val="0"/>
      <w:divBdr>
        <w:top w:val="none" w:sz="0" w:space="0" w:color="auto"/>
        <w:left w:val="none" w:sz="0" w:space="0" w:color="auto"/>
        <w:bottom w:val="none" w:sz="0" w:space="0" w:color="auto"/>
        <w:right w:val="none" w:sz="0" w:space="0" w:color="auto"/>
      </w:divBdr>
    </w:div>
    <w:div w:id="1414621791">
      <w:bodyDiv w:val="1"/>
      <w:marLeft w:val="0"/>
      <w:marRight w:val="0"/>
      <w:marTop w:val="0"/>
      <w:marBottom w:val="0"/>
      <w:divBdr>
        <w:top w:val="none" w:sz="0" w:space="0" w:color="auto"/>
        <w:left w:val="none" w:sz="0" w:space="0" w:color="auto"/>
        <w:bottom w:val="none" w:sz="0" w:space="0" w:color="auto"/>
        <w:right w:val="none" w:sz="0" w:space="0" w:color="auto"/>
      </w:divBdr>
    </w:div>
    <w:div w:id="1421100505">
      <w:bodyDiv w:val="1"/>
      <w:marLeft w:val="0"/>
      <w:marRight w:val="0"/>
      <w:marTop w:val="0"/>
      <w:marBottom w:val="0"/>
      <w:divBdr>
        <w:top w:val="none" w:sz="0" w:space="0" w:color="auto"/>
        <w:left w:val="none" w:sz="0" w:space="0" w:color="auto"/>
        <w:bottom w:val="none" w:sz="0" w:space="0" w:color="auto"/>
        <w:right w:val="none" w:sz="0" w:space="0" w:color="auto"/>
      </w:divBdr>
    </w:div>
    <w:div w:id="1464538233">
      <w:bodyDiv w:val="1"/>
      <w:marLeft w:val="0"/>
      <w:marRight w:val="0"/>
      <w:marTop w:val="0"/>
      <w:marBottom w:val="0"/>
      <w:divBdr>
        <w:top w:val="none" w:sz="0" w:space="0" w:color="auto"/>
        <w:left w:val="none" w:sz="0" w:space="0" w:color="auto"/>
        <w:bottom w:val="none" w:sz="0" w:space="0" w:color="auto"/>
        <w:right w:val="none" w:sz="0" w:space="0" w:color="auto"/>
      </w:divBdr>
    </w:div>
    <w:div w:id="1468278804">
      <w:bodyDiv w:val="1"/>
      <w:marLeft w:val="0"/>
      <w:marRight w:val="0"/>
      <w:marTop w:val="0"/>
      <w:marBottom w:val="0"/>
      <w:divBdr>
        <w:top w:val="none" w:sz="0" w:space="0" w:color="auto"/>
        <w:left w:val="none" w:sz="0" w:space="0" w:color="auto"/>
        <w:bottom w:val="none" w:sz="0" w:space="0" w:color="auto"/>
        <w:right w:val="none" w:sz="0" w:space="0" w:color="auto"/>
      </w:divBdr>
    </w:div>
    <w:div w:id="1468669380">
      <w:bodyDiv w:val="1"/>
      <w:marLeft w:val="0"/>
      <w:marRight w:val="0"/>
      <w:marTop w:val="0"/>
      <w:marBottom w:val="0"/>
      <w:divBdr>
        <w:top w:val="none" w:sz="0" w:space="0" w:color="auto"/>
        <w:left w:val="none" w:sz="0" w:space="0" w:color="auto"/>
        <w:bottom w:val="none" w:sz="0" w:space="0" w:color="auto"/>
        <w:right w:val="none" w:sz="0" w:space="0" w:color="auto"/>
      </w:divBdr>
    </w:div>
    <w:div w:id="1483234988">
      <w:bodyDiv w:val="1"/>
      <w:marLeft w:val="0"/>
      <w:marRight w:val="0"/>
      <w:marTop w:val="0"/>
      <w:marBottom w:val="0"/>
      <w:divBdr>
        <w:top w:val="none" w:sz="0" w:space="0" w:color="auto"/>
        <w:left w:val="none" w:sz="0" w:space="0" w:color="auto"/>
        <w:bottom w:val="none" w:sz="0" w:space="0" w:color="auto"/>
        <w:right w:val="none" w:sz="0" w:space="0" w:color="auto"/>
      </w:divBdr>
    </w:div>
    <w:div w:id="1509758118">
      <w:bodyDiv w:val="1"/>
      <w:marLeft w:val="0"/>
      <w:marRight w:val="0"/>
      <w:marTop w:val="0"/>
      <w:marBottom w:val="0"/>
      <w:divBdr>
        <w:top w:val="none" w:sz="0" w:space="0" w:color="auto"/>
        <w:left w:val="none" w:sz="0" w:space="0" w:color="auto"/>
        <w:bottom w:val="none" w:sz="0" w:space="0" w:color="auto"/>
        <w:right w:val="none" w:sz="0" w:space="0" w:color="auto"/>
      </w:divBdr>
      <w:divsChild>
        <w:div w:id="48917764">
          <w:marLeft w:val="0"/>
          <w:marRight w:val="0"/>
          <w:marTop w:val="0"/>
          <w:marBottom w:val="0"/>
          <w:divBdr>
            <w:top w:val="none" w:sz="0" w:space="0" w:color="auto"/>
            <w:left w:val="none" w:sz="0" w:space="0" w:color="auto"/>
            <w:bottom w:val="none" w:sz="0" w:space="0" w:color="auto"/>
            <w:right w:val="none" w:sz="0" w:space="0" w:color="auto"/>
          </w:divBdr>
        </w:div>
        <w:div w:id="145901404">
          <w:marLeft w:val="0"/>
          <w:marRight w:val="0"/>
          <w:marTop w:val="0"/>
          <w:marBottom w:val="0"/>
          <w:divBdr>
            <w:top w:val="none" w:sz="0" w:space="0" w:color="auto"/>
            <w:left w:val="none" w:sz="0" w:space="0" w:color="auto"/>
            <w:bottom w:val="none" w:sz="0" w:space="0" w:color="auto"/>
            <w:right w:val="none" w:sz="0" w:space="0" w:color="auto"/>
          </w:divBdr>
        </w:div>
        <w:div w:id="367336186">
          <w:marLeft w:val="0"/>
          <w:marRight w:val="0"/>
          <w:marTop w:val="0"/>
          <w:marBottom w:val="0"/>
          <w:divBdr>
            <w:top w:val="none" w:sz="0" w:space="0" w:color="auto"/>
            <w:left w:val="none" w:sz="0" w:space="0" w:color="auto"/>
            <w:bottom w:val="none" w:sz="0" w:space="0" w:color="auto"/>
            <w:right w:val="none" w:sz="0" w:space="0" w:color="auto"/>
          </w:divBdr>
        </w:div>
        <w:div w:id="406418243">
          <w:marLeft w:val="0"/>
          <w:marRight w:val="0"/>
          <w:marTop w:val="0"/>
          <w:marBottom w:val="0"/>
          <w:divBdr>
            <w:top w:val="none" w:sz="0" w:space="0" w:color="auto"/>
            <w:left w:val="none" w:sz="0" w:space="0" w:color="auto"/>
            <w:bottom w:val="none" w:sz="0" w:space="0" w:color="auto"/>
            <w:right w:val="none" w:sz="0" w:space="0" w:color="auto"/>
          </w:divBdr>
        </w:div>
        <w:div w:id="489098020">
          <w:marLeft w:val="0"/>
          <w:marRight w:val="0"/>
          <w:marTop w:val="0"/>
          <w:marBottom w:val="0"/>
          <w:divBdr>
            <w:top w:val="none" w:sz="0" w:space="0" w:color="auto"/>
            <w:left w:val="none" w:sz="0" w:space="0" w:color="auto"/>
            <w:bottom w:val="none" w:sz="0" w:space="0" w:color="auto"/>
            <w:right w:val="none" w:sz="0" w:space="0" w:color="auto"/>
          </w:divBdr>
        </w:div>
        <w:div w:id="594286937">
          <w:marLeft w:val="0"/>
          <w:marRight w:val="0"/>
          <w:marTop w:val="0"/>
          <w:marBottom w:val="0"/>
          <w:divBdr>
            <w:top w:val="none" w:sz="0" w:space="0" w:color="auto"/>
            <w:left w:val="none" w:sz="0" w:space="0" w:color="auto"/>
            <w:bottom w:val="none" w:sz="0" w:space="0" w:color="auto"/>
            <w:right w:val="none" w:sz="0" w:space="0" w:color="auto"/>
          </w:divBdr>
        </w:div>
        <w:div w:id="595943437">
          <w:marLeft w:val="0"/>
          <w:marRight w:val="0"/>
          <w:marTop w:val="0"/>
          <w:marBottom w:val="0"/>
          <w:divBdr>
            <w:top w:val="none" w:sz="0" w:space="0" w:color="auto"/>
            <w:left w:val="none" w:sz="0" w:space="0" w:color="auto"/>
            <w:bottom w:val="none" w:sz="0" w:space="0" w:color="auto"/>
            <w:right w:val="none" w:sz="0" w:space="0" w:color="auto"/>
          </w:divBdr>
        </w:div>
        <w:div w:id="666514473">
          <w:marLeft w:val="0"/>
          <w:marRight w:val="0"/>
          <w:marTop w:val="0"/>
          <w:marBottom w:val="0"/>
          <w:divBdr>
            <w:top w:val="none" w:sz="0" w:space="0" w:color="auto"/>
            <w:left w:val="none" w:sz="0" w:space="0" w:color="auto"/>
            <w:bottom w:val="none" w:sz="0" w:space="0" w:color="auto"/>
            <w:right w:val="none" w:sz="0" w:space="0" w:color="auto"/>
          </w:divBdr>
        </w:div>
        <w:div w:id="902913076">
          <w:marLeft w:val="0"/>
          <w:marRight w:val="0"/>
          <w:marTop w:val="0"/>
          <w:marBottom w:val="0"/>
          <w:divBdr>
            <w:top w:val="none" w:sz="0" w:space="0" w:color="auto"/>
            <w:left w:val="none" w:sz="0" w:space="0" w:color="auto"/>
            <w:bottom w:val="none" w:sz="0" w:space="0" w:color="auto"/>
            <w:right w:val="none" w:sz="0" w:space="0" w:color="auto"/>
          </w:divBdr>
        </w:div>
        <w:div w:id="1137842594">
          <w:marLeft w:val="0"/>
          <w:marRight w:val="0"/>
          <w:marTop w:val="0"/>
          <w:marBottom w:val="0"/>
          <w:divBdr>
            <w:top w:val="none" w:sz="0" w:space="0" w:color="auto"/>
            <w:left w:val="none" w:sz="0" w:space="0" w:color="auto"/>
            <w:bottom w:val="none" w:sz="0" w:space="0" w:color="auto"/>
            <w:right w:val="none" w:sz="0" w:space="0" w:color="auto"/>
          </w:divBdr>
        </w:div>
        <w:div w:id="1310791010">
          <w:marLeft w:val="0"/>
          <w:marRight w:val="0"/>
          <w:marTop w:val="0"/>
          <w:marBottom w:val="0"/>
          <w:divBdr>
            <w:top w:val="none" w:sz="0" w:space="0" w:color="auto"/>
            <w:left w:val="none" w:sz="0" w:space="0" w:color="auto"/>
            <w:bottom w:val="none" w:sz="0" w:space="0" w:color="auto"/>
            <w:right w:val="none" w:sz="0" w:space="0" w:color="auto"/>
          </w:divBdr>
        </w:div>
        <w:div w:id="1453400758">
          <w:marLeft w:val="0"/>
          <w:marRight w:val="0"/>
          <w:marTop w:val="0"/>
          <w:marBottom w:val="0"/>
          <w:divBdr>
            <w:top w:val="none" w:sz="0" w:space="0" w:color="auto"/>
            <w:left w:val="none" w:sz="0" w:space="0" w:color="auto"/>
            <w:bottom w:val="none" w:sz="0" w:space="0" w:color="auto"/>
            <w:right w:val="none" w:sz="0" w:space="0" w:color="auto"/>
          </w:divBdr>
        </w:div>
        <w:div w:id="1569723856">
          <w:marLeft w:val="0"/>
          <w:marRight w:val="0"/>
          <w:marTop w:val="0"/>
          <w:marBottom w:val="0"/>
          <w:divBdr>
            <w:top w:val="none" w:sz="0" w:space="0" w:color="auto"/>
            <w:left w:val="none" w:sz="0" w:space="0" w:color="auto"/>
            <w:bottom w:val="none" w:sz="0" w:space="0" w:color="auto"/>
            <w:right w:val="none" w:sz="0" w:space="0" w:color="auto"/>
          </w:divBdr>
        </w:div>
        <w:div w:id="1616326077">
          <w:marLeft w:val="0"/>
          <w:marRight w:val="0"/>
          <w:marTop w:val="0"/>
          <w:marBottom w:val="0"/>
          <w:divBdr>
            <w:top w:val="none" w:sz="0" w:space="0" w:color="auto"/>
            <w:left w:val="none" w:sz="0" w:space="0" w:color="auto"/>
            <w:bottom w:val="none" w:sz="0" w:space="0" w:color="auto"/>
            <w:right w:val="none" w:sz="0" w:space="0" w:color="auto"/>
          </w:divBdr>
        </w:div>
        <w:div w:id="1616711106">
          <w:marLeft w:val="0"/>
          <w:marRight w:val="0"/>
          <w:marTop w:val="0"/>
          <w:marBottom w:val="0"/>
          <w:divBdr>
            <w:top w:val="none" w:sz="0" w:space="0" w:color="auto"/>
            <w:left w:val="none" w:sz="0" w:space="0" w:color="auto"/>
            <w:bottom w:val="none" w:sz="0" w:space="0" w:color="auto"/>
            <w:right w:val="none" w:sz="0" w:space="0" w:color="auto"/>
          </w:divBdr>
        </w:div>
        <w:div w:id="1830780541">
          <w:marLeft w:val="0"/>
          <w:marRight w:val="0"/>
          <w:marTop w:val="0"/>
          <w:marBottom w:val="0"/>
          <w:divBdr>
            <w:top w:val="none" w:sz="0" w:space="0" w:color="auto"/>
            <w:left w:val="none" w:sz="0" w:space="0" w:color="auto"/>
            <w:bottom w:val="none" w:sz="0" w:space="0" w:color="auto"/>
            <w:right w:val="none" w:sz="0" w:space="0" w:color="auto"/>
          </w:divBdr>
        </w:div>
        <w:div w:id="1833377284">
          <w:marLeft w:val="0"/>
          <w:marRight w:val="0"/>
          <w:marTop w:val="0"/>
          <w:marBottom w:val="0"/>
          <w:divBdr>
            <w:top w:val="none" w:sz="0" w:space="0" w:color="auto"/>
            <w:left w:val="none" w:sz="0" w:space="0" w:color="auto"/>
            <w:bottom w:val="none" w:sz="0" w:space="0" w:color="auto"/>
            <w:right w:val="none" w:sz="0" w:space="0" w:color="auto"/>
          </w:divBdr>
        </w:div>
        <w:div w:id="1969358095">
          <w:marLeft w:val="0"/>
          <w:marRight w:val="0"/>
          <w:marTop w:val="0"/>
          <w:marBottom w:val="0"/>
          <w:divBdr>
            <w:top w:val="none" w:sz="0" w:space="0" w:color="auto"/>
            <w:left w:val="none" w:sz="0" w:space="0" w:color="auto"/>
            <w:bottom w:val="none" w:sz="0" w:space="0" w:color="auto"/>
            <w:right w:val="none" w:sz="0" w:space="0" w:color="auto"/>
          </w:divBdr>
        </w:div>
        <w:div w:id="2014412765">
          <w:marLeft w:val="0"/>
          <w:marRight w:val="0"/>
          <w:marTop w:val="0"/>
          <w:marBottom w:val="0"/>
          <w:divBdr>
            <w:top w:val="none" w:sz="0" w:space="0" w:color="auto"/>
            <w:left w:val="none" w:sz="0" w:space="0" w:color="auto"/>
            <w:bottom w:val="none" w:sz="0" w:space="0" w:color="auto"/>
            <w:right w:val="none" w:sz="0" w:space="0" w:color="auto"/>
          </w:divBdr>
        </w:div>
        <w:div w:id="2020891232">
          <w:marLeft w:val="0"/>
          <w:marRight w:val="0"/>
          <w:marTop w:val="0"/>
          <w:marBottom w:val="0"/>
          <w:divBdr>
            <w:top w:val="none" w:sz="0" w:space="0" w:color="auto"/>
            <w:left w:val="none" w:sz="0" w:space="0" w:color="auto"/>
            <w:bottom w:val="none" w:sz="0" w:space="0" w:color="auto"/>
            <w:right w:val="none" w:sz="0" w:space="0" w:color="auto"/>
          </w:divBdr>
        </w:div>
        <w:div w:id="2060786416">
          <w:marLeft w:val="0"/>
          <w:marRight w:val="0"/>
          <w:marTop w:val="0"/>
          <w:marBottom w:val="0"/>
          <w:divBdr>
            <w:top w:val="none" w:sz="0" w:space="0" w:color="auto"/>
            <w:left w:val="none" w:sz="0" w:space="0" w:color="auto"/>
            <w:bottom w:val="none" w:sz="0" w:space="0" w:color="auto"/>
            <w:right w:val="none" w:sz="0" w:space="0" w:color="auto"/>
          </w:divBdr>
        </w:div>
      </w:divsChild>
    </w:div>
    <w:div w:id="1514611977">
      <w:bodyDiv w:val="1"/>
      <w:marLeft w:val="0"/>
      <w:marRight w:val="0"/>
      <w:marTop w:val="0"/>
      <w:marBottom w:val="0"/>
      <w:divBdr>
        <w:top w:val="none" w:sz="0" w:space="0" w:color="auto"/>
        <w:left w:val="none" w:sz="0" w:space="0" w:color="auto"/>
        <w:bottom w:val="none" w:sz="0" w:space="0" w:color="auto"/>
        <w:right w:val="none" w:sz="0" w:space="0" w:color="auto"/>
      </w:divBdr>
    </w:div>
    <w:div w:id="1522821398">
      <w:bodyDiv w:val="1"/>
      <w:marLeft w:val="0"/>
      <w:marRight w:val="0"/>
      <w:marTop w:val="0"/>
      <w:marBottom w:val="0"/>
      <w:divBdr>
        <w:top w:val="none" w:sz="0" w:space="0" w:color="auto"/>
        <w:left w:val="none" w:sz="0" w:space="0" w:color="auto"/>
        <w:bottom w:val="none" w:sz="0" w:space="0" w:color="auto"/>
        <w:right w:val="none" w:sz="0" w:space="0" w:color="auto"/>
      </w:divBdr>
    </w:div>
    <w:div w:id="1546598907">
      <w:bodyDiv w:val="1"/>
      <w:marLeft w:val="0"/>
      <w:marRight w:val="0"/>
      <w:marTop w:val="0"/>
      <w:marBottom w:val="0"/>
      <w:divBdr>
        <w:top w:val="none" w:sz="0" w:space="0" w:color="auto"/>
        <w:left w:val="none" w:sz="0" w:space="0" w:color="auto"/>
        <w:bottom w:val="none" w:sz="0" w:space="0" w:color="auto"/>
        <w:right w:val="none" w:sz="0" w:space="0" w:color="auto"/>
      </w:divBdr>
    </w:div>
    <w:div w:id="1559978743">
      <w:bodyDiv w:val="1"/>
      <w:marLeft w:val="0"/>
      <w:marRight w:val="0"/>
      <w:marTop w:val="0"/>
      <w:marBottom w:val="0"/>
      <w:divBdr>
        <w:top w:val="none" w:sz="0" w:space="0" w:color="auto"/>
        <w:left w:val="none" w:sz="0" w:space="0" w:color="auto"/>
        <w:bottom w:val="none" w:sz="0" w:space="0" w:color="auto"/>
        <w:right w:val="none" w:sz="0" w:space="0" w:color="auto"/>
      </w:divBdr>
    </w:div>
    <w:div w:id="1565749765">
      <w:bodyDiv w:val="1"/>
      <w:marLeft w:val="0"/>
      <w:marRight w:val="0"/>
      <w:marTop w:val="0"/>
      <w:marBottom w:val="0"/>
      <w:divBdr>
        <w:top w:val="none" w:sz="0" w:space="0" w:color="auto"/>
        <w:left w:val="none" w:sz="0" w:space="0" w:color="auto"/>
        <w:bottom w:val="none" w:sz="0" w:space="0" w:color="auto"/>
        <w:right w:val="none" w:sz="0" w:space="0" w:color="auto"/>
      </w:divBdr>
    </w:div>
    <w:div w:id="1566725012">
      <w:bodyDiv w:val="1"/>
      <w:marLeft w:val="0"/>
      <w:marRight w:val="0"/>
      <w:marTop w:val="0"/>
      <w:marBottom w:val="0"/>
      <w:divBdr>
        <w:top w:val="none" w:sz="0" w:space="0" w:color="auto"/>
        <w:left w:val="none" w:sz="0" w:space="0" w:color="auto"/>
        <w:bottom w:val="none" w:sz="0" w:space="0" w:color="auto"/>
        <w:right w:val="none" w:sz="0" w:space="0" w:color="auto"/>
      </w:divBdr>
    </w:div>
    <w:div w:id="1569069036">
      <w:bodyDiv w:val="1"/>
      <w:marLeft w:val="0"/>
      <w:marRight w:val="0"/>
      <w:marTop w:val="0"/>
      <w:marBottom w:val="0"/>
      <w:divBdr>
        <w:top w:val="none" w:sz="0" w:space="0" w:color="auto"/>
        <w:left w:val="none" w:sz="0" w:space="0" w:color="auto"/>
        <w:bottom w:val="none" w:sz="0" w:space="0" w:color="auto"/>
        <w:right w:val="none" w:sz="0" w:space="0" w:color="auto"/>
      </w:divBdr>
    </w:div>
    <w:div w:id="1616129733">
      <w:bodyDiv w:val="1"/>
      <w:marLeft w:val="0"/>
      <w:marRight w:val="0"/>
      <w:marTop w:val="0"/>
      <w:marBottom w:val="0"/>
      <w:divBdr>
        <w:top w:val="none" w:sz="0" w:space="0" w:color="auto"/>
        <w:left w:val="none" w:sz="0" w:space="0" w:color="auto"/>
        <w:bottom w:val="none" w:sz="0" w:space="0" w:color="auto"/>
        <w:right w:val="none" w:sz="0" w:space="0" w:color="auto"/>
      </w:divBdr>
    </w:div>
    <w:div w:id="1631085068">
      <w:bodyDiv w:val="1"/>
      <w:marLeft w:val="0"/>
      <w:marRight w:val="0"/>
      <w:marTop w:val="0"/>
      <w:marBottom w:val="0"/>
      <w:divBdr>
        <w:top w:val="none" w:sz="0" w:space="0" w:color="auto"/>
        <w:left w:val="none" w:sz="0" w:space="0" w:color="auto"/>
        <w:bottom w:val="none" w:sz="0" w:space="0" w:color="auto"/>
        <w:right w:val="none" w:sz="0" w:space="0" w:color="auto"/>
      </w:divBdr>
    </w:div>
    <w:div w:id="1634679639">
      <w:bodyDiv w:val="1"/>
      <w:marLeft w:val="0"/>
      <w:marRight w:val="0"/>
      <w:marTop w:val="0"/>
      <w:marBottom w:val="0"/>
      <w:divBdr>
        <w:top w:val="none" w:sz="0" w:space="0" w:color="auto"/>
        <w:left w:val="none" w:sz="0" w:space="0" w:color="auto"/>
        <w:bottom w:val="none" w:sz="0" w:space="0" w:color="auto"/>
        <w:right w:val="none" w:sz="0" w:space="0" w:color="auto"/>
      </w:divBdr>
    </w:div>
    <w:div w:id="1668097997">
      <w:bodyDiv w:val="1"/>
      <w:marLeft w:val="0"/>
      <w:marRight w:val="0"/>
      <w:marTop w:val="0"/>
      <w:marBottom w:val="0"/>
      <w:divBdr>
        <w:top w:val="none" w:sz="0" w:space="0" w:color="auto"/>
        <w:left w:val="none" w:sz="0" w:space="0" w:color="auto"/>
        <w:bottom w:val="none" w:sz="0" w:space="0" w:color="auto"/>
        <w:right w:val="none" w:sz="0" w:space="0" w:color="auto"/>
      </w:divBdr>
    </w:div>
    <w:div w:id="1683435619">
      <w:bodyDiv w:val="1"/>
      <w:marLeft w:val="0"/>
      <w:marRight w:val="0"/>
      <w:marTop w:val="0"/>
      <w:marBottom w:val="0"/>
      <w:divBdr>
        <w:top w:val="none" w:sz="0" w:space="0" w:color="auto"/>
        <w:left w:val="none" w:sz="0" w:space="0" w:color="auto"/>
        <w:bottom w:val="none" w:sz="0" w:space="0" w:color="auto"/>
        <w:right w:val="none" w:sz="0" w:space="0" w:color="auto"/>
      </w:divBdr>
    </w:div>
    <w:div w:id="1702124232">
      <w:bodyDiv w:val="1"/>
      <w:marLeft w:val="0"/>
      <w:marRight w:val="0"/>
      <w:marTop w:val="0"/>
      <w:marBottom w:val="0"/>
      <w:divBdr>
        <w:top w:val="none" w:sz="0" w:space="0" w:color="auto"/>
        <w:left w:val="none" w:sz="0" w:space="0" w:color="auto"/>
        <w:bottom w:val="none" w:sz="0" w:space="0" w:color="auto"/>
        <w:right w:val="none" w:sz="0" w:space="0" w:color="auto"/>
      </w:divBdr>
    </w:div>
    <w:div w:id="1703705757">
      <w:bodyDiv w:val="1"/>
      <w:marLeft w:val="0"/>
      <w:marRight w:val="0"/>
      <w:marTop w:val="0"/>
      <w:marBottom w:val="0"/>
      <w:divBdr>
        <w:top w:val="none" w:sz="0" w:space="0" w:color="auto"/>
        <w:left w:val="none" w:sz="0" w:space="0" w:color="auto"/>
        <w:bottom w:val="none" w:sz="0" w:space="0" w:color="auto"/>
        <w:right w:val="none" w:sz="0" w:space="0" w:color="auto"/>
      </w:divBdr>
    </w:div>
    <w:div w:id="1707291262">
      <w:bodyDiv w:val="1"/>
      <w:marLeft w:val="0"/>
      <w:marRight w:val="0"/>
      <w:marTop w:val="0"/>
      <w:marBottom w:val="0"/>
      <w:divBdr>
        <w:top w:val="none" w:sz="0" w:space="0" w:color="auto"/>
        <w:left w:val="none" w:sz="0" w:space="0" w:color="auto"/>
        <w:bottom w:val="none" w:sz="0" w:space="0" w:color="auto"/>
        <w:right w:val="none" w:sz="0" w:space="0" w:color="auto"/>
      </w:divBdr>
    </w:div>
    <w:div w:id="1712223610">
      <w:bodyDiv w:val="1"/>
      <w:marLeft w:val="0"/>
      <w:marRight w:val="0"/>
      <w:marTop w:val="0"/>
      <w:marBottom w:val="0"/>
      <w:divBdr>
        <w:top w:val="none" w:sz="0" w:space="0" w:color="auto"/>
        <w:left w:val="none" w:sz="0" w:space="0" w:color="auto"/>
        <w:bottom w:val="none" w:sz="0" w:space="0" w:color="auto"/>
        <w:right w:val="none" w:sz="0" w:space="0" w:color="auto"/>
      </w:divBdr>
    </w:div>
    <w:div w:id="1730955170">
      <w:bodyDiv w:val="1"/>
      <w:marLeft w:val="0"/>
      <w:marRight w:val="0"/>
      <w:marTop w:val="0"/>
      <w:marBottom w:val="0"/>
      <w:divBdr>
        <w:top w:val="none" w:sz="0" w:space="0" w:color="auto"/>
        <w:left w:val="none" w:sz="0" w:space="0" w:color="auto"/>
        <w:bottom w:val="none" w:sz="0" w:space="0" w:color="auto"/>
        <w:right w:val="none" w:sz="0" w:space="0" w:color="auto"/>
      </w:divBdr>
    </w:div>
    <w:div w:id="1733238190">
      <w:bodyDiv w:val="1"/>
      <w:marLeft w:val="0"/>
      <w:marRight w:val="0"/>
      <w:marTop w:val="0"/>
      <w:marBottom w:val="0"/>
      <w:divBdr>
        <w:top w:val="none" w:sz="0" w:space="0" w:color="auto"/>
        <w:left w:val="none" w:sz="0" w:space="0" w:color="auto"/>
        <w:bottom w:val="none" w:sz="0" w:space="0" w:color="auto"/>
        <w:right w:val="none" w:sz="0" w:space="0" w:color="auto"/>
      </w:divBdr>
    </w:div>
    <w:div w:id="1774200635">
      <w:bodyDiv w:val="1"/>
      <w:marLeft w:val="0"/>
      <w:marRight w:val="0"/>
      <w:marTop w:val="0"/>
      <w:marBottom w:val="0"/>
      <w:divBdr>
        <w:top w:val="none" w:sz="0" w:space="0" w:color="auto"/>
        <w:left w:val="none" w:sz="0" w:space="0" w:color="auto"/>
        <w:bottom w:val="none" w:sz="0" w:space="0" w:color="auto"/>
        <w:right w:val="none" w:sz="0" w:space="0" w:color="auto"/>
      </w:divBdr>
    </w:div>
    <w:div w:id="1779133510">
      <w:bodyDiv w:val="1"/>
      <w:marLeft w:val="0"/>
      <w:marRight w:val="0"/>
      <w:marTop w:val="0"/>
      <w:marBottom w:val="0"/>
      <w:divBdr>
        <w:top w:val="none" w:sz="0" w:space="0" w:color="auto"/>
        <w:left w:val="none" w:sz="0" w:space="0" w:color="auto"/>
        <w:bottom w:val="none" w:sz="0" w:space="0" w:color="auto"/>
        <w:right w:val="none" w:sz="0" w:space="0" w:color="auto"/>
      </w:divBdr>
    </w:div>
    <w:div w:id="1804957899">
      <w:bodyDiv w:val="1"/>
      <w:marLeft w:val="0"/>
      <w:marRight w:val="0"/>
      <w:marTop w:val="0"/>
      <w:marBottom w:val="0"/>
      <w:divBdr>
        <w:top w:val="none" w:sz="0" w:space="0" w:color="auto"/>
        <w:left w:val="none" w:sz="0" w:space="0" w:color="auto"/>
        <w:bottom w:val="none" w:sz="0" w:space="0" w:color="auto"/>
        <w:right w:val="none" w:sz="0" w:space="0" w:color="auto"/>
      </w:divBdr>
    </w:div>
    <w:div w:id="1805460605">
      <w:bodyDiv w:val="1"/>
      <w:marLeft w:val="0"/>
      <w:marRight w:val="0"/>
      <w:marTop w:val="0"/>
      <w:marBottom w:val="0"/>
      <w:divBdr>
        <w:top w:val="none" w:sz="0" w:space="0" w:color="auto"/>
        <w:left w:val="none" w:sz="0" w:space="0" w:color="auto"/>
        <w:bottom w:val="none" w:sz="0" w:space="0" w:color="auto"/>
        <w:right w:val="none" w:sz="0" w:space="0" w:color="auto"/>
      </w:divBdr>
    </w:div>
    <w:div w:id="1820876004">
      <w:bodyDiv w:val="1"/>
      <w:marLeft w:val="0"/>
      <w:marRight w:val="0"/>
      <w:marTop w:val="0"/>
      <w:marBottom w:val="0"/>
      <w:divBdr>
        <w:top w:val="none" w:sz="0" w:space="0" w:color="auto"/>
        <w:left w:val="none" w:sz="0" w:space="0" w:color="auto"/>
        <w:bottom w:val="none" w:sz="0" w:space="0" w:color="auto"/>
        <w:right w:val="none" w:sz="0" w:space="0" w:color="auto"/>
      </w:divBdr>
    </w:div>
    <w:div w:id="1868057939">
      <w:bodyDiv w:val="1"/>
      <w:marLeft w:val="0"/>
      <w:marRight w:val="0"/>
      <w:marTop w:val="0"/>
      <w:marBottom w:val="0"/>
      <w:divBdr>
        <w:top w:val="none" w:sz="0" w:space="0" w:color="auto"/>
        <w:left w:val="none" w:sz="0" w:space="0" w:color="auto"/>
        <w:bottom w:val="none" w:sz="0" w:space="0" w:color="auto"/>
        <w:right w:val="none" w:sz="0" w:space="0" w:color="auto"/>
      </w:divBdr>
    </w:div>
    <w:div w:id="1890680120">
      <w:bodyDiv w:val="1"/>
      <w:marLeft w:val="0"/>
      <w:marRight w:val="0"/>
      <w:marTop w:val="0"/>
      <w:marBottom w:val="0"/>
      <w:divBdr>
        <w:top w:val="none" w:sz="0" w:space="0" w:color="auto"/>
        <w:left w:val="none" w:sz="0" w:space="0" w:color="auto"/>
        <w:bottom w:val="none" w:sz="0" w:space="0" w:color="auto"/>
        <w:right w:val="none" w:sz="0" w:space="0" w:color="auto"/>
      </w:divBdr>
    </w:div>
    <w:div w:id="1897159353">
      <w:bodyDiv w:val="1"/>
      <w:marLeft w:val="0"/>
      <w:marRight w:val="0"/>
      <w:marTop w:val="0"/>
      <w:marBottom w:val="0"/>
      <w:divBdr>
        <w:top w:val="none" w:sz="0" w:space="0" w:color="auto"/>
        <w:left w:val="none" w:sz="0" w:space="0" w:color="auto"/>
        <w:bottom w:val="none" w:sz="0" w:space="0" w:color="auto"/>
        <w:right w:val="none" w:sz="0" w:space="0" w:color="auto"/>
      </w:divBdr>
    </w:div>
    <w:div w:id="1920401729">
      <w:bodyDiv w:val="1"/>
      <w:marLeft w:val="0"/>
      <w:marRight w:val="0"/>
      <w:marTop w:val="0"/>
      <w:marBottom w:val="0"/>
      <w:divBdr>
        <w:top w:val="none" w:sz="0" w:space="0" w:color="auto"/>
        <w:left w:val="none" w:sz="0" w:space="0" w:color="auto"/>
        <w:bottom w:val="none" w:sz="0" w:space="0" w:color="auto"/>
        <w:right w:val="none" w:sz="0" w:space="0" w:color="auto"/>
      </w:divBdr>
      <w:divsChild>
        <w:div w:id="234316123">
          <w:marLeft w:val="0"/>
          <w:marRight w:val="0"/>
          <w:marTop w:val="0"/>
          <w:marBottom w:val="0"/>
          <w:divBdr>
            <w:top w:val="none" w:sz="0" w:space="0" w:color="auto"/>
            <w:left w:val="none" w:sz="0" w:space="0" w:color="auto"/>
            <w:bottom w:val="none" w:sz="0" w:space="0" w:color="auto"/>
            <w:right w:val="none" w:sz="0" w:space="0" w:color="auto"/>
          </w:divBdr>
        </w:div>
        <w:div w:id="453448064">
          <w:marLeft w:val="0"/>
          <w:marRight w:val="0"/>
          <w:marTop w:val="0"/>
          <w:marBottom w:val="0"/>
          <w:divBdr>
            <w:top w:val="none" w:sz="0" w:space="0" w:color="auto"/>
            <w:left w:val="none" w:sz="0" w:space="0" w:color="auto"/>
            <w:bottom w:val="none" w:sz="0" w:space="0" w:color="auto"/>
            <w:right w:val="none" w:sz="0" w:space="0" w:color="auto"/>
          </w:divBdr>
          <w:divsChild>
            <w:div w:id="1235167175">
              <w:marLeft w:val="0"/>
              <w:marRight w:val="0"/>
              <w:marTop w:val="0"/>
              <w:marBottom w:val="0"/>
              <w:divBdr>
                <w:top w:val="none" w:sz="0" w:space="0" w:color="auto"/>
                <w:left w:val="none" w:sz="0" w:space="0" w:color="auto"/>
                <w:bottom w:val="none" w:sz="0" w:space="0" w:color="auto"/>
                <w:right w:val="none" w:sz="0" w:space="0" w:color="auto"/>
              </w:divBdr>
            </w:div>
            <w:div w:id="20198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0915">
      <w:bodyDiv w:val="1"/>
      <w:marLeft w:val="0"/>
      <w:marRight w:val="0"/>
      <w:marTop w:val="0"/>
      <w:marBottom w:val="0"/>
      <w:divBdr>
        <w:top w:val="none" w:sz="0" w:space="0" w:color="auto"/>
        <w:left w:val="none" w:sz="0" w:space="0" w:color="auto"/>
        <w:bottom w:val="none" w:sz="0" w:space="0" w:color="auto"/>
        <w:right w:val="none" w:sz="0" w:space="0" w:color="auto"/>
      </w:divBdr>
    </w:div>
    <w:div w:id="1954241363">
      <w:bodyDiv w:val="1"/>
      <w:marLeft w:val="0"/>
      <w:marRight w:val="0"/>
      <w:marTop w:val="0"/>
      <w:marBottom w:val="0"/>
      <w:divBdr>
        <w:top w:val="none" w:sz="0" w:space="0" w:color="auto"/>
        <w:left w:val="none" w:sz="0" w:space="0" w:color="auto"/>
        <w:bottom w:val="none" w:sz="0" w:space="0" w:color="auto"/>
        <w:right w:val="none" w:sz="0" w:space="0" w:color="auto"/>
      </w:divBdr>
      <w:divsChild>
        <w:div w:id="262423132">
          <w:marLeft w:val="0"/>
          <w:marRight w:val="0"/>
          <w:marTop w:val="0"/>
          <w:marBottom w:val="0"/>
          <w:divBdr>
            <w:top w:val="none" w:sz="0" w:space="0" w:color="auto"/>
            <w:left w:val="none" w:sz="0" w:space="0" w:color="auto"/>
            <w:bottom w:val="none" w:sz="0" w:space="0" w:color="auto"/>
            <w:right w:val="none" w:sz="0" w:space="0" w:color="auto"/>
          </w:divBdr>
        </w:div>
        <w:div w:id="416098241">
          <w:marLeft w:val="0"/>
          <w:marRight w:val="0"/>
          <w:marTop w:val="0"/>
          <w:marBottom w:val="0"/>
          <w:divBdr>
            <w:top w:val="none" w:sz="0" w:space="0" w:color="auto"/>
            <w:left w:val="none" w:sz="0" w:space="0" w:color="auto"/>
            <w:bottom w:val="none" w:sz="0" w:space="0" w:color="auto"/>
            <w:right w:val="none" w:sz="0" w:space="0" w:color="auto"/>
          </w:divBdr>
        </w:div>
        <w:div w:id="483661761">
          <w:marLeft w:val="0"/>
          <w:marRight w:val="0"/>
          <w:marTop w:val="0"/>
          <w:marBottom w:val="0"/>
          <w:divBdr>
            <w:top w:val="none" w:sz="0" w:space="0" w:color="auto"/>
            <w:left w:val="none" w:sz="0" w:space="0" w:color="auto"/>
            <w:bottom w:val="none" w:sz="0" w:space="0" w:color="auto"/>
            <w:right w:val="none" w:sz="0" w:space="0" w:color="auto"/>
          </w:divBdr>
        </w:div>
        <w:div w:id="521211128">
          <w:marLeft w:val="0"/>
          <w:marRight w:val="0"/>
          <w:marTop w:val="0"/>
          <w:marBottom w:val="0"/>
          <w:divBdr>
            <w:top w:val="none" w:sz="0" w:space="0" w:color="auto"/>
            <w:left w:val="none" w:sz="0" w:space="0" w:color="auto"/>
            <w:bottom w:val="none" w:sz="0" w:space="0" w:color="auto"/>
            <w:right w:val="none" w:sz="0" w:space="0" w:color="auto"/>
          </w:divBdr>
        </w:div>
        <w:div w:id="1049840331">
          <w:marLeft w:val="0"/>
          <w:marRight w:val="0"/>
          <w:marTop w:val="0"/>
          <w:marBottom w:val="0"/>
          <w:divBdr>
            <w:top w:val="none" w:sz="0" w:space="0" w:color="auto"/>
            <w:left w:val="none" w:sz="0" w:space="0" w:color="auto"/>
            <w:bottom w:val="none" w:sz="0" w:space="0" w:color="auto"/>
            <w:right w:val="none" w:sz="0" w:space="0" w:color="auto"/>
          </w:divBdr>
        </w:div>
        <w:div w:id="1329139654">
          <w:marLeft w:val="0"/>
          <w:marRight w:val="0"/>
          <w:marTop w:val="0"/>
          <w:marBottom w:val="0"/>
          <w:divBdr>
            <w:top w:val="none" w:sz="0" w:space="0" w:color="auto"/>
            <w:left w:val="none" w:sz="0" w:space="0" w:color="auto"/>
            <w:bottom w:val="none" w:sz="0" w:space="0" w:color="auto"/>
            <w:right w:val="none" w:sz="0" w:space="0" w:color="auto"/>
          </w:divBdr>
        </w:div>
        <w:div w:id="1388457059">
          <w:marLeft w:val="0"/>
          <w:marRight w:val="0"/>
          <w:marTop w:val="0"/>
          <w:marBottom w:val="0"/>
          <w:divBdr>
            <w:top w:val="none" w:sz="0" w:space="0" w:color="auto"/>
            <w:left w:val="none" w:sz="0" w:space="0" w:color="auto"/>
            <w:bottom w:val="none" w:sz="0" w:space="0" w:color="auto"/>
            <w:right w:val="none" w:sz="0" w:space="0" w:color="auto"/>
          </w:divBdr>
        </w:div>
        <w:div w:id="1465467601">
          <w:marLeft w:val="0"/>
          <w:marRight w:val="0"/>
          <w:marTop w:val="0"/>
          <w:marBottom w:val="0"/>
          <w:divBdr>
            <w:top w:val="none" w:sz="0" w:space="0" w:color="auto"/>
            <w:left w:val="none" w:sz="0" w:space="0" w:color="auto"/>
            <w:bottom w:val="none" w:sz="0" w:space="0" w:color="auto"/>
            <w:right w:val="none" w:sz="0" w:space="0" w:color="auto"/>
          </w:divBdr>
        </w:div>
        <w:div w:id="1653555798">
          <w:marLeft w:val="0"/>
          <w:marRight w:val="0"/>
          <w:marTop w:val="0"/>
          <w:marBottom w:val="0"/>
          <w:divBdr>
            <w:top w:val="none" w:sz="0" w:space="0" w:color="auto"/>
            <w:left w:val="none" w:sz="0" w:space="0" w:color="auto"/>
            <w:bottom w:val="none" w:sz="0" w:space="0" w:color="auto"/>
            <w:right w:val="none" w:sz="0" w:space="0" w:color="auto"/>
          </w:divBdr>
        </w:div>
        <w:div w:id="1779568901">
          <w:marLeft w:val="0"/>
          <w:marRight w:val="0"/>
          <w:marTop w:val="0"/>
          <w:marBottom w:val="0"/>
          <w:divBdr>
            <w:top w:val="none" w:sz="0" w:space="0" w:color="auto"/>
            <w:left w:val="none" w:sz="0" w:space="0" w:color="auto"/>
            <w:bottom w:val="none" w:sz="0" w:space="0" w:color="auto"/>
            <w:right w:val="none" w:sz="0" w:space="0" w:color="auto"/>
          </w:divBdr>
        </w:div>
        <w:div w:id="1811365954">
          <w:marLeft w:val="0"/>
          <w:marRight w:val="0"/>
          <w:marTop w:val="0"/>
          <w:marBottom w:val="0"/>
          <w:divBdr>
            <w:top w:val="none" w:sz="0" w:space="0" w:color="auto"/>
            <w:left w:val="none" w:sz="0" w:space="0" w:color="auto"/>
            <w:bottom w:val="none" w:sz="0" w:space="0" w:color="auto"/>
            <w:right w:val="none" w:sz="0" w:space="0" w:color="auto"/>
          </w:divBdr>
        </w:div>
      </w:divsChild>
    </w:div>
    <w:div w:id="1964995294">
      <w:bodyDiv w:val="1"/>
      <w:marLeft w:val="0"/>
      <w:marRight w:val="0"/>
      <w:marTop w:val="0"/>
      <w:marBottom w:val="0"/>
      <w:divBdr>
        <w:top w:val="none" w:sz="0" w:space="0" w:color="auto"/>
        <w:left w:val="none" w:sz="0" w:space="0" w:color="auto"/>
        <w:bottom w:val="none" w:sz="0" w:space="0" w:color="auto"/>
        <w:right w:val="none" w:sz="0" w:space="0" w:color="auto"/>
      </w:divBdr>
    </w:div>
    <w:div w:id="1970012623">
      <w:bodyDiv w:val="1"/>
      <w:marLeft w:val="0"/>
      <w:marRight w:val="0"/>
      <w:marTop w:val="0"/>
      <w:marBottom w:val="0"/>
      <w:divBdr>
        <w:top w:val="none" w:sz="0" w:space="0" w:color="auto"/>
        <w:left w:val="none" w:sz="0" w:space="0" w:color="auto"/>
        <w:bottom w:val="none" w:sz="0" w:space="0" w:color="auto"/>
        <w:right w:val="none" w:sz="0" w:space="0" w:color="auto"/>
      </w:divBdr>
    </w:div>
    <w:div w:id="1979845365">
      <w:bodyDiv w:val="1"/>
      <w:marLeft w:val="0"/>
      <w:marRight w:val="0"/>
      <w:marTop w:val="0"/>
      <w:marBottom w:val="0"/>
      <w:divBdr>
        <w:top w:val="none" w:sz="0" w:space="0" w:color="auto"/>
        <w:left w:val="none" w:sz="0" w:space="0" w:color="auto"/>
        <w:bottom w:val="none" w:sz="0" w:space="0" w:color="auto"/>
        <w:right w:val="none" w:sz="0" w:space="0" w:color="auto"/>
      </w:divBdr>
    </w:div>
    <w:div w:id="1983653196">
      <w:bodyDiv w:val="1"/>
      <w:marLeft w:val="0"/>
      <w:marRight w:val="0"/>
      <w:marTop w:val="0"/>
      <w:marBottom w:val="0"/>
      <w:divBdr>
        <w:top w:val="none" w:sz="0" w:space="0" w:color="auto"/>
        <w:left w:val="none" w:sz="0" w:space="0" w:color="auto"/>
        <w:bottom w:val="none" w:sz="0" w:space="0" w:color="auto"/>
        <w:right w:val="none" w:sz="0" w:space="0" w:color="auto"/>
      </w:divBdr>
    </w:div>
    <w:div w:id="1989437459">
      <w:bodyDiv w:val="1"/>
      <w:marLeft w:val="0"/>
      <w:marRight w:val="0"/>
      <w:marTop w:val="0"/>
      <w:marBottom w:val="0"/>
      <w:divBdr>
        <w:top w:val="none" w:sz="0" w:space="0" w:color="auto"/>
        <w:left w:val="none" w:sz="0" w:space="0" w:color="auto"/>
        <w:bottom w:val="none" w:sz="0" w:space="0" w:color="auto"/>
        <w:right w:val="none" w:sz="0" w:space="0" w:color="auto"/>
      </w:divBdr>
    </w:div>
    <w:div w:id="1993482551">
      <w:bodyDiv w:val="1"/>
      <w:marLeft w:val="0"/>
      <w:marRight w:val="0"/>
      <w:marTop w:val="0"/>
      <w:marBottom w:val="0"/>
      <w:divBdr>
        <w:top w:val="none" w:sz="0" w:space="0" w:color="auto"/>
        <w:left w:val="none" w:sz="0" w:space="0" w:color="auto"/>
        <w:bottom w:val="none" w:sz="0" w:space="0" w:color="auto"/>
        <w:right w:val="none" w:sz="0" w:space="0" w:color="auto"/>
      </w:divBdr>
    </w:div>
    <w:div w:id="1998873087">
      <w:bodyDiv w:val="1"/>
      <w:marLeft w:val="0"/>
      <w:marRight w:val="0"/>
      <w:marTop w:val="0"/>
      <w:marBottom w:val="0"/>
      <w:divBdr>
        <w:top w:val="none" w:sz="0" w:space="0" w:color="auto"/>
        <w:left w:val="none" w:sz="0" w:space="0" w:color="auto"/>
        <w:bottom w:val="none" w:sz="0" w:space="0" w:color="auto"/>
        <w:right w:val="none" w:sz="0" w:space="0" w:color="auto"/>
      </w:divBdr>
    </w:div>
    <w:div w:id="2001152504">
      <w:bodyDiv w:val="1"/>
      <w:marLeft w:val="0"/>
      <w:marRight w:val="0"/>
      <w:marTop w:val="0"/>
      <w:marBottom w:val="0"/>
      <w:divBdr>
        <w:top w:val="none" w:sz="0" w:space="0" w:color="auto"/>
        <w:left w:val="none" w:sz="0" w:space="0" w:color="auto"/>
        <w:bottom w:val="none" w:sz="0" w:space="0" w:color="auto"/>
        <w:right w:val="none" w:sz="0" w:space="0" w:color="auto"/>
      </w:divBdr>
    </w:div>
    <w:div w:id="2009752003">
      <w:bodyDiv w:val="1"/>
      <w:marLeft w:val="0"/>
      <w:marRight w:val="0"/>
      <w:marTop w:val="0"/>
      <w:marBottom w:val="0"/>
      <w:divBdr>
        <w:top w:val="none" w:sz="0" w:space="0" w:color="auto"/>
        <w:left w:val="none" w:sz="0" w:space="0" w:color="auto"/>
        <w:bottom w:val="none" w:sz="0" w:space="0" w:color="auto"/>
        <w:right w:val="none" w:sz="0" w:space="0" w:color="auto"/>
      </w:divBdr>
    </w:div>
    <w:div w:id="2045787516">
      <w:bodyDiv w:val="1"/>
      <w:marLeft w:val="0"/>
      <w:marRight w:val="0"/>
      <w:marTop w:val="0"/>
      <w:marBottom w:val="0"/>
      <w:divBdr>
        <w:top w:val="none" w:sz="0" w:space="0" w:color="auto"/>
        <w:left w:val="none" w:sz="0" w:space="0" w:color="auto"/>
        <w:bottom w:val="none" w:sz="0" w:space="0" w:color="auto"/>
        <w:right w:val="none" w:sz="0" w:space="0" w:color="auto"/>
      </w:divBdr>
    </w:div>
    <w:div w:id="2071809337">
      <w:bodyDiv w:val="1"/>
      <w:marLeft w:val="0"/>
      <w:marRight w:val="0"/>
      <w:marTop w:val="0"/>
      <w:marBottom w:val="0"/>
      <w:divBdr>
        <w:top w:val="none" w:sz="0" w:space="0" w:color="auto"/>
        <w:left w:val="none" w:sz="0" w:space="0" w:color="auto"/>
        <w:bottom w:val="none" w:sz="0" w:space="0" w:color="auto"/>
        <w:right w:val="none" w:sz="0" w:space="0" w:color="auto"/>
      </w:divBdr>
    </w:div>
    <w:div w:id="2074355129">
      <w:bodyDiv w:val="1"/>
      <w:marLeft w:val="0"/>
      <w:marRight w:val="0"/>
      <w:marTop w:val="0"/>
      <w:marBottom w:val="0"/>
      <w:divBdr>
        <w:top w:val="none" w:sz="0" w:space="0" w:color="auto"/>
        <w:left w:val="none" w:sz="0" w:space="0" w:color="auto"/>
        <w:bottom w:val="none" w:sz="0" w:space="0" w:color="auto"/>
        <w:right w:val="none" w:sz="0" w:space="0" w:color="auto"/>
      </w:divBdr>
    </w:div>
    <w:div w:id="2081361932">
      <w:bodyDiv w:val="1"/>
      <w:marLeft w:val="0"/>
      <w:marRight w:val="0"/>
      <w:marTop w:val="0"/>
      <w:marBottom w:val="0"/>
      <w:divBdr>
        <w:top w:val="none" w:sz="0" w:space="0" w:color="auto"/>
        <w:left w:val="none" w:sz="0" w:space="0" w:color="auto"/>
        <w:bottom w:val="none" w:sz="0" w:space="0" w:color="auto"/>
        <w:right w:val="none" w:sz="0" w:space="0" w:color="auto"/>
      </w:divBdr>
    </w:div>
    <w:div w:id="2085101352">
      <w:bodyDiv w:val="1"/>
      <w:marLeft w:val="0"/>
      <w:marRight w:val="0"/>
      <w:marTop w:val="0"/>
      <w:marBottom w:val="0"/>
      <w:divBdr>
        <w:top w:val="none" w:sz="0" w:space="0" w:color="auto"/>
        <w:left w:val="none" w:sz="0" w:space="0" w:color="auto"/>
        <w:bottom w:val="none" w:sz="0" w:space="0" w:color="auto"/>
        <w:right w:val="none" w:sz="0" w:space="0" w:color="auto"/>
      </w:divBdr>
    </w:div>
    <w:div w:id="2089644867">
      <w:bodyDiv w:val="1"/>
      <w:marLeft w:val="0"/>
      <w:marRight w:val="0"/>
      <w:marTop w:val="0"/>
      <w:marBottom w:val="0"/>
      <w:divBdr>
        <w:top w:val="none" w:sz="0" w:space="0" w:color="auto"/>
        <w:left w:val="none" w:sz="0" w:space="0" w:color="auto"/>
        <w:bottom w:val="none" w:sz="0" w:space="0" w:color="auto"/>
        <w:right w:val="none" w:sz="0" w:space="0" w:color="auto"/>
      </w:divBdr>
    </w:div>
    <w:div w:id="2089958450">
      <w:bodyDiv w:val="1"/>
      <w:marLeft w:val="0"/>
      <w:marRight w:val="0"/>
      <w:marTop w:val="0"/>
      <w:marBottom w:val="0"/>
      <w:divBdr>
        <w:top w:val="none" w:sz="0" w:space="0" w:color="auto"/>
        <w:left w:val="none" w:sz="0" w:space="0" w:color="auto"/>
        <w:bottom w:val="none" w:sz="0" w:space="0" w:color="auto"/>
        <w:right w:val="none" w:sz="0" w:space="0" w:color="auto"/>
      </w:divBdr>
    </w:div>
    <w:div w:id="2094818371">
      <w:bodyDiv w:val="1"/>
      <w:marLeft w:val="0"/>
      <w:marRight w:val="0"/>
      <w:marTop w:val="0"/>
      <w:marBottom w:val="0"/>
      <w:divBdr>
        <w:top w:val="none" w:sz="0" w:space="0" w:color="auto"/>
        <w:left w:val="none" w:sz="0" w:space="0" w:color="auto"/>
        <w:bottom w:val="none" w:sz="0" w:space="0" w:color="auto"/>
        <w:right w:val="none" w:sz="0" w:space="0" w:color="auto"/>
      </w:divBdr>
    </w:div>
    <w:div w:id="2106419816">
      <w:bodyDiv w:val="1"/>
      <w:marLeft w:val="0"/>
      <w:marRight w:val="0"/>
      <w:marTop w:val="0"/>
      <w:marBottom w:val="0"/>
      <w:divBdr>
        <w:top w:val="none" w:sz="0" w:space="0" w:color="auto"/>
        <w:left w:val="none" w:sz="0" w:space="0" w:color="auto"/>
        <w:bottom w:val="none" w:sz="0" w:space="0" w:color="auto"/>
        <w:right w:val="none" w:sz="0" w:space="0" w:color="auto"/>
      </w:divBdr>
    </w:div>
    <w:div w:id="2107801244">
      <w:bodyDiv w:val="1"/>
      <w:marLeft w:val="0"/>
      <w:marRight w:val="0"/>
      <w:marTop w:val="0"/>
      <w:marBottom w:val="0"/>
      <w:divBdr>
        <w:top w:val="none" w:sz="0" w:space="0" w:color="auto"/>
        <w:left w:val="none" w:sz="0" w:space="0" w:color="auto"/>
        <w:bottom w:val="none" w:sz="0" w:space="0" w:color="auto"/>
        <w:right w:val="none" w:sz="0" w:space="0" w:color="auto"/>
      </w:divBdr>
    </w:div>
    <w:div w:id="2129812256">
      <w:bodyDiv w:val="1"/>
      <w:marLeft w:val="0"/>
      <w:marRight w:val="0"/>
      <w:marTop w:val="0"/>
      <w:marBottom w:val="0"/>
      <w:divBdr>
        <w:top w:val="none" w:sz="0" w:space="0" w:color="auto"/>
        <w:left w:val="none" w:sz="0" w:space="0" w:color="auto"/>
        <w:bottom w:val="none" w:sz="0" w:space="0" w:color="auto"/>
        <w:right w:val="none" w:sz="0" w:space="0" w:color="auto"/>
      </w:divBdr>
    </w:div>
    <w:div w:id="2142916198">
      <w:bodyDiv w:val="1"/>
      <w:marLeft w:val="0"/>
      <w:marRight w:val="0"/>
      <w:marTop w:val="0"/>
      <w:marBottom w:val="0"/>
      <w:divBdr>
        <w:top w:val="none" w:sz="0" w:space="0" w:color="auto"/>
        <w:left w:val="none" w:sz="0" w:space="0" w:color="auto"/>
        <w:bottom w:val="none" w:sz="0" w:space="0" w:color="auto"/>
        <w:right w:val="none" w:sz="0" w:space="0" w:color="auto"/>
      </w:divBdr>
    </w:div>
    <w:div w:id="21446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cid:image001.png@01D5EE30.82160620"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cid:image001.png@01D5EE30.82160620"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F4F51-894E-4BF1-9151-B289C724E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20</Pages>
  <Words>7359</Words>
  <Characters>40480</Characters>
  <Application>Microsoft Office Word</Application>
  <DocSecurity>0</DocSecurity>
  <Lines>337</Lines>
  <Paragraphs>95</Paragraphs>
  <ScaleCrop>false</ScaleCrop>
  <HeadingPairs>
    <vt:vector size="6" baseType="variant">
      <vt:variant>
        <vt:lpstr>Titre</vt:lpstr>
      </vt:variant>
      <vt:variant>
        <vt:i4>1</vt:i4>
      </vt:variant>
      <vt:variant>
        <vt:lpstr>Title</vt:lpstr>
      </vt:variant>
      <vt:variant>
        <vt:i4>1</vt:i4>
      </vt:variant>
      <vt:variant>
        <vt:lpstr>Заглавие</vt:lpstr>
      </vt:variant>
      <vt:variant>
        <vt:i4>1</vt:i4>
      </vt:variant>
    </vt:vector>
  </HeadingPairs>
  <TitlesOfParts>
    <vt:vector size="3" baseType="lpstr">
      <vt:lpstr>User Manual</vt:lpstr>
      <vt:lpstr>KOM</vt:lpstr>
      <vt:lpstr>KOM</vt:lpstr>
    </vt:vector>
  </TitlesOfParts>
  <Company>CS GROUP - France</Company>
  <LinksUpToDate>false</LinksUpToDate>
  <CharactersWithSpaces>47744</CharactersWithSpaces>
  <SharedDoc>false</SharedDoc>
  <HyperlinkBas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Catherine BOUZINAC</dc:creator>
  <cp:lastModifiedBy>BOUZINAC Catherine</cp:lastModifiedBy>
  <cp:revision>176</cp:revision>
  <cp:lastPrinted>2021-01-05T11:17:00Z</cp:lastPrinted>
  <dcterms:created xsi:type="dcterms:W3CDTF">2020-11-10T15:47:00Z</dcterms:created>
  <dcterms:modified xsi:type="dcterms:W3CDTF">2021-08-26T10:52:00Z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D_CUST_SALES_CONTACT">
    <vt:lpwstr>Guedel, Berenice</vt:lpwstr>
  </property>
  <property fmtid="{D5CDD505-2E9C-101B-9397-08002B2CF9AE}" pid="3" name="BID_CUST_REF">
    <vt:lpwstr>RFQ/3-16733/20/I-BG</vt:lpwstr>
  </property>
  <property fmtid="{D5CDD505-2E9C-101B-9397-08002B2CF9AE}" pid="4" name="BID_PROJECT_TITLE">
    <vt:lpwstr>COPERNICUS - REPROCESSING REFERENCE PACKAGE PREPARATION</vt:lpwstr>
  </property>
  <property fmtid="{D5CDD505-2E9C-101B-9397-08002B2CF9AE}" pid="5" name="BID_ISSUE">
    <vt:lpwstr>Version 4</vt:lpwstr>
  </property>
  <property fmtid="{D5CDD505-2E9C-101B-9397-08002B2CF9AE}" pid="6" name="BID_REF_CS">
    <vt:lpwstr>RRPP-TN-0007-CS</vt:lpwstr>
  </property>
  <property fmtid="{D5CDD505-2E9C-101B-9397-08002B2CF9AE}" pid="7" name="Client">
    <vt:lpwstr>ESA/ESRIN</vt:lpwstr>
  </property>
  <property fmtid="{D5CDD505-2E9C-101B-9397-08002B2CF9AE}" pid="8" name="Date">
    <vt:lpwstr>25 August 2021</vt:lpwstr>
  </property>
</Properties>
</file>